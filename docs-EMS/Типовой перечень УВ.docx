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Look w:val="0000" w:firstRow="0" w:lastRow="0" w:firstColumn="0" w:lastColumn="0" w:noHBand="0" w:noVBand="0"/>
      </w:tblPr>
      <w:tblGrid>
        <w:gridCol w:w="272"/>
        <w:gridCol w:w="414"/>
        <w:gridCol w:w="414"/>
        <w:gridCol w:w="1092"/>
        <w:gridCol w:w="484"/>
        <w:gridCol w:w="278"/>
        <w:gridCol w:w="139"/>
        <w:gridCol w:w="833"/>
        <w:gridCol w:w="1953"/>
        <w:gridCol w:w="142"/>
        <w:gridCol w:w="141"/>
        <w:gridCol w:w="693"/>
        <w:gridCol w:w="235"/>
        <w:gridCol w:w="601"/>
        <w:gridCol w:w="1080"/>
        <w:gridCol w:w="426"/>
        <w:gridCol w:w="399"/>
        <w:gridCol w:w="185"/>
      </w:tblGrid>
      <w:tr w:rsidR="005760D5" w14:paraId="7097A6ED" w14:textId="77777777" w:rsidTr="00BA1BF6">
        <w:trPr>
          <w:trHeight w:val="1665"/>
        </w:trPr>
        <w:tc>
          <w:tcPr>
            <w:tcW w:w="2982" w:type="dxa"/>
            <w:gridSpan w:val="6"/>
            <w:vAlign w:val="center"/>
          </w:tcPr>
          <w:p w14:paraId="01F02265" w14:textId="77777777" w:rsidR="005760D5" w:rsidRDefault="005760D5" w:rsidP="0054070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ACF8925" wp14:editId="66CD37FE">
                  <wp:extent cx="695325" cy="68580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643EED" w14:textId="77777777" w:rsidR="005760D5" w:rsidRDefault="005760D5" w:rsidP="00540700">
            <w:pPr>
              <w:ind w:firstLine="0"/>
              <w:jc w:val="center"/>
            </w:pPr>
            <w:r>
              <w:t>АО «КОРПОРАЦИЯ «ВНИИЭМ»</w:t>
            </w:r>
          </w:p>
        </w:tc>
        <w:tc>
          <w:tcPr>
            <w:tcW w:w="6799" w:type="dxa"/>
            <w:gridSpan w:val="12"/>
          </w:tcPr>
          <w:p w14:paraId="44CEF9D1" w14:textId="77777777" w:rsidR="005760D5" w:rsidRDefault="005760D5" w:rsidP="00540700">
            <w:pPr>
              <w:ind w:firstLine="0"/>
              <w:jc w:val="center"/>
            </w:pPr>
            <w:r>
              <w:t>АКЦИОНЕРНОЕ ОБЩЕСТВО</w:t>
            </w:r>
          </w:p>
          <w:p w14:paraId="5352B119" w14:textId="77777777" w:rsidR="005760D5" w:rsidRDefault="005760D5" w:rsidP="00540700">
            <w:pPr>
              <w:ind w:firstLine="0"/>
              <w:jc w:val="center"/>
            </w:pPr>
            <w:r>
              <w:t>«НАУЧНО-ПРОИЗВОДСТВЕННАЯ КОРПОРАЦИЯ «КОСМИЧЕСКИЕ СИСТЕМЫ МОНИТОРИНГА, ИНФОРМАЦИОННО-УПРАВЛЯЮЩИЕ И ЭЛЕКТРОМЕХАНИЧЕСКИЕ КОМПЛЕКСЫ» ИМЕНИ А.Г. ИОСИФЬЯНА»</w:t>
            </w:r>
          </w:p>
          <w:p w14:paraId="2660F4AF" w14:textId="77777777" w:rsidR="005760D5" w:rsidRDefault="005760D5" w:rsidP="00540700">
            <w:pPr>
              <w:ind w:firstLine="0"/>
              <w:jc w:val="center"/>
            </w:pPr>
            <w:r>
              <w:t>(АО «Корпорация «ВНИИЭМ»)</w:t>
            </w:r>
          </w:p>
        </w:tc>
      </w:tr>
      <w:tr w:rsidR="005760D5" w14:paraId="5F3D73CD" w14:textId="77777777" w:rsidTr="00BA1BF6">
        <w:trPr>
          <w:trHeight w:val="147"/>
        </w:trPr>
        <w:tc>
          <w:tcPr>
            <w:tcW w:w="2982" w:type="dxa"/>
            <w:gridSpan w:val="6"/>
          </w:tcPr>
          <w:p w14:paraId="04EBCBA3" w14:textId="77777777" w:rsidR="005760D5" w:rsidRDefault="005760D5" w:rsidP="00540700">
            <w:pPr>
              <w:ind w:firstLine="0"/>
            </w:pPr>
          </w:p>
        </w:tc>
        <w:tc>
          <w:tcPr>
            <w:tcW w:w="6799" w:type="dxa"/>
            <w:gridSpan w:val="12"/>
          </w:tcPr>
          <w:p w14:paraId="64EFD14D" w14:textId="77777777" w:rsidR="005760D5" w:rsidRDefault="005760D5" w:rsidP="00540700">
            <w:pPr>
              <w:ind w:firstLine="0"/>
            </w:pPr>
          </w:p>
        </w:tc>
      </w:tr>
      <w:tr w:rsidR="008C5F2F" w14:paraId="264FD9D5" w14:textId="77777777" w:rsidTr="00BA1BF6">
        <w:trPr>
          <w:trHeight w:val="147"/>
        </w:trPr>
        <w:tc>
          <w:tcPr>
            <w:tcW w:w="3969" w:type="dxa"/>
            <w:gridSpan w:val="8"/>
            <w:vAlign w:val="center"/>
          </w:tcPr>
          <w:p w14:paraId="539070D7" w14:textId="51B6DB80" w:rsidR="008C5F2F" w:rsidRDefault="008C5F2F" w:rsidP="00540700">
            <w:pPr>
              <w:ind w:firstLine="0"/>
              <w:jc w:val="center"/>
            </w:pPr>
          </w:p>
        </w:tc>
        <w:tc>
          <w:tcPr>
            <w:tcW w:w="1985" w:type="dxa"/>
            <w:vMerge w:val="restart"/>
            <w:vAlign w:val="center"/>
          </w:tcPr>
          <w:p w14:paraId="6745BB20" w14:textId="13BE3159" w:rsidR="008C5F2F" w:rsidRDefault="008C5F2F" w:rsidP="00540700">
            <w:pPr>
              <w:ind w:firstLine="0"/>
              <w:jc w:val="center"/>
            </w:pPr>
          </w:p>
        </w:tc>
        <w:tc>
          <w:tcPr>
            <w:tcW w:w="3827" w:type="dxa"/>
            <w:gridSpan w:val="9"/>
            <w:vAlign w:val="center"/>
          </w:tcPr>
          <w:p w14:paraId="79289E5A" w14:textId="77777777" w:rsidR="008C5F2F" w:rsidRDefault="008C5F2F" w:rsidP="008C5F2F">
            <w:pPr>
              <w:ind w:firstLine="0"/>
              <w:jc w:val="left"/>
            </w:pPr>
            <w:r>
              <w:t>УТВЕРЖДАЮ</w:t>
            </w:r>
          </w:p>
        </w:tc>
      </w:tr>
      <w:tr w:rsidR="008C5F2F" w14:paraId="5029EB3A" w14:textId="77777777" w:rsidTr="00BA1BF6">
        <w:trPr>
          <w:trHeight w:val="147"/>
        </w:trPr>
        <w:tc>
          <w:tcPr>
            <w:tcW w:w="3969" w:type="dxa"/>
            <w:gridSpan w:val="8"/>
            <w:vAlign w:val="center"/>
          </w:tcPr>
          <w:p w14:paraId="60649306" w14:textId="6F8CDE86" w:rsidR="008C5F2F" w:rsidRDefault="008C5F2F" w:rsidP="00540700">
            <w:pPr>
              <w:ind w:firstLine="0"/>
              <w:jc w:val="center"/>
            </w:pPr>
          </w:p>
        </w:tc>
        <w:tc>
          <w:tcPr>
            <w:tcW w:w="1985" w:type="dxa"/>
            <w:vMerge/>
            <w:vAlign w:val="center"/>
          </w:tcPr>
          <w:p w14:paraId="0D69346F" w14:textId="49D79C1D" w:rsidR="008C5F2F" w:rsidRDefault="008C5F2F" w:rsidP="00540700">
            <w:pPr>
              <w:ind w:firstLine="0"/>
              <w:jc w:val="center"/>
            </w:pPr>
          </w:p>
        </w:tc>
        <w:tc>
          <w:tcPr>
            <w:tcW w:w="3827" w:type="dxa"/>
            <w:gridSpan w:val="9"/>
            <w:vAlign w:val="center"/>
          </w:tcPr>
          <w:p w14:paraId="180D4557" w14:textId="2AE4F5BE" w:rsidR="008C5F2F" w:rsidRDefault="008C5F2F" w:rsidP="00206ED8">
            <w:pPr>
              <w:spacing w:before="240"/>
              <w:ind w:firstLine="0"/>
              <w:jc w:val="left"/>
            </w:pPr>
            <w:r>
              <w:t>Главный конструктор космических систем и комплексов</w:t>
            </w:r>
          </w:p>
        </w:tc>
      </w:tr>
      <w:tr w:rsidR="008C5F2F" w14:paraId="578A01F4" w14:textId="77777777" w:rsidTr="00BA1BF6">
        <w:trPr>
          <w:trHeight w:val="147"/>
        </w:trPr>
        <w:tc>
          <w:tcPr>
            <w:tcW w:w="1101" w:type="dxa"/>
            <w:gridSpan w:val="3"/>
            <w:vAlign w:val="center"/>
          </w:tcPr>
          <w:p w14:paraId="7331FAFD" w14:textId="77777777" w:rsidR="008C5F2F" w:rsidRDefault="008C5F2F" w:rsidP="00540700">
            <w:pPr>
              <w:ind w:firstLine="0"/>
              <w:jc w:val="center"/>
            </w:pPr>
          </w:p>
        </w:tc>
        <w:tc>
          <w:tcPr>
            <w:tcW w:w="2868" w:type="dxa"/>
            <w:gridSpan w:val="5"/>
            <w:vAlign w:val="center"/>
          </w:tcPr>
          <w:p w14:paraId="5F76C3D4" w14:textId="153B5268" w:rsidR="008C5F2F" w:rsidRDefault="008C5F2F" w:rsidP="00540700">
            <w:pPr>
              <w:ind w:firstLine="0"/>
              <w:jc w:val="center"/>
            </w:pPr>
          </w:p>
        </w:tc>
        <w:tc>
          <w:tcPr>
            <w:tcW w:w="1985" w:type="dxa"/>
            <w:vMerge/>
            <w:vAlign w:val="center"/>
          </w:tcPr>
          <w:p w14:paraId="3BED0320" w14:textId="0A41B14B" w:rsidR="008C5F2F" w:rsidRDefault="008C5F2F" w:rsidP="00540700">
            <w:pPr>
              <w:ind w:firstLine="0"/>
              <w:jc w:val="center"/>
            </w:pP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vAlign w:val="center"/>
          </w:tcPr>
          <w:p w14:paraId="0E9DA8D6" w14:textId="77777777" w:rsidR="008C5F2F" w:rsidRDefault="008C5F2F" w:rsidP="00540700">
            <w:pPr>
              <w:ind w:firstLine="0"/>
              <w:jc w:val="center"/>
            </w:pPr>
          </w:p>
        </w:tc>
        <w:tc>
          <w:tcPr>
            <w:tcW w:w="1984" w:type="dxa"/>
            <w:gridSpan w:val="4"/>
            <w:vAlign w:val="center"/>
          </w:tcPr>
          <w:p w14:paraId="5162D4C9" w14:textId="311B61EE" w:rsidR="008C5F2F" w:rsidRDefault="0037335A" w:rsidP="00BB6B6A">
            <w:pPr>
              <w:ind w:firstLine="0"/>
              <w:jc w:val="left"/>
            </w:pPr>
            <w:r>
              <w:t>А.Н. Запорожцев</w:t>
            </w:r>
          </w:p>
        </w:tc>
      </w:tr>
      <w:tr w:rsidR="008C5F2F" w14:paraId="4949EF35" w14:textId="77777777" w:rsidTr="00BA1BF6">
        <w:trPr>
          <w:trHeight w:val="147"/>
        </w:trPr>
        <w:tc>
          <w:tcPr>
            <w:tcW w:w="272" w:type="dxa"/>
            <w:tcMar>
              <w:left w:w="0" w:type="dxa"/>
              <w:right w:w="0" w:type="dxa"/>
            </w:tcMar>
            <w:vAlign w:val="center"/>
          </w:tcPr>
          <w:p w14:paraId="6479CCCC" w14:textId="4ECB1C77" w:rsidR="008C5F2F" w:rsidRDefault="008C5F2F" w:rsidP="00540700">
            <w:pPr>
              <w:ind w:firstLine="0"/>
              <w:jc w:val="right"/>
            </w:pP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 w14:paraId="2FB2A22D" w14:textId="77777777" w:rsidR="008C5F2F" w:rsidRDefault="008C5F2F" w:rsidP="00540700">
            <w:pPr>
              <w:ind w:firstLine="0"/>
              <w:jc w:val="center"/>
            </w:pPr>
          </w:p>
        </w:tc>
        <w:tc>
          <w:tcPr>
            <w:tcW w:w="415" w:type="dxa"/>
            <w:tcMar>
              <w:left w:w="0" w:type="dxa"/>
              <w:right w:w="0" w:type="dxa"/>
            </w:tcMar>
            <w:vAlign w:val="center"/>
          </w:tcPr>
          <w:p w14:paraId="730459AF" w14:textId="43F2A5B0" w:rsidR="008C5F2F" w:rsidRDefault="008C5F2F" w:rsidP="00540700">
            <w:pPr>
              <w:ind w:firstLine="0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vAlign w:val="center"/>
          </w:tcPr>
          <w:p w14:paraId="08F17767" w14:textId="77777777" w:rsidR="008C5F2F" w:rsidRDefault="008C5F2F" w:rsidP="00540700">
            <w:pPr>
              <w:ind w:firstLine="0"/>
              <w:jc w:val="center"/>
            </w:pPr>
          </w:p>
        </w:tc>
        <w:tc>
          <w:tcPr>
            <w:tcW w:w="492" w:type="dxa"/>
            <w:tcMar>
              <w:left w:w="0" w:type="dxa"/>
              <w:right w:w="0" w:type="dxa"/>
            </w:tcMar>
            <w:vAlign w:val="center"/>
          </w:tcPr>
          <w:p w14:paraId="327E6264" w14:textId="46303F21" w:rsidR="008C5F2F" w:rsidRDefault="008C5F2F" w:rsidP="00540700">
            <w:pPr>
              <w:ind w:firstLine="0"/>
              <w:jc w:val="right"/>
            </w:pPr>
          </w:p>
        </w:tc>
        <w:tc>
          <w:tcPr>
            <w:tcW w:w="420" w:type="dxa"/>
            <w:gridSpan w:val="2"/>
            <w:tcMar>
              <w:left w:w="0" w:type="dxa"/>
              <w:right w:w="0" w:type="dxa"/>
            </w:tcMar>
            <w:vAlign w:val="center"/>
          </w:tcPr>
          <w:p w14:paraId="3591641B" w14:textId="77777777" w:rsidR="008C5F2F" w:rsidRDefault="008C5F2F" w:rsidP="00540700">
            <w:pPr>
              <w:ind w:firstLine="0"/>
              <w:jc w:val="center"/>
            </w:pPr>
          </w:p>
        </w:tc>
        <w:tc>
          <w:tcPr>
            <w:tcW w:w="848" w:type="dxa"/>
            <w:tcMar>
              <w:left w:w="0" w:type="dxa"/>
              <w:right w:w="0" w:type="dxa"/>
            </w:tcMar>
            <w:vAlign w:val="center"/>
          </w:tcPr>
          <w:p w14:paraId="25BA281E" w14:textId="6F0FA4C0" w:rsidR="008C5F2F" w:rsidRDefault="008C5F2F" w:rsidP="00540700">
            <w:pPr>
              <w:ind w:firstLine="0"/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14:paraId="3D4DE963" w14:textId="1FD51030" w:rsidR="008C5F2F" w:rsidRDefault="008C5F2F" w:rsidP="00540700">
            <w:pPr>
              <w:ind w:firstLine="0"/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F4C09" w14:textId="77777777" w:rsidR="008C5F2F" w:rsidRDefault="008C5F2F" w:rsidP="00540700">
            <w:pPr>
              <w:ind w:firstLine="0"/>
              <w:jc w:val="right"/>
            </w:pPr>
            <w:r>
              <w:t>«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14E3A4" w14:textId="77777777" w:rsidR="008C5F2F" w:rsidRDefault="008C5F2F" w:rsidP="00540700">
            <w:pPr>
              <w:ind w:firstLine="0"/>
              <w:jc w:val="center"/>
            </w:pPr>
          </w:p>
        </w:tc>
        <w:tc>
          <w:tcPr>
            <w:tcW w:w="23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DD37B" w14:textId="77777777" w:rsidR="008C5F2F" w:rsidRDefault="008C5F2F" w:rsidP="00540700">
            <w:pPr>
              <w:ind w:firstLine="0"/>
            </w:pPr>
            <w:r>
              <w:t>»</w:t>
            </w:r>
          </w:p>
        </w:tc>
        <w:tc>
          <w:tcPr>
            <w:tcW w:w="1708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70BC6" w14:textId="77777777" w:rsidR="008C5F2F" w:rsidRDefault="008C5F2F" w:rsidP="00540700">
            <w:pPr>
              <w:ind w:firstLine="0"/>
              <w:jc w:val="center"/>
            </w:pPr>
          </w:p>
        </w:tc>
        <w:tc>
          <w:tcPr>
            <w:tcW w:w="426" w:type="dxa"/>
            <w:tcMar>
              <w:left w:w="0" w:type="dxa"/>
              <w:right w:w="0" w:type="dxa"/>
            </w:tcMar>
            <w:vAlign w:val="center"/>
          </w:tcPr>
          <w:p w14:paraId="536B6898" w14:textId="77777777" w:rsidR="008C5F2F" w:rsidRDefault="008C5F2F" w:rsidP="00540700">
            <w:pPr>
              <w:ind w:firstLine="0"/>
              <w:jc w:val="center"/>
            </w:pPr>
            <w:r>
              <w:t>20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987BDD" w14:textId="77777777" w:rsidR="008C5F2F" w:rsidRDefault="008C5F2F" w:rsidP="00540700">
            <w:pPr>
              <w:ind w:firstLine="0"/>
              <w:jc w:val="center"/>
            </w:pPr>
          </w:p>
        </w:tc>
        <w:tc>
          <w:tcPr>
            <w:tcW w:w="62" w:type="dxa"/>
            <w:tcMar>
              <w:left w:w="0" w:type="dxa"/>
              <w:right w:w="0" w:type="dxa"/>
            </w:tcMar>
            <w:vAlign w:val="center"/>
          </w:tcPr>
          <w:p w14:paraId="26D4B5AA" w14:textId="77777777" w:rsidR="008C5F2F" w:rsidRDefault="008C5F2F" w:rsidP="00540700">
            <w:pPr>
              <w:ind w:firstLine="0"/>
            </w:pPr>
            <w:r>
              <w:t>г.</w:t>
            </w:r>
          </w:p>
        </w:tc>
      </w:tr>
      <w:tr w:rsidR="005760D5" w14:paraId="7A1A468F" w14:textId="77777777" w:rsidTr="00BA1BF6">
        <w:trPr>
          <w:trHeight w:val="147"/>
        </w:trPr>
        <w:tc>
          <w:tcPr>
            <w:tcW w:w="9781" w:type="dxa"/>
            <w:gridSpan w:val="18"/>
            <w:tcMar>
              <w:left w:w="0" w:type="dxa"/>
              <w:right w:w="0" w:type="dxa"/>
            </w:tcMar>
            <w:vAlign w:val="center"/>
          </w:tcPr>
          <w:p w14:paraId="346AA3CA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1034E18F" w14:textId="77777777" w:rsidTr="00BA1BF6">
        <w:trPr>
          <w:trHeight w:val="147"/>
        </w:trPr>
        <w:tc>
          <w:tcPr>
            <w:tcW w:w="9781" w:type="dxa"/>
            <w:gridSpan w:val="18"/>
            <w:tcMar>
              <w:left w:w="0" w:type="dxa"/>
              <w:right w:w="0" w:type="dxa"/>
            </w:tcMar>
            <w:vAlign w:val="center"/>
          </w:tcPr>
          <w:p w14:paraId="5D11D568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291C3801" w14:textId="77777777" w:rsidTr="00BA1BF6">
        <w:trPr>
          <w:trHeight w:val="147"/>
        </w:trPr>
        <w:tc>
          <w:tcPr>
            <w:tcW w:w="9781" w:type="dxa"/>
            <w:gridSpan w:val="18"/>
            <w:tcMar>
              <w:left w:w="0" w:type="dxa"/>
              <w:right w:w="0" w:type="dxa"/>
            </w:tcMar>
            <w:vAlign w:val="center"/>
          </w:tcPr>
          <w:p w14:paraId="57BDD834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40C0BAE6" w14:textId="77777777" w:rsidTr="00BA1BF6">
        <w:trPr>
          <w:trHeight w:val="147"/>
        </w:trPr>
        <w:tc>
          <w:tcPr>
            <w:tcW w:w="9781" w:type="dxa"/>
            <w:gridSpan w:val="18"/>
            <w:tcMar>
              <w:left w:w="0" w:type="dxa"/>
              <w:right w:w="0" w:type="dxa"/>
            </w:tcMar>
            <w:vAlign w:val="center"/>
          </w:tcPr>
          <w:p w14:paraId="3A9D5488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69693AAE" w14:textId="77777777" w:rsidTr="00BA1BF6">
        <w:trPr>
          <w:trHeight w:val="147"/>
        </w:trPr>
        <w:tc>
          <w:tcPr>
            <w:tcW w:w="9781" w:type="dxa"/>
            <w:gridSpan w:val="18"/>
            <w:tcMar>
              <w:left w:w="0" w:type="dxa"/>
              <w:right w:w="0" w:type="dxa"/>
            </w:tcMar>
            <w:vAlign w:val="center"/>
          </w:tcPr>
          <w:p w14:paraId="3CCEED0F" w14:textId="6BE0E174" w:rsidR="005760D5" w:rsidRDefault="005760D5" w:rsidP="00540700">
            <w:pPr>
              <w:ind w:firstLine="0"/>
              <w:jc w:val="center"/>
            </w:pPr>
            <w:bookmarkStart w:id="0" w:name="_Hlk70411045"/>
            <w:r>
              <w:t>КА «МКА»</w:t>
            </w:r>
          </w:p>
        </w:tc>
      </w:tr>
      <w:tr w:rsidR="005760D5" w14:paraId="7991FEBA" w14:textId="77777777" w:rsidTr="00BA1BF6">
        <w:trPr>
          <w:trHeight w:val="147"/>
        </w:trPr>
        <w:tc>
          <w:tcPr>
            <w:tcW w:w="9781" w:type="dxa"/>
            <w:gridSpan w:val="18"/>
            <w:tcMar>
              <w:left w:w="0" w:type="dxa"/>
              <w:right w:w="0" w:type="dxa"/>
            </w:tcMar>
            <w:vAlign w:val="center"/>
          </w:tcPr>
          <w:p w14:paraId="04FD0413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47105C70" w14:textId="77777777" w:rsidTr="00BA1BF6">
        <w:trPr>
          <w:trHeight w:val="147"/>
        </w:trPr>
        <w:tc>
          <w:tcPr>
            <w:tcW w:w="9781" w:type="dxa"/>
            <w:gridSpan w:val="18"/>
            <w:tcMar>
              <w:left w:w="0" w:type="dxa"/>
              <w:right w:w="0" w:type="dxa"/>
            </w:tcMar>
            <w:vAlign w:val="center"/>
          </w:tcPr>
          <w:p w14:paraId="30D2915A" w14:textId="77777777" w:rsidR="005760D5" w:rsidRDefault="0037335A" w:rsidP="00540700">
            <w:pPr>
              <w:ind w:firstLine="0"/>
              <w:jc w:val="center"/>
            </w:pPr>
            <w:r>
              <w:t>Перечень команд управления</w:t>
            </w:r>
          </w:p>
          <w:p w14:paraId="70E61DC1" w14:textId="5696A8C5" w:rsidR="0037335A" w:rsidRDefault="0037335A" w:rsidP="00540700">
            <w:pPr>
              <w:ind w:firstLine="0"/>
              <w:jc w:val="center"/>
            </w:pPr>
            <w:r>
              <w:t>(разовых и КПИ)</w:t>
            </w:r>
          </w:p>
        </w:tc>
      </w:tr>
      <w:tr w:rsidR="005760D5" w14:paraId="617E02A4" w14:textId="77777777" w:rsidTr="00BA1BF6">
        <w:trPr>
          <w:trHeight w:val="147"/>
        </w:trPr>
        <w:tc>
          <w:tcPr>
            <w:tcW w:w="9781" w:type="dxa"/>
            <w:gridSpan w:val="18"/>
            <w:tcMar>
              <w:left w:w="0" w:type="dxa"/>
              <w:right w:w="0" w:type="dxa"/>
            </w:tcMar>
            <w:vAlign w:val="center"/>
          </w:tcPr>
          <w:p w14:paraId="59B7211C" w14:textId="4D5E00C4" w:rsidR="005760D5" w:rsidRPr="007C42DA" w:rsidRDefault="007A43E1" w:rsidP="007C42DA">
            <w:pPr>
              <w:spacing w:before="160"/>
              <w:ind w:firstLine="0"/>
              <w:rPr>
                <w:szCs w:val="28"/>
              </w:rPr>
            </w:pPr>
            <w:r>
              <w:rPr>
                <w:szCs w:val="28"/>
              </w:rPr>
              <w:t>ОМ67.00.00.000 Д</w:t>
            </w:r>
            <w:r w:rsidRPr="007A43E1">
              <w:rPr>
                <w:szCs w:val="28"/>
                <w:highlight w:val="yellow"/>
              </w:rPr>
              <w:t>…</w:t>
            </w:r>
          </w:p>
        </w:tc>
      </w:tr>
      <w:bookmarkEnd w:id="0"/>
      <w:tr w:rsidR="005760D5" w14:paraId="24525CC9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3A3834C1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194CAE87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2DD01F6D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7E1BAA7E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06BE49BD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4D1F8C69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4E5A6D30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1CCA3B2F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06689EBC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769E489E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3154C9B0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26EB3E74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154D302D" w14:textId="4287D10A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4D3DE75E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5AE1E3C1" w14:textId="0A30BF5D" w:rsidR="005760D5" w:rsidRDefault="00A52C25" w:rsidP="00540700">
            <w:pPr>
              <w:ind w:firstLine="0"/>
              <w:jc w:val="center"/>
            </w:pPr>
            <w:r>
              <w:t>от АО «Корпорация «ВНИИЭМ»</w:t>
            </w:r>
          </w:p>
        </w:tc>
      </w:tr>
      <w:tr w:rsidR="005760D5" w14:paraId="08F81149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29C7ABBA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6C13D243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4F76506C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077FEDD6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2FBBCD07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52B53F29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0E44FBE3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06183667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51D3F153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4ADDDB0A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3C28D8F6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4A81EF64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69EBC982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159E73FE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7AD4A319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25AA694B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75C9AC29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54DEA31E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7C24AA69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09077E14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1596327F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3E1BFA38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525B0624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04FD2ECC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7F7C876C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67644958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0D5EB2C7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0E35A1BC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7FF90BEA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104B1EF9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2CEFFFD0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6B595C05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3A8A749A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6CA80079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04271B92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13915C59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5E2C1D8E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5D76C699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30ADB8A5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63FD76F7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4A9083F8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25239F6E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62A80CBC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053762DB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0DC9C670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10CE6EF6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5A8396A7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6B3F903B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38D82B66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5805B89A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6E87CFE6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7D6BBA03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008D1402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3F454BD8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607B835F" w14:textId="77777777" w:rsidR="005760D5" w:rsidRDefault="005760D5" w:rsidP="00540700">
            <w:pPr>
              <w:ind w:firstLine="0"/>
              <w:jc w:val="center"/>
            </w:pPr>
          </w:p>
        </w:tc>
      </w:tr>
      <w:tr w:rsidR="005760D5" w14:paraId="6EB0A26C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28CBF183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32FD0223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2F47C07F" w14:textId="77777777" w:rsidR="005760D5" w:rsidRDefault="005760D5" w:rsidP="00540700">
            <w:pPr>
              <w:ind w:firstLine="0"/>
              <w:jc w:val="center"/>
            </w:pPr>
          </w:p>
        </w:tc>
      </w:tr>
      <w:tr w:rsidR="001211FD" w14:paraId="304DDD78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3C430490" w14:textId="77777777" w:rsidR="001211FD" w:rsidRDefault="001211FD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7212D809" w14:textId="77777777" w:rsidR="001211FD" w:rsidRDefault="001211FD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57F6C0C3" w14:textId="77777777" w:rsidR="001211FD" w:rsidRDefault="001211FD" w:rsidP="00540700">
            <w:pPr>
              <w:ind w:firstLine="0"/>
              <w:jc w:val="center"/>
            </w:pPr>
          </w:p>
        </w:tc>
      </w:tr>
      <w:tr w:rsidR="001211FD" w14:paraId="42276C9B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16DA75E4" w14:textId="77777777" w:rsidR="001211FD" w:rsidRDefault="001211FD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55E96A9E" w14:textId="77777777" w:rsidR="001211FD" w:rsidRDefault="001211FD" w:rsidP="00540700">
            <w:pPr>
              <w:ind w:firstLine="0"/>
              <w:jc w:val="center"/>
            </w:pPr>
          </w:p>
        </w:tc>
        <w:tc>
          <w:tcPr>
            <w:tcW w:w="3685" w:type="dxa"/>
            <w:gridSpan w:val="8"/>
            <w:vAlign w:val="center"/>
          </w:tcPr>
          <w:p w14:paraId="76AC117A" w14:textId="77777777" w:rsidR="001211FD" w:rsidRDefault="001211FD" w:rsidP="00540700">
            <w:pPr>
              <w:ind w:firstLine="0"/>
              <w:jc w:val="center"/>
            </w:pPr>
          </w:p>
        </w:tc>
      </w:tr>
      <w:tr w:rsidR="005760D5" w14:paraId="63B92E29" w14:textId="77777777" w:rsidTr="00BA1BF6">
        <w:trPr>
          <w:trHeight w:val="147"/>
        </w:trPr>
        <w:tc>
          <w:tcPr>
            <w:tcW w:w="3969" w:type="dxa"/>
            <w:gridSpan w:val="8"/>
            <w:tcMar>
              <w:left w:w="0" w:type="dxa"/>
              <w:right w:w="0" w:type="dxa"/>
            </w:tcMar>
            <w:vAlign w:val="center"/>
          </w:tcPr>
          <w:p w14:paraId="095404B8" w14:textId="77777777" w:rsidR="005760D5" w:rsidRDefault="005760D5" w:rsidP="00540700">
            <w:pPr>
              <w:ind w:firstLine="0"/>
              <w:jc w:val="center"/>
            </w:pPr>
          </w:p>
        </w:tc>
        <w:tc>
          <w:tcPr>
            <w:tcW w:w="2127" w:type="dxa"/>
            <w:gridSpan w:val="2"/>
            <w:vAlign w:val="center"/>
          </w:tcPr>
          <w:p w14:paraId="7745C781" w14:textId="60E8C0D7" w:rsidR="005760D5" w:rsidRDefault="000537A9" w:rsidP="00540700">
            <w:pPr>
              <w:ind w:firstLine="0"/>
              <w:jc w:val="center"/>
            </w:pPr>
            <w:r>
              <w:t>202</w:t>
            </w:r>
            <w:r w:rsidR="007A43E1">
              <w:t>1</w:t>
            </w:r>
          </w:p>
        </w:tc>
        <w:tc>
          <w:tcPr>
            <w:tcW w:w="3685" w:type="dxa"/>
            <w:gridSpan w:val="8"/>
            <w:vAlign w:val="center"/>
          </w:tcPr>
          <w:p w14:paraId="4B0396B3" w14:textId="77777777" w:rsidR="005760D5" w:rsidRDefault="005760D5" w:rsidP="00540700">
            <w:pPr>
              <w:ind w:firstLine="0"/>
              <w:jc w:val="center"/>
            </w:pPr>
          </w:p>
        </w:tc>
      </w:tr>
    </w:tbl>
    <w:p w14:paraId="13F63D89" w14:textId="77777777" w:rsidR="00B00436" w:rsidRDefault="00B00436" w:rsidP="005760D5">
      <w:pPr>
        <w:ind w:firstLine="0"/>
        <w:sectPr w:rsidR="00B00436" w:rsidSect="00BA1BF6">
          <w:headerReference w:type="default" r:id="rId9"/>
          <w:headerReference w:type="first" r:id="rId10"/>
          <w:pgSz w:w="11906" w:h="16838" w:code="9"/>
          <w:pgMar w:top="567" w:right="850" w:bottom="426" w:left="1418" w:header="142" w:footer="720" w:gutter="0"/>
          <w:cols w:space="720"/>
          <w:docGrid w:linePitch="381"/>
        </w:sectPr>
      </w:pPr>
    </w:p>
    <w:p w14:paraId="105B9D5E" w14:textId="3037BE93" w:rsidR="00D165B9" w:rsidRDefault="001B00AB" w:rsidP="001B00AB">
      <w:pPr>
        <w:ind w:firstLine="0"/>
        <w:jc w:val="center"/>
      </w:pPr>
      <w:r>
        <w:lastRenderedPageBreak/>
        <w:t>СОДЕРЖАНИЕ</w:t>
      </w:r>
    </w:p>
    <w:p w14:paraId="1DD3C553" w14:textId="3FAF01D8" w:rsidR="004D1F5C" w:rsidRDefault="00B00436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3949182" w:history="1">
        <w:r w:rsidR="004D1F5C" w:rsidRPr="00014408">
          <w:rPr>
            <w:rStyle w:val="aa"/>
            <w:noProof/>
          </w:rPr>
          <w:t>1</w:t>
        </w:r>
        <w:r w:rsidR="004D1F5C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общие положения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_Toc73949182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3</w:t>
        </w:r>
        <w:r w:rsidR="004D1F5C">
          <w:rPr>
            <w:noProof/>
            <w:webHidden/>
          </w:rPr>
          <w:fldChar w:fldCharType="end"/>
        </w:r>
      </w:hyperlink>
    </w:p>
    <w:p w14:paraId="6045CCD4" w14:textId="2AA49649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83" w:history="1">
        <w:r w:rsidR="004D1F5C" w:rsidRPr="00014408">
          <w:rPr>
            <w:rStyle w:val="aa"/>
            <w:noProof/>
          </w:rPr>
          <w:t>1.1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Принципы формирования и характеристики РК на МКА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_Toc73949183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3</w:t>
        </w:r>
        <w:r w:rsidR="004D1F5C">
          <w:rPr>
            <w:noProof/>
            <w:webHidden/>
          </w:rPr>
          <w:fldChar w:fldCharType="end"/>
        </w:r>
      </w:hyperlink>
    </w:p>
    <w:p w14:paraId="70CFCC63" w14:textId="6256C73B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84" w:history="1">
        <w:r w:rsidR="004D1F5C" w:rsidRPr="00014408">
          <w:rPr>
            <w:rStyle w:val="aa"/>
            <w:noProof/>
          </w:rPr>
          <w:t>1.2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Принципы формирования и характеристики ИРК на МКА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_Toc73949184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3</w:t>
        </w:r>
        <w:r w:rsidR="004D1F5C">
          <w:rPr>
            <w:noProof/>
            <w:webHidden/>
          </w:rPr>
          <w:fldChar w:fldCharType="end"/>
        </w:r>
      </w:hyperlink>
    </w:p>
    <w:p w14:paraId="6EE0D6F7" w14:textId="6CBE7EE8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85" w:history="1">
        <w:r w:rsidR="004D1F5C" w:rsidRPr="00014408">
          <w:rPr>
            <w:rStyle w:val="aa"/>
            <w:noProof/>
          </w:rPr>
          <w:t>1.3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Принципы формирования и характеристики КПИ на МКА.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_Toc73949185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3</w:t>
        </w:r>
        <w:r w:rsidR="004D1F5C">
          <w:rPr>
            <w:noProof/>
            <w:webHidden/>
          </w:rPr>
          <w:fldChar w:fldCharType="end"/>
        </w:r>
      </w:hyperlink>
    </w:p>
    <w:p w14:paraId="42A3BC3D" w14:textId="16B02540" w:rsidR="004D1F5C" w:rsidRDefault="00512221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73949186" w:history="1">
        <w:r w:rsidR="004D1F5C" w:rsidRPr="00014408">
          <w:rPr>
            <w:rStyle w:val="aa"/>
            <w:noProof/>
          </w:rPr>
          <w:t>2</w:t>
        </w:r>
        <w:r w:rsidR="004D1F5C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Перчень разовых команд для БА КИС-Р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_Toc73949186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8</w:t>
        </w:r>
        <w:r w:rsidR="004D1F5C">
          <w:rPr>
            <w:noProof/>
            <w:webHidden/>
          </w:rPr>
          <w:fldChar w:fldCharType="end"/>
        </w:r>
      </w:hyperlink>
    </w:p>
    <w:p w14:paraId="1E794967" w14:textId="36B94D4E" w:rsidR="004D1F5C" w:rsidRDefault="00512221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73949187" w:history="1">
        <w:r w:rsidR="004D1F5C" w:rsidRPr="00014408">
          <w:rPr>
            <w:rStyle w:val="aa"/>
            <w:noProof/>
          </w:rPr>
          <w:t>3</w:t>
        </w:r>
        <w:r w:rsidR="004D1F5C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импульсных разовых команд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_Toc73949187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13</w:t>
        </w:r>
        <w:r w:rsidR="004D1F5C">
          <w:rPr>
            <w:noProof/>
            <w:webHidden/>
          </w:rPr>
          <w:fldChar w:fldCharType="end"/>
        </w:r>
      </w:hyperlink>
    </w:p>
    <w:p w14:paraId="2E01B4B5" w14:textId="4EE471A0" w:rsidR="004D1F5C" w:rsidRDefault="00512221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73949188" w:history="1">
        <w:r w:rsidR="004D1F5C" w:rsidRPr="00014408">
          <w:rPr>
            <w:rStyle w:val="aa"/>
            <w:noProof/>
          </w:rPr>
          <w:t>4</w:t>
        </w:r>
        <w:r w:rsidR="004D1F5C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управляющих воздействий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_Toc73949188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14</w:t>
        </w:r>
        <w:r w:rsidR="004D1F5C">
          <w:rPr>
            <w:noProof/>
            <w:webHidden/>
          </w:rPr>
          <w:fldChar w:fldCharType="end"/>
        </w:r>
      </w:hyperlink>
    </w:p>
    <w:p w14:paraId="127E57C0" w14:textId="558342DA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89" w:history="1">
        <w:r w:rsidR="004D1F5C" w:rsidRPr="00014408">
          <w:rPr>
            <w:rStyle w:val="aa"/>
            <w:noProof/>
          </w:rPr>
          <w:t>4.1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БЦК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_Toc73949189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14</w:t>
        </w:r>
        <w:r w:rsidR="004D1F5C">
          <w:rPr>
            <w:noProof/>
            <w:webHidden/>
          </w:rPr>
          <w:fldChar w:fldCharType="end"/>
        </w:r>
      </w:hyperlink>
    </w:p>
    <w:p w14:paraId="13F92BFB" w14:textId="070A0357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90" w:history="1">
        <w:r w:rsidR="004D1F5C" w:rsidRPr="00014408">
          <w:rPr>
            <w:rStyle w:val="aa"/>
            <w:noProof/>
          </w:rPr>
          <w:t>4.2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АСН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_Toc73949190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18</w:t>
        </w:r>
        <w:r w:rsidR="004D1F5C">
          <w:rPr>
            <w:noProof/>
            <w:webHidden/>
          </w:rPr>
          <w:fldChar w:fldCharType="end"/>
        </w:r>
      </w:hyperlink>
    </w:p>
    <w:p w14:paraId="5918FDBF" w14:textId="6E936F66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91" w:history="1">
        <w:r w:rsidR="004D1F5C" w:rsidRPr="00014408">
          <w:rPr>
            <w:rStyle w:val="aa"/>
            <w:noProof/>
          </w:rPr>
          <w:t>4.3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КСП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_Toc73949191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22</w:t>
        </w:r>
        <w:r w:rsidR="004D1F5C">
          <w:rPr>
            <w:noProof/>
            <w:webHidden/>
          </w:rPr>
          <w:fldChar w:fldCharType="end"/>
        </w:r>
      </w:hyperlink>
    </w:p>
    <w:p w14:paraId="2ECB5FC1" w14:textId="23839ABE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92" w:history="1">
        <w:r w:rsidR="004D1F5C" w:rsidRPr="00014408">
          <w:rPr>
            <w:rStyle w:val="aa"/>
            <w:noProof/>
          </w:rPr>
          <w:t>4.4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КПТ (ФКП1)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_Toc73949192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27</w:t>
        </w:r>
        <w:r w:rsidR="004D1F5C">
          <w:rPr>
            <w:noProof/>
            <w:webHidden/>
          </w:rPr>
          <w:fldChar w:fldCharType="end"/>
        </w:r>
      </w:hyperlink>
    </w:p>
    <w:p w14:paraId="4B254102" w14:textId="08C22DBC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93" w:history="1">
        <w:r w:rsidR="004D1F5C" w:rsidRPr="00014408">
          <w:rPr>
            <w:rStyle w:val="aa"/>
            <w:noProof/>
          </w:rPr>
          <w:t>4.5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КПТ (ФКП2)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_Toc73949193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30</w:t>
        </w:r>
        <w:r w:rsidR="004D1F5C">
          <w:rPr>
            <w:noProof/>
            <w:webHidden/>
          </w:rPr>
          <w:fldChar w:fldCharType="end"/>
        </w:r>
      </w:hyperlink>
    </w:p>
    <w:p w14:paraId="6F3BD805" w14:textId="56FD0A6C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94" w:history="1">
        <w:r w:rsidR="004D1F5C" w:rsidRPr="00014408">
          <w:rPr>
            <w:rStyle w:val="aa"/>
            <w:noProof/>
          </w:rPr>
          <w:t>4.6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КПДУ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_Toc73949194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33</w:t>
        </w:r>
        <w:r w:rsidR="004D1F5C">
          <w:rPr>
            <w:noProof/>
            <w:webHidden/>
          </w:rPr>
          <w:fldChar w:fldCharType="end"/>
        </w:r>
      </w:hyperlink>
    </w:p>
    <w:p w14:paraId="65DB200A" w14:textId="58A196D2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95" w:history="1">
        <w:r w:rsidR="004D1F5C" w:rsidRPr="00014408">
          <w:rPr>
            <w:rStyle w:val="aa"/>
            <w:noProof/>
          </w:rPr>
          <w:t>4.7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КИР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_Toc73949195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37</w:t>
        </w:r>
        <w:r w:rsidR="004D1F5C">
          <w:rPr>
            <w:noProof/>
            <w:webHidden/>
          </w:rPr>
          <w:fldChar w:fldCharType="end"/>
        </w:r>
      </w:hyperlink>
    </w:p>
    <w:p w14:paraId="226912F3" w14:textId="5D52D85F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96" w:history="1">
        <w:r w:rsidR="004D1F5C" w:rsidRPr="00014408">
          <w:rPr>
            <w:rStyle w:val="aa"/>
            <w:noProof/>
          </w:rPr>
          <w:t>4.8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КСО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_Toc73949196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50</w:t>
        </w:r>
        <w:r w:rsidR="004D1F5C">
          <w:rPr>
            <w:noProof/>
            <w:webHidden/>
          </w:rPr>
          <w:fldChar w:fldCharType="end"/>
        </w:r>
      </w:hyperlink>
    </w:p>
    <w:p w14:paraId="3408BCA9" w14:textId="12932F08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97" w:history="1">
        <w:r w:rsidR="004D1F5C" w:rsidRPr="00014408">
          <w:rPr>
            <w:rStyle w:val="aa"/>
            <w:noProof/>
          </w:rPr>
          <w:t>4.9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РЛЦИ-В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_Toc73949197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56</w:t>
        </w:r>
        <w:r w:rsidR="004D1F5C">
          <w:rPr>
            <w:noProof/>
            <w:webHidden/>
          </w:rPr>
          <w:fldChar w:fldCharType="end"/>
        </w:r>
      </w:hyperlink>
    </w:p>
    <w:p w14:paraId="4E3A64B4" w14:textId="511304D0" w:rsidR="004D1F5C" w:rsidRDefault="00512221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73949198" w:history="1">
        <w:r w:rsidR="004D1F5C" w:rsidRPr="00014408">
          <w:rPr>
            <w:rStyle w:val="aa"/>
            <w:noProof/>
          </w:rPr>
          <w:t>5</w:t>
        </w:r>
        <w:r w:rsidR="004D1F5C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с данными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_Toc73949198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58</w:t>
        </w:r>
        <w:r w:rsidR="004D1F5C">
          <w:rPr>
            <w:noProof/>
            <w:webHidden/>
          </w:rPr>
          <w:fldChar w:fldCharType="end"/>
        </w:r>
      </w:hyperlink>
    </w:p>
    <w:p w14:paraId="313627E8" w14:textId="3385F5E4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199" w:history="1">
        <w:r w:rsidR="004D1F5C" w:rsidRPr="00014408">
          <w:rPr>
            <w:rStyle w:val="aa"/>
            <w:noProof/>
          </w:rPr>
          <w:t>5.1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БЦК с данными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_Toc73949199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58</w:t>
        </w:r>
        <w:r w:rsidR="004D1F5C">
          <w:rPr>
            <w:noProof/>
            <w:webHidden/>
          </w:rPr>
          <w:fldChar w:fldCharType="end"/>
        </w:r>
      </w:hyperlink>
    </w:p>
    <w:p w14:paraId="05A5B2F2" w14:textId="1683151B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200" w:history="1">
        <w:r w:rsidR="004D1F5C" w:rsidRPr="00014408">
          <w:rPr>
            <w:rStyle w:val="aa"/>
            <w:noProof/>
          </w:rPr>
          <w:t>5.2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ФКП1 с данными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_Toc73949200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62</w:t>
        </w:r>
        <w:r w:rsidR="004D1F5C">
          <w:rPr>
            <w:noProof/>
            <w:webHidden/>
          </w:rPr>
          <w:fldChar w:fldCharType="end"/>
        </w:r>
      </w:hyperlink>
    </w:p>
    <w:p w14:paraId="40CEA237" w14:textId="09A91111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201" w:history="1">
        <w:r w:rsidR="004D1F5C" w:rsidRPr="00014408">
          <w:rPr>
            <w:rStyle w:val="aa"/>
            <w:noProof/>
          </w:rPr>
          <w:t>5.3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ФКП2 с данными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_Toc73949201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63</w:t>
        </w:r>
        <w:r w:rsidR="004D1F5C">
          <w:rPr>
            <w:noProof/>
            <w:webHidden/>
          </w:rPr>
          <w:fldChar w:fldCharType="end"/>
        </w:r>
      </w:hyperlink>
    </w:p>
    <w:p w14:paraId="5231E994" w14:textId="4B4C1DB5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202" w:history="1">
        <w:r w:rsidR="004D1F5C" w:rsidRPr="00014408">
          <w:rPr>
            <w:rStyle w:val="aa"/>
            <w:noProof/>
          </w:rPr>
          <w:t>5.4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КИР с данными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_Toc73949202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64</w:t>
        </w:r>
        <w:r w:rsidR="004D1F5C">
          <w:rPr>
            <w:noProof/>
            <w:webHidden/>
          </w:rPr>
          <w:fldChar w:fldCharType="end"/>
        </w:r>
      </w:hyperlink>
    </w:p>
    <w:p w14:paraId="5FDAA52F" w14:textId="5BE1A658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203" w:history="1">
        <w:r w:rsidR="004D1F5C" w:rsidRPr="00014408">
          <w:rPr>
            <w:rStyle w:val="aa"/>
            <w:noProof/>
          </w:rPr>
          <w:t>5.5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КПДУ с данными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_Toc73949203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66</w:t>
        </w:r>
        <w:r w:rsidR="004D1F5C">
          <w:rPr>
            <w:noProof/>
            <w:webHidden/>
          </w:rPr>
          <w:fldChar w:fldCharType="end"/>
        </w:r>
      </w:hyperlink>
    </w:p>
    <w:p w14:paraId="61FFF4C8" w14:textId="69F4EC3C" w:rsidR="004D1F5C" w:rsidRDefault="00512221">
      <w:pPr>
        <w:pStyle w:val="2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3949204" w:history="1">
        <w:r w:rsidR="004D1F5C" w:rsidRPr="00014408">
          <w:rPr>
            <w:rStyle w:val="aa"/>
            <w:noProof/>
          </w:rPr>
          <w:t>5.6</w:t>
        </w:r>
        <w:r w:rsidR="004D1F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F5C" w:rsidRPr="00014408">
          <w:rPr>
            <w:rStyle w:val="aa"/>
            <w:noProof/>
          </w:rPr>
          <w:t>Перечень УВ КСО с данными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_Toc73949204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69</w:t>
        </w:r>
        <w:r w:rsidR="004D1F5C">
          <w:rPr>
            <w:noProof/>
            <w:webHidden/>
          </w:rPr>
          <w:fldChar w:fldCharType="end"/>
        </w:r>
      </w:hyperlink>
    </w:p>
    <w:p w14:paraId="335E8E66" w14:textId="4BBAB585" w:rsidR="004D1F5C" w:rsidRDefault="00512221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73949205" w:history="1">
        <w:r w:rsidR="004D1F5C" w:rsidRPr="00014408">
          <w:rPr>
            <w:rStyle w:val="aa"/>
            <w:noProof/>
          </w:rPr>
          <w:t>Перечень принятых сокращений</w:t>
        </w:r>
        <w:r w:rsidR="004D1F5C">
          <w:rPr>
            <w:noProof/>
            <w:webHidden/>
          </w:rPr>
          <w:tab/>
        </w:r>
        <w:r w:rsidR="004D1F5C">
          <w:rPr>
            <w:noProof/>
            <w:webHidden/>
          </w:rPr>
          <w:fldChar w:fldCharType="begin"/>
        </w:r>
        <w:r w:rsidR="004D1F5C">
          <w:rPr>
            <w:noProof/>
            <w:webHidden/>
          </w:rPr>
          <w:instrText xml:space="preserve"> PAGEREF _Toc73949205 \h </w:instrText>
        </w:r>
        <w:r w:rsidR="004D1F5C">
          <w:rPr>
            <w:noProof/>
            <w:webHidden/>
          </w:rPr>
        </w:r>
        <w:r w:rsidR="004D1F5C">
          <w:rPr>
            <w:noProof/>
            <w:webHidden/>
          </w:rPr>
          <w:fldChar w:fldCharType="separate"/>
        </w:r>
        <w:r w:rsidR="003C7437">
          <w:rPr>
            <w:noProof/>
            <w:webHidden/>
          </w:rPr>
          <w:t>78</w:t>
        </w:r>
        <w:r w:rsidR="004D1F5C">
          <w:rPr>
            <w:noProof/>
            <w:webHidden/>
          </w:rPr>
          <w:fldChar w:fldCharType="end"/>
        </w:r>
      </w:hyperlink>
    </w:p>
    <w:p w14:paraId="27282498" w14:textId="4D89AE8E" w:rsidR="00B00436" w:rsidRPr="00B00436" w:rsidRDefault="00B00436" w:rsidP="00B00436">
      <w:pPr>
        <w:ind w:firstLine="0"/>
      </w:pPr>
      <w:r>
        <w:fldChar w:fldCharType="end"/>
      </w:r>
    </w:p>
    <w:p w14:paraId="7DDC53AB" w14:textId="0882D1F8" w:rsidR="00B00436" w:rsidRPr="00B00436" w:rsidRDefault="00B00436" w:rsidP="00B00436">
      <w:pPr>
        <w:ind w:firstLine="0"/>
      </w:pPr>
    </w:p>
    <w:p w14:paraId="1DBDBA8A" w14:textId="12A9F064" w:rsidR="00B00436" w:rsidRPr="00B00436" w:rsidRDefault="00B00436" w:rsidP="00B00436">
      <w:pPr>
        <w:ind w:firstLine="0"/>
      </w:pPr>
    </w:p>
    <w:p w14:paraId="1C77DEE8" w14:textId="3DAF350F" w:rsidR="00B00436" w:rsidRPr="00B00436" w:rsidRDefault="00B00436" w:rsidP="00B00436">
      <w:pPr>
        <w:ind w:firstLine="0"/>
      </w:pPr>
    </w:p>
    <w:p w14:paraId="101E74AC" w14:textId="7B6E94F7" w:rsidR="00B00436" w:rsidRPr="00B00436" w:rsidRDefault="00B00436" w:rsidP="00B00436">
      <w:pPr>
        <w:ind w:firstLine="0"/>
      </w:pPr>
    </w:p>
    <w:p w14:paraId="5C55C78F" w14:textId="61D58E4A" w:rsidR="00B00436" w:rsidRPr="00B00436" w:rsidRDefault="00B00436" w:rsidP="00B00436">
      <w:pPr>
        <w:ind w:firstLine="0"/>
      </w:pPr>
    </w:p>
    <w:p w14:paraId="58C0A8D0" w14:textId="72191E08" w:rsidR="00B00436" w:rsidRPr="00B00436" w:rsidRDefault="00B00436" w:rsidP="00B00436">
      <w:pPr>
        <w:ind w:firstLine="0"/>
      </w:pPr>
    </w:p>
    <w:p w14:paraId="7B824BD4" w14:textId="50A403D8" w:rsidR="00B00436" w:rsidRPr="00B00436" w:rsidRDefault="00B00436" w:rsidP="00B00436">
      <w:pPr>
        <w:ind w:firstLine="0"/>
      </w:pPr>
    </w:p>
    <w:p w14:paraId="3F344AD0" w14:textId="5426E321" w:rsidR="00B00436" w:rsidRPr="00B00436" w:rsidRDefault="00B00436" w:rsidP="00B00436">
      <w:pPr>
        <w:ind w:firstLine="0"/>
      </w:pPr>
    </w:p>
    <w:p w14:paraId="60191F27" w14:textId="3ECCFC6D" w:rsidR="00B00436" w:rsidRPr="00B00436" w:rsidRDefault="00B00436" w:rsidP="00B00436">
      <w:pPr>
        <w:ind w:firstLine="0"/>
      </w:pPr>
    </w:p>
    <w:p w14:paraId="58FCB298" w14:textId="715C589E" w:rsidR="00B00436" w:rsidRPr="00B00436" w:rsidRDefault="00B00436" w:rsidP="00B00436">
      <w:pPr>
        <w:ind w:firstLine="0"/>
      </w:pPr>
    </w:p>
    <w:p w14:paraId="7EC098B6" w14:textId="3DAF6CF0" w:rsidR="00B00436" w:rsidRPr="00AA5047" w:rsidRDefault="00B00436" w:rsidP="00B00436">
      <w:pPr>
        <w:ind w:firstLine="0"/>
      </w:pPr>
    </w:p>
    <w:p w14:paraId="0DF2FF8B" w14:textId="3E422E7E" w:rsidR="00B00436" w:rsidRPr="00B00436" w:rsidRDefault="00B00436" w:rsidP="00B00436">
      <w:pPr>
        <w:ind w:firstLine="0"/>
      </w:pPr>
    </w:p>
    <w:p w14:paraId="0BFE7E0E" w14:textId="3D36903D" w:rsidR="00B00436" w:rsidRPr="00B00436" w:rsidRDefault="00B00436" w:rsidP="00B00436">
      <w:pPr>
        <w:ind w:firstLine="0"/>
      </w:pPr>
    </w:p>
    <w:p w14:paraId="714853FE" w14:textId="7ECB1D53" w:rsidR="00B00436" w:rsidRPr="00B00436" w:rsidRDefault="00B00436" w:rsidP="00B00436">
      <w:pPr>
        <w:ind w:firstLine="0"/>
      </w:pPr>
    </w:p>
    <w:p w14:paraId="5130E247" w14:textId="5B6591A3" w:rsidR="00B00436" w:rsidRPr="00B00436" w:rsidRDefault="00B00436" w:rsidP="00B00436">
      <w:pPr>
        <w:ind w:firstLine="0"/>
      </w:pPr>
    </w:p>
    <w:p w14:paraId="6290FDDE" w14:textId="6F681DD0" w:rsidR="00B00436" w:rsidRPr="00B00436" w:rsidRDefault="00B00436" w:rsidP="00B00436">
      <w:pPr>
        <w:ind w:firstLine="0"/>
      </w:pPr>
    </w:p>
    <w:p w14:paraId="3FF48772" w14:textId="77777777" w:rsidR="00B00436" w:rsidRDefault="00B00436" w:rsidP="00B00436">
      <w:pPr>
        <w:sectPr w:rsidR="00B00436" w:rsidSect="003D7176">
          <w:headerReference w:type="default" r:id="rId11"/>
          <w:pgSz w:w="11906" w:h="16838" w:code="9"/>
          <w:pgMar w:top="567" w:right="850" w:bottom="2694" w:left="1701" w:header="142" w:footer="720" w:gutter="0"/>
          <w:cols w:space="720"/>
          <w:docGrid w:linePitch="381"/>
        </w:sectPr>
      </w:pPr>
    </w:p>
    <w:p w14:paraId="084CB18C" w14:textId="2F865D0C" w:rsidR="00B00436" w:rsidRDefault="001B00AB" w:rsidP="001B00AB">
      <w:pPr>
        <w:pStyle w:val="1"/>
      </w:pPr>
      <w:bookmarkStart w:id="1" w:name="_Toc73949182"/>
      <w:r>
        <w:lastRenderedPageBreak/>
        <w:t>общие положения</w:t>
      </w:r>
      <w:bookmarkEnd w:id="1"/>
    </w:p>
    <w:p w14:paraId="6A01C1E4" w14:textId="72E83F52" w:rsidR="001B7B41" w:rsidRDefault="00383686" w:rsidP="001A21AF">
      <w:r>
        <w:t>Перечень содержит полный перечень воздействий, выдаваемых на космический аппарат (</w:t>
      </w:r>
      <w:r w:rsidR="001B7B41">
        <w:t>КА) «</w:t>
      </w:r>
      <w:r>
        <w:t>МКА»</w:t>
      </w:r>
      <w:r w:rsidR="0053220E">
        <w:t xml:space="preserve"> при проведении натурных экспериментальных исследований и в процессе проведения испытаний. Перечень команд управления включает сведения по:</w:t>
      </w:r>
    </w:p>
    <w:p w14:paraId="52D2324F" w14:textId="2561362C" w:rsidR="00611B0D" w:rsidRDefault="00611B0D" w:rsidP="00611B0D">
      <w:pPr>
        <w:pStyle w:val="6"/>
      </w:pPr>
      <w:r>
        <w:t>разовым командам (РК);</w:t>
      </w:r>
    </w:p>
    <w:p w14:paraId="1D67FD2B" w14:textId="16FCD30C" w:rsidR="00611B0D" w:rsidRDefault="00611B0D" w:rsidP="007D3120">
      <w:pPr>
        <w:pStyle w:val="6"/>
      </w:pPr>
      <w:r>
        <w:t>импульсным разовым командам (ИРК);</w:t>
      </w:r>
    </w:p>
    <w:p w14:paraId="7C393A8A" w14:textId="09486FE0" w:rsidR="00611B0D" w:rsidRDefault="00701879" w:rsidP="007D3120">
      <w:pPr>
        <w:pStyle w:val="6"/>
      </w:pPr>
      <w:r>
        <w:t>командно-программной информации (КПИ);</w:t>
      </w:r>
    </w:p>
    <w:p w14:paraId="3AF8A736" w14:textId="27A23524" w:rsidR="00701879" w:rsidRDefault="007D3120" w:rsidP="007D3120">
      <w:pPr>
        <w:pStyle w:val="6"/>
      </w:pPr>
      <w:r>
        <w:t>технологическим командам (ТК).</w:t>
      </w:r>
    </w:p>
    <w:p w14:paraId="14DD6DA3" w14:textId="5382C87C" w:rsidR="000B1FD3" w:rsidRDefault="000B1FD3" w:rsidP="000B1FD3">
      <w:r>
        <w:t xml:space="preserve">РК </w:t>
      </w:r>
      <w:r>
        <w:softHyphen/>
        <w:t xml:space="preserve">– </w:t>
      </w:r>
      <w:r w:rsidR="003534CB">
        <w:t>предназначены для изменения конфигурации БА КИС-Р.</w:t>
      </w:r>
    </w:p>
    <w:p w14:paraId="5B522A5E" w14:textId="280C1676" w:rsidR="003534CB" w:rsidRDefault="003534CB" w:rsidP="000B1FD3">
      <w:r>
        <w:t xml:space="preserve">КПИ – </w:t>
      </w:r>
      <w:r w:rsidR="00A15AF0">
        <w:t xml:space="preserve">массив данных транслируемый БА КИС-Р в БЦК </w:t>
      </w:r>
      <w:r w:rsidR="00B32865">
        <w:t>по интерфейсу МКПД</w:t>
      </w:r>
      <w:r w:rsidR="00AD65AA">
        <w:t>, который может содержать управляющие воздействия для БА МКА.</w:t>
      </w:r>
    </w:p>
    <w:p w14:paraId="72C66416" w14:textId="7A1F5A30" w:rsidR="00AD65AA" w:rsidRDefault="0026080B" w:rsidP="000B1FD3">
      <w:r>
        <w:t xml:space="preserve">ИРК – </w:t>
      </w:r>
      <w:r w:rsidR="007B6F05">
        <w:t xml:space="preserve">импульсное воздействия от БА </w:t>
      </w:r>
      <w:r w:rsidR="0094718B">
        <w:t>КИС-Р,</w:t>
      </w:r>
      <w:r w:rsidR="00B7444D">
        <w:t xml:space="preserve"> предназначенное для смены конфигурации</w:t>
      </w:r>
      <w:r w:rsidR="0094718B">
        <w:t xml:space="preserve"> БА МКА.</w:t>
      </w:r>
    </w:p>
    <w:p w14:paraId="1FD3EDD5" w14:textId="094CF16B" w:rsidR="0094718B" w:rsidRDefault="0094718B" w:rsidP="000B1FD3">
      <w:r w:rsidRPr="00E74F7A">
        <w:rPr>
          <w:highlight w:val="yellow"/>
        </w:rPr>
        <w:t xml:space="preserve">ТК – это программное воздействие, формируемое с </w:t>
      </w:r>
      <w:r w:rsidR="00712BF9" w:rsidRPr="00E74F7A">
        <w:rPr>
          <w:highlight w:val="yellow"/>
        </w:rPr>
        <w:t>рабочего места</w:t>
      </w:r>
      <w:r w:rsidRPr="00E74F7A">
        <w:rPr>
          <w:highlight w:val="yellow"/>
        </w:rPr>
        <w:t xml:space="preserve"> для проверки функционирования </w:t>
      </w:r>
      <w:r w:rsidR="00712BF9" w:rsidRPr="00E74F7A">
        <w:rPr>
          <w:highlight w:val="yellow"/>
        </w:rPr>
        <w:t>М</w:t>
      </w:r>
      <w:r w:rsidRPr="00E74F7A">
        <w:rPr>
          <w:highlight w:val="yellow"/>
        </w:rPr>
        <w:t>КА.</w:t>
      </w:r>
    </w:p>
    <w:p w14:paraId="67D655A2" w14:textId="21DF277C" w:rsidR="006848D4" w:rsidRDefault="006848D4" w:rsidP="008368AD">
      <w:pPr>
        <w:pStyle w:val="2"/>
        <w:numPr>
          <w:ilvl w:val="1"/>
          <w:numId w:val="5"/>
        </w:numPr>
      </w:pPr>
      <w:bookmarkStart w:id="2" w:name="_Toc73949183"/>
      <w:r>
        <w:t>Принципы формирования и характеристики</w:t>
      </w:r>
      <w:r w:rsidR="00207B16">
        <w:t xml:space="preserve"> РК на МКА</w:t>
      </w:r>
      <w:bookmarkEnd w:id="2"/>
    </w:p>
    <w:p w14:paraId="08FA7AA6" w14:textId="2F169096" w:rsidR="00F76929" w:rsidRDefault="00F76929" w:rsidP="00F76929">
      <w:r>
        <w:t xml:space="preserve">Наземные станции КИС (НС КИС) </w:t>
      </w:r>
      <w:r w:rsidR="00EA6C0D">
        <w:t>передают на МКА</w:t>
      </w:r>
      <w:r w:rsidR="00131040">
        <w:t xml:space="preserve"> транспортный кадр «вверх». БА КИС-Р по идентификатору виртуального</w:t>
      </w:r>
      <w:r w:rsidR="00AA4AFF">
        <w:t xml:space="preserve"> </w:t>
      </w:r>
      <w:r w:rsidR="00131040">
        <w:t>канала</w:t>
      </w:r>
      <w:r w:rsidR="00AA4AFF">
        <w:t xml:space="preserve"> (ИД ВК) определяет принадлежность кадра (РК, ИРК, КПИ)</w:t>
      </w:r>
      <w:r w:rsidR="00DD4EB6">
        <w:t>.</w:t>
      </w:r>
    </w:p>
    <w:p w14:paraId="752C09F6" w14:textId="31DDB3AC" w:rsidR="005A6D3F" w:rsidRDefault="00463BD4" w:rsidP="0011023E">
      <w:r>
        <w:t>РК могут быть выданы только с наземного комплекса управления (НКУ) в сеансе связи</w:t>
      </w:r>
      <w:r w:rsidR="005A6D3F">
        <w:t>.</w:t>
      </w:r>
    </w:p>
    <w:p w14:paraId="1C336F22" w14:textId="2D77D62A" w:rsidR="00274792" w:rsidRDefault="00274792" w:rsidP="0011023E">
      <w:r>
        <w:t xml:space="preserve">РК принятые от бортового центрального контроллер (БЦК) именуются </w:t>
      </w:r>
      <w:r w:rsidR="00804C8B">
        <w:t>программными командами (ПК) и могут быть выданы в БА КИС-Р вне сеанса связи.</w:t>
      </w:r>
    </w:p>
    <w:p w14:paraId="18F4E0FE" w14:textId="2311A500" w:rsidR="00127B44" w:rsidRDefault="00127B44" w:rsidP="0011023E">
      <w:r>
        <w:t xml:space="preserve">ПК формируются в БЦК и состоят из двух </w:t>
      </w:r>
      <w:r w:rsidR="009E2DCF">
        <w:t>управляющих воздействий (УВ),</w:t>
      </w:r>
      <w:r w:rsidR="005C4C92">
        <w:t xml:space="preserve"> переданных в БЦК с НКУ в СС.</w:t>
      </w:r>
    </w:p>
    <w:p w14:paraId="7DCB590A" w14:textId="4D14D653" w:rsidR="009E2DCF" w:rsidRDefault="009E2DCF" w:rsidP="009E2DCF">
      <w:pPr>
        <w:pStyle w:val="2"/>
      </w:pPr>
      <w:bookmarkStart w:id="3" w:name="_Toc73949184"/>
      <w:r>
        <w:t>Принципы формирования и характеристики ИРК на МКА</w:t>
      </w:r>
      <w:bookmarkEnd w:id="3"/>
    </w:p>
    <w:p w14:paraId="336F0DD6" w14:textId="51A81AAA" w:rsidR="009E2DCF" w:rsidRDefault="00BB1B41" w:rsidP="00057974">
      <w:r w:rsidRPr="00BB1B41">
        <w:t xml:space="preserve">Импульсные разовые команды (ИРК) для внешних потребителей и команды управления БА КИС-Р (РК) передаются </w:t>
      </w:r>
      <w:r>
        <w:t>по одному ИД ВК</w:t>
      </w:r>
      <w:r w:rsidRPr="00BB1B41">
        <w:t xml:space="preserve"> «РК».</w:t>
      </w:r>
    </w:p>
    <w:p w14:paraId="5A3B0B7E" w14:textId="77777777" w:rsidR="00D066AB" w:rsidRPr="00D066AB" w:rsidRDefault="00D066AB" w:rsidP="00D066AB">
      <w:r w:rsidRPr="00D066AB">
        <w:t>ИРК представляют собой электрические импульсы со следующими характеристиками:</w:t>
      </w:r>
    </w:p>
    <w:p w14:paraId="2634BC6A" w14:textId="77777777" w:rsidR="00D066AB" w:rsidRPr="00D066AB" w:rsidRDefault="00D066AB" w:rsidP="00D066AB">
      <w:r w:rsidRPr="00D066AB">
        <w:t>- количество ИРК – 20 шт.;</w:t>
      </w:r>
    </w:p>
    <w:p w14:paraId="502CE79A" w14:textId="77777777" w:rsidR="00D066AB" w:rsidRPr="00D066AB" w:rsidRDefault="00D066AB" w:rsidP="00D066AB">
      <w:r w:rsidRPr="00D066AB">
        <w:t>- общая шина – «минус» бортовой сети;</w:t>
      </w:r>
    </w:p>
    <w:p w14:paraId="65BDE884" w14:textId="77777777" w:rsidR="00D066AB" w:rsidRPr="00D066AB" w:rsidRDefault="00D066AB" w:rsidP="00D066AB">
      <w:r w:rsidRPr="00D066AB">
        <w:t>- коммутируемая шина – «плюс» бортовой сети;</w:t>
      </w:r>
    </w:p>
    <w:p w14:paraId="418E0D88" w14:textId="77777777" w:rsidR="00D066AB" w:rsidRPr="00D066AB" w:rsidRDefault="00D066AB" w:rsidP="00D066AB">
      <w:r w:rsidRPr="00D066AB">
        <w:t>- тип выходного каскада ИРК – «</w:t>
      </w:r>
      <w:proofErr w:type="spellStart"/>
      <w:r w:rsidRPr="00D066AB">
        <w:t>оптопара</w:t>
      </w:r>
      <w:proofErr w:type="spellEnd"/>
      <w:r w:rsidRPr="00D066AB">
        <w:t>»;</w:t>
      </w:r>
    </w:p>
    <w:p w14:paraId="01AA04BC" w14:textId="77777777" w:rsidR="00D066AB" w:rsidRPr="00D066AB" w:rsidRDefault="00D066AB" w:rsidP="00D066AB">
      <w:r w:rsidRPr="00D066AB">
        <w:t>- амплитуда – от 23,5±0,1 до 34±0,1 В;</w:t>
      </w:r>
    </w:p>
    <w:p w14:paraId="72844A1B" w14:textId="77777777" w:rsidR="00D066AB" w:rsidRPr="00D066AB" w:rsidRDefault="00D066AB" w:rsidP="00D066AB">
      <w:r w:rsidRPr="00D066AB">
        <w:t xml:space="preserve">- длительность (по уровню 0,5) – 200-300 </w:t>
      </w:r>
      <w:proofErr w:type="spellStart"/>
      <w:r w:rsidRPr="00D066AB">
        <w:t>мс</w:t>
      </w:r>
      <w:proofErr w:type="spellEnd"/>
      <w:r w:rsidRPr="00D066AB">
        <w:t>.;</w:t>
      </w:r>
    </w:p>
    <w:p w14:paraId="581BD549" w14:textId="77777777" w:rsidR="00D066AB" w:rsidRPr="00D066AB" w:rsidRDefault="00D066AB" w:rsidP="00D066AB">
      <w:r w:rsidRPr="00D066AB">
        <w:t>- ток – не более 210 мА;</w:t>
      </w:r>
    </w:p>
    <w:p w14:paraId="3913CF6A" w14:textId="3ED2310E" w:rsidR="001B234F" w:rsidRPr="00D066AB" w:rsidRDefault="00D066AB" w:rsidP="00D066AB">
      <w:r w:rsidRPr="00D066AB">
        <w:t xml:space="preserve">- период выдачи ИРК – не чаще 300 </w:t>
      </w:r>
      <w:proofErr w:type="spellStart"/>
      <w:r w:rsidRPr="00D066AB">
        <w:t>мс</w:t>
      </w:r>
      <w:proofErr w:type="spellEnd"/>
      <w:r w:rsidRPr="00D066AB">
        <w:t>.</w:t>
      </w:r>
    </w:p>
    <w:p w14:paraId="0D8BB932" w14:textId="55E2ED9D" w:rsidR="00563BD2" w:rsidRDefault="00E74F7A" w:rsidP="00E74F7A">
      <w:pPr>
        <w:pStyle w:val="2"/>
      </w:pPr>
      <w:bookmarkStart w:id="4" w:name="_Toc73949185"/>
      <w:r>
        <w:t>Принципы формирования и характеристики КПИ на МКА.</w:t>
      </w:r>
      <w:bookmarkEnd w:id="4"/>
    </w:p>
    <w:p w14:paraId="7DC2858F" w14:textId="5C83AEE2" w:rsidR="00B97438" w:rsidRDefault="008D6F78" w:rsidP="00B97438">
      <w:r>
        <w:lastRenderedPageBreak/>
        <w:t>К</w:t>
      </w:r>
      <w:r w:rsidR="00B97438">
        <w:t xml:space="preserve">омандно-программная информация </w:t>
      </w:r>
      <w:r>
        <w:t>(КПИ) для БЦК передается в БА КИС-Р по ИД ВК «КПИ»</w:t>
      </w:r>
      <w:r w:rsidR="007E7058">
        <w:t>.</w:t>
      </w:r>
      <w:r w:rsidR="004F4FD4">
        <w:t xml:space="preserve"> </w:t>
      </w:r>
    </w:p>
    <w:p w14:paraId="42D8FD9A" w14:textId="72BFCDC8" w:rsidR="004F4FD4" w:rsidRDefault="00CE2D9B" w:rsidP="00B97438">
      <w:r w:rsidRPr="00CE2D9B">
        <w:t>КПИ предназначена для передачи через БА КИС-Р в БЦК массив</w:t>
      </w:r>
      <w:r w:rsidR="001D465C">
        <w:t>а</w:t>
      </w:r>
      <w:r w:rsidRPr="00CE2D9B">
        <w:t xml:space="preserve"> управляющих воздействий</w:t>
      </w:r>
      <w:r w:rsidR="00A1493B">
        <w:t xml:space="preserve"> (</w:t>
      </w:r>
      <w:r w:rsidR="000A1A05">
        <w:t>М</w:t>
      </w:r>
      <w:r w:rsidR="00A1493B">
        <w:t>УВ)</w:t>
      </w:r>
      <w:r w:rsidRPr="00CE2D9B">
        <w:t xml:space="preserve"> в виде пакетов, размером 64 байта</w:t>
      </w:r>
      <w:r w:rsidR="00C84CA0">
        <w:t>.</w:t>
      </w:r>
    </w:p>
    <w:p w14:paraId="4B797C4E" w14:textId="58544E0E" w:rsidR="000A1A05" w:rsidRDefault="00CA77DB" w:rsidP="000A1A05">
      <w:r>
        <w:t xml:space="preserve">В зависимости от идентификатора (ИД), МУВ </w:t>
      </w:r>
      <w:r w:rsidR="00ED4C72">
        <w:t>бывает</w:t>
      </w:r>
      <w:r w:rsidR="000A1A05">
        <w:t xml:space="preserve"> следующих типов:</w:t>
      </w:r>
    </w:p>
    <w:p w14:paraId="0EA297FA" w14:textId="7F230515" w:rsidR="000A1A05" w:rsidRDefault="000A1A05" w:rsidP="001D465C">
      <w:pPr>
        <w:pStyle w:val="6"/>
        <w:ind w:firstLine="851"/>
      </w:pPr>
      <w:r>
        <w:t>управляющие воздействия (УВ): содержит до четырех УВ с временем исполнения и данными;</w:t>
      </w:r>
    </w:p>
    <w:p w14:paraId="0EAD0AEB" w14:textId="3CEC043C" w:rsidR="000A1A05" w:rsidRDefault="000A1A05" w:rsidP="001D465C">
      <w:pPr>
        <w:pStyle w:val="6"/>
        <w:ind w:firstLine="851"/>
      </w:pPr>
      <w:r>
        <w:t>массивы данных/массивы перепрограммирования (МД/ПО): содержит 56 байт данных предназначенных для БА МКА;</w:t>
      </w:r>
    </w:p>
    <w:p w14:paraId="1F889C96" w14:textId="3E0E173C" w:rsidR="000A1A05" w:rsidRDefault="000A1A05" w:rsidP="001D465C">
      <w:pPr>
        <w:pStyle w:val="6"/>
        <w:ind w:firstLine="851"/>
      </w:pPr>
      <w:r>
        <w:t>коррекция циклограмм (КЦ): замена или добавление узлов существующих циклограмм или создание новых циклограмм;</w:t>
      </w:r>
    </w:p>
    <w:p w14:paraId="56EBD758" w14:textId="7948A60A" w:rsidR="000A1A05" w:rsidRDefault="000A1A05" w:rsidP="001D465C">
      <w:pPr>
        <w:pStyle w:val="6"/>
        <w:ind w:firstLine="851"/>
      </w:pPr>
      <w:r>
        <w:t>рабочая программа (РП): содержит пакет маршрутно-полетных заданий (МПЗ) для выполнения целевой задачи МКА;</w:t>
      </w:r>
    </w:p>
    <w:p w14:paraId="798B1C4C" w14:textId="4ABB7552" w:rsidR="000A1A05" w:rsidRPr="00025641" w:rsidRDefault="000A1A05" w:rsidP="001D465C">
      <w:pPr>
        <w:pStyle w:val="6"/>
        <w:ind w:firstLine="851"/>
        <w:rPr>
          <w:highlight w:val="yellow"/>
        </w:rPr>
      </w:pPr>
      <w:r w:rsidRPr="00025641">
        <w:rPr>
          <w:highlight w:val="yellow"/>
        </w:rPr>
        <w:t>тестовый массив управляющих воздействий (ТМУВ): содержит последовательность с контрольной суммой, предназначен для наземной экспериментальной отработки (НЭО) информационного обмена.</w:t>
      </w:r>
    </w:p>
    <w:p w14:paraId="67B52937" w14:textId="68F37C45" w:rsidR="00B228E4" w:rsidRPr="001211FD" w:rsidRDefault="00B228E4" w:rsidP="00B97438">
      <w:pPr>
        <w:rPr>
          <w:i/>
          <w:iCs/>
        </w:rPr>
      </w:pPr>
      <w:r w:rsidRPr="001211FD">
        <w:rPr>
          <w:i/>
          <w:iCs/>
        </w:rPr>
        <w:t>Пример представления КПИ</w:t>
      </w:r>
      <w:r w:rsidR="00805775">
        <w:rPr>
          <w:i/>
          <w:iCs/>
        </w:rPr>
        <w:t xml:space="preserve"> без данных</w:t>
      </w:r>
      <w:r w:rsidRPr="001211FD">
        <w:rPr>
          <w:i/>
          <w:iCs/>
        </w:rPr>
        <w:t>:</w:t>
      </w:r>
    </w:p>
    <w:p w14:paraId="13D2E6AB" w14:textId="1CE7EDF6" w:rsidR="00805775" w:rsidRPr="003534CB" w:rsidRDefault="0002181A" w:rsidP="00805775">
      <w:pPr>
        <w:jc w:val="center"/>
      </w:pPr>
      <w:r>
        <w:object w:dxaOrig="3165" w:dyaOrig="1501" w14:anchorId="03EE5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115.5pt" o:ole="">
            <v:imagedata r:id="rId12" o:title=""/>
          </v:shape>
          <o:OLEObject Type="Embed" ProgID="Visio.Drawing.15" ShapeID="_x0000_i1025" DrawAspect="Content" ObjectID="_1706016342" r:id="rId13"/>
        </w:objec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7"/>
        <w:gridCol w:w="2028"/>
      </w:tblGrid>
      <w:tr w:rsidR="00E8679D" w14:paraId="2FF53143" w14:textId="77777777" w:rsidTr="0002181A">
        <w:trPr>
          <w:trHeight w:val="345"/>
          <w:tblHeader/>
        </w:trPr>
        <w:tc>
          <w:tcPr>
            <w:tcW w:w="9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07E98" w14:textId="77777777" w:rsidR="00E8679D" w:rsidRDefault="00E8679D" w:rsidP="0002181A">
            <w:pPr>
              <w:ind w:firstLine="0"/>
            </w:pPr>
            <w:r>
              <w:t>Таблица … – нумерация БА на МКА</w:t>
            </w:r>
          </w:p>
        </w:tc>
      </w:tr>
      <w:tr w:rsidR="00E8679D" w14:paraId="104C8D29" w14:textId="77777777" w:rsidTr="0002181A">
        <w:trPr>
          <w:trHeight w:val="345"/>
          <w:tblHeader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3F65FCEC" w14:textId="7AE9A414" w:rsidR="00E8679D" w:rsidRDefault="00195D5F" w:rsidP="0002181A">
            <w:pPr>
              <w:ind w:firstLine="0"/>
            </w:pPr>
            <w:r>
              <w:t>Наименование БА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6F98FA" w14:textId="0F47C336" w:rsidR="00E8679D" w:rsidRPr="00195D5F" w:rsidRDefault="00195D5F" w:rsidP="0002181A">
            <w:pPr>
              <w:ind w:firstLine="0"/>
              <w:jc w:val="center"/>
              <w:rPr>
                <w:lang w:val="en-US"/>
              </w:rPr>
            </w:pPr>
            <w:r>
              <w:t>№ БА (</w:t>
            </w:r>
            <w:r>
              <w:rPr>
                <w:lang w:val="en-US"/>
              </w:rPr>
              <w:t>hex)</w:t>
            </w:r>
          </w:p>
        </w:tc>
      </w:tr>
      <w:tr w:rsidR="00195D5F" w14:paraId="6EC355D3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0982F46C" w14:textId="193A0D8D" w:rsidR="00195D5F" w:rsidRPr="00706151" w:rsidRDefault="00132BC0" w:rsidP="0002181A">
            <w:pPr>
              <w:ind w:firstLine="0"/>
              <w:rPr>
                <w:highlight w:val="green"/>
              </w:rPr>
            </w:pPr>
            <w:r w:rsidRPr="00706151">
              <w:rPr>
                <w:highlight w:val="green"/>
              </w:rPr>
              <w:t>Контроллер ориентации (КСО)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77D6A" w14:textId="26E9AA25" w:rsidR="00195D5F" w:rsidRPr="00706151" w:rsidRDefault="00AA0F10" w:rsidP="0002181A">
            <w:pPr>
              <w:ind w:firstLine="0"/>
              <w:jc w:val="center"/>
              <w:rPr>
                <w:highlight w:val="green"/>
              </w:rPr>
            </w:pPr>
            <w:r w:rsidRPr="00706151">
              <w:rPr>
                <w:highlight w:val="green"/>
              </w:rPr>
              <w:t>0х00</w:t>
            </w:r>
          </w:p>
        </w:tc>
      </w:tr>
      <w:tr w:rsidR="00195D5F" w14:paraId="3DF1FBCF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1BF3E52F" w14:textId="0BCED7C2" w:rsidR="00195D5F" w:rsidRPr="003C0410" w:rsidRDefault="00AA0F10" w:rsidP="0002181A">
            <w:pPr>
              <w:ind w:firstLine="0"/>
              <w:rPr>
                <w:highlight w:val="green"/>
              </w:rPr>
            </w:pPr>
            <w:r w:rsidRPr="003C0410">
              <w:rPr>
                <w:highlight w:val="green"/>
              </w:rPr>
              <w:t xml:space="preserve">Контроллер </w:t>
            </w:r>
            <w:proofErr w:type="spellStart"/>
            <w:r w:rsidRPr="003C0410">
              <w:rPr>
                <w:highlight w:val="green"/>
              </w:rPr>
              <w:t>пиросредств</w:t>
            </w:r>
            <w:proofErr w:type="spellEnd"/>
            <w:r w:rsidRPr="003C0410">
              <w:rPr>
                <w:highlight w:val="green"/>
              </w:rPr>
              <w:t xml:space="preserve"> и двигательной установк</w:t>
            </w:r>
            <w:r w:rsidR="00CC6237" w:rsidRPr="003C0410">
              <w:rPr>
                <w:highlight w:val="green"/>
              </w:rPr>
              <w:t>ой</w:t>
            </w:r>
            <w:r w:rsidRPr="003C0410">
              <w:rPr>
                <w:highlight w:val="green"/>
              </w:rPr>
              <w:t xml:space="preserve"> (КПДУ)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BF564" w14:textId="517BA136" w:rsidR="00195D5F" w:rsidRPr="003C0410" w:rsidRDefault="00D1386F" w:rsidP="0002181A">
            <w:pPr>
              <w:ind w:firstLine="0"/>
              <w:jc w:val="center"/>
              <w:rPr>
                <w:highlight w:val="green"/>
              </w:rPr>
            </w:pPr>
            <w:r w:rsidRPr="003C0410">
              <w:rPr>
                <w:highlight w:val="green"/>
              </w:rPr>
              <w:t>0х01</w:t>
            </w:r>
          </w:p>
        </w:tc>
      </w:tr>
      <w:tr w:rsidR="00195D5F" w14:paraId="45D38910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25363A98" w14:textId="403F203B" w:rsidR="00195D5F" w:rsidRPr="003C0410" w:rsidRDefault="00AA0F10" w:rsidP="0002181A">
            <w:pPr>
              <w:ind w:firstLine="0"/>
              <w:rPr>
                <w:highlight w:val="green"/>
              </w:rPr>
            </w:pPr>
            <w:r w:rsidRPr="003C0410">
              <w:rPr>
                <w:highlight w:val="green"/>
              </w:rPr>
              <w:t>Контроллер измерений и регулирования (КИР)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2A93E" w14:textId="41A57F08" w:rsidR="00195D5F" w:rsidRPr="003C0410" w:rsidRDefault="00D1386F" w:rsidP="0002181A">
            <w:pPr>
              <w:ind w:firstLine="0"/>
              <w:jc w:val="center"/>
              <w:rPr>
                <w:highlight w:val="green"/>
              </w:rPr>
            </w:pPr>
            <w:r w:rsidRPr="003C0410">
              <w:rPr>
                <w:highlight w:val="green"/>
              </w:rPr>
              <w:t>0х02</w:t>
            </w:r>
          </w:p>
        </w:tc>
      </w:tr>
      <w:tr w:rsidR="00195D5F" w14:paraId="33AF608D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7D15519A" w14:textId="6B55AF55" w:rsidR="00195D5F" w:rsidRPr="003C0410" w:rsidRDefault="00D1386F" w:rsidP="0002181A">
            <w:pPr>
              <w:ind w:firstLine="0"/>
              <w:rPr>
                <w:highlight w:val="green"/>
              </w:rPr>
            </w:pPr>
            <w:r w:rsidRPr="003C0410">
              <w:rPr>
                <w:highlight w:val="green"/>
              </w:rPr>
              <w:t xml:space="preserve">Контроллер </w:t>
            </w:r>
            <w:r w:rsidR="006151B5" w:rsidRPr="003C0410">
              <w:rPr>
                <w:highlight w:val="green"/>
              </w:rPr>
              <w:t>питания (КСП)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88126" w14:textId="5AD5D95C" w:rsidR="00195D5F" w:rsidRPr="003C0410" w:rsidRDefault="005F60FF" w:rsidP="0002181A">
            <w:pPr>
              <w:ind w:firstLine="0"/>
              <w:jc w:val="center"/>
              <w:rPr>
                <w:highlight w:val="green"/>
              </w:rPr>
            </w:pPr>
            <w:r w:rsidRPr="003C0410">
              <w:rPr>
                <w:highlight w:val="green"/>
              </w:rPr>
              <w:t>0х03</w:t>
            </w:r>
          </w:p>
        </w:tc>
      </w:tr>
      <w:tr w:rsidR="00195D5F" w14:paraId="019AC7F1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7A2858EC" w14:textId="0A2CFFC4" w:rsidR="00251E0A" w:rsidRPr="003C0410" w:rsidRDefault="005F60FF" w:rsidP="0002181A">
            <w:pPr>
              <w:ind w:firstLine="0"/>
              <w:rPr>
                <w:highlight w:val="green"/>
              </w:rPr>
            </w:pPr>
            <w:r w:rsidRPr="003C0410">
              <w:rPr>
                <w:highlight w:val="green"/>
              </w:rPr>
              <w:t>Коммутатор питания (</w:t>
            </w:r>
            <w:r w:rsidR="00251E0A" w:rsidRPr="003C0410">
              <w:rPr>
                <w:highlight w:val="green"/>
              </w:rPr>
              <w:t>ФКП1)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8448D" w14:textId="2683412E" w:rsidR="00195D5F" w:rsidRPr="003C0410" w:rsidRDefault="00251E0A" w:rsidP="0002181A">
            <w:pPr>
              <w:ind w:firstLine="0"/>
              <w:jc w:val="center"/>
              <w:rPr>
                <w:highlight w:val="green"/>
              </w:rPr>
            </w:pPr>
            <w:r w:rsidRPr="003C0410">
              <w:rPr>
                <w:highlight w:val="green"/>
              </w:rPr>
              <w:t>0х04</w:t>
            </w:r>
          </w:p>
        </w:tc>
      </w:tr>
      <w:tr w:rsidR="00251E0A" w14:paraId="09795148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76659F9F" w14:textId="6F833906" w:rsidR="00251E0A" w:rsidRPr="003C0410" w:rsidRDefault="00251E0A" w:rsidP="0002181A">
            <w:pPr>
              <w:ind w:firstLine="0"/>
              <w:rPr>
                <w:highlight w:val="green"/>
              </w:rPr>
            </w:pPr>
            <w:r w:rsidRPr="003C0410">
              <w:rPr>
                <w:highlight w:val="green"/>
              </w:rPr>
              <w:t>Коммутатор питания (ФКП2)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985A8" w14:textId="734C68A9" w:rsidR="00251E0A" w:rsidRPr="003C0410" w:rsidRDefault="00251E0A" w:rsidP="0002181A">
            <w:pPr>
              <w:ind w:firstLine="0"/>
              <w:jc w:val="center"/>
              <w:rPr>
                <w:highlight w:val="green"/>
              </w:rPr>
            </w:pPr>
            <w:r w:rsidRPr="003C0410">
              <w:rPr>
                <w:highlight w:val="green"/>
              </w:rPr>
              <w:t>0х05</w:t>
            </w:r>
          </w:p>
        </w:tc>
      </w:tr>
      <w:tr w:rsidR="00441FCE" w14:paraId="14D4120C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36E779F4" w14:textId="27EF0EEE" w:rsidR="00441FCE" w:rsidRDefault="009304C4" w:rsidP="0002181A">
            <w:pPr>
              <w:ind w:firstLine="0"/>
            </w:pPr>
            <w:r>
              <w:t>Бортовой специальный комплекс основной</w:t>
            </w:r>
            <w:r w:rsidR="001438DB">
              <w:t xml:space="preserve"> комплект</w:t>
            </w:r>
            <w:r w:rsidR="002E27DC">
              <w:t xml:space="preserve"> (</w:t>
            </w:r>
            <w:proofErr w:type="spellStart"/>
            <w:r w:rsidR="002E27DC">
              <w:t>БСКо</w:t>
            </w:r>
            <w:proofErr w:type="spellEnd"/>
            <w:r w:rsidR="002E27DC">
              <w:t>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E446E" w14:textId="5FAF9BFA" w:rsidR="00441FCE" w:rsidRDefault="001438DB" w:rsidP="0002181A">
            <w:pPr>
              <w:ind w:firstLine="0"/>
              <w:jc w:val="center"/>
            </w:pPr>
            <w:r>
              <w:t>0х06</w:t>
            </w:r>
          </w:p>
        </w:tc>
      </w:tr>
      <w:tr w:rsidR="001438DB" w14:paraId="2F28133E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00BB0AEA" w14:textId="76DD947D" w:rsidR="001438DB" w:rsidRDefault="001438DB" w:rsidP="0002181A">
            <w:pPr>
              <w:ind w:firstLine="0"/>
            </w:pPr>
            <w:r>
              <w:t>Бортовой специальный комплекс резервный комплект</w:t>
            </w:r>
            <w:r w:rsidR="002E27DC">
              <w:t xml:space="preserve"> (</w:t>
            </w:r>
            <w:proofErr w:type="spellStart"/>
            <w:r w:rsidR="002E27DC">
              <w:t>БСКр</w:t>
            </w:r>
            <w:proofErr w:type="spellEnd"/>
            <w:r w:rsidR="002E27DC">
              <w:t>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E54CD" w14:textId="5F5F2CE7" w:rsidR="001438DB" w:rsidRDefault="001438DB" w:rsidP="0002181A">
            <w:pPr>
              <w:ind w:firstLine="0"/>
              <w:jc w:val="center"/>
            </w:pPr>
            <w:r>
              <w:t>0х07</w:t>
            </w:r>
          </w:p>
        </w:tc>
      </w:tr>
      <w:tr w:rsidR="001438DB" w14:paraId="514BE002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4F53D111" w14:textId="40B09235" w:rsidR="001438DB" w:rsidRDefault="001438DB" w:rsidP="0002181A">
            <w:pPr>
              <w:ind w:firstLine="0"/>
            </w:pPr>
            <w:r w:rsidRPr="001438DB">
              <w:t>Высокоскоростная радиолиния передачи целевой информации</w:t>
            </w:r>
            <w:r>
              <w:t xml:space="preserve"> (</w:t>
            </w:r>
            <w:r w:rsidR="002E27DC">
              <w:t>РЛЦИ-В)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84F02" w14:textId="5C4B71F8" w:rsidR="001438DB" w:rsidRPr="00F7333D" w:rsidRDefault="002E27DC" w:rsidP="0002181A">
            <w:pPr>
              <w:ind w:firstLine="0"/>
              <w:jc w:val="center"/>
              <w:rPr>
                <w:lang w:val="en-US"/>
              </w:rPr>
            </w:pPr>
            <w:r>
              <w:t>0х</w:t>
            </w:r>
            <w:r w:rsidR="00F7333D">
              <w:rPr>
                <w:lang w:val="en-US"/>
              </w:rPr>
              <w:t>0A</w:t>
            </w:r>
          </w:p>
        </w:tc>
      </w:tr>
      <w:tr w:rsidR="001438DB" w14:paraId="0C849E95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6F6F7811" w14:textId="09D31A51" w:rsidR="001438DB" w:rsidRPr="00686658" w:rsidRDefault="00F7333D" w:rsidP="0002181A">
            <w:pPr>
              <w:ind w:firstLine="0"/>
              <w:rPr>
                <w:highlight w:val="green"/>
              </w:rPr>
            </w:pPr>
            <w:r w:rsidRPr="00686658">
              <w:rPr>
                <w:highlight w:val="green"/>
              </w:rPr>
              <w:t>Аппаратура спутниковой навигации основной комплект (</w:t>
            </w:r>
            <w:proofErr w:type="spellStart"/>
            <w:r w:rsidRPr="00686658">
              <w:rPr>
                <w:highlight w:val="green"/>
              </w:rPr>
              <w:t>АСНо</w:t>
            </w:r>
            <w:proofErr w:type="spellEnd"/>
            <w:r w:rsidRPr="00686658">
              <w:rPr>
                <w:highlight w:val="green"/>
              </w:rPr>
              <w:t>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E08CE" w14:textId="1C47E646" w:rsidR="001438DB" w:rsidRPr="00686658" w:rsidRDefault="00E42681" w:rsidP="0002181A">
            <w:pPr>
              <w:ind w:firstLine="0"/>
              <w:jc w:val="center"/>
              <w:rPr>
                <w:highlight w:val="green"/>
                <w:lang w:val="en-US"/>
              </w:rPr>
            </w:pPr>
            <w:r w:rsidRPr="00686658">
              <w:rPr>
                <w:highlight w:val="green"/>
              </w:rPr>
              <w:t>0</w:t>
            </w:r>
            <w:r w:rsidRPr="00686658">
              <w:rPr>
                <w:highlight w:val="green"/>
                <w:lang w:val="en-US"/>
              </w:rPr>
              <w:t>x0B</w:t>
            </w:r>
          </w:p>
        </w:tc>
      </w:tr>
      <w:tr w:rsidR="001438DB" w14:paraId="118A6FCA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6089C14D" w14:textId="733F2B96" w:rsidR="001438DB" w:rsidRPr="00686658" w:rsidRDefault="00E42681" w:rsidP="0002181A">
            <w:pPr>
              <w:ind w:firstLine="0"/>
              <w:rPr>
                <w:b/>
                <w:bCs/>
                <w:highlight w:val="green"/>
              </w:rPr>
            </w:pPr>
            <w:r w:rsidRPr="00686658">
              <w:rPr>
                <w:highlight w:val="green"/>
              </w:rPr>
              <w:t>Аппаратура спутниковой навигации резервный комплект (</w:t>
            </w:r>
            <w:proofErr w:type="spellStart"/>
            <w:r w:rsidRPr="00686658">
              <w:rPr>
                <w:highlight w:val="green"/>
              </w:rPr>
              <w:t>АСНр</w:t>
            </w:r>
            <w:proofErr w:type="spellEnd"/>
            <w:r w:rsidRPr="00686658">
              <w:rPr>
                <w:highlight w:val="green"/>
              </w:rPr>
              <w:t>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9889B" w14:textId="7ECD0E15" w:rsidR="001438DB" w:rsidRPr="00686658" w:rsidRDefault="00E42681" w:rsidP="0002181A">
            <w:pPr>
              <w:ind w:firstLine="0"/>
              <w:jc w:val="center"/>
              <w:rPr>
                <w:highlight w:val="green"/>
              </w:rPr>
            </w:pPr>
            <w:r w:rsidRPr="00686658">
              <w:rPr>
                <w:highlight w:val="green"/>
              </w:rPr>
              <w:t>0</w:t>
            </w:r>
            <w:r w:rsidRPr="00686658">
              <w:rPr>
                <w:highlight w:val="green"/>
                <w:lang w:val="en-US"/>
              </w:rPr>
              <w:t>x0</w:t>
            </w:r>
            <w:r w:rsidRPr="00686658">
              <w:rPr>
                <w:highlight w:val="green"/>
              </w:rPr>
              <w:t>С</w:t>
            </w:r>
          </w:p>
        </w:tc>
      </w:tr>
      <w:tr w:rsidR="001438DB" w14:paraId="2BA7ACA0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5A01A6E2" w14:textId="519A503E" w:rsidR="001438DB" w:rsidRPr="00686658" w:rsidRDefault="002C0E37" w:rsidP="0002181A">
            <w:pPr>
              <w:ind w:firstLine="0"/>
              <w:rPr>
                <w:highlight w:val="green"/>
              </w:rPr>
            </w:pPr>
            <w:r w:rsidRPr="00686658">
              <w:rPr>
                <w:highlight w:val="green"/>
              </w:rPr>
              <w:t>Бортовой центральный контроллер (БЦК)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3D7" w14:textId="67B66516" w:rsidR="001438DB" w:rsidRPr="00686658" w:rsidRDefault="002C0E37" w:rsidP="0002181A">
            <w:pPr>
              <w:ind w:firstLine="0"/>
              <w:jc w:val="center"/>
              <w:rPr>
                <w:highlight w:val="green"/>
              </w:rPr>
            </w:pPr>
            <w:r w:rsidRPr="00686658">
              <w:rPr>
                <w:highlight w:val="green"/>
              </w:rPr>
              <w:t>0</w:t>
            </w:r>
            <w:r w:rsidRPr="00686658">
              <w:rPr>
                <w:highlight w:val="green"/>
                <w:lang w:val="en-US"/>
              </w:rPr>
              <w:t>x0E</w:t>
            </w:r>
          </w:p>
        </w:tc>
      </w:tr>
      <w:tr w:rsidR="001438DB" w14:paraId="1EBFEA69" w14:textId="77777777" w:rsidTr="0002181A">
        <w:trPr>
          <w:trHeight w:val="345"/>
        </w:trPr>
        <w:tc>
          <w:tcPr>
            <w:tcW w:w="7797" w:type="dxa"/>
            <w:tcBorders>
              <w:top w:val="single" w:sz="4" w:space="0" w:color="auto"/>
            </w:tcBorders>
          </w:tcPr>
          <w:p w14:paraId="5E38CBAE" w14:textId="373F5DC0" w:rsidR="001438DB" w:rsidRPr="00686658" w:rsidRDefault="002C0E37" w:rsidP="0002181A">
            <w:pPr>
              <w:ind w:firstLine="0"/>
              <w:rPr>
                <w:highlight w:val="green"/>
              </w:rPr>
            </w:pPr>
            <w:r w:rsidRPr="00686658">
              <w:rPr>
                <w:highlight w:val="green"/>
              </w:rPr>
              <w:lastRenderedPageBreak/>
              <w:t>Бортовая аппаратура командно-измерительной системы (БА КИС-Р)</w:t>
            </w:r>
          </w:p>
        </w:tc>
        <w:tc>
          <w:tcPr>
            <w:tcW w:w="2028" w:type="dxa"/>
            <w:tcBorders>
              <w:top w:val="single" w:sz="4" w:space="0" w:color="auto"/>
            </w:tcBorders>
            <w:vAlign w:val="center"/>
          </w:tcPr>
          <w:p w14:paraId="43EAB8CA" w14:textId="0A8ECBBA" w:rsidR="001438DB" w:rsidRPr="00686658" w:rsidRDefault="002C0E37" w:rsidP="0002181A">
            <w:pPr>
              <w:ind w:firstLine="0"/>
              <w:jc w:val="center"/>
              <w:rPr>
                <w:highlight w:val="green"/>
              </w:rPr>
            </w:pPr>
            <w:r w:rsidRPr="00686658">
              <w:rPr>
                <w:highlight w:val="green"/>
              </w:rPr>
              <w:t>0</w:t>
            </w:r>
            <w:r w:rsidRPr="00686658">
              <w:rPr>
                <w:highlight w:val="green"/>
                <w:lang w:val="en-US"/>
              </w:rPr>
              <w:t>x0F</w:t>
            </w:r>
          </w:p>
        </w:tc>
      </w:tr>
    </w:tbl>
    <w:p w14:paraId="516B17BB" w14:textId="52D2F1EC" w:rsidR="0047584F" w:rsidRDefault="0047584F" w:rsidP="0047584F">
      <w:r>
        <w:t>Нумерация КПИ осуществляется в шестнадцатеричном коде</w:t>
      </w:r>
      <w:r w:rsidRPr="0047584F">
        <w:t xml:space="preserve"> </w:t>
      </w:r>
      <w:r>
        <w:t>«0</w:t>
      </w:r>
      <w:r>
        <w:rPr>
          <w:lang w:val="en-US"/>
        </w:rPr>
        <w:t>x</w:t>
      </w:r>
      <w:r>
        <w:t xml:space="preserve">».  Для каждой конкретной БА </w:t>
      </w:r>
      <w:r w:rsidR="00DE5FE6">
        <w:t>предусмотрено</w:t>
      </w:r>
      <w:r>
        <w:t xml:space="preserve"> </w:t>
      </w:r>
      <w:r w:rsidR="00DE5FE6">
        <w:t>от 0 до 2047 УВ</w:t>
      </w:r>
    </w:p>
    <w:p w14:paraId="0197CB05" w14:textId="375441F4" w:rsidR="009D60D1" w:rsidRDefault="009D60D1" w:rsidP="0047584F"/>
    <w:p w14:paraId="139B520D" w14:textId="00411009" w:rsidR="001F09F4" w:rsidRDefault="009D60D1" w:rsidP="00864447">
      <w:r w:rsidRPr="009D60D1">
        <w:t>Приведенные в документе данные могут уточняться и дополняться по согласованию сторон.</w:t>
      </w:r>
    </w:p>
    <w:p w14:paraId="25D3B1FA" w14:textId="77777777" w:rsidR="001F09F4" w:rsidRDefault="001F09F4">
      <w:pPr>
        <w:ind w:firstLine="0"/>
        <w:jc w:val="left"/>
      </w:pPr>
    </w:p>
    <w:p w14:paraId="7CFFD2CB" w14:textId="77777777" w:rsidR="001F09F4" w:rsidRDefault="001F09F4">
      <w:pPr>
        <w:ind w:firstLine="0"/>
        <w:jc w:val="left"/>
      </w:pPr>
    </w:p>
    <w:p w14:paraId="19D95E65" w14:textId="77777777" w:rsidR="001F09F4" w:rsidRDefault="001F09F4">
      <w:pPr>
        <w:ind w:firstLine="0"/>
        <w:jc w:val="left"/>
      </w:pPr>
    </w:p>
    <w:p w14:paraId="054CA7EA" w14:textId="7D46A29D" w:rsidR="000C1C7B" w:rsidRDefault="000C1C7B">
      <w:pPr>
        <w:ind w:firstLine="0"/>
        <w:jc w:val="left"/>
      </w:pPr>
      <w:r>
        <w:br w:type="page"/>
      </w:r>
    </w:p>
    <w:p w14:paraId="6C33F7E8" w14:textId="75CF3695" w:rsidR="009D60D1" w:rsidRDefault="000C1C7B" w:rsidP="000C1C7B">
      <w:pPr>
        <w:ind w:firstLine="0"/>
      </w:pPr>
      <w:r>
        <w:object w:dxaOrig="6990" w:dyaOrig="10005" w14:anchorId="7C072B74">
          <v:shape id="_x0000_i1026" type="#_x0000_t75" style="width:482.5pt;height:684pt" o:ole="">
            <v:imagedata r:id="rId14" o:title=""/>
          </v:shape>
          <o:OLEObject Type="Embed" ProgID="Visio.Drawing.15" ShapeID="_x0000_i1026" DrawAspect="Content" ObjectID="_1706016343" r:id="rId15"/>
        </w:object>
      </w:r>
    </w:p>
    <w:p w14:paraId="296DE6A5" w14:textId="0AB939ED" w:rsidR="000C1C7B" w:rsidRDefault="00090FD7" w:rsidP="00090FD7">
      <w:pPr>
        <w:ind w:firstLine="0"/>
        <w:jc w:val="center"/>
      </w:pPr>
      <w:r>
        <w:t>Рисунок 1 – Схема прохождения информации в МКА</w:t>
      </w:r>
    </w:p>
    <w:p w14:paraId="7EF00286" w14:textId="69335DC0" w:rsidR="000B283B" w:rsidRDefault="000B283B">
      <w:pPr>
        <w:ind w:firstLine="0"/>
        <w:jc w:val="left"/>
      </w:pPr>
      <w:r>
        <w:br w:type="page"/>
      </w:r>
    </w:p>
    <w:tbl>
      <w:tblPr>
        <w:tblW w:w="9613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1"/>
        <w:gridCol w:w="1903"/>
        <w:gridCol w:w="4499"/>
        <w:gridCol w:w="2544"/>
        <w:gridCol w:w="6"/>
      </w:tblGrid>
      <w:tr w:rsidR="00B3615B" w14:paraId="27E7DE91" w14:textId="77777777" w:rsidTr="00B3615B">
        <w:trPr>
          <w:trHeight w:val="195"/>
        </w:trPr>
        <w:tc>
          <w:tcPr>
            <w:tcW w:w="96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C991B7" w14:textId="3D16611D" w:rsidR="00B3615B" w:rsidRDefault="00B3615B" w:rsidP="000B283B">
            <w:pPr>
              <w:ind w:firstLine="0"/>
              <w:jc w:val="left"/>
            </w:pPr>
            <w:r>
              <w:lastRenderedPageBreak/>
              <w:t>Таблица … – Прохождение управляющих воздействий</w:t>
            </w:r>
          </w:p>
        </w:tc>
      </w:tr>
      <w:tr w:rsidR="00851B22" w14:paraId="034D54AF" w14:textId="77777777" w:rsidTr="006D5950">
        <w:trPr>
          <w:gridAfter w:val="1"/>
          <w:wAfter w:w="6" w:type="dxa"/>
          <w:trHeight w:val="195"/>
        </w:trPr>
        <w:tc>
          <w:tcPr>
            <w:tcW w:w="661" w:type="dxa"/>
          </w:tcPr>
          <w:p w14:paraId="1F92F2B1" w14:textId="48B678FE" w:rsidR="00851B22" w:rsidRDefault="00851B22" w:rsidP="000B283B">
            <w:pPr>
              <w:ind w:firstLine="0"/>
              <w:jc w:val="left"/>
            </w:pPr>
            <w:r>
              <w:t>№</w:t>
            </w:r>
          </w:p>
        </w:tc>
        <w:tc>
          <w:tcPr>
            <w:tcW w:w="1903" w:type="dxa"/>
          </w:tcPr>
          <w:p w14:paraId="05E51314" w14:textId="77777777" w:rsidR="00851B22" w:rsidRDefault="00851B22" w:rsidP="000B283B">
            <w:pPr>
              <w:ind w:firstLine="0"/>
              <w:jc w:val="left"/>
            </w:pPr>
            <w:r>
              <w:t>Управляющее</w:t>
            </w:r>
          </w:p>
          <w:p w14:paraId="63752905" w14:textId="0B928E91" w:rsidR="00851B22" w:rsidRDefault="00851B22" w:rsidP="000B283B">
            <w:pPr>
              <w:ind w:firstLine="0"/>
              <w:jc w:val="left"/>
            </w:pPr>
            <w:r>
              <w:t>воздействие</w:t>
            </w:r>
          </w:p>
        </w:tc>
        <w:tc>
          <w:tcPr>
            <w:tcW w:w="4499" w:type="dxa"/>
          </w:tcPr>
          <w:p w14:paraId="20B391EA" w14:textId="19720CA2" w:rsidR="00851B22" w:rsidRDefault="00B3615B" w:rsidP="000B283B">
            <w:pPr>
              <w:ind w:firstLine="0"/>
              <w:jc w:val="left"/>
            </w:pPr>
            <w:r>
              <w:t>Маршрут следования</w:t>
            </w:r>
          </w:p>
        </w:tc>
        <w:tc>
          <w:tcPr>
            <w:tcW w:w="2544" w:type="dxa"/>
          </w:tcPr>
          <w:p w14:paraId="23F18378" w14:textId="0A255B34" w:rsidR="00851B22" w:rsidRPr="00851B22" w:rsidRDefault="00B3615B" w:rsidP="000B283B">
            <w:pPr>
              <w:ind w:firstLine="0"/>
              <w:jc w:val="left"/>
            </w:pPr>
            <w:r>
              <w:t>Управляемая система</w:t>
            </w:r>
          </w:p>
        </w:tc>
      </w:tr>
      <w:tr w:rsidR="00D219FE" w14:paraId="6CA987F5" w14:textId="77777777" w:rsidTr="006D5950">
        <w:trPr>
          <w:gridAfter w:val="1"/>
          <w:wAfter w:w="6" w:type="dxa"/>
          <w:trHeight w:val="195"/>
        </w:trPr>
        <w:tc>
          <w:tcPr>
            <w:tcW w:w="661" w:type="dxa"/>
          </w:tcPr>
          <w:p w14:paraId="197AF296" w14:textId="78F85BAD" w:rsidR="00D219FE" w:rsidRDefault="00D219FE" w:rsidP="000B283B">
            <w:pPr>
              <w:ind w:firstLine="0"/>
              <w:jc w:val="left"/>
            </w:pPr>
            <w:r>
              <w:t>1</w:t>
            </w:r>
          </w:p>
        </w:tc>
        <w:tc>
          <w:tcPr>
            <w:tcW w:w="1903" w:type="dxa"/>
          </w:tcPr>
          <w:p w14:paraId="3BD1CC5D" w14:textId="3216384F" w:rsidR="00D219FE" w:rsidRDefault="00D219FE" w:rsidP="000B283B">
            <w:pPr>
              <w:ind w:firstLine="0"/>
              <w:jc w:val="left"/>
            </w:pPr>
            <w:r>
              <w:t>РК</w:t>
            </w:r>
          </w:p>
        </w:tc>
        <w:tc>
          <w:tcPr>
            <w:tcW w:w="4499" w:type="dxa"/>
          </w:tcPr>
          <w:p w14:paraId="7A99DFED" w14:textId="3DF1B042" w:rsidR="00D219FE" w:rsidRPr="008431C6" w:rsidRDefault="00DA3C9E" w:rsidP="000B283B">
            <w:pPr>
              <w:ind w:firstLine="0"/>
              <w:jc w:val="left"/>
              <w:rPr>
                <w:lang w:val="en-US"/>
              </w:rPr>
            </w:pPr>
            <w:proofErr w:type="gramStart"/>
            <w:r>
              <w:t>НКУ</w:t>
            </w:r>
            <w:r w:rsidR="008431C6">
              <w:rPr>
                <w:lang w:val="en-US"/>
              </w:rPr>
              <w:t>&gt;</w:t>
            </w:r>
            <w:r>
              <w:t>БА</w:t>
            </w:r>
            <w:proofErr w:type="gramEnd"/>
            <w:r>
              <w:t xml:space="preserve"> КИС-Р</w:t>
            </w:r>
          </w:p>
        </w:tc>
        <w:tc>
          <w:tcPr>
            <w:tcW w:w="2544" w:type="dxa"/>
          </w:tcPr>
          <w:p w14:paraId="7C30869F" w14:textId="0604111B" w:rsidR="00D219FE" w:rsidRPr="00851B22" w:rsidRDefault="00B3615B" w:rsidP="000B283B">
            <w:pPr>
              <w:ind w:firstLine="0"/>
              <w:jc w:val="left"/>
            </w:pPr>
            <w:r>
              <w:t>БА КИС-Р</w:t>
            </w:r>
          </w:p>
        </w:tc>
      </w:tr>
      <w:tr w:rsidR="00D219FE" w14:paraId="55D41C93" w14:textId="77777777" w:rsidTr="006D5950">
        <w:trPr>
          <w:gridAfter w:val="1"/>
          <w:wAfter w:w="6" w:type="dxa"/>
          <w:trHeight w:val="195"/>
        </w:trPr>
        <w:tc>
          <w:tcPr>
            <w:tcW w:w="661" w:type="dxa"/>
          </w:tcPr>
          <w:p w14:paraId="071AF144" w14:textId="2DF54477" w:rsidR="00D219FE" w:rsidRDefault="00D219FE" w:rsidP="000B283B">
            <w:pPr>
              <w:ind w:firstLine="0"/>
              <w:jc w:val="left"/>
            </w:pPr>
            <w:r>
              <w:t>2</w:t>
            </w:r>
          </w:p>
        </w:tc>
        <w:tc>
          <w:tcPr>
            <w:tcW w:w="1903" w:type="dxa"/>
          </w:tcPr>
          <w:p w14:paraId="7037D1F6" w14:textId="1CB92DB3" w:rsidR="00D219FE" w:rsidRDefault="00D219FE" w:rsidP="000B283B">
            <w:pPr>
              <w:ind w:firstLine="0"/>
              <w:jc w:val="left"/>
            </w:pPr>
            <w:r>
              <w:t>ИРК</w:t>
            </w:r>
          </w:p>
        </w:tc>
        <w:tc>
          <w:tcPr>
            <w:tcW w:w="4499" w:type="dxa"/>
          </w:tcPr>
          <w:p w14:paraId="287EBAC3" w14:textId="62774DC6" w:rsidR="00D219FE" w:rsidRDefault="004F4FED" w:rsidP="000B283B">
            <w:pPr>
              <w:ind w:firstLine="0"/>
              <w:jc w:val="left"/>
            </w:pPr>
            <w:proofErr w:type="gramStart"/>
            <w:r>
              <w:t>НКУ</w:t>
            </w:r>
            <w:r w:rsidR="008431C6" w:rsidRPr="008431C6">
              <w:t>&gt;</w:t>
            </w:r>
            <w:r>
              <w:t>БА</w:t>
            </w:r>
            <w:proofErr w:type="gramEnd"/>
            <w:r>
              <w:t xml:space="preserve"> КИС-Р</w:t>
            </w:r>
            <w:r w:rsidR="008431C6" w:rsidRPr="008431C6">
              <w:t>&gt;</w:t>
            </w:r>
            <w:r>
              <w:t>Импульсный сигнал</w:t>
            </w:r>
          </w:p>
        </w:tc>
        <w:tc>
          <w:tcPr>
            <w:tcW w:w="2544" w:type="dxa"/>
          </w:tcPr>
          <w:p w14:paraId="20CF9000" w14:textId="69730B72" w:rsidR="00D219FE" w:rsidRDefault="00F61C83" w:rsidP="000B283B">
            <w:pPr>
              <w:ind w:firstLine="0"/>
              <w:jc w:val="left"/>
            </w:pPr>
            <w:r>
              <w:t>БЦК, КСО, КИР, КПДУ</w:t>
            </w:r>
            <w:r w:rsidR="00FB34A8">
              <w:t>, КСП, КПТ</w:t>
            </w:r>
            <w:r w:rsidR="006D5950">
              <w:t xml:space="preserve"> (ФКП1, ФКП2</w:t>
            </w:r>
            <w:r w:rsidR="00D066AB">
              <w:t>, БПП)</w:t>
            </w:r>
          </w:p>
        </w:tc>
      </w:tr>
      <w:tr w:rsidR="00D219FE" w14:paraId="51EA65A7" w14:textId="77777777" w:rsidTr="006D5950">
        <w:trPr>
          <w:gridAfter w:val="1"/>
          <w:wAfter w:w="6" w:type="dxa"/>
          <w:trHeight w:val="195"/>
        </w:trPr>
        <w:tc>
          <w:tcPr>
            <w:tcW w:w="661" w:type="dxa"/>
          </w:tcPr>
          <w:p w14:paraId="1E5F4E40" w14:textId="355058E1" w:rsidR="00D219FE" w:rsidRDefault="00D219FE" w:rsidP="000B283B">
            <w:pPr>
              <w:ind w:firstLine="0"/>
              <w:jc w:val="left"/>
            </w:pPr>
            <w:r>
              <w:t>3</w:t>
            </w:r>
          </w:p>
        </w:tc>
        <w:tc>
          <w:tcPr>
            <w:tcW w:w="1903" w:type="dxa"/>
          </w:tcPr>
          <w:p w14:paraId="488B0FEA" w14:textId="2FA66AE3" w:rsidR="00D219FE" w:rsidRDefault="00D219FE" w:rsidP="000B283B">
            <w:pPr>
              <w:ind w:firstLine="0"/>
              <w:jc w:val="left"/>
            </w:pPr>
            <w:r>
              <w:t>КПИ</w:t>
            </w:r>
          </w:p>
        </w:tc>
        <w:tc>
          <w:tcPr>
            <w:tcW w:w="4499" w:type="dxa"/>
          </w:tcPr>
          <w:p w14:paraId="19EE529C" w14:textId="49FCC04E" w:rsidR="00D219FE" w:rsidRDefault="004F4FED" w:rsidP="000B283B">
            <w:pPr>
              <w:ind w:firstLine="0"/>
              <w:jc w:val="left"/>
            </w:pPr>
            <w:proofErr w:type="gramStart"/>
            <w:r>
              <w:t>НКУ</w:t>
            </w:r>
            <w:r w:rsidR="008431C6" w:rsidRPr="008431C6">
              <w:t>&gt;</w:t>
            </w:r>
            <w:r>
              <w:t>БА</w:t>
            </w:r>
            <w:proofErr w:type="gramEnd"/>
            <w:r>
              <w:t xml:space="preserve"> КИС-Р</w:t>
            </w:r>
            <w:r w:rsidR="008431C6" w:rsidRPr="008431C6">
              <w:t>&gt;</w:t>
            </w:r>
            <w:r>
              <w:t>БЦК</w:t>
            </w:r>
          </w:p>
        </w:tc>
        <w:tc>
          <w:tcPr>
            <w:tcW w:w="2544" w:type="dxa"/>
          </w:tcPr>
          <w:p w14:paraId="66E3F2E7" w14:textId="0E2AFD9D" w:rsidR="00D219FE" w:rsidRDefault="00A80D96" w:rsidP="000B283B">
            <w:pPr>
              <w:ind w:firstLine="0"/>
              <w:jc w:val="left"/>
            </w:pPr>
            <w:r>
              <w:t>БЦК</w:t>
            </w:r>
          </w:p>
        </w:tc>
      </w:tr>
      <w:tr w:rsidR="00D219FE" w14:paraId="1889F011" w14:textId="77777777" w:rsidTr="006D5950">
        <w:trPr>
          <w:gridAfter w:val="1"/>
          <w:wAfter w:w="6" w:type="dxa"/>
          <w:trHeight w:val="195"/>
        </w:trPr>
        <w:tc>
          <w:tcPr>
            <w:tcW w:w="661" w:type="dxa"/>
          </w:tcPr>
          <w:p w14:paraId="28B91078" w14:textId="6D709F5F" w:rsidR="00D219FE" w:rsidRDefault="00D219FE" w:rsidP="000B283B">
            <w:pPr>
              <w:ind w:firstLine="0"/>
              <w:jc w:val="left"/>
            </w:pPr>
            <w:r>
              <w:t>3.1</w:t>
            </w:r>
          </w:p>
        </w:tc>
        <w:tc>
          <w:tcPr>
            <w:tcW w:w="1903" w:type="dxa"/>
          </w:tcPr>
          <w:p w14:paraId="6FEEEB44" w14:textId="4949A12D" w:rsidR="00D219FE" w:rsidRDefault="00D219FE" w:rsidP="000B283B">
            <w:pPr>
              <w:ind w:firstLine="0"/>
              <w:jc w:val="left"/>
            </w:pPr>
            <w:r>
              <w:t>УВ</w:t>
            </w:r>
          </w:p>
        </w:tc>
        <w:tc>
          <w:tcPr>
            <w:tcW w:w="4499" w:type="dxa"/>
          </w:tcPr>
          <w:p w14:paraId="3BC484BE" w14:textId="20A1491B" w:rsidR="00D219FE" w:rsidRDefault="008B1026" w:rsidP="000B283B">
            <w:pPr>
              <w:ind w:firstLine="0"/>
              <w:jc w:val="left"/>
            </w:pPr>
            <w:proofErr w:type="gramStart"/>
            <w:r>
              <w:t>НКУ</w:t>
            </w:r>
            <w:r w:rsidR="008431C6" w:rsidRPr="008431C6">
              <w:t>&gt;</w:t>
            </w:r>
            <w:r>
              <w:t>БА</w:t>
            </w:r>
            <w:proofErr w:type="gramEnd"/>
            <w:r>
              <w:t xml:space="preserve"> КИС-Р</w:t>
            </w:r>
            <w:r w:rsidR="008431C6" w:rsidRPr="008431C6">
              <w:t>&gt;</w:t>
            </w:r>
            <w:r>
              <w:t>БЦК</w:t>
            </w:r>
            <w:r w:rsidR="008431C6" w:rsidRPr="008431C6">
              <w:t>&gt;</w:t>
            </w:r>
            <w:r w:rsidR="008431C6">
              <w:t xml:space="preserve">УВ в </w:t>
            </w:r>
            <w:r>
              <w:t>БА</w:t>
            </w:r>
          </w:p>
        </w:tc>
        <w:tc>
          <w:tcPr>
            <w:tcW w:w="2544" w:type="dxa"/>
          </w:tcPr>
          <w:p w14:paraId="7D253C5E" w14:textId="1D2C7456" w:rsidR="00D219FE" w:rsidRDefault="00A80D96" w:rsidP="000B283B">
            <w:pPr>
              <w:ind w:firstLine="0"/>
              <w:jc w:val="left"/>
            </w:pPr>
            <w:r>
              <w:t>БЦК, КСО, КПДУ, КИР, КСП, КПТ (ФКП1, ФКП2), БСК, РЛЦИ-В, АСН</w:t>
            </w:r>
            <w:r w:rsidR="008B35FA">
              <w:t>, ЗД, ДМ, БИУС, ММ</w:t>
            </w:r>
          </w:p>
        </w:tc>
      </w:tr>
      <w:tr w:rsidR="00D219FE" w14:paraId="2CB950C4" w14:textId="77777777" w:rsidTr="006D5950">
        <w:trPr>
          <w:gridAfter w:val="1"/>
          <w:wAfter w:w="6" w:type="dxa"/>
          <w:trHeight w:val="195"/>
        </w:trPr>
        <w:tc>
          <w:tcPr>
            <w:tcW w:w="661" w:type="dxa"/>
          </w:tcPr>
          <w:p w14:paraId="0F469074" w14:textId="1E821FDF" w:rsidR="00D219FE" w:rsidRDefault="00D219FE" w:rsidP="000B283B">
            <w:pPr>
              <w:ind w:firstLine="0"/>
              <w:jc w:val="left"/>
            </w:pPr>
            <w:r>
              <w:t>3.2</w:t>
            </w:r>
          </w:p>
        </w:tc>
        <w:tc>
          <w:tcPr>
            <w:tcW w:w="1903" w:type="dxa"/>
          </w:tcPr>
          <w:p w14:paraId="4ED0A4D9" w14:textId="5EB98C41" w:rsidR="00D219FE" w:rsidRDefault="00D219FE" w:rsidP="000B283B">
            <w:pPr>
              <w:ind w:firstLine="0"/>
              <w:jc w:val="left"/>
            </w:pPr>
            <w:r>
              <w:t>МД/ПО</w:t>
            </w:r>
          </w:p>
        </w:tc>
        <w:tc>
          <w:tcPr>
            <w:tcW w:w="4499" w:type="dxa"/>
          </w:tcPr>
          <w:p w14:paraId="3550F0B9" w14:textId="61B430D3" w:rsidR="00D219FE" w:rsidRDefault="008B1026" w:rsidP="000B283B">
            <w:pPr>
              <w:ind w:firstLine="0"/>
              <w:jc w:val="left"/>
            </w:pPr>
            <w:proofErr w:type="gramStart"/>
            <w:r>
              <w:t>НКУ</w:t>
            </w:r>
            <w:r w:rsidR="008431C6" w:rsidRPr="008431C6">
              <w:t>&gt;</w:t>
            </w:r>
            <w:r>
              <w:t>БА</w:t>
            </w:r>
            <w:proofErr w:type="gramEnd"/>
            <w:r>
              <w:t xml:space="preserve"> КИС-Р</w:t>
            </w:r>
            <w:r w:rsidR="008431C6" w:rsidRPr="008431C6">
              <w:t>&gt;</w:t>
            </w:r>
            <w:r>
              <w:t>БЦК</w:t>
            </w:r>
            <w:r w:rsidR="008431C6" w:rsidRPr="00A53E2F">
              <w:t>&gt;</w:t>
            </w:r>
            <w:r>
              <w:t>БА</w:t>
            </w:r>
          </w:p>
        </w:tc>
        <w:tc>
          <w:tcPr>
            <w:tcW w:w="2544" w:type="dxa"/>
          </w:tcPr>
          <w:p w14:paraId="7D2FC584" w14:textId="09C0C2CA" w:rsidR="00D219FE" w:rsidRDefault="008B35FA" w:rsidP="000B283B">
            <w:pPr>
              <w:ind w:firstLine="0"/>
              <w:jc w:val="left"/>
            </w:pPr>
            <w:r>
              <w:t>БЦК, КСО, КПДУ, КИР, КСП, КПТ (ФКП1, ФКП2), БСК, РЛЦИ-В, АСН</w:t>
            </w:r>
          </w:p>
        </w:tc>
      </w:tr>
      <w:tr w:rsidR="00D219FE" w14:paraId="30A89641" w14:textId="77777777" w:rsidTr="006D5950">
        <w:trPr>
          <w:gridAfter w:val="1"/>
          <w:wAfter w:w="6" w:type="dxa"/>
          <w:trHeight w:val="195"/>
        </w:trPr>
        <w:tc>
          <w:tcPr>
            <w:tcW w:w="661" w:type="dxa"/>
          </w:tcPr>
          <w:p w14:paraId="735FEAA3" w14:textId="7C539B2D" w:rsidR="00D219FE" w:rsidRDefault="00D219FE" w:rsidP="000B283B">
            <w:pPr>
              <w:ind w:firstLine="0"/>
              <w:jc w:val="left"/>
            </w:pPr>
            <w:r>
              <w:t>3.3</w:t>
            </w:r>
          </w:p>
        </w:tc>
        <w:tc>
          <w:tcPr>
            <w:tcW w:w="1903" w:type="dxa"/>
          </w:tcPr>
          <w:p w14:paraId="3DFF4C91" w14:textId="212068C4" w:rsidR="00D219FE" w:rsidRDefault="00D219FE" w:rsidP="000B283B">
            <w:pPr>
              <w:ind w:firstLine="0"/>
              <w:jc w:val="left"/>
            </w:pPr>
            <w:r>
              <w:t>КЦ</w:t>
            </w:r>
          </w:p>
        </w:tc>
        <w:tc>
          <w:tcPr>
            <w:tcW w:w="4499" w:type="dxa"/>
          </w:tcPr>
          <w:p w14:paraId="06291C23" w14:textId="533EA8B1" w:rsidR="00D219FE" w:rsidRDefault="008B1026" w:rsidP="000B283B">
            <w:pPr>
              <w:ind w:firstLine="0"/>
              <w:jc w:val="left"/>
            </w:pPr>
            <w:r>
              <w:t>НКУ</w:t>
            </w:r>
            <w:r w:rsidR="00A53E2F" w:rsidRPr="00A53E2F">
              <w:t>&gt;</w:t>
            </w:r>
            <w:r>
              <w:t>БА КИС-Р</w:t>
            </w:r>
            <w:r w:rsidR="00A53E2F" w:rsidRPr="00A53E2F">
              <w:t>&gt;</w:t>
            </w:r>
            <w:r>
              <w:t>БЦК</w:t>
            </w:r>
          </w:p>
        </w:tc>
        <w:tc>
          <w:tcPr>
            <w:tcW w:w="2544" w:type="dxa"/>
          </w:tcPr>
          <w:p w14:paraId="72292CCD" w14:textId="59844A83" w:rsidR="00D219FE" w:rsidRDefault="008B35FA" w:rsidP="000B283B">
            <w:pPr>
              <w:ind w:firstLine="0"/>
              <w:jc w:val="left"/>
            </w:pPr>
            <w:r>
              <w:t>БЦК</w:t>
            </w:r>
          </w:p>
        </w:tc>
      </w:tr>
      <w:tr w:rsidR="00D219FE" w14:paraId="6340E3F8" w14:textId="77777777" w:rsidTr="006D5950">
        <w:trPr>
          <w:gridAfter w:val="1"/>
          <w:wAfter w:w="6" w:type="dxa"/>
          <w:trHeight w:val="195"/>
        </w:trPr>
        <w:tc>
          <w:tcPr>
            <w:tcW w:w="661" w:type="dxa"/>
          </w:tcPr>
          <w:p w14:paraId="7EF1D046" w14:textId="62E5843B" w:rsidR="00D219FE" w:rsidRDefault="00D219FE" w:rsidP="000B283B">
            <w:pPr>
              <w:ind w:firstLine="0"/>
              <w:jc w:val="left"/>
            </w:pPr>
            <w:r>
              <w:t>3.4</w:t>
            </w:r>
          </w:p>
        </w:tc>
        <w:tc>
          <w:tcPr>
            <w:tcW w:w="1903" w:type="dxa"/>
          </w:tcPr>
          <w:p w14:paraId="5F182B53" w14:textId="41B95B56" w:rsidR="00D219FE" w:rsidRDefault="00D219FE" w:rsidP="000B283B">
            <w:pPr>
              <w:ind w:firstLine="0"/>
              <w:jc w:val="left"/>
            </w:pPr>
            <w:r>
              <w:t>РП</w:t>
            </w:r>
          </w:p>
        </w:tc>
        <w:tc>
          <w:tcPr>
            <w:tcW w:w="4499" w:type="dxa"/>
          </w:tcPr>
          <w:p w14:paraId="3D430085" w14:textId="7CB2E595" w:rsidR="00D219FE" w:rsidRDefault="008B1026" w:rsidP="000B283B">
            <w:pPr>
              <w:ind w:firstLine="0"/>
              <w:jc w:val="left"/>
            </w:pPr>
            <w:r>
              <w:t>НКУ</w:t>
            </w:r>
            <w:r w:rsidR="00A53E2F" w:rsidRPr="00A53E2F">
              <w:t>&gt;</w:t>
            </w:r>
            <w:r>
              <w:t>БА КИС-Р</w:t>
            </w:r>
            <w:r w:rsidR="00A53E2F" w:rsidRPr="00A53E2F">
              <w:t>&gt;</w:t>
            </w:r>
            <w:r>
              <w:t>БЦК</w:t>
            </w:r>
            <w:r w:rsidR="00A53E2F" w:rsidRPr="00A53E2F">
              <w:t>&gt;</w:t>
            </w:r>
            <w:r w:rsidR="00BB75D8">
              <w:t>УВ</w:t>
            </w:r>
            <w:r w:rsidR="008431C6">
              <w:t xml:space="preserve"> в БА</w:t>
            </w:r>
          </w:p>
        </w:tc>
        <w:tc>
          <w:tcPr>
            <w:tcW w:w="2544" w:type="dxa"/>
          </w:tcPr>
          <w:p w14:paraId="4E77C156" w14:textId="2D04322C" w:rsidR="00D219FE" w:rsidRDefault="002D62AC" w:rsidP="000B283B">
            <w:pPr>
              <w:ind w:firstLine="0"/>
              <w:jc w:val="left"/>
            </w:pPr>
            <w:r>
              <w:t>БЦК, КСО, БСК</w:t>
            </w:r>
          </w:p>
        </w:tc>
      </w:tr>
      <w:tr w:rsidR="00D219FE" w14:paraId="1D2975B9" w14:textId="77777777" w:rsidTr="006D5950">
        <w:trPr>
          <w:gridAfter w:val="1"/>
          <w:wAfter w:w="6" w:type="dxa"/>
          <w:trHeight w:val="195"/>
        </w:trPr>
        <w:tc>
          <w:tcPr>
            <w:tcW w:w="661" w:type="dxa"/>
          </w:tcPr>
          <w:p w14:paraId="516B7463" w14:textId="565FAFB5" w:rsidR="00D219FE" w:rsidRDefault="00D219FE" w:rsidP="000B283B">
            <w:pPr>
              <w:ind w:firstLine="0"/>
              <w:jc w:val="left"/>
            </w:pPr>
            <w:r>
              <w:t>3.5</w:t>
            </w:r>
          </w:p>
        </w:tc>
        <w:tc>
          <w:tcPr>
            <w:tcW w:w="1903" w:type="dxa"/>
          </w:tcPr>
          <w:p w14:paraId="7013D98C" w14:textId="1DD00C10" w:rsidR="00D219FE" w:rsidRDefault="00D219FE" w:rsidP="000B283B">
            <w:pPr>
              <w:ind w:firstLine="0"/>
              <w:jc w:val="left"/>
            </w:pPr>
            <w:r>
              <w:t>РИК</w:t>
            </w:r>
          </w:p>
        </w:tc>
        <w:tc>
          <w:tcPr>
            <w:tcW w:w="4499" w:type="dxa"/>
          </w:tcPr>
          <w:p w14:paraId="448DC619" w14:textId="3925FEBD" w:rsidR="00D219FE" w:rsidRDefault="008B1026" w:rsidP="000B283B">
            <w:pPr>
              <w:ind w:firstLine="0"/>
              <w:jc w:val="left"/>
            </w:pPr>
            <w:r>
              <w:t>НКУ</w:t>
            </w:r>
            <w:r w:rsidR="00A53E2F" w:rsidRPr="00A53E2F">
              <w:t>&gt;</w:t>
            </w:r>
            <w:r>
              <w:t>БА КИС-Р</w:t>
            </w:r>
            <w:r w:rsidR="00A53E2F" w:rsidRPr="00A53E2F">
              <w:t>&gt;</w:t>
            </w:r>
            <w:r>
              <w:t>БЦК</w:t>
            </w:r>
            <w:r w:rsidR="00A53E2F" w:rsidRPr="00A53E2F">
              <w:t>&gt;</w:t>
            </w:r>
            <w:r>
              <w:t>УВ</w:t>
            </w:r>
            <w:r w:rsidR="00BB75D8">
              <w:t xml:space="preserve"> в БА</w:t>
            </w:r>
          </w:p>
        </w:tc>
        <w:tc>
          <w:tcPr>
            <w:tcW w:w="2544" w:type="dxa"/>
          </w:tcPr>
          <w:p w14:paraId="0DF578D7" w14:textId="0AC82D8D" w:rsidR="00D219FE" w:rsidRDefault="002D62AC" w:rsidP="000B283B">
            <w:pPr>
              <w:ind w:firstLine="0"/>
              <w:jc w:val="left"/>
            </w:pPr>
            <w:r>
              <w:t>БЦК, КПДУ</w:t>
            </w:r>
          </w:p>
        </w:tc>
      </w:tr>
      <w:tr w:rsidR="00DA3C9E" w14:paraId="513AE0C3" w14:textId="77777777" w:rsidTr="006D5950">
        <w:trPr>
          <w:gridAfter w:val="1"/>
          <w:wAfter w:w="6" w:type="dxa"/>
          <w:trHeight w:val="195"/>
        </w:trPr>
        <w:tc>
          <w:tcPr>
            <w:tcW w:w="661" w:type="dxa"/>
          </w:tcPr>
          <w:p w14:paraId="018D744A" w14:textId="5ACD763D" w:rsidR="00DA3C9E" w:rsidRDefault="00DA3C9E" w:rsidP="000B283B">
            <w:pPr>
              <w:ind w:firstLine="0"/>
              <w:jc w:val="left"/>
            </w:pPr>
            <w:r>
              <w:t>4</w:t>
            </w:r>
          </w:p>
        </w:tc>
        <w:tc>
          <w:tcPr>
            <w:tcW w:w="1903" w:type="dxa"/>
          </w:tcPr>
          <w:p w14:paraId="2AB2EECF" w14:textId="3AB2233C" w:rsidR="00DA3C9E" w:rsidRDefault="00DA3C9E" w:rsidP="000B283B">
            <w:pPr>
              <w:ind w:firstLine="0"/>
              <w:jc w:val="left"/>
            </w:pPr>
            <w:r>
              <w:t>ПК</w:t>
            </w:r>
          </w:p>
        </w:tc>
        <w:tc>
          <w:tcPr>
            <w:tcW w:w="4499" w:type="dxa"/>
          </w:tcPr>
          <w:p w14:paraId="2D805052" w14:textId="72811EB1" w:rsidR="00DA3C9E" w:rsidRDefault="00BB75D8" w:rsidP="000B283B">
            <w:pPr>
              <w:ind w:firstLine="0"/>
              <w:jc w:val="left"/>
            </w:pPr>
            <w:r>
              <w:t>НКУ</w:t>
            </w:r>
            <w:r w:rsidR="00A53E2F" w:rsidRPr="00A53E2F">
              <w:t>&gt;</w:t>
            </w:r>
            <w:r>
              <w:t>БА КИС-Р</w:t>
            </w:r>
            <w:r w:rsidR="00A53E2F" w:rsidRPr="00A53E2F">
              <w:t>&gt;</w:t>
            </w:r>
            <w:r>
              <w:t>БЦК</w:t>
            </w:r>
            <w:r w:rsidR="00851B22" w:rsidRPr="00A53E2F">
              <w:t>&gt;</w:t>
            </w:r>
            <w:r>
              <w:t>БА</w:t>
            </w:r>
            <w:r w:rsidR="00851B22" w:rsidRPr="00851B22">
              <w:t xml:space="preserve"> </w:t>
            </w:r>
            <w:r>
              <w:t>КИС-Р</w:t>
            </w:r>
          </w:p>
        </w:tc>
        <w:tc>
          <w:tcPr>
            <w:tcW w:w="2544" w:type="dxa"/>
          </w:tcPr>
          <w:p w14:paraId="2E9625F4" w14:textId="5D1A47A4" w:rsidR="00DA3C9E" w:rsidRDefault="00481392" w:rsidP="000B283B">
            <w:pPr>
              <w:ind w:firstLine="0"/>
              <w:jc w:val="left"/>
            </w:pPr>
            <w:r>
              <w:t>БЦК, БА КИС-Р</w:t>
            </w:r>
          </w:p>
        </w:tc>
      </w:tr>
    </w:tbl>
    <w:p w14:paraId="72A080B7" w14:textId="6D203CDB" w:rsidR="000B283B" w:rsidRDefault="00B70A17" w:rsidP="00B70A17">
      <w:pPr>
        <w:pStyle w:val="1"/>
      </w:pPr>
      <w:bookmarkStart w:id="5" w:name="_Toc73949186"/>
      <w:r>
        <w:lastRenderedPageBreak/>
        <w:t>Перчень разовых команд для БА КИС-Р</w:t>
      </w:r>
      <w:bookmarkEnd w:id="5"/>
    </w:p>
    <w:tbl>
      <w:tblPr>
        <w:tblW w:w="96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5391"/>
        <w:gridCol w:w="2835"/>
      </w:tblGrid>
      <w:tr w:rsidR="00FF3F62" w14:paraId="1B9BA975" w14:textId="77777777" w:rsidTr="00E20DC6">
        <w:trPr>
          <w:trHeight w:val="135"/>
          <w:tblHeader/>
        </w:trPr>
        <w:tc>
          <w:tcPr>
            <w:tcW w:w="96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A748AB" w14:textId="078E43C4" w:rsidR="00FF3F62" w:rsidRDefault="009C3B75" w:rsidP="00FF3F62">
            <w:pPr>
              <w:ind w:firstLine="0"/>
            </w:pPr>
            <w:r>
              <w:t>Таблица – Перечень РК</w:t>
            </w:r>
          </w:p>
        </w:tc>
      </w:tr>
      <w:tr w:rsidR="00FF3F62" w14:paraId="3B14F523" w14:textId="77777777" w:rsidTr="00E20DC6">
        <w:trPr>
          <w:trHeight w:val="135"/>
          <w:tblHeader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3080" w14:textId="77777777" w:rsidR="00FF3F62" w:rsidRDefault="00FF3F62" w:rsidP="00FF3F62">
            <w:pPr>
              <w:ind w:firstLine="0"/>
              <w:jc w:val="center"/>
            </w:pPr>
            <w:r>
              <w:t>Код ком.</w:t>
            </w:r>
          </w:p>
          <w:p w14:paraId="25888233" w14:textId="0058EBB7" w:rsidR="00FF3F62" w:rsidRPr="00FF3F62" w:rsidRDefault="00FF3F62" w:rsidP="00FF3F6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(dec)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79E72" w14:textId="6E2788BA" w:rsidR="00FF3F62" w:rsidRPr="00FF3F62" w:rsidRDefault="00FF3F62" w:rsidP="00FF3F62">
            <w:pPr>
              <w:ind w:firstLine="0"/>
              <w:jc w:val="center"/>
            </w:pPr>
            <w:r>
              <w:t>Назначение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32B4" w14:textId="5585761B" w:rsidR="00FF3F62" w:rsidRDefault="00FF3F62" w:rsidP="00FF3F62">
            <w:pPr>
              <w:ind w:firstLine="0"/>
              <w:jc w:val="center"/>
            </w:pPr>
            <w:r>
              <w:t>Примечание</w:t>
            </w:r>
          </w:p>
        </w:tc>
      </w:tr>
      <w:tr w:rsidR="009C3B75" w14:paraId="66F40F56" w14:textId="77777777" w:rsidTr="003E1658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A996" w14:textId="5DEA125C" w:rsidR="009C3B75" w:rsidRDefault="009C3B75" w:rsidP="00FF3F62">
            <w:pPr>
              <w:ind w:firstLine="0"/>
              <w:jc w:val="center"/>
            </w:pPr>
            <w:r>
              <w:t>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A913" w14:textId="5B499DE8" w:rsidR="009C3B75" w:rsidRDefault="003E1658" w:rsidP="00A351FE">
            <w:pPr>
              <w:ind w:firstLine="0"/>
              <w:jc w:val="left"/>
            </w:pPr>
            <w:r>
              <w:t>Установить ждущий режим в БРК на 7 минут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FF9E" w14:textId="5ADE1B5F" w:rsidR="009C3B75" w:rsidRDefault="003E1658" w:rsidP="00FF3F62">
            <w:pPr>
              <w:ind w:firstLine="0"/>
              <w:jc w:val="center"/>
            </w:pPr>
            <w:r>
              <w:t>технологическая</w:t>
            </w:r>
          </w:p>
        </w:tc>
      </w:tr>
      <w:tr w:rsidR="009C3B75" w14:paraId="48D14838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B501B" w14:textId="15CCFE14" w:rsidR="009C3B75" w:rsidRDefault="003E1658" w:rsidP="00FF3F62">
            <w:pPr>
              <w:ind w:firstLine="0"/>
              <w:jc w:val="center"/>
            </w:pPr>
            <w:r>
              <w:t>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CE7F0" w14:textId="54C34D55" w:rsidR="009C3B75" w:rsidRDefault="003E1658" w:rsidP="00A351FE">
            <w:pPr>
              <w:ind w:firstLine="0"/>
              <w:jc w:val="left"/>
            </w:pPr>
            <w:r>
              <w:t xml:space="preserve">Разрешить </w:t>
            </w:r>
            <w:proofErr w:type="spellStart"/>
            <w:r w:rsidR="00A351FE">
              <w:t>межкомплектный</w:t>
            </w:r>
            <w:proofErr w:type="spellEnd"/>
            <w:r w:rsidR="00A351FE">
              <w:t xml:space="preserve"> обмен с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AAA4" w14:textId="77777777" w:rsidR="009C3B75" w:rsidRDefault="009C3B75" w:rsidP="00FF3F62">
            <w:pPr>
              <w:ind w:firstLine="0"/>
              <w:jc w:val="center"/>
            </w:pPr>
          </w:p>
        </w:tc>
      </w:tr>
      <w:tr w:rsidR="009C3B75" w14:paraId="3FF587DB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F29AD" w14:textId="3BC30C74" w:rsidR="009C3B75" w:rsidRDefault="00167C67" w:rsidP="00FF3F62">
            <w:pPr>
              <w:ind w:firstLine="0"/>
              <w:jc w:val="center"/>
            </w:pPr>
            <w:r>
              <w:t>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7FB3" w14:textId="7C1707D7" w:rsidR="009C3B75" w:rsidRDefault="00167C67" w:rsidP="00A351FE">
            <w:pPr>
              <w:ind w:firstLine="0"/>
              <w:jc w:val="left"/>
            </w:pPr>
            <w:r>
              <w:t>Стереть ПСП в п/к М-694 для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FC86" w14:textId="6758D51C" w:rsidR="009C3B75" w:rsidRDefault="000A1639" w:rsidP="00FF3F62">
            <w:pPr>
              <w:ind w:firstLine="0"/>
              <w:jc w:val="center"/>
            </w:pPr>
            <w:r>
              <w:t>с данными</w:t>
            </w:r>
          </w:p>
        </w:tc>
      </w:tr>
      <w:tr w:rsidR="009C3B75" w14:paraId="1A873569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3BB5" w14:textId="77D3D6DB" w:rsidR="009C3B75" w:rsidRDefault="00D476BE" w:rsidP="00FF3F62">
            <w:pPr>
              <w:ind w:firstLine="0"/>
              <w:jc w:val="center"/>
            </w:pPr>
            <w:r>
              <w:t>10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681B1" w14:textId="149AC64C" w:rsidR="009C3B75" w:rsidRDefault="00D476BE" w:rsidP="00A351FE">
            <w:pPr>
              <w:ind w:firstLine="0"/>
              <w:jc w:val="left"/>
            </w:pPr>
            <w:r>
              <w:t>Разрешить питание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55B8" w14:textId="77777777" w:rsidR="009C3B75" w:rsidRDefault="009C3B75" w:rsidP="00FF3F62">
            <w:pPr>
              <w:ind w:firstLine="0"/>
              <w:jc w:val="center"/>
            </w:pPr>
          </w:p>
        </w:tc>
      </w:tr>
      <w:tr w:rsidR="009C3B75" w14:paraId="26ABB2AD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9004" w14:textId="32FF0261" w:rsidR="009C3B75" w:rsidRDefault="00D476BE" w:rsidP="00FF3F62">
            <w:pPr>
              <w:ind w:firstLine="0"/>
              <w:jc w:val="center"/>
            </w:pPr>
            <w:r>
              <w:t>11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B654" w14:textId="0742B519" w:rsidR="009C3B75" w:rsidRDefault="00884DA1" w:rsidP="00A351FE">
            <w:pPr>
              <w:ind w:firstLine="0"/>
              <w:jc w:val="left"/>
            </w:pPr>
            <w:r>
              <w:t>Установить режим питания БАРЛ 2+4</w:t>
            </w:r>
            <w:r w:rsidR="008A6FE0">
              <w:t xml:space="preserve"> активен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9C4B" w14:textId="77777777" w:rsidR="009C3B75" w:rsidRDefault="009C3B75" w:rsidP="00FF3F62">
            <w:pPr>
              <w:ind w:firstLine="0"/>
              <w:jc w:val="center"/>
            </w:pPr>
          </w:p>
        </w:tc>
      </w:tr>
      <w:tr w:rsidR="009C3B75" w14:paraId="61D20A0D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2FDA" w14:textId="5E033263" w:rsidR="009C3B75" w:rsidRDefault="008A6FE0" w:rsidP="00FF3F62">
            <w:pPr>
              <w:ind w:firstLine="0"/>
              <w:jc w:val="center"/>
            </w:pPr>
            <w:r>
              <w:t>12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C7BDD" w14:textId="6F6A465E" w:rsidR="009C3B75" w:rsidRDefault="008A6FE0" w:rsidP="00A351FE">
            <w:pPr>
              <w:ind w:firstLine="0"/>
              <w:jc w:val="left"/>
            </w:pPr>
            <w:r>
              <w:t>Сброс признака попытки НСР вкл. СР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9392" w14:textId="77777777" w:rsidR="009C3B75" w:rsidRDefault="009C3B75" w:rsidP="00FF3F62">
            <w:pPr>
              <w:ind w:firstLine="0"/>
              <w:jc w:val="center"/>
            </w:pPr>
          </w:p>
        </w:tc>
      </w:tr>
      <w:tr w:rsidR="009C3B75" w14:paraId="1E93287C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70A33" w14:textId="0E29B4BF" w:rsidR="009C3B75" w:rsidRDefault="001001CF" w:rsidP="00FF3F62">
            <w:pPr>
              <w:ind w:firstLine="0"/>
              <w:jc w:val="center"/>
            </w:pPr>
            <w:r>
              <w:t>15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EDCA" w14:textId="746C4639" w:rsidR="009C3B75" w:rsidRDefault="003B48F3" w:rsidP="00A351FE">
            <w:pPr>
              <w:ind w:firstLine="0"/>
              <w:jc w:val="left"/>
            </w:pPr>
            <w:r>
              <w:t xml:space="preserve">Разрешить </w:t>
            </w:r>
            <w:proofErr w:type="spellStart"/>
            <w:r>
              <w:t>межкомплектный</w:t>
            </w:r>
            <w:proofErr w:type="spellEnd"/>
            <w:r>
              <w:t xml:space="preserve"> обмен с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3F1D" w14:textId="77777777" w:rsidR="009C3B75" w:rsidRDefault="009C3B75" w:rsidP="00FF3F62">
            <w:pPr>
              <w:ind w:firstLine="0"/>
              <w:jc w:val="center"/>
            </w:pPr>
          </w:p>
        </w:tc>
      </w:tr>
      <w:tr w:rsidR="009C3B75" w14:paraId="0A604DFC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8993" w14:textId="2E100E77" w:rsidR="009C3B75" w:rsidRDefault="003B48F3" w:rsidP="00FF3F62">
            <w:pPr>
              <w:ind w:firstLine="0"/>
              <w:jc w:val="center"/>
            </w:pPr>
            <w:r>
              <w:t>16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792C3" w14:textId="786848FF" w:rsidR="009C3B75" w:rsidRDefault="003B48F3" w:rsidP="00A351FE">
            <w:pPr>
              <w:ind w:firstLine="0"/>
              <w:jc w:val="left"/>
            </w:pPr>
            <w:r>
              <w:t>Стереть ПСП в п/к М-694 для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0BD1" w14:textId="6514BB0D" w:rsidR="009C3B75" w:rsidRDefault="000A1639" w:rsidP="00FF3F62">
            <w:pPr>
              <w:ind w:firstLine="0"/>
              <w:jc w:val="center"/>
            </w:pPr>
            <w:r>
              <w:t>с данными</w:t>
            </w:r>
          </w:p>
        </w:tc>
      </w:tr>
      <w:tr w:rsidR="009C3B75" w14:paraId="743E415F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2BE6" w14:textId="46245BAB" w:rsidR="009C3B75" w:rsidRDefault="005639C8" w:rsidP="00FF3F62">
            <w:pPr>
              <w:ind w:firstLine="0"/>
              <w:jc w:val="center"/>
            </w:pPr>
            <w:r>
              <w:t>18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C9E2" w14:textId="05D6056F" w:rsidR="009C3B75" w:rsidRDefault="005639C8" w:rsidP="00A351FE">
            <w:pPr>
              <w:ind w:firstLine="0"/>
              <w:jc w:val="left"/>
            </w:pPr>
            <w:r>
              <w:t>Передать полную ДИ по МКПД для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A6D6" w14:textId="77777777" w:rsidR="009C3B75" w:rsidRDefault="009C3B75" w:rsidP="00FF3F62">
            <w:pPr>
              <w:ind w:firstLine="0"/>
              <w:jc w:val="center"/>
            </w:pPr>
          </w:p>
        </w:tc>
      </w:tr>
      <w:tr w:rsidR="009C3B75" w14:paraId="4F33E398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9681" w14:textId="235CDEEE" w:rsidR="009C3B75" w:rsidRDefault="005639C8" w:rsidP="00FF3F62">
            <w:pPr>
              <w:ind w:firstLine="0"/>
              <w:jc w:val="center"/>
            </w:pPr>
            <w:r>
              <w:t>19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A7EA0" w14:textId="1F1E497D" w:rsidR="009C3B75" w:rsidRDefault="00D060B6" w:rsidP="00A351FE">
            <w:pPr>
              <w:ind w:firstLine="0"/>
              <w:jc w:val="left"/>
            </w:pPr>
            <w:r>
              <w:t>Установить режим питания БАРЛ 1+4 активен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8219" w14:textId="77777777" w:rsidR="009C3B75" w:rsidRDefault="009C3B75" w:rsidP="00FF3F62">
            <w:pPr>
              <w:ind w:firstLine="0"/>
              <w:jc w:val="center"/>
            </w:pPr>
          </w:p>
        </w:tc>
      </w:tr>
      <w:tr w:rsidR="009C3B75" w14:paraId="58DCBA27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7CDF" w14:textId="63C4E42D" w:rsidR="009C3B75" w:rsidRDefault="00D060B6" w:rsidP="00FF3F62">
            <w:pPr>
              <w:ind w:firstLine="0"/>
              <w:jc w:val="center"/>
            </w:pPr>
            <w:r>
              <w:t>20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4447C" w14:textId="394DF7EA" w:rsidR="009C3B75" w:rsidRDefault="00D060B6" w:rsidP="00A351FE">
            <w:pPr>
              <w:ind w:firstLine="0"/>
              <w:jc w:val="left"/>
            </w:pPr>
            <w:r>
              <w:t xml:space="preserve">Запрет </w:t>
            </w:r>
            <w:proofErr w:type="spellStart"/>
            <w:r>
              <w:t>вкл</w:t>
            </w:r>
            <w:proofErr w:type="spellEnd"/>
            <w:r>
              <w:t xml:space="preserve"> ПРД</w:t>
            </w:r>
            <w:r w:rsidR="005F35BD">
              <w:t xml:space="preserve"> по </w:t>
            </w:r>
            <w:proofErr w:type="spellStart"/>
            <w:r w:rsidR="005F35BD">
              <w:t>инит</w:t>
            </w:r>
            <w:proofErr w:type="spellEnd"/>
            <w:r w:rsidR="005F35BD">
              <w:t>. СР в минутах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4234" w14:textId="29F76577" w:rsidR="009C3B75" w:rsidRDefault="005F35BD" w:rsidP="00FF3F62">
            <w:pPr>
              <w:ind w:firstLine="0"/>
              <w:jc w:val="center"/>
            </w:pPr>
            <w:r>
              <w:t>данные: 0…2047</w:t>
            </w:r>
          </w:p>
        </w:tc>
      </w:tr>
      <w:tr w:rsidR="009C3B75" w14:paraId="5502E1C1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5B9F" w14:textId="62F81463" w:rsidR="009C3B75" w:rsidRDefault="00AB6EFC" w:rsidP="00FF3F62">
            <w:pPr>
              <w:ind w:firstLine="0"/>
              <w:jc w:val="center"/>
            </w:pPr>
            <w:r>
              <w:t>23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BB41" w14:textId="0C40A5BB" w:rsidR="009C3B75" w:rsidRDefault="00AB6EFC" w:rsidP="00A351FE">
            <w:pPr>
              <w:ind w:firstLine="0"/>
              <w:jc w:val="left"/>
            </w:pPr>
            <w:r>
              <w:t xml:space="preserve">Разрешить </w:t>
            </w:r>
            <w:proofErr w:type="spellStart"/>
            <w:r>
              <w:t>межкомплектный</w:t>
            </w:r>
            <w:proofErr w:type="spellEnd"/>
            <w:r>
              <w:t xml:space="preserve"> обмен с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73F2" w14:textId="77777777" w:rsidR="009C3B75" w:rsidRDefault="009C3B75" w:rsidP="00FF3F62">
            <w:pPr>
              <w:ind w:firstLine="0"/>
              <w:jc w:val="center"/>
            </w:pPr>
          </w:p>
        </w:tc>
      </w:tr>
      <w:tr w:rsidR="009C3B75" w14:paraId="46D17B50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1081" w14:textId="76246481" w:rsidR="009C3B75" w:rsidRDefault="00AB6EFC" w:rsidP="00FF3F62">
            <w:pPr>
              <w:ind w:firstLine="0"/>
              <w:jc w:val="center"/>
            </w:pPr>
            <w:r>
              <w:t>24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B036C" w14:textId="238A457A" w:rsidR="009C3B75" w:rsidRDefault="00AB6EFC" w:rsidP="00A351FE">
            <w:pPr>
              <w:ind w:firstLine="0"/>
              <w:jc w:val="left"/>
            </w:pPr>
            <w:r>
              <w:t>Разрешить выдачу ИРК от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28EA" w14:textId="77777777" w:rsidR="009C3B75" w:rsidRDefault="009C3B75" w:rsidP="00FF3F62">
            <w:pPr>
              <w:ind w:firstLine="0"/>
              <w:jc w:val="center"/>
            </w:pPr>
          </w:p>
        </w:tc>
      </w:tr>
      <w:tr w:rsidR="009C3B75" w14:paraId="283C9342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D314C" w14:textId="0E44CAA9" w:rsidR="009C3B75" w:rsidRDefault="007F2DD1" w:rsidP="00FF3F62">
            <w:pPr>
              <w:ind w:firstLine="0"/>
              <w:jc w:val="center"/>
            </w:pPr>
            <w:r>
              <w:t>25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001C" w14:textId="2210F0A8" w:rsidR="009C3B75" w:rsidRDefault="007F2DD1" w:rsidP="00A351FE">
            <w:pPr>
              <w:ind w:firstLine="0"/>
              <w:jc w:val="left"/>
            </w:pPr>
            <w:r>
              <w:t>Установить режим точного измерения дальности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014C" w14:textId="29D11AC4" w:rsidR="009C3B75" w:rsidRDefault="00D066AB" w:rsidP="00FF3F62">
            <w:pPr>
              <w:ind w:firstLine="0"/>
              <w:jc w:val="center"/>
            </w:pPr>
            <w:r w:rsidRPr="00D066AB">
              <w:t>* отключается автоматически после окончания СР</w:t>
            </w:r>
          </w:p>
        </w:tc>
      </w:tr>
      <w:tr w:rsidR="009C3B75" w14:paraId="4777E71D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E82A" w14:textId="6C5F0631" w:rsidR="009C3B75" w:rsidRDefault="007F2DD1" w:rsidP="00FF3F62">
            <w:pPr>
              <w:ind w:firstLine="0"/>
              <w:jc w:val="center"/>
            </w:pPr>
            <w:r>
              <w:t>26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4E87" w14:textId="48730FA6" w:rsidR="009C3B75" w:rsidRDefault="007F2DD1" w:rsidP="00A351FE">
            <w:pPr>
              <w:ind w:firstLine="0"/>
              <w:jc w:val="left"/>
            </w:pPr>
            <w:r>
              <w:t>Передавать полную ДИ по МКПД</w:t>
            </w:r>
            <w:r w:rsidR="007967F1">
              <w:t xml:space="preserve"> для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55E86" w14:textId="77777777" w:rsidR="009C3B75" w:rsidRDefault="009C3B75" w:rsidP="00FF3F62">
            <w:pPr>
              <w:ind w:firstLine="0"/>
              <w:jc w:val="center"/>
            </w:pPr>
          </w:p>
        </w:tc>
      </w:tr>
      <w:tr w:rsidR="007967F1" w14:paraId="397AFBB4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D21B" w14:textId="6131DBAE" w:rsidR="007967F1" w:rsidRDefault="007967F1" w:rsidP="00FF3F62">
            <w:pPr>
              <w:ind w:firstLine="0"/>
              <w:jc w:val="center"/>
            </w:pPr>
            <w:r>
              <w:t>27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E3203" w14:textId="1AB4F4E4" w:rsidR="007967F1" w:rsidRDefault="007967F1" w:rsidP="00A351FE">
            <w:pPr>
              <w:ind w:firstLine="0"/>
              <w:jc w:val="left"/>
            </w:pPr>
            <w:r>
              <w:t xml:space="preserve">Установить режим питания БАРЛ 2+4 активен </w:t>
            </w:r>
            <w:r w:rsidR="00B25F41"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50F0" w14:textId="77777777" w:rsidR="007967F1" w:rsidRDefault="007967F1" w:rsidP="00FF3F62">
            <w:pPr>
              <w:ind w:firstLine="0"/>
              <w:jc w:val="center"/>
            </w:pPr>
          </w:p>
        </w:tc>
      </w:tr>
      <w:tr w:rsidR="007967F1" w14:paraId="7BD704C2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A5FB" w14:textId="0FC2F40D" w:rsidR="007967F1" w:rsidRDefault="00B25F41" w:rsidP="00FF3F62">
            <w:pPr>
              <w:ind w:firstLine="0"/>
              <w:jc w:val="center"/>
            </w:pPr>
            <w:r>
              <w:t>28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4E8C" w14:textId="0DD38218" w:rsidR="007967F1" w:rsidRDefault="00B25F41" w:rsidP="00A351FE">
            <w:pPr>
              <w:ind w:firstLine="0"/>
              <w:jc w:val="left"/>
            </w:pPr>
            <w:r>
              <w:t>Привести в исходное состояние активный БАРЛ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D2BD3" w14:textId="77777777" w:rsidR="007967F1" w:rsidRDefault="007967F1" w:rsidP="00FF3F62">
            <w:pPr>
              <w:ind w:firstLine="0"/>
              <w:jc w:val="center"/>
            </w:pPr>
          </w:p>
        </w:tc>
      </w:tr>
      <w:tr w:rsidR="007967F1" w14:paraId="770A4C36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F352" w14:textId="59F72D7C" w:rsidR="007967F1" w:rsidRDefault="00B25F41" w:rsidP="00FF3F62">
            <w:pPr>
              <w:ind w:firstLine="0"/>
              <w:jc w:val="center"/>
            </w:pPr>
            <w:r>
              <w:t>31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65E57" w14:textId="0E57496A" w:rsidR="007967F1" w:rsidRDefault="00B25F41" w:rsidP="00A351FE">
            <w:pPr>
              <w:ind w:firstLine="0"/>
              <w:jc w:val="left"/>
            </w:pPr>
            <w:r>
              <w:t>Принудительное</w:t>
            </w:r>
            <w:r w:rsidR="00356AAF">
              <w:t xml:space="preserve"> </w:t>
            </w:r>
            <w:proofErr w:type="spellStart"/>
            <w:r w:rsidR="00356AAF">
              <w:t>вкл</w:t>
            </w:r>
            <w:proofErr w:type="spellEnd"/>
            <w:r w:rsidR="00356AAF">
              <w:t xml:space="preserve"> СР в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095F" w14:textId="77777777" w:rsidR="007967F1" w:rsidRDefault="007967F1" w:rsidP="00FF3F62">
            <w:pPr>
              <w:ind w:firstLine="0"/>
              <w:jc w:val="center"/>
            </w:pPr>
          </w:p>
        </w:tc>
      </w:tr>
      <w:tr w:rsidR="007967F1" w14:paraId="2C9BFF66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028A3" w14:textId="5F8FCB27" w:rsidR="007967F1" w:rsidRDefault="00356AAF" w:rsidP="00FF3F62">
            <w:pPr>
              <w:ind w:firstLine="0"/>
              <w:jc w:val="center"/>
            </w:pPr>
            <w:r>
              <w:t>32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3D438" w14:textId="49C47601" w:rsidR="007967F1" w:rsidRDefault="00356AAF" w:rsidP="00A351FE">
            <w:pPr>
              <w:ind w:firstLine="0"/>
              <w:jc w:val="left"/>
            </w:pPr>
            <w:r>
              <w:t>Разрешить выдачу ИРК от БАРЛ</w:t>
            </w:r>
            <w:r w:rsidR="00523984"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174D6" w14:textId="77777777" w:rsidR="007967F1" w:rsidRDefault="007967F1" w:rsidP="00FF3F62">
            <w:pPr>
              <w:ind w:firstLine="0"/>
              <w:jc w:val="center"/>
            </w:pPr>
          </w:p>
        </w:tc>
      </w:tr>
      <w:tr w:rsidR="007967F1" w14:paraId="04763F7B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F2282" w14:textId="5CFB64C2" w:rsidR="007967F1" w:rsidRDefault="00523984" w:rsidP="00FF3F62">
            <w:pPr>
              <w:ind w:firstLine="0"/>
              <w:jc w:val="center"/>
            </w:pPr>
            <w:r>
              <w:t>33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C40D" w14:textId="7F9619BD" w:rsidR="007967F1" w:rsidRDefault="00523984" w:rsidP="00A351FE">
            <w:pPr>
              <w:ind w:firstLine="0"/>
              <w:jc w:val="left"/>
            </w:pPr>
            <w:r>
              <w:t>Установить модуляцию 0 послед.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CCB6" w14:textId="2662835E" w:rsidR="007967F1" w:rsidRDefault="00523984" w:rsidP="00FF3F62">
            <w:pPr>
              <w:ind w:firstLine="0"/>
              <w:jc w:val="center"/>
            </w:pPr>
            <w:r>
              <w:t>технологическая</w:t>
            </w:r>
          </w:p>
        </w:tc>
      </w:tr>
      <w:tr w:rsidR="007967F1" w14:paraId="338752C3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5F0E" w14:textId="27049E67" w:rsidR="007967F1" w:rsidRDefault="00E05441" w:rsidP="00FF3F62">
            <w:pPr>
              <w:ind w:firstLine="0"/>
              <w:jc w:val="center"/>
            </w:pPr>
            <w:r>
              <w:t>34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5AB6D" w14:textId="054D73F3" w:rsidR="007967F1" w:rsidRDefault="00E05441" w:rsidP="00A351FE">
            <w:pPr>
              <w:ind w:firstLine="0"/>
              <w:jc w:val="left"/>
            </w:pPr>
            <w:r>
              <w:t>Передать полную ДИ по МКПД для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3A82" w14:textId="77777777" w:rsidR="007967F1" w:rsidRDefault="007967F1" w:rsidP="00FF3F62">
            <w:pPr>
              <w:ind w:firstLine="0"/>
              <w:jc w:val="center"/>
            </w:pPr>
          </w:p>
        </w:tc>
      </w:tr>
      <w:tr w:rsidR="007967F1" w14:paraId="28C1D2A4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4D95" w14:textId="685F304E" w:rsidR="007967F1" w:rsidRDefault="00E05441" w:rsidP="00FF3F62">
            <w:pPr>
              <w:ind w:firstLine="0"/>
              <w:jc w:val="center"/>
            </w:pPr>
            <w:r>
              <w:t>35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0819" w14:textId="4CC0ED8D" w:rsidR="007967F1" w:rsidRDefault="00E05441" w:rsidP="00A351FE">
            <w:pPr>
              <w:ind w:firstLine="0"/>
              <w:jc w:val="left"/>
            </w:pPr>
            <w:r>
              <w:t xml:space="preserve">Установить режим </w:t>
            </w:r>
            <w:r w:rsidR="005A2FA7">
              <w:t>питания БАРЛ 1+4 активен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7F0D" w14:textId="77777777" w:rsidR="007967F1" w:rsidRDefault="007967F1" w:rsidP="00FF3F62">
            <w:pPr>
              <w:ind w:firstLine="0"/>
              <w:jc w:val="center"/>
            </w:pPr>
          </w:p>
        </w:tc>
      </w:tr>
      <w:tr w:rsidR="007967F1" w14:paraId="352387E7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16D4" w14:textId="053C7116" w:rsidR="007967F1" w:rsidRDefault="005A2FA7" w:rsidP="00FF3F62">
            <w:pPr>
              <w:ind w:firstLine="0"/>
              <w:jc w:val="center"/>
            </w:pPr>
            <w:r>
              <w:t>36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39B6E" w14:textId="18CA9F41" w:rsidR="007967F1" w:rsidRDefault="005A2FA7" w:rsidP="00A351FE">
            <w:pPr>
              <w:ind w:firstLine="0"/>
              <w:jc w:val="left"/>
            </w:pPr>
            <w:r>
              <w:t>Привести в исходное состояние БАРЛ</w:t>
            </w:r>
            <w:r w:rsidR="00E176DC"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EB1B0" w14:textId="77777777" w:rsidR="007967F1" w:rsidRDefault="007967F1" w:rsidP="00FF3F62">
            <w:pPr>
              <w:ind w:firstLine="0"/>
              <w:jc w:val="center"/>
            </w:pPr>
          </w:p>
        </w:tc>
      </w:tr>
      <w:tr w:rsidR="007967F1" w14:paraId="54DCC693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06B3" w14:textId="7712610A" w:rsidR="007967F1" w:rsidRDefault="00E176DC" w:rsidP="00FF3F62">
            <w:pPr>
              <w:ind w:firstLine="0"/>
              <w:jc w:val="center"/>
            </w:pPr>
            <w:r>
              <w:t>39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9CAD6" w14:textId="2B36A709" w:rsidR="007967F1" w:rsidRDefault="00E176DC" w:rsidP="00A351FE">
            <w:pPr>
              <w:ind w:firstLine="0"/>
              <w:jc w:val="left"/>
            </w:pPr>
            <w:r>
              <w:t xml:space="preserve">Принудительное </w:t>
            </w:r>
            <w:proofErr w:type="spellStart"/>
            <w:r>
              <w:t>вкл</w:t>
            </w:r>
            <w:proofErr w:type="spellEnd"/>
            <w:r>
              <w:t xml:space="preserve"> СР в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400" w14:textId="77777777" w:rsidR="007967F1" w:rsidRDefault="007967F1" w:rsidP="00FF3F62">
            <w:pPr>
              <w:ind w:firstLine="0"/>
              <w:jc w:val="center"/>
            </w:pPr>
          </w:p>
        </w:tc>
      </w:tr>
      <w:tr w:rsidR="007967F1" w14:paraId="78813263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26E0" w14:textId="6AE8AAE0" w:rsidR="007967F1" w:rsidRDefault="00E176DC" w:rsidP="00FF3F62">
            <w:pPr>
              <w:ind w:firstLine="0"/>
              <w:jc w:val="center"/>
            </w:pPr>
            <w:r>
              <w:t>40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F21B0" w14:textId="7A0713E9" w:rsidR="007967F1" w:rsidRDefault="00E176DC" w:rsidP="00A351FE">
            <w:pPr>
              <w:ind w:firstLine="0"/>
              <w:jc w:val="left"/>
            </w:pPr>
            <w:r>
              <w:t>Разрешить выдачу ИРК от БАРЛ</w:t>
            </w:r>
            <w:r w:rsidR="00E20DC6"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2D42" w14:textId="77777777" w:rsidR="007967F1" w:rsidRDefault="007967F1" w:rsidP="00FF3F62">
            <w:pPr>
              <w:ind w:firstLine="0"/>
              <w:jc w:val="center"/>
            </w:pPr>
          </w:p>
        </w:tc>
      </w:tr>
      <w:tr w:rsidR="00E20DC6" w14:paraId="6B62228D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CA2C" w14:textId="7FFE3A4D" w:rsidR="00E20DC6" w:rsidRDefault="00A077C2" w:rsidP="00FF3F62">
            <w:pPr>
              <w:ind w:firstLine="0"/>
              <w:jc w:val="center"/>
            </w:pPr>
            <w:r>
              <w:t>41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8F5FF" w14:textId="13890F93" w:rsidR="00E20DC6" w:rsidRDefault="00A077C2" w:rsidP="00A351FE">
            <w:pPr>
              <w:ind w:firstLine="0"/>
              <w:jc w:val="left"/>
            </w:pPr>
            <w:r>
              <w:t xml:space="preserve">Включить режим </w:t>
            </w:r>
            <w:proofErr w:type="spellStart"/>
            <w:r>
              <w:t>некогерент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DC6D" w14:textId="77777777" w:rsidR="00E20DC6" w:rsidRDefault="00E20DC6" w:rsidP="00FF3F62">
            <w:pPr>
              <w:ind w:firstLine="0"/>
              <w:jc w:val="center"/>
            </w:pPr>
          </w:p>
        </w:tc>
      </w:tr>
      <w:tr w:rsidR="00E20DC6" w14:paraId="3AAB6C32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1B14" w14:textId="23928A3B" w:rsidR="00E20DC6" w:rsidRDefault="00A077C2" w:rsidP="00FF3F62">
            <w:pPr>
              <w:ind w:firstLine="0"/>
              <w:jc w:val="center"/>
            </w:pPr>
            <w:r>
              <w:lastRenderedPageBreak/>
              <w:t>42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4C002" w14:textId="3D34E15A" w:rsidR="00E20DC6" w:rsidRDefault="00A077C2" w:rsidP="00A351FE">
            <w:pPr>
              <w:ind w:firstLine="0"/>
              <w:jc w:val="left"/>
            </w:pPr>
            <w:r>
              <w:t>Передать полную ДИ по МКПД для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DC3B" w14:textId="77777777" w:rsidR="00E20DC6" w:rsidRDefault="00E20DC6" w:rsidP="00FF3F62">
            <w:pPr>
              <w:ind w:firstLine="0"/>
              <w:jc w:val="center"/>
            </w:pPr>
          </w:p>
        </w:tc>
      </w:tr>
      <w:tr w:rsidR="00E20DC6" w14:paraId="6B741D62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D427" w14:textId="5603CA53" w:rsidR="00E20DC6" w:rsidRDefault="00A077C2" w:rsidP="00FF3F62">
            <w:pPr>
              <w:ind w:firstLine="0"/>
              <w:jc w:val="center"/>
            </w:pPr>
            <w:r>
              <w:t>43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C718" w14:textId="4D62337B" w:rsidR="00E20DC6" w:rsidRDefault="003F3CF2" w:rsidP="00A351FE">
            <w:pPr>
              <w:ind w:firstLine="0"/>
              <w:jc w:val="left"/>
            </w:pPr>
            <w:r>
              <w:t>Сменить ПСП в п/к</w:t>
            </w:r>
            <w:r w:rsidR="000D510D">
              <w:t xml:space="preserve"> М-694 для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9EFC" w14:textId="51CA69A1" w:rsidR="00E20DC6" w:rsidRDefault="000D510D" w:rsidP="00FF3F62">
            <w:pPr>
              <w:ind w:firstLine="0"/>
              <w:jc w:val="center"/>
            </w:pPr>
            <w:r>
              <w:t>с данными</w:t>
            </w:r>
          </w:p>
        </w:tc>
      </w:tr>
      <w:tr w:rsidR="00E20DC6" w14:paraId="78EC12A3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3E74" w14:textId="3056786A" w:rsidR="00E20DC6" w:rsidRDefault="000A1639" w:rsidP="00FF3F62">
            <w:pPr>
              <w:ind w:firstLine="0"/>
              <w:jc w:val="center"/>
            </w:pPr>
            <w:r>
              <w:t>44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CC79" w14:textId="30FEA300" w:rsidR="00E20DC6" w:rsidRDefault="000A1639" w:rsidP="00A351FE">
            <w:pPr>
              <w:ind w:firstLine="0"/>
              <w:jc w:val="left"/>
            </w:pPr>
            <w:r>
              <w:t>Привести в исходное состояние БАРЛ</w:t>
            </w:r>
            <w:r w:rsidR="00E2776E"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F9BF" w14:textId="77777777" w:rsidR="00E20DC6" w:rsidRDefault="00E20DC6" w:rsidP="00FF3F62">
            <w:pPr>
              <w:ind w:firstLine="0"/>
              <w:jc w:val="center"/>
            </w:pPr>
          </w:p>
        </w:tc>
      </w:tr>
      <w:tr w:rsidR="00E20DC6" w14:paraId="3E0BE9D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6B97A" w14:textId="0D19AC2C" w:rsidR="00E20DC6" w:rsidRDefault="00E2776E" w:rsidP="00FF3F62">
            <w:pPr>
              <w:ind w:firstLine="0"/>
              <w:jc w:val="center"/>
            </w:pPr>
            <w:r>
              <w:t>46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44CE" w14:textId="42A7D35C" w:rsidR="00E20DC6" w:rsidRDefault="00E2776E" w:rsidP="00A351FE">
            <w:pPr>
              <w:ind w:firstLine="0"/>
              <w:jc w:val="left"/>
            </w:pPr>
            <w:r>
              <w:t>Установить основной МКПД 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5141" w14:textId="77777777" w:rsidR="00E20DC6" w:rsidRDefault="00E20DC6" w:rsidP="00FF3F62">
            <w:pPr>
              <w:ind w:firstLine="0"/>
              <w:jc w:val="center"/>
            </w:pPr>
          </w:p>
        </w:tc>
      </w:tr>
      <w:tr w:rsidR="00E20DC6" w14:paraId="5D8F8B38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F569" w14:textId="124DD4D5" w:rsidR="00E20DC6" w:rsidRDefault="00E2776E" w:rsidP="00FF3F62">
            <w:pPr>
              <w:ind w:firstLine="0"/>
              <w:jc w:val="center"/>
            </w:pPr>
            <w:r>
              <w:t>47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A7C9C" w14:textId="0548313B" w:rsidR="00E20DC6" w:rsidRDefault="00E2776E" w:rsidP="00A351FE">
            <w:pPr>
              <w:ind w:firstLine="0"/>
              <w:jc w:val="left"/>
            </w:pPr>
            <w:r>
              <w:t>Включить квитирование</w:t>
            </w:r>
            <w:r w:rsidR="00195923">
              <w:t xml:space="preserve"> ВК «КПИ»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40BF" w14:textId="77777777" w:rsidR="00E20DC6" w:rsidRDefault="00E20DC6" w:rsidP="00FF3F62">
            <w:pPr>
              <w:ind w:firstLine="0"/>
              <w:jc w:val="center"/>
            </w:pPr>
          </w:p>
        </w:tc>
      </w:tr>
      <w:tr w:rsidR="00E20DC6" w14:paraId="2E90F045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C507D" w14:textId="25CD5225" w:rsidR="00E20DC6" w:rsidRDefault="00195923" w:rsidP="00FF3F62">
            <w:pPr>
              <w:ind w:firstLine="0"/>
              <w:jc w:val="center"/>
            </w:pPr>
            <w:r>
              <w:t>48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8F39" w14:textId="1A20F42E" w:rsidR="00E20DC6" w:rsidRDefault="00195923" w:rsidP="00A351FE">
            <w:pPr>
              <w:ind w:firstLine="0"/>
              <w:jc w:val="left"/>
            </w:pPr>
            <w:r>
              <w:t>Разрешить выдачу ИРК от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B3FF1" w14:textId="77777777" w:rsidR="00E20DC6" w:rsidRDefault="00E20DC6" w:rsidP="00FF3F62">
            <w:pPr>
              <w:ind w:firstLine="0"/>
              <w:jc w:val="center"/>
            </w:pPr>
          </w:p>
        </w:tc>
      </w:tr>
      <w:tr w:rsidR="00E20DC6" w14:paraId="427F08C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6D1C" w14:textId="6FF56610" w:rsidR="00E20DC6" w:rsidRDefault="00BF3CC7" w:rsidP="00FF3F62">
            <w:pPr>
              <w:ind w:firstLine="0"/>
              <w:jc w:val="center"/>
            </w:pPr>
            <w:r>
              <w:t>49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49BB8" w14:textId="5C6D6D8F" w:rsidR="00E20DC6" w:rsidRDefault="00BF3CC7" w:rsidP="00A351FE">
            <w:pPr>
              <w:ind w:firstLine="0"/>
              <w:jc w:val="left"/>
            </w:pPr>
            <w:r>
              <w:t>Установить скорость ответного канала 600 кбит/с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6C5CD" w14:textId="77777777" w:rsidR="00E20DC6" w:rsidRDefault="00E20DC6" w:rsidP="00FF3F62">
            <w:pPr>
              <w:ind w:firstLine="0"/>
              <w:jc w:val="center"/>
            </w:pPr>
          </w:p>
        </w:tc>
      </w:tr>
      <w:tr w:rsidR="00E20DC6" w14:paraId="3696A444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8262" w14:textId="3CBA497A" w:rsidR="00E20DC6" w:rsidRDefault="00BF3CC7" w:rsidP="00FF3F62">
            <w:pPr>
              <w:ind w:firstLine="0"/>
              <w:jc w:val="center"/>
            </w:pPr>
            <w:r>
              <w:t>50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E12F" w14:textId="5D33DAD3" w:rsidR="00E20DC6" w:rsidRDefault="00BF3CC7" w:rsidP="00A351FE">
            <w:pPr>
              <w:ind w:firstLine="0"/>
              <w:jc w:val="left"/>
            </w:pPr>
            <w:r>
              <w:t>Включить</w:t>
            </w:r>
            <w:r w:rsidR="00AE7BEE">
              <w:t xml:space="preserve"> п/к М-694 связанный с БАРЛ4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CC461" w14:textId="0FCCD879" w:rsidR="00E20DC6" w:rsidRDefault="00776DEF" w:rsidP="00FF3F62">
            <w:pPr>
              <w:ind w:firstLine="0"/>
              <w:jc w:val="center"/>
            </w:pPr>
            <w:r>
              <w:t>только в дежурном режиме</w:t>
            </w:r>
          </w:p>
        </w:tc>
      </w:tr>
      <w:tr w:rsidR="00E20DC6" w14:paraId="25B0A084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C2F9" w14:textId="3908AB51" w:rsidR="00E20DC6" w:rsidRDefault="00AE7BEE" w:rsidP="00FF3F62">
            <w:pPr>
              <w:ind w:firstLine="0"/>
              <w:jc w:val="center"/>
            </w:pPr>
            <w:r>
              <w:t>51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E820F" w14:textId="5A1E32D0" w:rsidR="00E20DC6" w:rsidRDefault="00AE7BEE" w:rsidP="00A351FE">
            <w:pPr>
              <w:ind w:firstLine="0"/>
              <w:jc w:val="left"/>
            </w:pPr>
            <w:r>
              <w:t>Сменить ПСП в п/к М-694</w:t>
            </w:r>
            <w:r w:rsidR="00BD02E1">
              <w:t xml:space="preserve"> для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02462" w14:textId="1A1864A2" w:rsidR="00E20DC6" w:rsidRDefault="00BD02E1" w:rsidP="00FF3F62">
            <w:pPr>
              <w:ind w:firstLine="0"/>
              <w:jc w:val="center"/>
            </w:pPr>
            <w:r>
              <w:t>с данными</w:t>
            </w:r>
          </w:p>
        </w:tc>
      </w:tr>
      <w:tr w:rsidR="00E20DC6" w14:paraId="4905BF86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CD16" w14:textId="104E164D" w:rsidR="00E20DC6" w:rsidRDefault="00BD02E1" w:rsidP="00FF3F62">
            <w:pPr>
              <w:ind w:firstLine="0"/>
              <w:jc w:val="center"/>
            </w:pPr>
            <w:r>
              <w:t>52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69C8" w14:textId="112F71E6" w:rsidR="00E20DC6" w:rsidRDefault="00BD02E1" w:rsidP="00A351FE">
            <w:pPr>
              <w:ind w:firstLine="0"/>
              <w:jc w:val="left"/>
            </w:pPr>
            <w:r>
              <w:t>Установить период выдачи ДИ по МКПД</w:t>
            </w:r>
            <w:r w:rsidR="005C61E4">
              <w:t xml:space="preserve"> равный 30 сек.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FE9D" w14:textId="77777777" w:rsidR="00E20DC6" w:rsidRDefault="00E20DC6" w:rsidP="00FF3F62">
            <w:pPr>
              <w:ind w:firstLine="0"/>
              <w:jc w:val="center"/>
            </w:pPr>
          </w:p>
        </w:tc>
      </w:tr>
      <w:tr w:rsidR="00E20DC6" w14:paraId="5BDFA250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33CA" w14:textId="3F02C248" w:rsidR="00E20DC6" w:rsidRDefault="005C61E4" w:rsidP="00FF3F62">
            <w:pPr>
              <w:ind w:firstLine="0"/>
              <w:jc w:val="center"/>
            </w:pPr>
            <w:r>
              <w:t>53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FA253" w14:textId="38EFAA4A" w:rsidR="00E20DC6" w:rsidRDefault="005C61E4" w:rsidP="00A351FE">
            <w:pPr>
              <w:ind w:firstLine="0"/>
              <w:jc w:val="left"/>
            </w:pPr>
            <w:r>
              <w:t>Запре</w:t>
            </w:r>
            <w:r w:rsidR="00567132">
              <w:t>тить питание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3311B" w14:textId="06F53AA8" w:rsidR="00E20DC6" w:rsidRDefault="00567132" w:rsidP="00FF3F62">
            <w:pPr>
              <w:ind w:firstLine="0"/>
              <w:jc w:val="center"/>
            </w:pPr>
            <w:r>
              <w:t>только для неактивного БАРЛ</w:t>
            </w:r>
          </w:p>
        </w:tc>
      </w:tr>
      <w:tr w:rsidR="00567132" w14:paraId="7101CEDD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D796" w14:textId="350501CD" w:rsidR="00567132" w:rsidRDefault="00567132" w:rsidP="00FF3F62">
            <w:pPr>
              <w:ind w:firstLine="0"/>
              <w:jc w:val="center"/>
            </w:pPr>
            <w:r>
              <w:t>54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7554" w14:textId="4098EB5B" w:rsidR="00567132" w:rsidRDefault="00567132" w:rsidP="00A351FE">
            <w:pPr>
              <w:ind w:firstLine="0"/>
              <w:jc w:val="left"/>
            </w:pPr>
            <w:r>
              <w:t>Активировать МКПД Б</w:t>
            </w:r>
            <w:r w:rsidR="003705A2">
              <w:t>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9D735" w14:textId="77777777" w:rsidR="00567132" w:rsidRDefault="00567132" w:rsidP="00FF3F62">
            <w:pPr>
              <w:ind w:firstLine="0"/>
              <w:jc w:val="center"/>
            </w:pPr>
          </w:p>
        </w:tc>
      </w:tr>
      <w:tr w:rsidR="00567132" w14:paraId="3ABEE695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E3C6" w14:textId="0567160B" w:rsidR="00567132" w:rsidRDefault="003705A2" w:rsidP="00FF3F62">
            <w:pPr>
              <w:ind w:firstLine="0"/>
              <w:jc w:val="center"/>
            </w:pPr>
            <w:r>
              <w:t>55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8FE1F" w14:textId="7A6E6318" w:rsidR="00567132" w:rsidRDefault="003705A2" w:rsidP="00A351FE">
            <w:pPr>
              <w:ind w:firstLine="0"/>
              <w:jc w:val="left"/>
            </w:pPr>
            <w:r>
              <w:t>Включить квитирование ВК «РК»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A0E9" w14:textId="77777777" w:rsidR="00567132" w:rsidRDefault="00567132" w:rsidP="00FF3F62">
            <w:pPr>
              <w:ind w:firstLine="0"/>
              <w:jc w:val="center"/>
            </w:pPr>
          </w:p>
        </w:tc>
      </w:tr>
      <w:tr w:rsidR="00567132" w14:paraId="63D2196C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4A45" w14:textId="6558ED95" w:rsidR="00567132" w:rsidRDefault="003705A2" w:rsidP="00FF3F62">
            <w:pPr>
              <w:ind w:firstLine="0"/>
              <w:jc w:val="center"/>
            </w:pPr>
            <w:r>
              <w:t>56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DD2F" w14:textId="6291E721" w:rsidR="00567132" w:rsidRDefault="00B36928" w:rsidP="00A351FE">
            <w:pPr>
              <w:ind w:firstLine="0"/>
              <w:jc w:val="left"/>
            </w:pPr>
            <w:r>
              <w:t>Активировать МКПД БРК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1CAD" w14:textId="77777777" w:rsidR="00567132" w:rsidRDefault="00567132" w:rsidP="00FF3F62">
            <w:pPr>
              <w:ind w:firstLine="0"/>
              <w:jc w:val="center"/>
            </w:pPr>
          </w:p>
        </w:tc>
      </w:tr>
      <w:tr w:rsidR="00567132" w14:paraId="7601EF4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3323C" w14:textId="0B93A109" w:rsidR="00567132" w:rsidRDefault="00B36928" w:rsidP="00FF3F62">
            <w:pPr>
              <w:ind w:firstLine="0"/>
              <w:jc w:val="center"/>
            </w:pPr>
            <w:r>
              <w:t>57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E071" w14:textId="087E079B" w:rsidR="00567132" w:rsidRDefault="00B36928" w:rsidP="00A351FE">
            <w:pPr>
              <w:ind w:firstLine="0"/>
              <w:jc w:val="left"/>
            </w:pPr>
            <w:r w:rsidRPr="00B36928">
              <w:t xml:space="preserve">Установить скорость ответного канала </w:t>
            </w:r>
            <w:r>
              <w:t>32</w:t>
            </w:r>
            <w:r w:rsidRPr="00B36928">
              <w:t xml:space="preserve"> кбит/с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352D" w14:textId="77777777" w:rsidR="00567132" w:rsidRDefault="00567132" w:rsidP="00FF3F62">
            <w:pPr>
              <w:ind w:firstLine="0"/>
              <w:jc w:val="center"/>
            </w:pPr>
          </w:p>
        </w:tc>
      </w:tr>
      <w:tr w:rsidR="00776DEF" w14:paraId="29935591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786A2" w14:textId="3976805C" w:rsidR="00776DEF" w:rsidRDefault="00776DEF" w:rsidP="00776DEF">
            <w:pPr>
              <w:ind w:firstLine="0"/>
              <w:jc w:val="center"/>
            </w:pPr>
            <w:r>
              <w:t>58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B00C" w14:textId="2A4BA715" w:rsidR="00776DEF" w:rsidRDefault="00776DEF" w:rsidP="00776DEF">
            <w:pPr>
              <w:ind w:firstLine="0"/>
              <w:jc w:val="left"/>
            </w:pPr>
            <w:r>
              <w:t>Включить п/к М-694 связанный с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82DE" w14:textId="122A19CE" w:rsidR="00776DEF" w:rsidRDefault="00776DEF" w:rsidP="00776DEF">
            <w:pPr>
              <w:ind w:firstLine="0"/>
              <w:jc w:val="center"/>
            </w:pPr>
            <w:r>
              <w:t>только в дежурном режиме</w:t>
            </w:r>
          </w:p>
        </w:tc>
      </w:tr>
      <w:tr w:rsidR="00776DEF" w14:paraId="12BDFADD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086E" w14:textId="784B9155" w:rsidR="00776DEF" w:rsidRDefault="00776DEF" w:rsidP="00776DEF">
            <w:pPr>
              <w:ind w:firstLine="0"/>
              <w:jc w:val="center"/>
            </w:pPr>
            <w:r>
              <w:t>59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55B3F" w14:textId="406773C4" w:rsidR="00776DEF" w:rsidRDefault="00776DEF" w:rsidP="00776DEF">
            <w:pPr>
              <w:ind w:firstLine="0"/>
              <w:jc w:val="left"/>
            </w:pPr>
            <w:r>
              <w:t>Загрузить ПСП</w:t>
            </w:r>
            <w:r w:rsidR="00E32DCB">
              <w:t xml:space="preserve"> в п/к М-694 для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A6052" w14:textId="796C1527" w:rsidR="00776DEF" w:rsidRDefault="00E32DCB" w:rsidP="00776DEF">
            <w:pPr>
              <w:ind w:firstLine="0"/>
              <w:jc w:val="center"/>
            </w:pPr>
            <w:r>
              <w:t>с данными</w:t>
            </w:r>
          </w:p>
        </w:tc>
      </w:tr>
      <w:tr w:rsidR="00776DEF" w14:paraId="51FB209C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9DF8" w14:textId="066465AA" w:rsidR="00776DEF" w:rsidRDefault="00E32DCB" w:rsidP="00776DEF">
            <w:pPr>
              <w:ind w:firstLine="0"/>
              <w:jc w:val="center"/>
            </w:pPr>
            <w:r>
              <w:t>60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F901" w14:textId="48D6A8A1" w:rsidR="00776DEF" w:rsidRDefault="00E32DCB" w:rsidP="00776DEF">
            <w:pPr>
              <w:ind w:firstLine="0"/>
              <w:jc w:val="left"/>
            </w:pPr>
            <w:r>
              <w:t xml:space="preserve">Установить период выдачи ДИ по МКПД равный </w:t>
            </w:r>
            <w:r w:rsidR="00D4742E">
              <w:t>2</w:t>
            </w:r>
            <w:r>
              <w:t xml:space="preserve"> сек.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60E5" w14:textId="77777777" w:rsidR="00776DEF" w:rsidRDefault="00776DEF" w:rsidP="00776DEF">
            <w:pPr>
              <w:ind w:firstLine="0"/>
              <w:jc w:val="center"/>
            </w:pPr>
          </w:p>
        </w:tc>
      </w:tr>
      <w:tr w:rsidR="00D4742E" w14:paraId="499216E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AD280" w14:textId="5C9A4F7B" w:rsidR="00D4742E" w:rsidRDefault="00D4742E" w:rsidP="00D4742E">
            <w:pPr>
              <w:ind w:firstLine="0"/>
              <w:jc w:val="center"/>
            </w:pPr>
            <w:r>
              <w:t>61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5078" w14:textId="2CEB3261" w:rsidR="00D4742E" w:rsidRDefault="00D4742E" w:rsidP="00D4742E">
            <w:pPr>
              <w:ind w:firstLine="0"/>
              <w:jc w:val="left"/>
            </w:pPr>
            <w:r>
              <w:t>Запретить питание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DC883" w14:textId="38D63B79" w:rsidR="00D4742E" w:rsidRDefault="00D4742E" w:rsidP="00D4742E">
            <w:pPr>
              <w:ind w:firstLine="0"/>
              <w:jc w:val="center"/>
            </w:pPr>
            <w:r>
              <w:t>только для неактивного БАРЛ</w:t>
            </w:r>
          </w:p>
        </w:tc>
      </w:tr>
      <w:tr w:rsidR="00D4742E" w14:paraId="59A23945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FEE2" w14:textId="3D109EF8" w:rsidR="00D4742E" w:rsidRDefault="00EB41BB" w:rsidP="00D4742E">
            <w:pPr>
              <w:ind w:firstLine="0"/>
              <w:jc w:val="center"/>
            </w:pPr>
            <w:r>
              <w:t>62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E478" w14:textId="018AFD14" w:rsidR="00D4742E" w:rsidRDefault="00EB41BB" w:rsidP="00D4742E">
            <w:pPr>
              <w:ind w:firstLine="0"/>
              <w:jc w:val="left"/>
            </w:pPr>
            <w:r>
              <w:t>Активировать МКПД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8431" w14:textId="77777777" w:rsidR="00D4742E" w:rsidRDefault="00D4742E" w:rsidP="00D4742E">
            <w:pPr>
              <w:ind w:firstLine="0"/>
              <w:jc w:val="center"/>
            </w:pPr>
          </w:p>
        </w:tc>
      </w:tr>
      <w:tr w:rsidR="00D4742E" w14:paraId="25E5D9B7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67044" w14:textId="59F91C48" w:rsidR="00D4742E" w:rsidRDefault="00EB41BB" w:rsidP="00D4742E">
            <w:pPr>
              <w:ind w:firstLine="0"/>
              <w:jc w:val="center"/>
            </w:pPr>
            <w:r>
              <w:t>63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B752" w14:textId="0EC23372" w:rsidR="00D4742E" w:rsidRDefault="00EB41BB" w:rsidP="00D4742E">
            <w:pPr>
              <w:ind w:firstLine="0"/>
              <w:jc w:val="left"/>
            </w:pPr>
            <w:r>
              <w:t xml:space="preserve">Сброс номера </w:t>
            </w:r>
            <w:r w:rsidR="006C77C0">
              <w:t>ожидаемого кадра ВК «РК»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9DBA" w14:textId="77777777" w:rsidR="00D4742E" w:rsidRDefault="00D4742E" w:rsidP="00D4742E">
            <w:pPr>
              <w:ind w:firstLine="0"/>
              <w:jc w:val="center"/>
            </w:pPr>
          </w:p>
        </w:tc>
      </w:tr>
      <w:tr w:rsidR="00D4742E" w14:paraId="12529A1B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5E92D" w14:textId="678364F3" w:rsidR="00D4742E" w:rsidRDefault="006C77C0" w:rsidP="00D4742E">
            <w:pPr>
              <w:ind w:firstLine="0"/>
              <w:jc w:val="center"/>
            </w:pPr>
            <w:r>
              <w:t>64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541D" w14:textId="0D0A342D" w:rsidR="00D4742E" w:rsidRDefault="006C77C0" w:rsidP="00D4742E">
            <w:pPr>
              <w:ind w:firstLine="0"/>
              <w:jc w:val="left"/>
            </w:pPr>
            <w:r>
              <w:t>Активировать ПРД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C489" w14:textId="77777777" w:rsidR="00D4742E" w:rsidRDefault="00D4742E" w:rsidP="00D4742E">
            <w:pPr>
              <w:ind w:firstLine="0"/>
              <w:jc w:val="center"/>
            </w:pPr>
          </w:p>
        </w:tc>
      </w:tr>
      <w:tr w:rsidR="003D572F" w14:paraId="10DFCB76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C3C71" w14:textId="2442D93F" w:rsidR="003D572F" w:rsidRDefault="003D572F" w:rsidP="00D4742E">
            <w:pPr>
              <w:ind w:firstLine="0"/>
              <w:jc w:val="center"/>
            </w:pPr>
            <w:r>
              <w:t>65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77DE4" w14:textId="5ABD06C2" w:rsidR="003D572F" w:rsidRDefault="003D572F" w:rsidP="00D4742E">
            <w:pPr>
              <w:ind w:firstLine="0"/>
              <w:jc w:val="left"/>
            </w:pPr>
            <w:r>
              <w:t>Передавать сокращенную ДИ по МКПД в БЦК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4834" w14:textId="77777777" w:rsidR="003D572F" w:rsidRDefault="003D572F" w:rsidP="00D4742E">
            <w:pPr>
              <w:ind w:firstLine="0"/>
              <w:jc w:val="center"/>
            </w:pPr>
          </w:p>
        </w:tc>
      </w:tr>
      <w:tr w:rsidR="003D572F" w14:paraId="20F211ED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B6317" w14:textId="2CD6C433" w:rsidR="003D572F" w:rsidRDefault="00EB634C" w:rsidP="00D4742E">
            <w:pPr>
              <w:ind w:firstLine="0"/>
              <w:jc w:val="center"/>
            </w:pPr>
            <w:r>
              <w:t>66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560B8" w14:textId="03F988E5" w:rsidR="003D572F" w:rsidRDefault="00EB634C" w:rsidP="00D4742E">
            <w:pPr>
              <w:ind w:firstLine="0"/>
              <w:jc w:val="left"/>
            </w:pPr>
            <w:r>
              <w:t xml:space="preserve">Запретить </w:t>
            </w:r>
            <w:proofErr w:type="spellStart"/>
            <w:r>
              <w:t>межкомплектный</w:t>
            </w:r>
            <w:proofErr w:type="spellEnd"/>
            <w:r>
              <w:t xml:space="preserve"> обмен с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C33F4" w14:textId="77777777" w:rsidR="003D572F" w:rsidRDefault="003D572F" w:rsidP="00D4742E">
            <w:pPr>
              <w:ind w:firstLine="0"/>
              <w:jc w:val="center"/>
            </w:pPr>
          </w:p>
        </w:tc>
      </w:tr>
      <w:tr w:rsidR="003D572F" w14:paraId="15ED5C3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435C" w14:textId="4762DF91" w:rsidR="003D572F" w:rsidRDefault="00EB634C" w:rsidP="00D4742E">
            <w:pPr>
              <w:ind w:firstLine="0"/>
              <w:jc w:val="center"/>
            </w:pPr>
            <w:r>
              <w:t>67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7CE94" w14:textId="184CEA58" w:rsidR="003D572F" w:rsidRDefault="00EB634C" w:rsidP="00D4742E">
            <w:pPr>
              <w:ind w:firstLine="0"/>
              <w:jc w:val="left"/>
            </w:pPr>
            <w:r>
              <w:t xml:space="preserve">Загрузить </w:t>
            </w:r>
            <w:r w:rsidR="001F0FD4">
              <w:t>ПСП в п/к М-694 для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D96A" w14:textId="409EDE17" w:rsidR="003D572F" w:rsidRDefault="001F0FD4" w:rsidP="00D4742E">
            <w:pPr>
              <w:ind w:firstLine="0"/>
              <w:jc w:val="center"/>
            </w:pPr>
            <w:r>
              <w:t>с данными</w:t>
            </w:r>
          </w:p>
        </w:tc>
      </w:tr>
      <w:tr w:rsidR="003D572F" w14:paraId="0160861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4EBD" w14:textId="0631BF96" w:rsidR="003D572F" w:rsidRDefault="001F0FD4" w:rsidP="00D4742E">
            <w:pPr>
              <w:ind w:firstLine="0"/>
              <w:jc w:val="center"/>
            </w:pPr>
            <w:r>
              <w:t>68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93BD" w14:textId="71C953AF" w:rsidR="003D572F" w:rsidRDefault="001F0FD4" w:rsidP="00D4742E">
            <w:pPr>
              <w:ind w:firstLine="0"/>
              <w:jc w:val="left"/>
            </w:pPr>
            <w:r>
              <w:t xml:space="preserve">Отключить </w:t>
            </w:r>
            <w:r w:rsidR="0011078B">
              <w:t>УМ ПРД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5C80" w14:textId="16CCF2EC" w:rsidR="003D572F" w:rsidRDefault="0011078B" w:rsidP="00D4742E">
            <w:pPr>
              <w:ind w:firstLine="0"/>
              <w:jc w:val="center"/>
            </w:pPr>
            <w:r>
              <w:t>только ПК от БЦК</w:t>
            </w:r>
          </w:p>
        </w:tc>
      </w:tr>
      <w:tr w:rsidR="003D572F" w14:paraId="658CE624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2829" w14:textId="6203F405" w:rsidR="003D572F" w:rsidRDefault="0011078B" w:rsidP="00D4742E">
            <w:pPr>
              <w:ind w:firstLine="0"/>
              <w:jc w:val="center"/>
            </w:pPr>
            <w:r>
              <w:t>69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52E2" w14:textId="651F89A0" w:rsidR="003D572F" w:rsidRDefault="0011078B" w:rsidP="00D4742E">
            <w:pPr>
              <w:ind w:firstLine="0"/>
              <w:jc w:val="left"/>
            </w:pPr>
            <w:r>
              <w:t>Запретить питание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08577" w14:textId="1B6B5D64" w:rsidR="003D572F" w:rsidRDefault="00FB5086" w:rsidP="00D4742E">
            <w:pPr>
              <w:ind w:firstLine="0"/>
              <w:jc w:val="center"/>
            </w:pPr>
            <w:r>
              <w:t>только для неактивного БАРЛ</w:t>
            </w:r>
          </w:p>
        </w:tc>
      </w:tr>
      <w:tr w:rsidR="003D572F" w14:paraId="179D6F62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85B9" w14:textId="420EBBA2" w:rsidR="003D572F" w:rsidRDefault="00FB5086" w:rsidP="00D4742E">
            <w:pPr>
              <w:ind w:firstLine="0"/>
              <w:jc w:val="center"/>
            </w:pPr>
            <w:r>
              <w:t>70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7D01E" w14:textId="2A494256" w:rsidR="003D572F" w:rsidRDefault="00FB5086" w:rsidP="00D4742E">
            <w:pPr>
              <w:ind w:firstLine="0"/>
              <w:jc w:val="left"/>
            </w:pPr>
            <w:r>
              <w:t>Активировать МКПД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D46F" w14:textId="77777777" w:rsidR="003D572F" w:rsidRDefault="003D572F" w:rsidP="00D4742E">
            <w:pPr>
              <w:ind w:firstLine="0"/>
              <w:jc w:val="center"/>
            </w:pPr>
          </w:p>
        </w:tc>
      </w:tr>
      <w:tr w:rsidR="003D572F" w14:paraId="05B15814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E6456" w14:textId="4C7A1504" w:rsidR="003D572F" w:rsidRDefault="00FB5086" w:rsidP="00D4742E">
            <w:pPr>
              <w:ind w:firstLine="0"/>
              <w:jc w:val="center"/>
            </w:pPr>
            <w:r>
              <w:t>71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E8D8" w14:textId="23092CC0" w:rsidR="003D572F" w:rsidRDefault="00FB5086" w:rsidP="00D4742E">
            <w:pPr>
              <w:ind w:firstLine="0"/>
              <w:jc w:val="left"/>
            </w:pPr>
            <w:r>
              <w:t>Установить таймер</w:t>
            </w:r>
            <w:r w:rsidR="00563A14">
              <w:t xml:space="preserve"> блокировки</w:t>
            </w:r>
            <w:r>
              <w:t xml:space="preserve"> ПРД</w:t>
            </w:r>
            <w:r w:rsidR="00563A14">
              <w:t>, секунды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89C0" w14:textId="2B7B2B41" w:rsidR="003D572F" w:rsidRDefault="00563A14" w:rsidP="00D4742E">
            <w:pPr>
              <w:ind w:firstLine="0"/>
              <w:jc w:val="center"/>
            </w:pPr>
            <w:r>
              <w:t>данные: 0…255</w:t>
            </w:r>
          </w:p>
        </w:tc>
      </w:tr>
      <w:tr w:rsidR="003D572F" w14:paraId="200FE760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97018" w14:textId="702040A0" w:rsidR="003D572F" w:rsidRDefault="00563A14" w:rsidP="00D4742E">
            <w:pPr>
              <w:ind w:firstLine="0"/>
              <w:jc w:val="center"/>
            </w:pPr>
            <w:r>
              <w:lastRenderedPageBreak/>
              <w:t>72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E2734" w14:textId="71176205" w:rsidR="003D572F" w:rsidRDefault="00563A14" w:rsidP="00D4742E">
            <w:pPr>
              <w:ind w:firstLine="0"/>
              <w:jc w:val="left"/>
            </w:pPr>
            <w:r>
              <w:t>Активировать ПРД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D19B" w14:textId="77777777" w:rsidR="003D572F" w:rsidRDefault="003D572F" w:rsidP="00D4742E">
            <w:pPr>
              <w:ind w:firstLine="0"/>
              <w:jc w:val="center"/>
            </w:pPr>
          </w:p>
        </w:tc>
      </w:tr>
      <w:tr w:rsidR="003D572F" w14:paraId="378AA20D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21CA" w14:textId="5AD12A03" w:rsidR="003D572F" w:rsidRDefault="00652707" w:rsidP="00D4742E">
            <w:pPr>
              <w:ind w:firstLine="0"/>
              <w:jc w:val="center"/>
            </w:pPr>
            <w:r>
              <w:t>73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F055E" w14:textId="3C3528BE" w:rsidR="003D572F" w:rsidRDefault="00652707" w:rsidP="00D4742E">
            <w:pPr>
              <w:ind w:firstLine="0"/>
              <w:jc w:val="left"/>
            </w:pPr>
            <w:r>
              <w:t>Включить дежурный режим в приборе БРК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DCFD3" w14:textId="77777777" w:rsidR="003D572F" w:rsidRDefault="003D572F" w:rsidP="00D4742E">
            <w:pPr>
              <w:ind w:firstLine="0"/>
              <w:jc w:val="center"/>
            </w:pPr>
          </w:p>
        </w:tc>
      </w:tr>
      <w:tr w:rsidR="003D572F" w14:paraId="35236494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00238" w14:textId="749904DF" w:rsidR="003D572F" w:rsidRDefault="00652707" w:rsidP="00D4742E">
            <w:pPr>
              <w:ind w:firstLine="0"/>
              <w:jc w:val="center"/>
            </w:pPr>
            <w:r>
              <w:t>74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1230" w14:textId="326D2E19" w:rsidR="003D572F" w:rsidRDefault="00652707" w:rsidP="00D4742E">
            <w:pPr>
              <w:ind w:firstLine="0"/>
              <w:jc w:val="left"/>
            </w:pPr>
            <w:r>
              <w:t xml:space="preserve">Запретить </w:t>
            </w:r>
            <w:proofErr w:type="spellStart"/>
            <w:r>
              <w:t>межкомплектный</w:t>
            </w:r>
            <w:proofErr w:type="spellEnd"/>
            <w:r>
              <w:t xml:space="preserve"> обмен с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06806" w14:textId="77777777" w:rsidR="003D572F" w:rsidRDefault="003D572F" w:rsidP="00D4742E">
            <w:pPr>
              <w:ind w:firstLine="0"/>
              <w:jc w:val="center"/>
            </w:pPr>
          </w:p>
        </w:tc>
      </w:tr>
      <w:tr w:rsidR="003D572F" w14:paraId="4C5D6030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7040" w14:textId="6A6B316E" w:rsidR="003D572F" w:rsidRDefault="00652707" w:rsidP="00D4742E">
            <w:pPr>
              <w:ind w:firstLine="0"/>
              <w:jc w:val="center"/>
            </w:pPr>
            <w:r>
              <w:t>75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EEE4" w14:textId="634FC59F" w:rsidR="003D572F" w:rsidRDefault="00652707" w:rsidP="00D4742E">
            <w:pPr>
              <w:ind w:firstLine="0"/>
              <w:jc w:val="left"/>
            </w:pPr>
            <w:r>
              <w:t xml:space="preserve">Стереть </w:t>
            </w:r>
            <w:r w:rsidR="009F4FC8">
              <w:t>ПСП в п/к М-694 для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157AC" w14:textId="7DE7FBC9" w:rsidR="003D572F" w:rsidRDefault="009F4FC8" w:rsidP="00D4742E">
            <w:pPr>
              <w:ind w:firstLine="0"/>
              <w:jc w:val="center"/>
            </w:pPr>
            <w:r>
              <w:t>с данными</w:t>
            </w:r>
          </w:p>
        </w:tc>
      </w:tr>
      <w:tr w:rsidR="00103889" w14:paraId="59CD0AC3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2AD5F" w14:textId="0B35CEED" w:rsidR="00103889" w:rsidRDefault="00103889" w:rsidP="00103889">
            <w:pPr>
              <w:ind w:firstLine="0"/>
              <w:jc w:val="center"/>
            </w:pPr>
            <w:r>
              <w:t>77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F8CA" w14:textId="5E50591D" w:rsidR="00103889" w:rsidRDefault="00103889" w:rsidP="00103889">
            <w:pPr>
              <w:ind w:firstLine="0"/>
              <w:jc w:val="left"/>
            </w:pPr>
            <w:r>
              <w:t>Запретить питание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5112" w14:textId="00E808BD" w:rsidR="00103889" w:rsidRDefault="00103889" w:rsidP="00103889">
            <w:pPr>
              <w:ind w:firstLine="0"/>
              <w:jc w:val="center"/>
            </w:pPr>
            <w:r>
              <w:t>только для неактивного БАРЛ</w:t>
            </w:r>
          </w:p>
        </w:tc>
      </w:tr>
      <w:tr w:rsidR="00103889" w14:paraId="386A4786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1B7F" w14:textId="656DEB10" w:rsidR="00103889" w:rsidRDefault="007B1C3D" w:rsidP="00103889">
            <w:pPr>
              <w:ind w:firstLine="0"/>
              <w:jc w:val="center"/>
            </w:pPr>
            <w:r>
              <w:t>78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CB21A" w14:textId="7208E5B1" w:rsidR="00103889" w:rsidRDefault="007B1C3D" w:rsidP="00103889">
            <w:pPr>
              <w:ind w:firstLine="0"/>
              <w:jc w:val="left"/>
            </w:pPr>
            <w:r>
              <w:t>Активировать МКПД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568D" w14:textId="77777777" w:rsidR="00103889" w:rsidRDefault="00103889" w:rsidP="00103889">
            <w:pPr>
              <w:ind w:firstLine="0"/>
              <w:jc w:val="center"/>
            </w:pPr>
          </w:p>
        </w:tc>
      </w:tr>
      <w:tr w:rsidR="00103889" w14:paraId="711429E0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B2FB" w14:textId="497E37DB" w:rsidR="00103889" w:rsidRDefault="007B1C3D" w:rsidP="00103889">
            <w:pPr>
              <w:ind w:firstLine="0"/>
              <w:jc w:val="center"/>
            </w:pPr>
            <w:r>
              <w:t>79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F9C4" w14:textId="61DFC8F5" w:rsidR="00103889" w:rsidRDefault="007B1C3D" w:rsidP="00103889">
            <w:pPr>
              <w:ind w:firstLine="0"/>
              <w:jc w:val="left"/>
            </w:pPr>
            <w:r>
              <w:t>Установить таймер отключения ПРД, сек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4789F" w14:textId="45390922" w:rsidR="00103889" w:rsidRDefault="00A4533B" w:rsidP="00103889">
            <w:pPr>
              <w:ind w:firstLine="0"/>
              <w:jc w:val="center"/>
            </w:pPr>
            <w:r>
              <w:t>данные: 10…255</w:t>
            </w:r>
          </w:p>
        </w:tc>
      </w:tr>
      <w:tr w:rsidR="00A4533B" w14:paraId="74A8C214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9850" w14:textId="4947B3F0" w:rsidR="00A4533B" w:rsidRDefault="00A4533B" w:rsidP="00103889">
            <w:pPr>
              <w:ind w:firstLine="0"/>
              <w:jc w:val="center"/>
            </w:pPr>
            <w:r>
              <w:t>80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0FCC" w14:textId="37EF1028" w:rsidR="00A4533B" w:rsidRDefault="00A4533B" w:rsidP="00103889">
            <w:pPr>
              <w:ind w:firstLine="0"/>
              <w:jc w:val="left"/>
            </w:pPr>
            <w:r>
              <w:t>Активировать ПРД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040B" w14:textId="77777777" w:rsidR="00A4533B" w:rsidRDefault="00A4533B" w:rsidP="00103889">
            <w:pPr>
              <w:ind w:firstLine="0"/>
              <w:jc w:val="center"/>
            </w:pPr>
          </w:p>
        </w:tc>
      </w:tr>
      <w:tr w:rsidR="00A4533B" w14:paraId="202F38D6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B12C" w14:textId="14061307" w:rsidR="00A4533B" w:rsidRDefault="00A4533B" w:rsidP="00103889">
            <w:pPr>
              <w:ind w:firstLine="0"/>
              <w:jc w:val="center"/>
            </w:pPr>
            <w:r>
              <w:t>82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F0A7" w14:textId="2FE4F75A" w:rsidR="00A4533B" w:rsidRDefault="00DC3B0B" w:rsidP="00103889">
            <w:pPr>
              <w:ind w:firstLine="0"/>
              <w:jc w:val="left"/>
            </w:pPr>
            <w:r>
              <w:t xml:space="preserve">Запретить </w:t>
            </w:r>
            <w:proofErr w:type="spellStart"/>
            <w:r>
              <w:t>межкомплектный</w:t>
            </w:r>
            <w:proofErr w:type="spellEnd"/>
            <w:r>
              <w:t xml:space="preserve"> обмен с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0052" w14:textId="77777777" w:rsidR="00A4533B" w:rsidRDefault="00A4533B" w:rsidP="00103889">
            <w:pPr>
              <w:ind w:firstLine="0"/>
              <w:jc w:val="center"/>
            </w:pPr>
          </w:p>
        </w:tc>
      </w:tr>
      <w:tr w:rsidR="00A4533B" w14:paraId="1DA0F1DB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4191" w14:textId="6D36D6F6" w:rsidR="00A4533B" w:rsidRDefault="00DC3B0B" w:rsidP="00103889">
            <w:pPr>
              <w:ind w:firstLine="0"/>
              <w:jc w:val="center"/>
            </w:pPr>
            <w:r>
              <w:t>83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2393" w14:textId="41F193DF" w:rsidR="00A4533B" w:rsidRDefault="00DC3B0B" w:rsidP="00103889">
            <w:pPr>
              <w:ind w:firstLine="0"/>
              <w:jc w:val="left"/>
            </w:pPr>
            <w:r>
              <w:t>Стереть ПСП в п/к М-694 для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5BEAD" w14:textId="4FDDBB1F" w:rsidR="00A4533B" w:rsidRDefault="00DC3B0B" w:rsidP="00103889">
            <w:pPr>
              <w:ind w:firstLine="0"/>
              <w:jc w:val="center"/>
            </w:pPr>
            <w:r>
              <w:t>с данными</w:t>
            </w:r>
          </w:p>
        </w:tc>
      </w:tr>
      <w:tr w:rsidR="00A4533B" w14:paraId="263243B8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0DE6" w14:textId="71FBD3C6" w:rsidR="00A4533B" w:rsidRDefault="0046142E" w:rsidP="00103889">
            <w:pPr>
              <w:ind w:firstLine="0"/>
              <w:jc w:val="center"/>
            </w:pPr>
            <w:r>
              <w:t>86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006E" w14:textId="55FC92FD" w:rsidR="00A4533B" w:rsidRDefault="0046142E" w:rsidP="00103889">
            <w:pPr>
              <w:ind w:firstLine="0"/>
              <w:jc w:val="left"/>
            </w:pPr>
            <w:r>
              <w:t>Установить режим питания БАР</w:t>
            </w:r>
            <w:r w:rsidR="00D066AB">
              <w:t>Л</w:t>
            </w:r>
            <w:r w:rsidR="00D02325">
              <w:t xml:space="preserve"> 2+3 активен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4791" w14:textId="77777777" w:rsidR="00A4533B" w:rsidRDefault="00A4533B" w:rsidP="00103889">
            <w:pPr>
              <w:ind w:firstLine="0"/>
              <w:jc w:val="center"/>
            </w:pPr>
          </w:p>
        </w:tc>
      </w:tr>
      <w:tr w:rsidR="00A4533B" w14:paraId="3315D380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0750" w14:textId="119EC0BA" w:rsidR="00A4533B" w:rsidRDefault="00D02325" w:rsidP="00103889">
            <w:pPr>
              <w:ind w:firstLine="0"/>
              <w:jc w:val="center"/>
            </w:pPr>
            <w:r>
              <w:t>87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52FB4" w14:textId="66426037" w:rsidR="00A4533B" w:rsidRDefault="00D02325" w:rsidP="00103889">
            <w:pPr>
              <w:ind w:firstLine="0"/>
              <w:jc w:val="left"/>
            </w:pPr>
            <w:r>
              <w:t>Фиксация связи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C33D" w14:textId="77777777" w:rsidR="00A4533B" w:rsidRDefault="00A4533B" w:rsidP="00103889">
            <w:pPr>
              <w:ind w:firstLine="0"/>
              <w:jc w:val="center"/>
            </w:pPr>
          </w:p>
        </w:tc>
      </w:tr>
      <w:tr w:rsidR="00A4533B" w14:paraId="6A3C23F1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6052" w14:textId="024D9626" w:rsidR="00A4533B" w:rsidRDefault="00D02325" w:rsidP="00103889">
            <w:pPr>
              <w:ind w:firstLine="0"/>
              <w:jc w:val="center"/>
            </w:pPr>
            <w:r>
              <w:t>88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EBE0" w14:textId="17849701" w:rsidR="00A4533B" w:rsidRDefault="00D02325" w:rsidP="00103889">
            <w:pPr>
              <w:ind w:firstLine="0"/>
              <w:jc w:val="left"/>
            </w:pPr>
            <w:r>
              <w:t>Активировать ПРД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D227" w14:textId="77777777" w:rsidR="00A4533B" w:rsidRDefault="00A4533B" w:rsidP="00103889">
            <w:pPr>
              <w:ind w:firstLine="0"/>
              <w:jc w:val="center"/>
            </w:pPr>
          </w:p>
        </w:tc>
      </w:tr>
      <w:tr w:rsidR="00A4533B" w14:paraId="2E465F75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24201" w14:textId="5C32FBCD" w:rsidR="00A4533B" w:rsidRDefault="00D02325" w:rsidP="00103889">
            <w:pPr>
              <w:ind w:firstLine="0"/>
              <w:jc w:val="center"/>
            </w:pPr>
            <w:r>
              <w:t>90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B07FD" w14:textId="6FDB9DBA" w:rsidR="00A4533B" w:rsidRDefault="00076F64" w:rsidP="00103889">
            <w:pPr>
              <w:ind w:firstLine="0"/>
              <w:jc w:val="left"/>
            </w:pPr>
            <w:r>
              <w:t xml:space="preserve">Запретить </w:t>
            </w:r>
            <w:proofErr w:type="spellStart"/>
            <w:r>
              <w:t>межкомплектный</w:t>
            </w:r>
            <w:proofErr w:type="spellEnd"/>
            <w:r>
              <w:t xml:space="preserve"> обмен с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E56D8" w14:textId="77777777" w:rsidR="00A4533B" w:rsidRDefault="00A4533B" w:rsidP="00103889">
            <w:pPr>
              <w:ind w:firstLine="0"/>
              <w:jc w:val="center"/>
            </w:pPr>
          </w:p>
        </w:tc>
      </w:tr>
      <w:tr w:rsidR="00A4533B" w14:paraId="450D3D57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416A7" w14:textId="23D68148" w:rsidR="00A4533B" w:rsidRDefault="00076F64" w:rsidP="00103889">
            <w:pPr>
              <w:ind w:firstLine="0"/>
              <w:jc w:val="center"/>
            </w:pPr>
            <w:r>
              <w:t>91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C9AE" w14:textId="69244C72" w:rsidR="00A4533B" w:rsidRDefault="00076F64" w:rsidP="00103889">
            <w:pPr>
              <w:ind w:firstLine="0"/>
              <w:jc w:val="left"/>
            </w:pPr>
            <w:r>
              <w:t xml:space="preserve">Запретить </w:t>
            </w:r>
            <w:r w:rsidR="006F7270">
              <w:t>выдачу ИРК от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6D6DA" w14:textId="77777777" w:rsidR="00A4533B" w:rsidRDefault="00A4533B" w:rsidP="00103889">
            <w:pPr>
              <w:ind w:firstLine="0"/>
              <w:jc w:val="center"/>
            </w:pPr>
          </w:p>
        </w:tc>
      </w:tr>
      <w:tr w:rsidR="00A4533B" w14:paraId="488F1DFD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0B801" w14:textId="74BB6665" w:rsidR="00A4533B" w:rsidRDefault="006F7270" w:rsidP="00103889">
            <w:pPr>
              <w:ind w:firstLine="0"/>
              <w:jc w:val="center"/>
            </w:pPr>
            <w:r>
              <w:t>92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C372" w14:textId="349E9FAF" w:rsidR="00A4533B" w:rsidRDefault="006F7270" w:rsidP="00103889">
            <w:pPr>
              <w:ind w:firstLine="0"/>
              <w:jc w:val="left"/>
            </w:pPr>
            <w:r>
              <w:t>Установить режим совместного измерения дальности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D863" w14:textId="77777777" w:rsidR="00A4533B" w:rsidRDefault="00A4533B" w:rsidP="00103889">
            <w:pPr>
              <w:ind w:firstLine="0"/>
              <w:jc w:val="center"/>
            </w:pPr>
          </w:p>
        </w:tc>
      </w:tr>
      <w:tr w:rsidR="00CD692B" w14:paraId="5CCF7176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BFB4" w14:textId="2DE2E9B6" w:rsidR="00CD692B" w:rsidRDefault="00CD692B" w:rsidP="00103889">
            <w:pPr>
              <w:ind w:firstLine="0"/>
              <w:jc w:val="center"/>
            </w:pPr>
            <w:r>
              <w:t>94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1736" w14:textId="7168309B" w:rsidR="00CD692B" w:rsidRDefault="00CD692B" w:rsidP="00103889">
            <w:pPr>
              <w:ind w:firstLine="0"/>
              <w:jc w:val="left"/>
            </w:pPr>
            <w:r>
              <w:t>Установить режим питания БАРЛ 1+3</w:t>
            </w:r>
            <w:r w:rsidR="00782063">
              <w:t xml:space="preserve"> активен </w:t>
            </w:r>
            <w:r w:rsidR="00D066AB"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3CA6" w14:textId="77777777" w:rsidR="00CD692B" w:rsidRDefault="00CD692B" w:rsidP="00103889">
            <w:pPr>
              <w:ind w:firstLine="0"/>
              <w:jc w:val="center"/>
            </w:pPr>
          </w:p>
        </w:tc>
      </w:tr>
      <w:tr w:rsidR="00CD692B" w14:paraId="13F52AAB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8411" w14:textId="58928D17" w:rsidR="00CD692B" w:rsidRDefault="00782063" w:rsidP="00103889">
            <w:pPr>
              <w:ind w:firstLine="0"/>
              <w:jc w:val="center"/>
            </w:pPr>
            <w:r>
              <w:t>95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42F15" w14:textId="29911213" w:rsidR="00CD692B" w:rsidRDefault="00782063" w:rsidP="00103889">
            <w:pPr>
              <w:ind w:firstLine="0"/>
              <w:jc w:val="left"/>
            </w:pPr>
            <w:r>
              <w:t>Сброс таймера ограничения ПРД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F073A" w14:textId="77777777" w:rsidR="00CD692B" w:rsidRDefault="00CD692B" w:rsidP="00103889">
            <w:pPr>
              <w:ind w:firstLine="0"/>
              <w:jc w:val="center"/>
            </w:pPr>
          </w:p>
        </w:tc>
      </w:tr>
      <w:tr w:rsidR="00CD692B" w14:paraId="1C43FC39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FA22" w14:textId="6ABFED24" w:rsidR="00CD692B" w:rsidRDefault="00782063" w:rsidP="00103889">
            <w:pPr>
              <w:ind w:firstLine="0"/>
              <w:jc w:val="center"/>
            </w:pPr>
            <w:r>
              <w:t>96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CBECC" w14:textId="4D47A4E7" w:rsidR="00CD692B" w:rsidRDefault="00782063" w:rsidP="00103889">
            <w:pPr>
              <w:ind w:firstLine="0"/>
              <w:jc w:val="left"/>
            </w:pPr>
            <w:r>
              <w:t xml:space="preserve">Активировать </w:t>
            </w:r>
            <w:r w:rsidR="0052783D">
              <w:t>ПРМ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066C8" w14:textId="77777777" w:rsidR="00CD692B" w:rsidRDefault="00CD692B" w:rsidP="00103889">
            <w:pPr>
              <w:ind w:firstLine="0"/>
              <w:jc w:val="center"/>
            </w:pPr>
          </w:p>
        </w:tc>
      </w:tr>
      <w:tr w:rsidR="00CD692B" w14:paraId="2F51C6BB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4630" w14:textId="75B35425" w:rsidR="00CD692B" w:rsidRDefault="0052783D" w:rsidP="00103889">
            <w:pPr>
              <w:ind w:firstLine="0"/>
              <w:jc w:val="center"/>
            </w:pPr>
            <w:r>
              <w:t>98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27933" w14:textId="6E52D5E2" w:rsidR="00CD692B" w:rsidRDefault="0052783D" w:rsidP="00103889">
            <w:pPr>
              <w:ind w:firstLine="0"/>
              <w:jc w:val="left"/>
            </w:pPr>
            <w:r>
              <w:t>Принудительное включение СР в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8A99" w14:textId="77777777" w:rsidR="00CD692B" w:rsidRDefault="00CD692B" w:rsidP="00103889">
            <w:pPr>
              <w:ind w:firstLine="0"/>
              <w:jc w:val="center"/>
            </w:pPr>
          </w:p>
        </w:tc>
      </w:tr>
      <w:tr w:rsidR="00CD692B" w14:paraId="5098969B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8FC4" w14:textId="21E75EE1" w:rsidR="00CD692B" w:rsidRDefault="0052783D" w:rsidP="00103889">
            <w:pPr>
              <w:ind w:firstLine="0"/>
              <w:jc w:val="center"/>
            </w:pPr>
            <w:r>
              <w:t>99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3016" w14:textId="05DB328D" w:rsidR="00CD692B" w:rsidRDefault="00A63B05" w:rsidP="00103889">
            <w:pPr>
              <w:ind w:firstLine="0"/>
              <w:jc w:val="left"/>
            </w:pPr>
            <w:r>
              <w:t>Запретить</w:t>
            </w:r>
            <w:r w:rsidR="0052783D">
              <w:t xml:space="preserve"> выдачу ИРК</w:t>
            </w:r>
            <w:r>
              <w:t xml:space="preserve"> от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7ACB0" w14:textId="77777777" w:rsidR="00CD692B" w:rsidRDefault="00CD692B" w:rsidP="00103889">
            <w:pPr>
              <w:ind w:firstLine="0"/>
              <w:jc w:val="center"/>
            </w:pPr>
          </w:p>
        </w:tc>
      </w:tr>
      <w:tr w:rsidR="00CD692B" w14:paraId="6308F804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CDA9" w14:textId="1EE1C7F6" w:rsidR="00CD692B" w:rsidRDefault="00A63B05" w:rsidP="00103889">
            <w:pPr>
              <w:ind w:firstLine="0"/>
              <w:jc w:val="center"/>
            </w:pPr>
            <w:r>
              <w:t>100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A929" w14:textId="74723B30" w:rsidR="00CD692B" w:rsidRDefault="00A63B05" w:rsidP="00103889">
            <w:pPr>
              <w:ind w:firstLine="0"/>
              <w:jc w:val="left"/>
            </w:pPr>
            <w:r>
              <w:t>Установить штатный режим модуляции ПРД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94F6E" w14:textId="77777777" w:rsidR="00CD692B" w:rsidRDefault="00CD692B" w:rsidP="00103889">
            <w:pPr>
              <w:ind w:firstLine="0"/>
              <w:jc w:val="center"/>
            </w:pPr>
          </w:p>
        </w:tc>
      </w:tr>
      <w:tr w:rsidR="00CD692B" w14:paraId="512DDA72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8669" w14:textId="4649217C" w:rsidR="00CD692B" w:rsidRDefault="00A63B05" w:rsidP="00103889">
            <w:pPr>
              <w:ind w:firstLine="0"/>
              <w:jc w:val="center"/>
            </w:pPr>
            <w:r>
              <w:t>102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1BBF" w14:textId="539D99A6" w:rsidR="00CD692B" w:rsidRDefault="00A63B05" w:rsidP="00103889">
            <w:pPr>
              <w:ind w:firstLine="0"/>
              <w:jc w:val="left"/>
            </w:pPr>
            <w:r>
              <w:t>Установить режим питания БАРЛ 2+3</w:t>
            </w:r>
            <w:r w:rsidR="00BD32AD">
              <w:t xml:space="preserve"> активен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51AA" w14:textId="77777777" w:rsidR="00CD692B" w:rsidRDefault="00CD692B" w:rsidP="00103889">
            <w:pPr>
              <w:ind w:firstLine="0"/>
              <w:jc w:val="center"/>
            </w:pPr>
          </w:p>
        </w:tc>
      </w:tr>
      <w:tr w:rsidR="00CD692B" w14:paraId="16C31B60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58E9" w14:textId="6A4B510C" w:rsidR="00CD692B" w:rsidRDefault="00BD32AD" w:rsidP="00103889">
            <w:pPr>
              <w:ind w:firstLine="0"/>
              <w:jc w:val="center"/>
            </w:pPr>
            <w:r>
              <w:t>103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C95E" w14:textId="63E3B3BB" w:rsidR="00CD692B" w:rsidRDefault="00BD32AD" w:rsidP="00103889">
            <w:pPr>
              <w:ind w:firstLine="0"/>
              <w:jc w:val="left"/>
            </w:pPr>
            <w:r>
              <w:t>Привести в исходное состояние все БАРЛ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1C8D" w14:textId="77777777" w:rsidR="00CD692B" w:rsidRDefault="00CD692B" w:rsidP="00103889">
            <w:pPr>
              <w:ind w:firstLine="0"/>
              <w:jc w:val="center"/>
            </w:pPr>
          </w:p>
        </w:tc>
      </w:tr>
      <w:tr w:rsidR="00CD692B" w14:paraId="4B72F1B7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6533" w14:textId="79533A49" w:rsidR="00CD692B" w:rsidRDefault="00BD32AD" w:rsidP="00103889">
            <w:pPr>
              <w:ind w:firstLine="0"/>
              <w:jc w:val="center"/>
            </w:pPr>
            <w:r>
              <w:t>104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6196A" w14:textId="3869873B" w:rsidR="00CD692B" w:rsidRDefault="00BD32AD" w:rsidP="00103889">
            <w:pPr>
              <w:ind w:firstLine="0"/>
              <w:jc w:val="left"/>
            </w:pPr>
            <w:r>
              <w:t>Активировать ПРМ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C0B6" w14:textId="77777777" w:rsidR="00CD692B" w:rsidRDefault="00CD692B" w:rsidP="00103889">
            <w:pPr>
              <w:ind w:firstLine="0"/>
              <w:jc w:val="center"/>
            </w:pPr>
          </w:p>
        </w:tc>
      </w:tr>
      <w:tr w:rsidR="00CD692B" w14:paraId="327C3E48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1B2C" w14:textId="3674BA24" w:rsidR="00CD692B" w:rsidRDefault="00C21C3F" w:rsidP="00103889">
            <w:pPr>
              <w:ind w:firstLine="0"/>
              <w:jc w:val="center"/>
            </w:pPr>
            <w:r>
              <w:t>106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27A7" w14:textId="65B3AFDF" w:rsidR="00CD692B" w:rsidRDefault="00C21C3F" w:rsidP="00103889">
            <w:pPr>
              <w:ind w:firstLine="0"/>
              <w:jc w:val="left"/>
            </w:pPr>
            <w:r>
              <w:t>Принудительное включение СР в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DBC7" w14:textId="77777777" w:rsidR="00CD692B" w:rsidRDefault="00CD692B" w:rsidP="00103889">
            <w:pPr>
              <w:ind w:firstLine="0"/>
              <w:jc w:val="center"/>
            </w:pPr>
          </w:p>
        </w:tc>
      </w:tr>
      <w:tr w:rsidR="00CD692B" w14:paraId="27F2E3F8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E98F5" w14:textId="1B35530D" w:rsidR="00CD692B" w:rsidRDefault="005247D6" w:rsidP="00103889">
            <w:pPr>
              <w:ind w:firstLine="0"/>
              <w:jc w:val="center"/>
            </w:pPr>
            <w:r>
              <w:t>107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A58E" w14:textId="56365771" w:rsidR="00CD692B" w:rsidRDefault="005247D6" w:rsidP="00103889">
            <w:pPr>
              <w:ind w:firstLine="0"/>
              <w:jc w:val="left"/>
            </w:pPr>
            <w:r>
              <w:t>Запретить выдачу ИРК от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F50E" w14:textId="77777777" w:rsidR="00CD692B" w:rsidRDefault="00CD692B" w:rsidP="00103889">
            <w:pPr>
              <w:ind w:firstLine="0"/>
              <w:jc w:val="center"/>
            </w:pPr>
          </w:p>
        </w:tc>
      </w:tr>
      <w:tr w:rsidR="00CD692B" w14:paraId="14E5C282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E9CAB" w14:textId="71439988" w:rsidR="00CD692B" w:rsidRDefault="005247D6" w:rsidP="00103889">
            <w:pPr>
              <w:ind w:firstLine="0"/>
              <w:jc w:val="center"/>
            </w:pPr>
            <w:r>
              <w:t>108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D0836" w14:textId="3B8F64CD" w:rsidR="00CD692B" w:rsidRDefault="005247D6" w:rsidP="00103889">
            <w:pPr>
              <w:ind w:firstLine="0"/>
              <w:jc w:val="left"/>
            </w:pPr>
            <w:r>
              <w:t>Отключить модуляцию ПРД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362" w14:textId="38880C3F" w:rsidR="00CD692B" w:rsidRDefault="005247D6" w:rsidP="00103889">
            <w:pPr>
              <w:ind w:firstLine="0"/>
              <w:jc w:val="center"/>
            </w:pPr>
            <w:r>
              <w:t>технологическая</w:t>
            </w:r>
          </w:p>
        </w:tc>
      </w:tr>
      <w:tr w:rsidR="00CD692B" w14:paraId="02AA7E6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7752" w14:textId="20D8A4BF" w:rsidR="00CD692B" w:rsidRDefault="00897434" w:rsidP="00103889">
            <w:pPr>
              <w:ind w:firstLine="0"/>
              <w:jc w:val="center"/>
            </w:pPr>
            <w:r>
              <w:t>110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6406" w14:textId="7D537042" w:rsidR="00CD692B" w:rsidRDefault="00897434" w:rsidP="00103889">
            <w:pPr>
              <w:ind w:firstLine="0"/>
              <w:jc w:val="left"/>
            </w:pPr>
            <w:r>
              <w:t>Установить режим питания БАРЛ 1+3 активен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40ED9" w14:textId="77777777" w:rsidR="00CD692B" w:rsidRDefault="00CD692B" w:rsidP="00103889">
            <w:pPr>
              <w:ind w:firstLine="0"/>
              <w:jc w:val="center"/>
            </w:pPr>
          </w:p>
        </w:tc>
      </w:tr>
      <w:tr w:rsidR="005247D6" w14:paraId="0FD47B8E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BF3F" w14:textId="5EA0134C" w:rsidR="005247D6" w:rsidRDefault="00897434" w:rsidP="00103889">
            <w:pPr>
              <w:ind w:firstLine="0"/>
              <w:jc w:val="center"/>
            </w:pPr>
            <w:r>
              <w:t>111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78BB6" w14:textId="3335BAD9" w:rsidR="005247D6" w:rsidRDefault="00897434" w:rsidP="00103889">
            <w:pPr>
              <w:ind w:firstLine="0"/>
              <w:jc w:val="left"/>
            </w:pPr>
            <w:r>
              <w:t>Привести в исходное состояние</w:t>
            </w:r>
            <w:r w:rsidR="0055257E">
              <w:t xml:space="preserve">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84F5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63C5F8A8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F594A" w14:textId="5018C94D" w:rsidR="005247D6" w:rsidRDefault="0055257E" w:rsidP="00103889">
            <w:pPr>
              <w:ind w:firstLine="0"/>
              <w:jc w:val="center"/>
            </w:pPr>
            <w:r>
              <w:t>112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2894" w14:textId="4273592D" w:rsidR="005247D6" w:rsidRDefault="0055257E" w:rsidP="00103889">
            <w:pPr>
              <w:ind w:firstLine="0"/>
              <w:jc w:val="left"/>
            </w:pPr>
            <w:r>
              <w:t>Активировать ПРМ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6E2F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6E088312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E2B3B" w14:textId="51B4C44E" w:rsidR="005247D6" w:rsidRDefault="0055257E" w:rsidP="00103889">
            <w:pPr>
              <w:ind w:firstLine="0"/>
              <w:jc w:val="center"/>
            </w:pPr>
            <w:r>
              <w:lastRenderedPageBreak/>
              <w:t>113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3980" w14:textId="7D03E4F7" w:rsidR="005247D6" w:rsidRDefault="00954331" w:rsidP="00103889">
            <w:pPr>
              <w:ind w:firstLine="0"/>
              <w:jc w:val="left"/>
            </w:pPr>
            <w:r>
              <w:t>Установить основной МКПД 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3866B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29274655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29021" w14:textId="713292AA" w:rsidR="005247D6" w:rsidRDefault="00954331" w:rsidP="00103889">
            <w:pPr>
              <w:ind w:firstLine="0"/>
              <w:jc w:val="center"/>
            </w:pPr>
            <w:r>
              <w:t>114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00487" w14:textId="1D14DEDD" w:rsidR="005247D6" w:rsidRDefault="00954331" w:rsidP="00103889">
            <w:pPr>
              <w:ind w:firstLine="0"/>
              <w:jc w:val="left"/>
            </w:pPr>
            <w:r>
              <w:t>Отключить квитирование по ВК «КПИ»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A6DE9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60186357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08FEA" w14:textId="14A5632B" w:rsidR="005247D6" w:rsidRDefault="00954331" w:rsidP="00103889">
            <w:pPr>
              <w:ind w:firstLine="0"/>
              <w:jc w:val="center"/>
            </w:pPr>
            <w:r>
              <w:t>115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DCEB7" w14:textId="7ED12E76" w:rsidR="005247D6" w:rsidRDefault="00954331" w:rsidP="00103889">
            <w:pPr>
              <w:ind w:firstLine="0"/>
              <w:jc w:val="left"/>
            </w:pPr>
            <w:r>
              <w:t>Запретить выдачу ИРК</w:t>
            </w:r>
            <w:r w:rsidR="00C13BA6">
              <w:t xml:space="preserve"> от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F9A0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14629705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F917D" w14:textId="69A057BE" w:rsidR="005247D6" w:rsidRDefault="00C13BA6" w:rsidP="00103889">
            <w:pPr>
              <w:ind w:firstLine="0"/>
              <w:jc w:val="center"/>
            </w:pPr>
            <w:r>
              <w:t>116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D2B05" w14:textId="26A38EFD" w:rsidR="005247D6" w:rsidRDefault="00C13BA6" w:rsidP="00103889">
            <w:pPr>
              <w:ind w:firstLine="0"/>
              <w:jc w:val="left"/>
            </w:pPr>
            <w:r>
              <w:t xml:space="preserve">Включить режим </w:t>
            </w:r>
            <w:proofErr w:type="spellStart"/>
            <w:r>
              <w:t>когерент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84B04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6944128C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D09E" w14:textId="7653A1C5" w:rsidR="005247D6" w:rsidRDefault="00C13BA6" w:rsidP="00103889">
            <w:pPr>
              <w:ind w:firstLine="0"/>
              <w:jc w:val="center"/>
            </w:pPr>
            <w:r>
              <w:t>117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CF67F" w14:textId="3BCBB9B7" w:rsidR="005247D6" w:rsidRDefault="00C13BA6" w:rsidP="00103889">
            <w:pPr>
              <w:ind w:firstLine="0"/>
              <w:jc w:val="left"/>
            </w:pPr>
            <w:r>
              <w:t>Установить штатный режим работы М-694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2959" w14:textId="162CF15B" w:rsidR="005247D6" w:rsidRDefault="001C2A26" w:rsidP="00103889">
            <w:pPr>
              <w:ind w:firstLine="0"/>
              <w:jc w:val="center"/>
            </w:pPr>
            <w:r>
              <w:t>только в дежурном режиме</w:t>
            </w:r>
          </w:p>
        </w:tc>
      </w:tr>
      <w:tr w:rsidR="005247D6" w14:paraId="3ABBA61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2C060" w14:textId="70C66FB1" w:rsidR="005247D6" w:rsidRDefault="001C2A26" w:rsidP="00103889">
            <w:pPr>
              <w:ind w:firstLine="0"/>
              <w:jc w:val="center"/>
            </w:pPr>
            <w:r>
              <w:t>118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13A4" w14:textId="2853B2F8" w:rsidR="005247D6" w:rsidRDefault="001C2A26" w:rsidP="00103889">
            <w:pPr>
              <w:ind w:firstLine="0"/>
              <w:jc w:val="left"/>
            </w:pPr>
            <w:r>
              <w:t>Сменить ПСП в п/к М-694 для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6294" w14:textId="30A8C1C0" w:rsidR="005247D6" w:rsidRDefault="00F04122" w:rsidP="00103889">
            <w:pPr>
              <w:ind w:firstLine="0"/>
              <w:jc w:val="center"/>
            </w:pPr>
            <w:r>
              <w:t>с данными</w:t>
            </w:r>
          </w:p>
        </w:tc>
      </w:tr>
      <w:tr w:rsidR="005247D6" w14:paraId="4A5FCB82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1562" w14:textId="7D367A1B" w:rsidR="005247D6" w:rsidRDefault="001C2A26" w:rsidP="00103889">
            <w:pPr>
              <w:ind w:firstLine="0"/>
              <w:jc w:val="center"/>
            </w:pPr>
            <w:r>
              <w:t>119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13E3" w14:textId="33D6653E" w:rsidR="005247D6" w:rsidRDefault="001C2A26" w:rsidP="00103889">
            <w:pPr>
              <w:ind w:firstLine="0"/>
              <w:jc w:val="left"/>
            </w:pPr>
            <w:r>
              <w:t xml:space="preserve">Привести </w:t>
            </w:r>
            <w:r w:rsidR="00F04122">
              <w:t>в исходное состояние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7C9A7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6061BAC1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0ECB" w14:textId="40D9E2AB" w:rsidR="005247D6" w:rsidRDefault="00F04122" w:rsidP="00103889">
            <w:pPr>
              <w:ind w:firstLine="0"/>
              <w:jc w:val="center"/>
            </w:pPr>
            <w:r>
              <w:t>120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E35D3" w14:textId="1FCB49C5" w:rsidR="005247D6" w:rsidRDefault="00F04122" w:rsidP="00103889">
            <w:pPr>
              <w:ind w:firstLine="0"/>
              <w:jc w:val="left"/>
            </w:pPr>
            <w:r>
              <w:t>Активировать ПРМ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9C58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6B7BFCB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BBA4C" w14:textId="6659B7FF" w:rsidR="005247D6" w:rsidRPr="008B0087" w:rsidRDefault="008B0087" w:rsidP="00103889">
            <w:pPr>
              <w:ind w:firstLine="0"/>
              <w:jc w:val="center"/>
            </w:pPr>
            <w:r>
              <w:t>141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6CFC0" w14:textId="6055F7FC" w:rsidR="005247D6" w:rsidRDefault="008B0087" w:rsidP="00103889">
            <w:pPr>
              <w:ind w:firstLine="0"/>
              <w:jc w:val="left"/>
            </w:pPr>
            <w:r>
              <w:t>Деактивировать МКПД БАРЛ4 до конца сеанса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BFEE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01F91CCB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F7530" w14:textId="4F2760DF" w:rsidR="005247D6" w:rsidRDefault="008B0087" w:rsidP="00103889">
            <w:pPr>
              <w:ind w:firstLine="0"/>
              <w:jc w:val="center"/>
            </w:pPr>
            <w:r>
              <w:t>142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F8A1B" w14:textId="1C9CDB09" w:rsidR="005247D6" w:rsidRDefault="008B0087" w:rsidP="00103889">
            <w:pPr>
              <w:ind w:firstLine="0"/>
              <w:jc w:val="left"/>
            </w:pPr>
            <w:r>
              <w:t>Отключить кви</w:t>
            </w:r>
            <w:r w:rsidR="00856499">
              <w:t>тирование по ВК «РК»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1F537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586F81B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1F00" w14:textId="1664BF31" w:rsidR="005247D6" w:rsidRDefault="00856499" w:rsidP="00103889">
            <w:pPr>
              <w:ind w:firstLine="0"/>
              <w:jc w:val="center"/>
            </w:pPr>
            <w:r>
              <w:t>143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FDF9" w14:textId="2DD4F3A2" w:rsidR="005247D6" w:rsidRDefault="00856499" w:rsidP="00103889">
            <w:pPr>
              <w:ind w:firstLine="0"/>
              <w:jc w:val="left"/>
            </w:pPr>
            <w:r>
              <w:t>Деактивировать МКПД БРК до конца сеанса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EB0F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6CFFBDF0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199D0" w14:textId="3A29EB03" w:rsidR="005247D6" w:rsidRDefault="00913A6A" w:rsidP="00103889">
            <w:pPr>
              <w:ind w:firstLine="0"/>
              <w:jc w:val="center"/>
            </w:pPr>
            <w:r>
              <w:t>144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66F18" w14:textId="279F7E4E" w:rsidR="005247D6" w:rsidRDefault="00913A6A" w:rsidP="00103889">
            <w:pPr>
              <w:ind w:firstLine="0"/>
              <w:jc w:val="left"/>
            </w:pPr>
            <w:r w:rsidRPr="00B36928">
              <w:t xml:space="preserve">Установить скорость ответного канала </w:t>
            </w:r>
            <w:r>
              <w:t>3</w:t>
            </w:r>
            <w:r w:rsidR="00A6472D">
              <w:t>00</w:t>
            </w:r>
            <w:r w:rsidRPr="00B36928">
              <w:t xml:space="preserve"> кбит/с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BDD7" w14:textId="77777777" w:rsidR="005247D6" w:rsidRDefault="005247D6" w:rsidP="00103889">
            <w:pPr>
              <w:ind w:firstLine="0"/>
              <w:jc w:val="center"/>
            </w:pPr>
          </w:p>
        </w:tc>
      </w:tr>
      <w:tr w:rsidR="005247D6" w14:paraId="3BDABC12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C6CF" w14:textId="521FCBE2" w:rsidR="005247D6" w:rsidRDefault="00A6472D" w:rsidP="00103889">
            <w:pPr>
              <w:ind w:firstLine="0"/>
              <w:jc w:val="center"/>
            </w:pPr>
            <w:r>
              <w:t>145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D3B4" w14:textId="0D9A6593" w:rsidR="005247D6" w:rsidRDefault="00A6472D" w:rsidP="00103889">
            <w:pPr>
              <w:ind w:firstLine="0"/>
              <w:jc w:val="left"/>
            </w:pPr>
            <w:r>
              <w:t>Включить п/к М-694 связанный с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9ECB" w14:textId="6BF71C7F" w:rsidR="005247D6" w:rsidRDefault="00A6472D" w:rsidP="00103889">
            <w:pPr>
              <w:ind w:firstLine="0"/>
              <w:jc w:val="center"/>
            </w:pPr>
            <w:r>
              <w:t>только в дежурном режиме</w:t>
            </w:r>
          </w:p>
        </w:tc>
      </w:tr>
      <w:tr w:rsidR="00A6472D" w14:paraId="50389F54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607B6" w14:textId="5A464055" w:rsidR="00A6472D" w:rsidRDefault="00DC65D7" w:rsidP="00103889">
            <w:pPr>
              <w:ind w:firstLine="0"/>
              <w:jc w:val="center"/>
            </w:pPr>
            <w:r>
              <w:t>146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D1EB" w14:textId="595E4E16" w:rsidR="00A6472D" w:rsidRDefault="00DC65D7" w:rsidP="00103889">
            <w:pPr>
              <w:ind w:firstLine="0"/>
              <w:jc w:val="left"/>
            </w:pPr>
            <w:r>
              <w:t>Сменить ПСП в п/к М-694 для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0781" w14:textId="77777777" w:rsidR="00A6472D" w:rsidRDefault="00A6472D" w:rsidP="00103889">
            <w:pPr>
              <w:ind w:firstLine="0"/>
              <w:jc w:val="center"/>
            </w:pPr>
          </w:p>
        </w:tc>
      </w:tr>
      <w:tr w:rsidR="00A6472D" w14:paraId="6858303D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34C4" w14:textId="68A4F0CE" w:rsidR="00A6472D" w:rsidRDefault="00DC65D7" w:rsidP="00103889">
            <w:pPr>
              <w:ind w:firstLine="0"/>
              <w:jc w:val="center"/>
            </w:pPr>
            <w:r>
              <w:t>147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1194" w14:textId="588C18CD" w:rsidR="00A6472D" w:rsidRDefault="00DC65D7" w:rsidP="00103889">
            <w:pPr>
              <w:ind w:firstLine="0"/>
              <w:jc w:val="left"/>
            </w:pPr>
            <w:r>
              <w:t>Установить период выдачи ДИ по МКПД равный 5 сек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3474" w14:textId="77777777" w:rsidR="00A6472D" w:rsidRDefault="00A6472D" w:rsidP="00103889">
            <w:pPr>
              <w:ind w:firstLine="0"/>
              <w:jc w:val="center"/>
            </w:pPr>
          </w:p>
        </w:tc>
      </w:tr>
      <w:tr w:rsidR="00A6472D" w14:paraId="6BD2D64F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F6B0" w14:textId="381E2591" w:rsidR="00A6472D" w:rsidRDefault="005E74E8" w:rsidP="00103889">
            <w:pPr>
              <w:ind w:firstLine="0"/>
              <w:jc w:val="center"/>
            </w:pPr>
            <w:r>
              <w:t>148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69B14" w14:textId="4FA078B3" w:rsidR="00A6472D" w:rsidRDefault="005E74E8" w:rsidP="00103889">
            <w:pPr>
              <w:ind w:firstLine="0"/>
              <w:jc w:val="left"/>
            </w:pPr>
            <w:r>
              <w:t>Разрешить питание БАРЛ4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F946" w14:textId="77777777" w:rsidR="00A6472D" w:rsidRDefault="00A6472D" w:rsidP="00103889">
            <w:pPr>
              <w:ind w:firstLine="0"/>
              <w:jc w:val="center"/>
            </w:pPr>
          </w:p>
        </w:tc>
      </w:tr>
      <w:tr w:rsidR="00A6472D" w14:paraId="7C73C0D2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4B93" w14:textId="5C6A4C14" w:rsidR="00A6472D" w:rsidRDefault="005E74E8" w:rsidP="00103889">
            <w:pPr>
              <w:ind w:firstLine="0"/>
              <w:jc w:val="center"/>
            </w:pPr>
            <w:r>
              <w:t>149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E9EB" w14:textId="7DA451D3" w:rsidR="00A6472D" w:rsidRDefault="005E74E8" w:rsidP="00103889">
            <w:pPr>
              <w:ind w:firstLine="0"/>
              <w:jc w:val="left"/>
            </w:pPr>
            <w:r>
              <w:t>Деактивировать МКПД БАРЛ3 до конца сеанса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DB9F5" w14:textId="77777777" w:rsidR="00A6472D" w:rsidRDefault="00A6472D" w:rsidP="00103889">
            <w:pPr>
              <w:ind w:firstLine="0"/>
              <w:jc w:val="center"/>
            </w:pPr>
          </w:p>
        </w:tc>
      </w:tr>
      <w:tr w:rsidR="00A6472D" w14:paraId="7AB638C0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3A827" w14:textId="5684F812" w:rsidR="00A6472D" w:rsidRDefault="00C36415" w:rsidP="00103889">
            <w:pPr>
              <w:ind w:firstLine="0"/>
              <w:jc w:val="center"/>
            </w:pPr>
            <w:r>
              <w:t>150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D534" w14:textId="4312E71F" w:rsidR="00A6472D" w:rsidRDefault="00C36415" w:rsidP="00103889">
            <w:pPr>
              <w:ind w:firstLine="0"/>
              <w:jc w:val="left"/>
            </w:pPr>
            <w:r>
              <w:t xml:space="preserve"> Сброс номера ожидаемого кадра ВК «КПИ»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E2175" w14:textId="77777777" w:rsidR="00A6472D" w:rsidRDefault="00A6472D" w:rsidP="00103889">
            <w:pPr>
              <w:ind w:firstLine="0"/>
              <w:jc w:val="center"/>
            </w:pPr>
          </w:p>
        </w:tc>
      </w:tr>
      <w:tr w:rsidR="00A6472D" w14:paraId="147265B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1928" w14:textId="7230AA80" w:rsidR="00A6472D" w:rsidRDefault="006A3260" w:rsidP="00103889">
            <w:pPr>
              <w:ind w:firstLine="0"/>
              <w:jc w:val="center"/>
            </w:pPr>
            <w:r>
              <w:t>152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2BFF7" w14:textId="6279E35A" w:rsidR="00A6472D" w:rsidRDefault="006A3260" w:rsidP="00103889">
            <w:pPr>
              <w:ind w:firstLine="0"/>
              <w:jc w:val="left"/>
            </w:pPr>
            <w:r w:rsidRPr="00B36928">
              <w:t xml:space="preserve">Установить скорость ответного канала </w:t>
            </w:r>
            <w:r>
              <w:t>16</w:t>
            </w:r>
            <w:r w:rsidRPr="00B36928">
              <w:t xml:space="preserve"> кбит/с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358F" w14:textId="77777777" w:rsidR="00A6472D" w:rsidRDefault="00A6472D" w:rsidP="00103889">
            <w:pPr>
              <w:ind w:firstLine="0"/>
              <w:jc w:val="center"/>
            </w:pPr>
          </w:p>
        </w:tc>
      </w:tr>
      <w:tr w:rsidR="00A6472D" w14:paraId="3888B81D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855A" w14:textId="523C6B07" w:rsidR="00A6472D" w:rsidRDefault="006A3260" w:rsidP="00103889">
            <w:pPr>
              <w:ind w:firstLine="0"/>
              <w:jc w:val="center"/>
            </w:pPr>
            <w:r>
              <w:t>153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CE0C" w14:textId="5EE1F070" w:rsidR="00A6472D" w:rsidRDefault="006A3260" w:rsidP="00103889">
            <w:pPr>
              <w:ind w:firstLine="0"/>
              <w:jc w:val="left"/>
            </w:pPr>
            <w:r>
              <w:t>Включить п/к М-694 связанный с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B820B" w14:textId="77777777" w:rsidR="00A6472D" w:rsidRDefault="00A6472D" w:rsidP="00103889">
            <w:pPr>
              <w:ind w:firstLine="0"/>
              <w:jc w:val="center"/>
            </w:pPr>
          </w:p>
        </w:tc>
      </w:tr>
      <w:tr w:rsidR="00A6472D" w14:paraId="2E599B78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86A9" w14:textId="729D3142" w:rsidR="00A6472D" w:rsidRDefault="00C257BD" w:rsidP="00103889">
            <w:pPr>
              <w:ind w:firstLine="0"/>
              <w:jc w:val="center"/>
            </w:pPr>
            <w:r>
              <w:t>154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9F90F" w14:textId="11823C99" w:rsidR="00A6472D" w:rsidRDefault="00C257BD" w:rsidP="00103889">
            <w:pPr>
              <w:ind w:firstLine="0"/>
              <w:jc w:val="left"/>
            </w:pPr>
            <w:r>
              <w:t>Загрузить ПСП в п/к М-694 для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46AFF" w14:textId="76354237" w:rsidR="00A6472D" w:rsidRDefault="000364C5" w:rsidP="00103889">
            <w:pPr>
              <w:ind w:firstLine="0"/>
              <w:jc w:val="center"/>
            </w:pPr>
            <w:r>
              <w:t>с данными</w:t>
            </w:r>
          </w:p>
        </w:tc>
      </w:tr>
      <w:tr w:rsidR="00A6472D" w14:paraId="41D5E630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EE95" w14:textId="56B8DEE7" w:rsidR="00A6472D" w:rsidRDefault="00C257BD" w:rsidP="00103889">
            <w:pPr>
              <w:ind w:firstLine="0"/>
              <w:jc w:val="center"/>
            </w:pPr>
            <w:r>
              <w:t>155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84BA" w14:textId="5710B61E" w:rsidR="00A6472D" w:rsidRDefault="00C257BD" w:rsidP="00103889">
            <w:pPr>
              <w:ind w:firstLine="0"/>
              <w:jc w:val="left"/>
            </w:pPr>
            <w:r>
              <w:t>Установить период выдачи</w:t>
            </w:r>
            <w:r w:rsidR="000364C5">
              <w:t xml:space="preserve"> ДИ по МКПД равный 1 сек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88B1" w14:textId="77777777" w:rsidR="00A6472D" w:rsidRDefault="00A6472D" w:rsidP="00103889">
            <w:pPr>
              <w:ind w:firstLine="0"/>
              <w:jc w:val="center"/>
            </w:pPr>
          </w:p>
        </w:tc>
      </w:tr>
      <w:tr w:rsidR="00A6472D" w14:paraId="22CA9287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8B0E" w14:textId="0490A17F" w:rsidR="00A6472D" w:rsidRDefault="000364C5" w:rsidP="00103889">
            <w:pPr>
              <w:ind w:firstLine="0"/>
              <w:jc w:val="center"/>
            </w:pPr>
            <w:r>
              <w:t>156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77BD0" w14:textId="202C24A1" w:rsidR="00A6472D" w:rsidRDefault="000364C5" w:rsidP="00103889">
            <w:pPr>
              <w:ind w:firstLine="0"/>
              <w:jc w:val="left"/>
            </w:pPr>
            <w:r>
              <w:t>Разрешить питание БАРЛ3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D1B3" w14:textId="77777777" w:rsidR="00A6472D" w:rsidRDefault="00A6472D" w:rsidP="00103889">
            <w:pPr>
              <w:ind w:firstLine="0"/>
              <w:jc w:val="center"/>
            </w:pPr>
          </w:p>
        </w:tc>
      </w:tr>
      <w:tr w:rsidR="000364C5" w14:paraId="61C5FC18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0123" w14:textId="34184CFC" w:rsidR="000364C5" w:rsidRDefault="005240A0" w:rsidP="00103889">
            <w:pPr>
              <w:ind w:firstLine="0"/>
              <w:jc w:val="center"/>
            </w:pPr>
            <w:r>
              <w:t>157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8AFC" w14:textId="2D87AE49" w:rsidR="000364C5" w:rsidRDefault="005240A0" w:rsidP="00103889">
            <w:pPr>
              <w:ind w:firstLine="0"/>
              <w:jc w:val="left"/>
            </w:pPr>
            <w:r>
              <w:t>Деактивировать МКПД БАРЛ2 до конца сеанса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B546" w14:textId="77777777" w:rsidR="000364C5" w:rsidRDefault="000364C5" w:rsidP="00103889">
            <w:pPr>
              <w:ind w:firstLine="0"/>
              <w:jc w:val="center"/>
            </w:pPr>
          </w:p>
        </w:tc>
      </w:tr>
      <w:tr w:rsidR="000364C5" w14:paraId="71277AFA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58F4A" w14:textId="7B234CBB" w:rsidR="000364C5" w:rsidRDefault="005240A0" w:rsidP="00103889">
            <w:pPr>
              <w:ind w:firstLine="0"/>
              <w:jc w:val="center"/>
            </w:pPr>
            <w:r>
              <w:t>158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D411" w14:textId="7AEE954D" w:rsidR="000364C5" w:rsidRDefault="00EF6A03" w:rsidP="00103889">
            <w:pPr>
              <w:ind w:firstLine="0"/>
              <w:jc w:val="left"/>
            </w:pPr>
            <w:r>
              <w:t>Установить счетчик относительного времени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3CE8" w14:textId="4493B4ED" w:rsidR="000364C5" w:rsidRPr="00EF6A03" w:rsidRDefault="00EF6A03" w:rsidP="00103889">
            <w:pPr>
              <w:ind w:firstLine="0"/>
              <w:jc w:val="center"/>
            </w:pPr>
            <w:r>
              <w:t>данные: 0…(2</w:t>
            </w:r>
            <w:r>
              <w:rPr>
                <w:lang w:val="en-US"/>
              </w:rPr>
              <w:t>^32</w:t>
            </w:r>
            <w:r>
              <w:t>)-1</w:t>
            </w:r>
          </w:p>
        </w:tc>
      </w:tr>
      <w:tr w:rsidR="000364C5" w14:paraId="38E48A85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AB192" w14:textId="4F643105" w:rsidR="000364C5" w:rsidRDefault="0039006C" w:rsidP="00103889">
            <w:pPr>
              <w:ind w:firstLine="0"/>
              <w:jc w:val="center"/>
            </w:pPr>
            <w:r>
              <w:t>161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E64F" w14:textId="1B9F524F" w:rsidR="000364C5" w:rsidRDefault="0039006C" w:rsidP="00103889">
            <w:pPr>
              <w:ind w:firstLine="0"/>
              <w:jc w:val="left"/>
            </w:pPr>
            <w:r>
              <w:t xml:space="preserve">Разрешить </w:t>
            </w:r>
            <w:proofErr w:type="spellStart"/>
            <w:r>
              <w:t>межкомплектный</w:t>
            </w:r>
            <w:proofErr w:type="spellEnd"/>
            <w:r w:rsidR="00313C3F">
              <w:t xml:space="preserve"> обмен с БАРЛ</w:t>
            </w:r>
            <w:r w:rsidR="00D066AB"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4E59" w14:textId="77777777" w:rsidR="000364C5" w:rsidRDefault="000364C5" w:rsidP="00103889">
            <w:pPr>
              <w:ind w:firstLine="0"/>
              <w:jc w:val="center"/>
            </w:pPr>
          </w:p>
        </w:tc>
      </w:tr>
      <w:tr w:rsidR="000364C5" w14:paraId="2DA3FC0F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5807" w14:textId="03D20000" w:rsidR="000364C5" w:rsidRDefault="00313C3F" w:rsidP="00103889">
            <w:pPr>
              <w:ind w:firstLine="0"/>
              <w:jc w:val="center"/>
            </w:pPr>
            <w:r>
              <w:t>162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7A451" w14:textId="334153C7" w:rsidR="000364C5" w:rsidRDefault="00313C3F" w:rsidP="00103889">
            <w:pPr>
              <w:ind w:firstLine="0"/>
              <w:jc w:val="left"/>
            </w:pPr>
            <w:r>
              <w:t>Загрузить ПСП в п/к М-694 для БАРЛ1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6B81" w14:textId="6DE1F719" w:rsidR="000364C5" w:rsidRDefault="00313C3F" w:rsidP="00103889">
            <w:pPr>
              <w:ind w:firstLine="0"/>
              <w:jc w:val="center"/>
            </w:pPr>
            <w:r>
              <w:t>с данными</w:t>
            </w:r>
          </w:p>
        </w:tc>
      </w:tr>
      <w:tr w:rsidR="000364C5" w14:paraId="629110D6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CB41" w14:textId="36157BF8" w:rsidR="000364C5" w:rsidRDefault="00313C3F" w:rsidP="00103889">
            <w:pPr>
              <w:ind w:firstLine="0"/>
              <w:jc w:val="center"/>
            </w:pPr>
            <w:r>
              <w:t>163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4825" w14:textId="4F70DEB0" w:rsidR="000364C5" w:rsidRDefault="00313C3F" w:rsidP="00103889">
            <w:pPr>
              <w:ind w:firstLine="0"/>
              <w:jc w:val="left"/>
            </w:pPr>
            <w:r>
              <w:t>Включить УМ ПРД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6A84" w14:textId="77777777" w:rsidR="000364C5" w:rsidRDefault="000364C5" w:rsidP="00103889">
            <w:pPr>
              <w:ind w:firstLine="0"/>
              <w:jc w:val="center"/>
            </w:pPr>
          </w:p>
        </w:tc>
      </w:tr>
      <w:tr w:rsidR="000364C5" w14:paraId="1469234E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B6A31" w14:textId="21A529AC" w:rsidR="000364C5" w:rsidRDefault="00051DA1" w:rsidP="00103889">
            <w:pPr>
              <w:ind w:firstLine="0"/>
              <w:jc w:val="center"/>
            </w:pPr>
            <w:r>
              <w:t>164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BCC7" w14:textId="41AC2B13" w:rsidR="000364C5" w:rsidRDefault="00051DA1" w:rsidP="00103889">
            <w:pPr>
              <w:ind w:firstLine="0"/>
              <w:jc w:val="left"/>
            </w:pPr>
            <w:r>
              <w:t>Разрешить питание БАРЛ2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1C79" w14:textId="77777777" w:rsidR="000364C5" w:rsidRDefault="000364C5" w:rsidP="00103889">
            <w:pPr>
              <w:ind w:firstLine="0"/>
              <w:jc w:val="center"/>
            </w:pPr>
          </w:p>
        </w:tc>
      </w:tr>
      <w:tr w:rsidR="00051DA1" w14:paraId="50532FE6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2A5B" w14:textId="0A728357" w:rsidR="00051DA1" w:rsidRDefault="00051DA1" w:rsidP="00103889">
            <w:pPr>
              <w:ind w:firstLine="0"/>
              <w:jc w:val="center"/>
            </w:pPr>
            <w:r>
              <w:lastRenderedPageBreak/>
              <w:t>165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CD96" w14:textId="3A9ABDEF" w:rsidR="00051DA1" w:rsidRDefault="00051DA1" w:rsidP="00103889">
            <w:pPr>
              <w:ind w:firstLine="0"/>
              <w:jc w:val="left"/>
            </w:pPr>
            <w:r>
              <w:t>Деактивировать МКПД БАРЛ1 до конца сеанса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B5F5" w14:textId="77777777" w:rsidR="00051DA1" w:rsidRDefault="00051DA1" w:rsidP="00103889">
            <w:pPr>
              <w:ind w:firstLine="0"/>
              <w:jc w:val="center"/>
            </w:pPr>
          </w:p>
        </w:tc>
      </w:tr>
      <w:tr w:rsidR="00051DA1" w14:paraId="584A8DF5" w14:textId="77777777" w:rsidTr="009C3B75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EDE2" w14:textId="0DE3C777" w:rsidR="00051DA1" w:rsidRDefault="00E80742" w:rsidP="00103889">
            <w:pPr>
              <w:ind w:firstLine="0"/>
              <w:jc w:val="center"/>
            </w:pPr>
            <w:r>
              <w:t>166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F55B" w14:textId="0183D177" w:rsidR="00051DA1" w:rsidRDefault="00E80742" w:rsidP="00103889">
            <w:pPr>
              <w:ind w:firstLine="0"/>
              <w:jc w:val="left"/>
            </w:pPr>
            <w:r>
              <w:t>Установить таймер отключения М-694, секунды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8060" w14:textId="217E2A56" w:rsidR="00051DA1" w:rsidRDefault="00E80742" w:rsidP="00103889">
            <w:pPr>
              <w:ind w:firstLine="0"/>
              <w:jc w:val="center"/>
            </w:pPr>
            <w:r>
              <w:t>данные: 0…255</w:t>
            </w:r>
          </w:p>
        </w:tc>
      </w:tr>
    </w:tbl>
    <w:p w14:paraId="08CB8603" w14:textId="129C6E7D" w:rsidR="00B70A17" w:rsidRDefault="00B70A17" w:rsidP="00B70A17">
      <w:pPr>
        <w:ind w:firstLine="0"/>
      </w:pPr>
    </w:p>
    <w:p w14:paraId="164769C2" w14:textId="57C02AEE" w:rsidR="00DA6A41" w:rsidRDefault="00DA6A41" w:rsidP="00DA6A41">
      <w:pPr>
        <w:pStyle w:val="1"/>
      </w:pPr>
      <w:bookmarkStart w:id="6" w:name="_Toc73949187"/>
      <w:r>
        <w:lastRenderedPageBreak/>
        <w:t>Перечень импульсных разовых команд</w:t>
      </w:r>
      <w:bookmarkEnd w:id="6"/>
    </w:p>
    <w:tbl>
      <w:tblPr>
        <w:tblW w:w="96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5391"/>
        <w:gridCol w:w="2835"/>
      </w:tblGrid>
      <w:tr w:rsidR="00DA6A41" w14:paraId="7BE85616" w14:textId="77777777" w:rsidTr="003A1802">
        <w:trPr>
          <w:trHeight w:val="135"/>
          <w:tblHeader/>
        </w:trPr>
        <w:tc>
          <w:tcPr>
            <w:tcW w:w="96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E37410" w14:textId="0568B9FD" w:rsidR="00DA6A41" w:rsidRDefault="00DA6A41" w:rsidP="003A1802">
            <w:pPr>
              <w:ind w:firstLine="0"/>
            </w:pPr>
            <w:r>
              <w:t xml:space="preserve">Таблица – Перечень </w:t>
            </w:r>
            <w:r w:rsidR="00CB2386">
              <w:t>И</w:t>
            </w:r>
            <w:r>
              <w:t>РК</w:t>
            </w:r>
          </w:p>
        </w:tc>
      </w:tr>
      <w:tr w:rsidR="00DA6A41" w14:paraId="322FDCD3" w14:textId="77777777" w:rsidTr="003A1802">
        <w:trPr>
          <w:trHeight w:val="135"/>
          <w:tblHeader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B86C0" w14:textId="77777777" w:rsidR="00DA6A41" w:rsidRDefault="00DA6A41" w:rsidP="003A1802">
            <w:pPr>
              <w:ind w:firstLine="0"/>
              <w:jc w:val="center"/>
            </w:pPr>
            <w:r>
              <w:t>Код ком.</w:t>
            </w:r>
          </w:p>
          <w:p w14:paraId="55AD37DC" w14:textId="77777777" w:rsidR="00DA6A41" w:rsidRPr="00FF3F62" w:rsidRDefault="00DA6A41" w:rsidP="003A18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(dec)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4D107" w14:textId="77777777" w:rsidR="00DA6A41" w:rsidRPr="00FF3F62" w:rsidRDefault="00DA6A41" w:rsidP="003A1802">
            <w:pPr>
              <w:ind w:firstLine="0"/>
              <w:jc w:val="center"/>
            </w:pPr>
            <w:r>
              <w:t>Назначение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3FF23" w14:textId="77777777" w:rsidR="00DA6A41" w:rsidRDefault="00DA6A41" w:rsidP="003A1802">
            <w:pPr>
              <w:ind w:firstLine="0"/>
              <w:jc w:val="center"/>
            </w:pPr>
            <w:r>
              <w:t>Примечание</w:t>
            </w:r>
          </w:p>
        </w:tc>
      </w:tr>
      <w:tr w:rsidR="00DA6A41" w14:paraId="58CA277B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4EE9" w14:textId="60B8C925" w:rsidR="00DA6A41" w:rsidRDefault="003A1802" w:rsidP="003A1802">
            <w:pPr>
              <w:ind w:firstLine="0"/>
              <w:jc w:val="center"/>
            </w:pPr>
            <w:r>
              <w:t>121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B2CB0" w14:textId="0F061869" w:rsidR="00DA6A41" w:rsidRDefault="003A1802" w:rsidP="003A1802">
            <w:pPr>
              <w:ind w:firstLine="0"/>
              <w:jc w:val="left"/>
            </w:pPr>
            <w:r w:rsidRPr="003A1802">
              <w:t>Переключить реле автомата питания на первый модуль БЦК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5972" w14:textId="1DB3DE27" w:rsidR="00DA6A41" w:rsidRDefault="00DA6A41" w:rsidP="003A1802">
            <w:pPr>
              <w:ind w:firstLine="0"/>
              <w:jc w:val="center"/>
            </w:pPr>
          </w:p>
        </w:tc>
      </w:tr>
      <w:tr w:rsidR="003A1802" w14:paraId="07949505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47EC" w14:textId="728A8A45" w:rsidR="003A1802" w:rsidRDefault="003A1802" w:rsidP="003A1802">
            <w:pPr>
              <w:ind w:firstLine="0"/>
              <w:jc w:val="center"/>
            </w:pPr>
            <w:r>
              <w:t>122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189B" w14:textId="0E4B4A6B" w:rsidR="003A1802" w:rsidRDefault="003A1802" w:rsidP="003A1802">
            <w:pPr>
              <w:ind w:firstLine="0"/>
              <w:jc w:val="left"/>
            </w:pPr>
            <w:r w:rsidRPr="003A1802">
              <w:t>Переключить реле автомата питания на второй модуль БЦК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EAD22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58139805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A8EC" w14:textId="126A6E97" w:rsidR="003A1802" w:rsidRDefault="003A1802" w:rsidP="003A1802">
            <w:pPr>
              <w:ind w:firstLine="0"/>
              <w:jc w:val="center"/>
            </w:pPr>
            <w:r>
              <w:t>123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31803" w14:textId="7ABED0E4" w:rsidR="003A1802" w:rsidRDefault="00865EEB" w:rsidP="003A1802">
            <w:pPr>
              <w:ind w:firstLine="0"/>
              <w:jc w:val="left"/>
            </w:pPr>
            <w:r w:rsidRPr="00865EEB">
              <w:t>Переключить реле автомата питания на первый модуль КСО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005C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7C0F6AE3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E7320" w14:textId="570EB89B" w:rsidR="003A1802" w:rsidRDefault="003A1802" w:rsidP="003A1802">
            <w:pPr>
              <w:ind w:firstLine="0"/>
              <w:jc w:val="center"/>
            </w:pPr>
            <w:r>
              <w:t>124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723B" w14:textId="2FDFA4D6" w:rsidR="003A1802" w:rsidRDefault="00865EEB" w:rsidP="003A1802">
            <w:pPr>
              <w:ind w:firstLine="0"/>
              <w:jc w:val="left"/>
            </w:pPr>
            <w:r w:rsidRPr="00865EEB">
              <w:t>Переключить реле автомата питания на второй модуль КСО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38F1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33E7E1C1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05EE" w14:textId="0E68BDC0" w:rsidR="003A1802" w:rsidRDefault="003A1802" w:rsidP="003A1802">
            <w:pPr>
              <w:ind w:firstLine="0"/>
              <w:jc w:val="center"/>
            </w:pPr>
            <w:r>
              <w:t>125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383B" w14:textId="41C4CB0E" w:rsidR="003A1802" w:rsidRDefault="00865EEB" w:rsidP="003A1802">
            <w:pPr>
              <w:ind w:firstLine="0"/>
              <w:jc w:val="left"/>
            </w:pPr>
            <w:r w:rsidRPr="00865EEB">
              <w:t>Переключить реле автомата питания на первый модуль КПДУ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EED3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49BF6B38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B0FC" w14:textId="2918A5F7" w:rsidR="003A1802" w:rsidRDefault="003A1802" w:rsidP="003A1802">
            <w:pPr>
              <w:ind w:firstLine="0"/>
              <w:jc w:val="center"/>
            </w:pPr>
            <w:r>
              <w:t>126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994D" w14:textId="74904C94" w:rsidR="003A1802" w:rsidRDefault="00865EEB" w:rsidP="003A1802">
            <w:pPr>
              <w:ind w:firstLine="0"/>
              <w:jc w:val="left"/>
            </w:pPr>
            <w:r w:rsidRPr="00865EEB">
              <w:t>Переключить реле автомата питания на второй модуль КПДУ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AEC14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7EF025C1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9F79" w14:textId="798FA82D" w:rsidR="003A1802" w:rsidRDefault="003A1802" w:rsidP="003A1802">
            <w:pPr>
              <w:ind w:firstLine="0"/>
              <w:jc w:val="center"/>
            </w:pPr>
            <w:r>
              <w:t>127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6BA4C" w14:textId="3BBE2199" w:rsidR="003A1802" w:rsidRDefault="00865EEB" w:rsidP="003A1802">
            <w:pPr>
              <w:ind w:firstLine="0"/>
              <w:jc w:val="left"/>
            </w:pPr>
            <w:r w:rsidRPr="00865EEB">
              <w:t>Переключить реле автомата питания на первый модуль КИР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5F18B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761E916B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E36B" w14:textId="50A17ABC" w:rsidR="003A1802" w:rsidRDefault="003A1802" w:rsidP="003A1802">
            <w:pPr>
              <w:ind w:firstLine="0"/>
              <w:jc w:val="center"/>
            </w:pPr>
            <w:r>
              <w:t>128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66FA" w14:textId="025DF7FD" w:rsidR="003A1802" w:rsidRDefault="00865EEB" w:rsidP="003A1802">
            <w:pPr>
              <w:ind w:firstLine="0"/>
              <w:jc w:val="left"/>
            </w:pPr>
            <w:r w:rsidRPr="00865EEB">
              <w:t>Переключить реле автомата питания на второй модуль КИР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35E6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51BF9556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F03F" w14:textId="66C18CD6" w:rsidR="003A1802" w:rsidRDefault="00865EEB" w:rsidP="003A1802">
            <w:pPr>
              <w:ind w:firstLine="0"/>
              <w:jc w:val="center"/>
            </w:pPr>
            <w:r>
              <w:t>129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92EE" w14:textId="00EEFF37" w:rsidR="003A1802" w:rsidRDefault="00643AA7" w:rsidP="003A1802">
            <w:pPr>
              <w:ind w:firstLine="0"/>
              <w:jc w:val="left"/>
            </w:pPr>
            <w:r w:rsidRPr="00643AA7">
              <w:t>Переключить реле автомата питания на ФКП1 (</w:t>
            </w:r>
            <w:proofErr w:type="spellStart"/>
            <w:r w:rsidRPr="00643AA7">
              <w:t>ок</w:t>
            </w:r>
            <w:proofErr w:type="spellEnd"/>
            <w:r w:rsidRPr="00643AA7"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799E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43025A85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1C1C" w14:textId="13253D8A" w:rsidR="003A1802" w:rsidRDefault="00865EEB" w:rsidP="003A1802">
            <w:pPr>
              <w:ind w:firstLine="0"/>
              <w:jc w:val="center"/>
            </w:pPr>
            <w:r>
              <w:t>130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5322" w14:textId="6B61948A" w:rsidR="003A1802" w:rsidRDefault="00643AA7" w:rsidP="003A1802">
            <w:pPr>
              <w:ind w:firstLine="0"/>
              <w:jc w:val="left"/>
            </w:pPr>
            <w:r w:rsidRPr="00643AA7">
              <w:t>Переключить реле автомата питания на ФКП1 (</w:t>
            </w:r>
            <w:proofErr w:type="spellStart"/>
            <w:r w:rsidRPr="00643AA7">
              <w:t>рк</w:t>
            </w:r>
            <w:proofErr w:type="spellEnd"/>
            <w:r w:rsidRPr="00643AA7"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2E05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4F968009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DEB5D" w14:textId="61B56DE8" w:rsidR="003A1802" w:rsidRDefault="00865EEB" w:rsidP="003A1802">
            <w:pPr>
              <w:ind w:firstLine="0"/>
              <w:jc w:val="center"/>
            </w:pPr>
            <w:r>
              <w:t>131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F8F8" w14:textId="10BB33DA" w:rsidR="003A1802" w:rsidRDefault="00643AA7" w:rsidP="003A1802">
            <w:pPr>
              <w:ind w:firstLine="0"/>
              <w:jc w:val="left"/>
            </w:pPr>
            <w:r w:rsidRPr="00643AA7">
              <w:t xml:space="preserve">Переключить реле автомата </w:t>
            </w:r>
            <w:proofErr w:type="gramStart"/>
            <w:r w:rsidRPr="00643AA7">
              <w:t>питания  на</w:t>
            </w:r>
            <w:proofErr w:type="gramEnd"/>
            <w:r w:rsidRPr="00643AA7">
              <w:t xml:space="preserve"> ФКП2 (</w:t>
            </w:r>
            <w:proofErr w:type="spellStart"/>
            <w:r w:rsidRPr="00643AA7">
              <w:t>ок</w:t>
            </w:r>
            <w:proofErr w:type="spellEnd"/>
            <w:r w:rsidRPr="00643AA7"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260D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67502C70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E9DA3" w14:textId="0D4EFCEC" w:rsidR="003A1802" w:rsidRDefault="00865EEB" w:rsidP="003A1802">
            <w:pPr>
              <w:ind w:firstLine="0"/>
              <w:jc w:val="center"/>
            </w:pPr>
            <w:r>
              <w:t>132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24770" w14:textId="4A6985CE" w:rsidR="003A1802" w:rsidRDefault="00643AA7" w:rsidP="003A1802">
            <w:pPr>
              <w:ind w:firstLine="0"/>
              <w:jc w:val="left"/>
            </w:pPr>
            <w:r w:rsidRPr="00643AA7">
              <w:t>Переключить реле автомата питания на ФКП2 (</w:t>
            </w:r>
            <w:proofErr w:type="spellStart"/>
            <w:r w:rsidRPr="00643AA7">
              <w:t>рк</w:t>
            </w:r>
            <w:proofErr w:type="spellEnd"/>
            <w:r w:rsidRPr="00643AA7"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B69A2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51409427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E7DA" w14:textId="04A9F9AC" w:rsidR="003A1802" w:rsidRDefault="00865EEB" w:rsidP="003A1802">
            <w:pPr>
              <w:ind w:firstLine="0"/>
              <w:jc w:val="center"/>
            </w:pPr>
            <w:r>
              <w:t>133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6DEF" w14:textId="603FBCED" w:rsidR="003A1802" w:rsidRDefault="00CD5745" w:rsidP="003A1802">
            <w:pPr>
              <w:ind w:firstLine="0"/>
              <w:jc w:val="left"/>
            </w:pPr>
            <w:r w:rsidRPr="00CD5745">
              <w:t>Отключить модули управления ФКП1 (</w:t>
            </w:r>
            <w:proofErr w:type="spellStart"/>
            <w:r w:rsidRPr="00CD5745">
              <w:t>ок</w:t>
            </w:r>
            <w:proofErr w:type="spellEnd"/>
            <w:r w:rsidRPr="00CD5745">
              <w:t>) и ФКП1 (</w:t>
            </w:r>
            <w:proofErr w:type="spellStart"/>
            <w:r w:rsidRPr="00CD5745">
              <w:t>рк</w:t>
            </w:r>
            <w:proofErr w:type="spellEnd"/>
            <w:r w:rsidRPr="00CD5745"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5E90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44745D9B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F38A" w14:textId="126981ED" w:rsidR="003A1802" w:rsidRDefault="00865EEB" w:rsidP="003A1802">
            <w:pPr>
              <w:ind w:firstLine="0"/>
              <w:jc w:val="center"/>
            </w:pPr>
            <w:r>
              <w:t>134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C11D" w14:textId="7C6E1CB0" w:rsidR="003A1802" w:rsidRDefault="00CD5745" w:rsidP="003A1802">
            <w:pPr>
              <w:ind w:firstLine="0"/>
              <w:jc w:val="left"/>
            </w:pPr>
            <w:r w:rsidRPr="00CD5745">
              <w:t>Отключить модули управления ФКП2 (</w:t>
            </w:r>
            <w:proofErr w:type="spellStart"/>
            <w:r w:rsidRPr="00CD5745">
              <w:t>ок</w:t>
            </w:r>
            <w:proofErr w:type="spellEnd"/>
            <w:r w:rsidRPr="00CD5745">
              <w:t>) и ФКП2 (</w:t>
            </w:r>
            <w:proofErr w:type="spellStart"/>
            <w:r w:rsidRPr="00CD5745">
              <w:t>рк</w:t>
            </w:r>
            <w:proofErr w:type="spellEnd"/>
            <w:r w:rsidRPr="00CD5745"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300E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7C2A784E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B1FE" w14:textId="5E331C19" w:rsidR="003A1802" w:rsidRDefault="00643AA7" w:rsidP="003A1802">
            <w:pPr>
              <w:ind w:firstLine="0"/>
              <w:jc w:val="center"/>
            </w:pPr>
            <w:r>
              <w:t>135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0810" w14:textId="58328758" w:rsidR="003A1802" w:rsidRDefault="00CD5745" w:rsidP="003A1802">
            <w:pPr>
              <w:ind w:firstLine="0"/>
              <w:jc w:val="left"/>
            </w:pPr>
            <w:r w:rsidRPr="00CD5745">
              <w:t xml:space="preserve">Переключить реле автомата питания КСП </w:t>
            </w:r>
            <w:proofErr w:type="spellStart"/>
            <w:r w:rsidRPr="00CD5745">
              <w:t>осн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F66D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2A677BAF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C993B" w14:textId="657E2D20" w:rsidR="003A1802" w:rsidRDefault="00643AA7" w:rsidP="003A1802">
            <w:pPr>
              <w:ind w:firstLine="0"/>
              <w:jc w:val="center"/>
            </w:pPr>
            <w:r>
              <w:t>136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F31D1" w14:textId="45F13579" w:rsidR="003A1802" w:rsidRDefault="00CD5745" w:rsidP="003A1802">
            <w:pPr>
              <w:ind w:firstLine="0"/>
              <w:jc w:val="left"/>
            </w:pPr>
            <w:r w:rsidRPr="00CD5745">
              <w:t>Переключить реле автомата питания КСП рез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0068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3CF3632E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6DAEA" w14:textId="2B11CCD3" w:rsidR="003A1802" w:rsidRDefault="00643AA7" w:rsidP="003A1802">
            <w:pPr>
              <w:ind w:firstLine="0"/>
              <w:jc w:val="center"/>
            </w:pPr>
            <w:r>
              <w:t>137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2324" w14:textId="4AE79FFF" w:rsidR="003A1802" w:rsidRDefault="00CD5745" w:rsidP="003A1802">
            <w:pPr>
              <w:ind w:firstLine="0"/>
              <w:jc w:val="left"/>
            </w:pPr>
            <w:r w:rsidRPr="00CD5745">
              <w:t>Включение блока БПП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60324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6FC04E12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3E8DE" w14:textId="59DC5621" w:rsidR="003A1802" w:rsidRDefault="00643AA7" w:rsidP="003A1802">
            <w:pPr>
              <w:ind w:firstLine="0"/>
              <w:jc w:val="center"/>
            </w:pPr>
            <w:r>
              <w:t>138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5601" w14:textId="1890DF49" w:rsidR="003A1802" w:rsidRDefault="00CD5745" w:rsidP="003A1802">
            <w:pPr>
              <w:ind w:firstLine="0"/>
              <w:jc w:val="left"/>
            </w:pPr>
            <w:r w:rsidRPr="00CD5745">
              <w:t>Выключение блока БПП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3788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37B14903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7879" w14:textId="37957115" w:rsidR="003A1802" w:rsidRDefault="00643AA7" w:rsidP="003A1802">
            <w:pPr>
              <w:ind w:firstLine="0"/>
              <w:jc w:val="center"/>
            </w:pPr>
            <w:r>
              <w:t>139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8DA7" w14:textId="54A2E449" w:rsidR="003A1802" w:rsidRDefault="00CD5745" w:rsidP="003A1802">
            <w:pPr>
              <w:ind w:firstLine="0"/>
              <w:jc w:val="left"/>
            </w:pPr>
            <w:r w:rsidRPr="00CD5745">
              <w:t>резерв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1564" w14:textId="77777777" w:rsidR="003A1802" w:rsidRDefault="003A1802" w:rsidP="003A1802">
            <w:pPr>
              <w:ind w:firstLine="0"/>
              <w:jc w:val="center"/>
            </w:pPr>
          </w:p>
        </w:tc>
      </w:tr>
      <w:tr w:rsidR="003A1802" w14:paraId="0A0D2061" w14:textId="77777777" w:rsidTr="003A1802">
        <w:trPr>
          <w:trHeight w:val="1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2AA81" w14:textId="6E796F1E" w:rsidR="003A1802" w:rsidRDefault="00643AA7" w:rsidP="003A1802">
            <w:pPr>
              <w:ind w:firstLine="0"/>
              <w:jc w:val="center"/>
            </w:pPr>
            <w:r>
              <w:t>140</w:t>
            </w:r>
          </w:p>
        </w:tc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DD71" w14:textId="40D3CAA5" w:rsidR="003A1802" w:rsidRDefault="00CD5745" w:rsidP="003A1802">
            <w:pPr>
              <w:ind w:firstLine="0"/>
              <w:jc w:val="left"/>
            </w:pPr>
            <w:r w:rsidRPr="00CD5745">
              <w:t>резерв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33C4C" w14:textId="77777777" w:rsidR="003A1802" w:rsidRDefault="003A1802" w:rsidP="003A1802">
            <w:pPr>
              <w:ind w:firstLine="0"/>
              <w:jc w:val="center"/>
            </w:pPr>
          </w:p>
        </w:tc>
      </w:tr>
      <w:tr w:rsidR="00EB5EF9" w14:paraId="094C7818" w14:textId="77777777" w:rsidTr="00712E94">
        <w:trPr>
          <w:trHeight w:val="135"/>
        </w:trPr>
        <w:tc>
          <w:tcPr>
            <w:tcW w:w="9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B294F" w14:textId="52168D39" w:rsidR="00EB5EF9" w:rsidRPr="00EB5EF9" w:rsidRDefault="00EB5EF9" w:rsidP="00EB5EF9">
            <w:pPr>
              <w:ind w:firstLine="0"/>
              <w:jc w:val="left"/>
              <w:rPr>
                <w:i/>
                <w:iCs/>
              </w:rPr>
            </w:pPr>
            <w:r w:rsidRPr="00EB5EF9">
              <w:rPr>
                <w:i/>
                <w:iCs/>
              </w:rPr>
              <w:t>Примечание: ИРК выдавать не чаще одного раза в секунду</w:t>
            </w:r>
          </w:p>
        </w:tc>
      </w:tr>
    </w:tbl>
    <w:p w14:paraId="63282274" w14:textId="78C3A168" w:rsidR="002E7CA6" w:rsidRDefault="00E05DB8" w:rsidP="005E2D40">
      <w:pPr>
        <w:pStyle w:val="1"/>
      </w:pPr>
      <w:bookmarkStart w:id="7" w:name="_Toc73949188"/>
      <w:r>
        <w:lastRenderedPageBreak/>
        <w:t>Перечень управляющих воздействий</w:t>
      </w:r>
      <w:bookmarkEnd w:id="7"/>
    </w:p>
    <w:p w14:paraId="0413F83D" w14:textId="5FC2C932" w:rsidR="00E05DB8" w:rsidRDefault="00E05DB8" w:rsidP="00E05DB8">
      <w:pPr>
        <w:pStyle w:val="2"/>
      </w:pPr>
      <w:bookmarkStart w:id="8" w:name="_Toc73949189"/>
      <w:r>
        <w:t>Перечень УВ БЦК</w:t>
      </w:r>
      <w:bookmarkEnd w:id="8"/>
    </w:p>
    <w:tbl>
      <w:tblPr>
        <w:tblW w:w="9651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 w:themeFill="accent3" w:themeFillTint="33"/>
        <w:tblLook w:val="0000" w:firstRow="0" w:lastRow="0" w:firstColumn="0" w:lastColumn="0" w:noHBand="0" w:noVBand="0"/>
      </w:tblPr>
      <w:tblGrid>
        <w:gridCol w:w="721"/>
        <w:gridCol w:w="870"/>
        <w:gridCol w:w="4817"/>
        <w:gridCol w:w="975"/>
        <w:gridCol w:w="2268"/>
      </w:tblGrid>
      <w:tr w:rsidR="00604D9D" w:rsidRPr="002E4276" w14:paraId="207AC727" w14:textId="77777777" w:rsidTr="00CD36F2">
        <w:trPr>
          <w:cantSplit/>
          <w:trHeight w:val="163"/>
          <w:tblHeader/>
        </w:trPr>
        <w:tc>
          <w:tcPr>
            <w:tcW w:w="96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AF5C75" w14:textId="6E1C20FE" w:rsidR="00604D9D" w:rsidRPr="002E4276" w:rsidRDefault="00E548B9" w:rsidP="00242F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Таблица 4.1 – </w:t>
            </w:r>
            <w:r w:rsidRPr="00E548B9">
              <w:rPr>
                <w:szCs w:val="28"/>
              </w:rPr>
              <w:t>Перечень УВ БЦК</w:t>
            </w:r>
          </w:p>
        </w:tc>
      </w:tr>
      <w:tr w:rsidR="00486CE2" w:rsidRPr="002E4276" w14:paraId="55B1E8FE" w14:textId="77777777" w:rsidTr="00CD36F2">
        <w:trPr>
          <w:cantSplit/>
          <w:trHeight w:val="163"/>
          <w:tblHeader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F3BF8B2" w14:textId="70BC502D" w:rsidR="00486CE2" w:rsidRPr="002E4276" w:rsidRDefault="003821B6" w:rsidP="005D4347">
            <w:pPr>
              <w:ind w:firstLine="0"/>
              <w:jc w:val="left"/>
              <w:rPr>
                <w:szCs w:val="28"/>
              </w:rPr>
            </w:pPr>
            <w:r w:rsidRPr="002E4276">
              <w:rPr>
                <w:szCs w:val="28"/>
              </w:rPr>
              <w:t>№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AC08C72" w14:textId="5FD12299" w:rsidR="00486CE2" w:rsidRPr="002E4276" w:rsidRDefault="00DF6BE5" w:rsidP="00242F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Код ком.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7D8CBB4" w14:textId="1FF0FB2C" w:rsidR="00486CE2" w:rsidRPr="002E4276" w:rsidRDefault="00604D9D" w:rsidP="00242F38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Функция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30B8D82" w14:textId="77777777" w:rsidR="00486CE2" w:rsidRPr="002E4276" w:rsidRDefault="00486CE2" w:rsidP="00242F3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C8C1942" w14:textId="642F97C3" w:rsidR="00486CE2" w:rsidRPr="002E4276" w:rsidRDefault="003821B6" w:rsidP="00242F38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Примечания</w:t>
            </w:r>
          </w:p>
        </w:tc>
      </w:tr>
      <w:tr w:rsidR="002427B6" w:rsidRPr="002E4276" w14:paraId="1458DF56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082326A" w14:textId="77777777" w:rsidR="002427B6" w:rsidRPr="006B502C" w:rsidRDefault="002427B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DD4E9CC" w14:textId="5F15A530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  <w:lang w:val="en-US"/>
              </w:rPr>
              <w:t>E000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C19F00E" w14:textId="7DDD1D4B" w:rsidR="002427B6" w:rsidRPr="002E4276" w:rsidRDefault="002427B6" w:rsidP="002427B6">
            <w:pPr>
              <w:ind w:firstLine="0"/>
              <w:rPr>
                <w:b/>
                <w:bCs/>
                <w:szCs w:val="28"/>
              </w:rPr>
            </w:pPr>
            <w:r w:rsidRPr="002E4276">
              <w:rPr>
                <w:szCs w:val="28"/>
              </w:rPr>
              <w:t>БЦК: Выдать ОН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A1B24B9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FD10316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с данными</w:t>
            </w:r>
          </w:p>
          <w:p w14:paraId="0E5CACAB" w14:textId="30702F45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техн.</w:t>
            </w:r>
          </w:p>
        </w:tc>
      </w:tr>
      <w:tr w:rsidR="002427B6" w:rsidRPr="002E4276" w14:paraId="76E2D42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EAE3EA0" w14:textId="77777777" w:rsidR="002427B6" w:rsidRPr="006B502C" w:rsidRDefault="002427B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DA545CF" w14:textId="5C6F0498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001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873ED31" w14:textId="26B9BE95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Выдать</w:t>
            </w:r>
            <w:proofErr w:type="gramEnd"/>
            <w:r w:rsidRPr="002E4276">
              <w:rPr>
                <w:szCs w:val="28"/>
              </w:rPr>
              <w:t xml:space="preserve"> однократно БШВ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25F4637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C15AEE1" w14:textId="5AD24075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техн.</w:t>
            </w:r>
          </w:p>
        </w:tc>
      </w:tr>
      <w:tr w:rsidR="002427B6" w:rsidRPr="002E4276" w14:paraId="0FF52F1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0369E55" w14:textId="77777777" w:rsidR="002427B6" w:rsidRPr="006B502C" w:rsidRDefault="002427B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A64E497" w14:textId="2A10217F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  <w:lang w:val="en-US"/>
              </w:rPr>
              <w:t>E003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BA25A2A" w14:textId="3ED1292E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Передать ТМД в БА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E69AEF0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EFFB2E7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с данными</w:t>
            </w:r>
          </w:p>
          <w:p w14:paraId="7768F112" w14:textId="427F1F0F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техн.</w:t>
            </w:r>
          </w:p>
        </w:tc>
      </w:tr>
      <w:tr w:rsidR="002427B6" w:rsidRPr="002E4276" w14:paraId="52D79862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0AE426C" w14:textId="77777777" w:rsidR="002427B6" w:rsidRPr="006B502C" w:rsidRDefault="002427B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836D539" w14:textId="47E1DCA7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  <w:lang w:val="en-US"/>
              </w:rPr>
              <w:t>E</w:t>
            </w:r>
            <w:r w:rsidRPr="002E4276">
              <w:rPr>
                <w:szCs w:val="28"/>
              </w:rPr>
              <w:t>010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A9E90B9" w14:textId="79259563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Синхронизация БШВ от АСН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022D8B4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3E066E2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</w:tr>
      <w:tr w:rsidR="002427B6" w:rsidRPr="002E4276" w14:paraId="19552149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4A5CEDF" w14:textId="77777777" w:rsidR="002427B6" w:rsidRPr="006B502C" w:rsidRDefault="002427B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7FE17EF" w14:textId="3EDAD280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011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9E8D3E9" w14:textId="31E0E257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Установка БШВ с НКУ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416724E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C2BD9F3" w14:textId="21D765CE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с данными</w:t>
            </w:r>
          </w:p>
        </w:tc>
      </w:tr>
      <w:tr w:rsidR="002427B6" w:rsidRPr="002E4276" w14:paraId="4E0259B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C8F4D6B" w14:textId="77777777" w:rsidR="002427B6" w:rsidRPr="006B502C" w:rsidRDefault="002427B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099CE3A" w14:textId="6BCA5E8D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012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7893E11" w14:textId="1B57E253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Запрет выдачи БШВ в БА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71EF873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A2E51BC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</w:tr>
      <w:tr w:rsidR="002427B6" w:rsidRPr="002E4276" w14:paraId="1D8E2F23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E9A8C10" w14:textId="77777777" w:rsidR="002427B6" w:rsidRPr="006B502C" w:rsidRDefault="002427B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9FC2970" w14:textId="4D9A3032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013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9CE8F9F" w14:textId="15923EE8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Выдавать БШВ в БА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46889C0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9794D0F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</w:tr>
      <w:tr w:rsidR="002427B6" w:rsidRPr="002E4276" w14:paraId="7C9FACC9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CE8D59" w14:textId="77777777" w:rsidR="002427B6" w:rsidRPr="006B502C" w:rsidRDefault="002427B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D11419D" w14:textId="2F37DA70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014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A0ED2F0" w14:textId="2683F8F7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Отмена сигнала ОН1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5BF3626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38D3E67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</w:tr>
      <w:tr w:rsidR="002427B6" w:rsidRPr="002E4276" w14:paraId="49A1227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5A32129" w14:textId="77777777" w:rsidR="002427B6" w:rsidRPr="006B502C" w:rsidRDefault="002427B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E3BF969" w14:textId="0CC3C039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015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DDC10FA" w14:textId="2FF2D56D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Отмена сигнала ОН2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E842CE0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FBA5023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</w:tr>
      <w:tr w:rsidR="002427B6" w:rsidRPr="002E4276" w14:paraId="6BE05F2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5B8919B" w14:textId="77777777" w:rsidR="002427B6" w:rsidRPr="006B502C" w:rsidRDefault="002427B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4B69C48" w14:textId="4CB213C3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C96601B" w14:textId="11F28B32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Запрет анализа СС КСО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FF1BF81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84C8D95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</w:tr>
      <w:tr w:rsidR="002427B6" w:rsidRPr="002E4276" w14:paraId="2E434427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4123524" w14:textId="77777777" w:rsidR="002427B6" w:rsidRPr="006B502C" w:rsidRDefault="002427B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98D6D8F" w14:textId="66ACFD80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1B0EBBB" w14:textId="20D2B36A" w:rsidR="002427B6" w:rsidRPr="002E4276" w:rsidRDefault="002427B6" w:rsidP="002427B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Включить</w:t>
            </w:r>
            <w:proofErr w:type="gramEnd"/>
            <w:r w:rsidRPr="002E4276">
              <w:rPr>
                <w:szCs w:val="28"/>
              </w:rPr>
              <w:t xml:space="preserve"> анализ СС КСО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B50242B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C889184" w14:textId="77777777" w:rsidR="002427B6" w:rsidRPr="002E4276" w:rsidRDefault="002427B6" w:rsidP="002427B6">
            <w:pPr>
              <w:ind w:firstLine="0"/>
              <w:rPr>
                <w:szCs w:val="28"/>
              </w:rPr>
            </w:pPr>
          </w:p>
        </w:tc>
      </w:tr>
      <w:tr w:rsidR="002E4276" w:rsidRPr="002E4276" w14:paraId="5611A4E1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F10C511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16511E9" w14:textId="256DB586" w:rsidR="002E4276" w:rsidRPr="002E4276" w:rsidRDefault="002E4276" w:rsidP="002E4276">
            <w:pPr>
              <w:ind w:firstLine="0"/>
              <w:rPr>
                <w:color w:val="000000"/>
                <w:szCs w:val="28"/>
                <w:lang w:val="en-US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D6D17D9" w14:textId="7CD9A939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Запрет анализа СС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D38B194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3015B20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2E3C215B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E7187F2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4790B88" w14:textId="453DDDDA" w:rsidR="002E4276" w:rsidRPr="002E4276" w:rsidRDefault="002E4276" w:rsidP="002E4276">
            <w:pPr>
              <w:ind w:firstLine="0"/>
              <w:rPr>
                <w:color w:val="000000"/>
                <w:szCs w:val="28"/>
                <w:lang w:val="en-US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2BC3839" w14:textId="7174CEA2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Включить</w:t>
            </w:r>
            <w:proofErr w:type="gramEnd"/>
            <w:r w:rsidRPr="002E4276">
              <w:rPr>
                <w:szCs w:val="28"/>
              </w:rPr>
              <w:t xml:space="preserve"> анализ СС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9C5B80D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132A04B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3C362DA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5657C79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1650267" w14:textId="2927FFE9" w:rsidR="002E4276" w:rsidRPr="002E4276" w:rsidRDefault="002E4276" w:rsidP="002E4276">
            <w:pPr>
              <w:ind w:firstLine="0"/>
              <w:rPr>
                <w:color w:val="000000"/>
                <w:szCs w:val="28"/>
                <w:lang w:val="en-US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B19F819" w14:textId="7E914636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Запрет анализа СС КИР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E4F7FEA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AEB33FC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0FE961D2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4291910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7B378FD" w14:textId="263F8B24" w:rsidR="002E4276" w:rsidRPr="002E4276" w:rsidRDefault="002E4276" w:rsidP="002E4276">
            <w:pPr>
              <w:ind w:firstLine="0"/>
              <w:rPr>
                <w:color w:val="000000"/>
                <w:szCs w:val="28"/>
                <w:lang w:val="en-US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B357D9D" w14:textId="6EC9B1ED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Включить</w:t>
            </w:r>
            <w:proofErr w:type="gramEnd"/>
            <w:r w:rsidRPr="002E4276">
              <w:rPr>
                <w:szCs w:val="28"/>
              </w:rPr>
              <w:t xml:space="preserve"> анализ СС КИР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E20EBF7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0094D5A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6E926E9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82F4251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80FCBE1" w14:textId="4ABBC6BC" w:rsidR="002E4276" w:rsidRPr="002E4276" w:rsidRDefault="002E4276" w:rsidP="002E4276">
            <w:pPr>
              <w:ind w:firstLine="0"/>
              <w:rPr>
                <w:color w:val="000000"/>
                <w:szCs w:val="28"/>
                <w:lang w:val="en-US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026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10D6841" w14:textId="20C3FB08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Запрет анализа СС КПТ(ФКП1)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A656692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F1CCA86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4AC4D1A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B34C6F9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2C222A2" w14:textId="1982287E" w:rsidR="002E4276" w:rsidRPr="002E4276" w:rsidRDefault="002E4276" w:rsidP="002E4276">
            <w:pPr>
              <w:ind w:firstLine="0"/>
              <w:rPr>
                <w:color w:val="000000"/>
                <w:szCs w:val="28"/>
                <w:lang w:val="en-US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027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CB79B70" w14:textId="3158214C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Включить</w:t>
            </w:r>
            <w:proofErr w:type="gramEnd"/>
            <w:r w:rsidRPr="002E4276">
              <w:rPr>
                <w:szCs w:val="28"/>
              </w:rPr>
              <w:t xml:space="preserve"> анализ СС КПТ(ФКП1)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AD2D175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4BA5112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74236D31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16F70CE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B473B44" w14:textId="1D022AF1" w:rsidR="002E4276" w:rsidRPr="002E4276" w:rsidRDefault="002E4276" w:rsidP="002E4276">
            <w:pPr>
              <w:ind w:firstLine="0"/>
              <w:rPr>
                <w:color w:val="000000"/>
                <w:szCs w:val="28"/>
                <w:lang w:val="en-US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028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6B994E3" w14:textId="77361A37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Запрет анализа СС КПТ(ФКП2)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891CBF7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C4A942E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685F5DC8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D25435E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99625CB" w14:textId="7198B8CC" w:rsidR="002E4276" w:rsidRPr="002E4276" w:rsidRDefault="002E4276" w:rsidP="002E4276">
            <w:pPr>
              <w:ind w:firstLine="0"/>
              <w:rPr>
                <w:color w:val="000000"/>
                <w:szCs w:val="28"/>
                <w:lang w:val="en-US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029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034C2E0" w14:textId="0AF65E07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Включить</w:t>
            </w:r>
            <w:proofErr w:type="gramEnd"/>
            <w:r w:rsidRPr="002E4276">
              <w:rPr>
                <w:szCs w:val="28"/>
              </w:rPr>
              <w:t xml:space="preserve"> анализ СС КПТ(ФКП2)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324D4F4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70A7CB7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5D912EE9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C05A0E3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EFA0DA9" w14:textId="2881E605" w:rsidR="002E4276" w:rsidRPr="002E4276" w:rsidRDefault="002E4276" w:rsidP="002E4276">
            <w:pPr>
              <w:ind w:firstLine="0"/>
              <w:rPr>
                <w:color w:val="000000"/>
                <w:szCs w:val="28"/>
                <w:lang w:val="en-US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02A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9EB0D7F" w14:textId="1A621F7E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Запрет анализа СС КСП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97199C7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6253C91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46D85A7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A5EAEC1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631308" w14:textId="415ED7CD" w:rsidR="002E4276" w:rsidRPr="002E4276" w:rsidRDefault="002E4276" w:rsidP="002E4276">
            <w:pPr>
              <w:ind w:firstLine="0"/>
              <w:rPr>
                <w:color w:val="000000"/>
                <w:szCs w:val="28"/>
                <w:lang w:val="en-US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02B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CDDE98D" w14:textId="6E89A1B2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Включить</w:t>
            </w:r>
            <w:proofErr w:type="gramEnd"/>
            <w:r w:rsidRPr="002E4276">
              <w:rPr>
                <w:szCs w:val="28"/>
              </w:rPr>
              <w:t xml:space="preserve"> анализ СС КСП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855C9A5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E25AFDC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54F2E811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8077A21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1E513EF" w14:textId="05F58C56" w:rsidR="002E4276" w:rsidRPr="002E4276" w:rsidRDefault="002E4276" w:rsidP="002E4276">
            <w:pPr>
              <w:ind w:firstLine="0"/>
              <w:rPr>
                <w:color w:val="000000"/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02C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C3AB0C3" w14:textId="381579B0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 xml:space="preserve">БЦК: Запрет анализа СС </w:t>
            </w:r>
            <w:proofErr w:type="spellStart"/>
            <w:r w:rsidRPr="002E4276">
              <w:rPr>
                <w:szCs w:val="28"/>
              </w:rPr>
              <w:t>БСКо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29BE2C2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15715FB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0E26132B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A52DDFC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81AB11D" w14:textId="2AEA227D" w:rsidR="002E4276" w:rsidRPr="002E4276" w:rsidRDefault="002E4276" w:rsidP="002E4276">
            <w:pPr>
              <w:ind w:firstLine="0"/>
              <w:rPr>
                <w:color w:val="000000"/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02D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3097197" w14:textId="7339EF2C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Включить</w:t>
            </w:r>
            <w:proofErr w:type="gramEnd"/>
            <w:r w:rsidRPr="002E4276">
              <w:rPr>
                <w:szCs w:val="28"/>
              </w:rPr>
              <w:t xml:space="preserve"> анализ СС </w:t>
            </w:r>
            <w:proofErr w:type="spellStart"/>
            <w:r w:rsidRPr="002E4276">
              <w:rPr>
                <w:szCs w:val="28"/>
              </w:rPr>
              <w:t>БСКо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C576F58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157535F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7B23D1C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0528A1D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9896289" w14:textId="10995C0E" w:rsidR="002E4276" w:rsidRPr="002E4276" w:rsidRDefault="002E4276" w:rsidP="002E4276">
            <w:pPr>
              <w:ind w:firstLine="0"/>
              <w:rPr>
                <w:color w:val="000000"/>
                <w:szCs w:val="28"/>
              </w:rPr>
            </w:pPr>
            <w:r w:rsidRPr="002E4276">
              <w:rPr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02E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696001A" w14:textId="666D3C4E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 xml:space="preserve">БЦК: Запрет анализа СС </w:t>
            </w:r>
            <w:proofErr w:type="spellStart"/>
            <w:r w:rsidRPr="002E4276">
              <w:rPr>
                <w:szCs w:val="28"/>
              </w:rPr>
              <w:t>БСКр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38ED996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A3E17CC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359E1721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19A739E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D521AFD" w14:textId="07AF7786" w:rsidR="002E4276" w:rsidRPr="002E4276" w:rsidRDefault="002E4276" w:rsidP="002E4276">
            <w:pPr>
              <w:ind w:firstLine="0"/>
              <w:rPr>
                <w:color w:val="000000"/>
                <w:szCs w:val="28"/>
              </w:rPr>
            </w:pPr>
            <w:r w:rsidRPr="002E4276">
              <w:rPr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02F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1E2244A" w14:textId="7188F477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Включить</w:t>
            </w:r>
            <w:proofErr w:type="gramEnd"/>
            <w:r w:rsidRPr="002E4276">
              <w:rPr>
                <w:szCs w:val="28"/>
              </w:rPr>
              <w:t xml:space="preserve"> анализ СС </w:t>
            </w:r>
            <w:proofErr w:type="spellStart"/>
            <w:r w:rsidRPr="002E4276">
              <w:rPr>
                <w:szCs w:val="28"/>
              </w:rPr>
              <w:t>БСКр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B97220F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0025C5C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606FC853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D20ABD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F2AA76" w14:textId="2E17808D" w:rsidR="002E4276" w:rsidRPr="002E4276" w:rsidRDefault="002E4276" w:rsidP="002E4276">
            <w:pPr>
              <w:ind w:firstLine="0"/>
              <w:rPr>
                <w:color w:val="000000"/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030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1823462" w14:textId="56AB7CDC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Запрет анализа СС РЛЦИ-В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B2039F6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E5C9293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744AA77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9567932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5743F38" w14:textId="0BE1E362" w:rsidR="002E4276" w:rsidRPr="002E4276" w:rsidRDefault="002E4276" w:rsidP="002E4276">
            <w:pPr>
              <w:ind w:firstLine="0"/>
              <w:rPr>
                <w:color w:val="000000"/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031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7AA08D4" w14:textId="73DCE9CF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Включить</w:t>
            </w:r>
            <w:proofErr w:type="gramEnd"/>
            <w:r w:rsidRPr="002E4276">
              <w:rPr>
                <w:szCs w:val="28"/>
              </w:rPr>
              <w:t xml:space="preserve"> анализ СС РЛЦИ-В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121A3C7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294DF64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0B23107E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61BAE9D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F068531" w14:textId="7D02A7C7" w:rsidR="002E4276" w:rsidRPr="002E4276" w:rsidRDefault="002E4276" w:rsidP="002E4276">
            <w:pPr>
              <w:ind w:firstLine="0"/>
              <w:rPr>
                <w:color w:val="000000"/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032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8307F92" w14:textId="69EB679D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Интервал записи СС БА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79AC48E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7733E20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16DCFDDB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937BF44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AB14AED" w14:textId="06F2E8A7" w:rsidR="002E4276" w:rsidRPr="002E4276" w:rsidRDefault="002E4276" w:rsidP="002E4276">
            <w:pPr>
              <w:ind w:firstLine="0"/>
              <w:rPr>
                <w:color w:val="000000"/>
                <w:szCs w:val="28"/>
              </w:rPr>
            </w:pPr>
            <w:r w:rsidRPr="002E4276">
              <w:rPr>
                <w:color w:val="000000"/>
                <w:szCs w:val="28"/>
                <w:lang w:val="en-US"/>
              </w:rPr>
              <w:t>E</w:t>
            </w:r>
            <w:r w:rsidRPr="002E4276">
              <w:rPr>
                <w:color w:val="000000"/>
                <w:szCs w:val="28"/>
              </w:rPr>
              <w:t>033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E943AEA" w14:textId="2FD3F063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Сброс «не нормы» БА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7A51485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31139A4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7581E25B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96B0953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A5162C9" w14:textId="70B9D5C3" w:rsidR="002E4276" w:rsidRPr="002E4276" w:rsidRDefault="002E4276" w:rsidP="002E4276">
            <w:pPr>
              <w:ind w:firstLine="0"/>
              <w:rPr>
                <w:color w:val="000000"/>
                <w:szCs w:val="28"/>
              </w:rPr>
            </w:pPr>
            <w:r w:rsidRPr="002E4276">
              <w:rPr>
                <w:szCs w:val="28"/>
                <w:lang w:val="en-US"/>
              </w:rPr>
              <w:t>E</w:t>
            </w:r>
            <w:r w:rsidRPr="002E4276">
              <w:rPr>
                <w:szCs w:val="28"/>
              </w:rPr>
              <w:t>034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F47843F" w14:textId="244A84D7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Включить</w:t>
            </w:r>
            <w:proofErr w:type="gramEnd"/>
            <w:r w:rsidRPr="002E4276">
              <w:rPr>
                <w:szCs w:val="28"/>
              </w:rPr>
              <w:t xml:space="preserve"> анализ массива из ПА1 АСН1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5A94CD0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AF49EED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1FE12C02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34DC943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A2EF8C3" w14:textId="59D6EE44" w:rsidR="002E4276" w:rsidRPr="002E4276" w:rsidRDefault="002E4276" w:rsidP="002E4276">
            <w:pPr>
              <w:ind w:firstLine="0"/>
              <w:rPr>
                <w:color w:val="000000"/>
                <w:szCs w:val="28"/>
              </w:rPr>
            </w:pPr>
            <w:r w:rsidRPr="002E4276">
              <w:rPr>
                <w:szCs w:val="28"/>
                <w:lang w:val="en-US"/>
              </w:rPr>
              <w:t>E</w:t>
            </w:r>
            <w:r w:rsidRPr="002E4276">
              <w:rPr>
                <w:szCs w:val="28"/>
              </w:rPr>
              <w:t>035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70A407C" w14:textId="257F8F74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БЦК: Запрет анализа массива из ПА1 АСН1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F58A140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62EE3AD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E4276" w:rsidRPr="002E4276" w14:paraId="21F49712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042C9DB" w14:textId="77777777" w:rsidR="002E4276" w:rsidRPr="006B502C" w:rsidRDefault="002E4276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D468CE2" w14:textId="29AF2C6F" w:rsidR="002E4276" w:rsidRPr="002E4276" w:rsidRDefault="002E4276" w:rsidP="002E4276">
            <w:pPr>
              <w:ind w:firstLine="0"/>
              <w:rPr>
                <w:color w:val="000000"/>
                <w:szCs w:val="28"/>
              </w:rPr>
            </w:pPr>
            <w:r w:rsidRPr="002E4276">
              <w:rPr>
                <w:szCs w:val="28"/>
                <w:lang w:val="en-US"/>
              </w:rPr>
              <w:t>E</w:t>
            </w:r>
            <w:r w:rsidRPr="002E4276">
              <w:rPr>
                <w:szCs w:val="28"/>
              </w:rPr>
              <w:t>036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6978807" w14:textId="40486941" w:rsidR="002E4276" w:rsidRPr="002E4276" w:rsidRDefault="002E4276" w:rsidP="002E427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БЦК</w:t>
            </w:r>
            <w:proofErr w:type="gramStart"/>
            <w:r w:rsidRPr="002E4276">
              <w:rPr>
                <w:szCs w:val="28"/>
              </w:rPr>
              <w:t>: Включить</w:t>
            </w:r>
            <w:proofErr w:type="gramEnd"/>
            <w:r w:rsidRPr="002E4276">
              <w:rPr>
                <w:szCs w:val="28"/>
              </w:rPr>
              <w:t xml:space="preserve"> анализ массива из ПА1 АСН2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E4A4ACA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323DD7B" w14:textId="77777777" w:rsidR="002E4276" w:rsidRPr="002E4276" w:rsidRDefault="002E4276" w:rsidP="002E4276">
            <w:pPr>
              <w:ind w:firstLine="0"/>
              <w:rPr>
                <w:szCs w:val="28"/>
              </w:rPr>
            </w:pPr>
          </w:p>
        </w:tc>
      </w:tr>
      <w:tr w:rsidR="002F2C01" w:rsidRPr="002E4276" w14:paraId="30C07CD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98FA9C3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77073B6" w14:textId="471A16E2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szCs w:val="28"/>
                <w:lang w:val="en-US"/>
              </w:rPr>
              <w:t>E</w:t>
            </w:r>
            <w:r w:rsidRPr="002F2C01">
              <w:rPr>
                <w:szCs w:val="28"/>
              </w:rPr>
              <w:t>037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013C6BE" w14:textId="4EECB1D2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БЦК: Запрет анализа массива из ПА1 АСН2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1BC0E4A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67CE740" w14:textId="77777777" w:rsidR="002F2C01" w:rsidRPr="002E4276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6197A14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4DF9C49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17B5EE7" w14:textId="696E9755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4F4C192" w14:textId="52B0941C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</w:t>
            </w:r>
            <w:proofErr w:type="gramStart"/>
            <w:r w:rsidRPr="002F2C01">
              <w:rPr>
                <w:szCs w:val="28"/>
              </w:rPr>
              <w:t>: Открыть</w:t>
            </w:r>
            <w:proofErr w:type="gramEnd"/>
            <w:r w:rsidRPr="002F2C01">
              <w:rPr>
                <w:szCs w:val="28"/>
              </w:rPr>
              <w:t xml:space="preserve"> запись УВ в ПНФ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CB2EF55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7945BEF" w14:textId="77777777" w:rsidR="002F2C01" w:rsidRPr="002E4276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2D0CFEBE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67857A7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1C75657" w14:textId="5B2ED627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7483C0C" w14:textId="2EDA8A29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</w:t>
            </w:r>
            <w:proofErr w:type="gramStart"/>
            <w:r w:rsidRPr="002F2C01">
              <w:rPr>
                <w:szCs w:val="28"/>
              </w:rPr>
              <w:t>: Закрыть</w:t>
            </w:r>
            <w:proofErr w:type="gramEnd"/>
            <w:r w:rsidRPr="002F2C01">
              <w:rPr>
                <w:szCs w:val="28"/>
              </w:rPr>
              <w:t xml:space="preserve"> запись УВ в ПНФ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9345652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7E0904E" w14:textId="77777777" w:rsidR="002F2C01" w:rsidRPr="002E4276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4BA0A5D6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84B11E2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2FA0276" w14:textId="10F30144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C3D5044" w14:textId="55845449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</w:t>
            </w:r>
            <w:proofErr w:type="gramStart"/>
            <w:r w:rsidRPr="002F2C01">
              <w:rPr>
                <w:szCs w:val="28"/>
              </w:rPr>
              <w:t>: Очистить</w:t>
            </w:r>
            <w:proofErr w:type="gramEnd"/>
            <w:r w:rsidRPr="002F2C01">
              <w:rPr>
                <w:szCs w:val="28"/>
              </w:rPr>
              <w:t xml:space="preserve"> очередь временных команд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73D3405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2016C33" w14:textId="77777777" w:rsidR="002F2C01" w:rsidRPr="002E4276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0C7B19A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7DE414F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47C3B8F" w14:textId="50A25267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D0597D7" w14:textId="7E402A1B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</w:t>
            </w:r>
            <w:proofErr w:type="gramStart"/>
            <w:r w:rsidRPr="002F2C01">
              <w:rPr>
                <w:szCs w:val="28"/>
              </w:rPr>
              <w:t>: Передать</w:t>
            </w:r>
            <w:proofErr w:type="gramEnd"/>
            <w:r w:rsidRPr="002F2C01">
              <w:rPr>
                <w:szCs w:val="28"/>
              </w:rPr>
              <w:t xml:space="preserve"> очередь временных команд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A9F0A77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2615EB5" w14:textId="77777777" w:rsidR="002F2C01" w:rsidRPr="002E4276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2141A476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C1551E2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8F34FF3" w14:textId="7E9C5533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94EF911" w14:textId="4E7D8E6C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БЦК: Переход на резервный комплект БЦК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5B5C835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9CE7A97" w14:textId="77777777" w:rsidR="002F2C01" w:rsidRPr="002E4276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5568C5FB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38392C2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9A20A3F" w14:textId="41CD99AE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86FF0B2" w14:textId="078D76E4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БЦК: Запрет импульса сторожевого таймера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971C664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CD4A91F" w14:textId="77777777" w:rsidR="002F2C01" w:rsidRPr="002E4276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314273E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F559091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097C859" w14:textId="5916B1AA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046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9ED9E40" w14:textId="56AAA05F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БЦК: Пустая 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BDCE5A1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4621167" w14:textId="77777777" w:rsidR="002F2C01" w:rsidRPr="002E4276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2FFA905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C2CEFE8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2FC4E35" w14:textId="6AD73FA4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047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4510034" w14:textId="5EB15C54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БЦК: Пустая 2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281802B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D1EC1B8" w14:textId="77777777" w:rsidR="002F2C01" w:rsidRPr="002E4276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6EB3D02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F90E1FA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439E833" w14:textId="5BB5C5DB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048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C8D9EBC" w14:textId="67744144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</w:t>
            </w:r>
            <w:proofErr w:type="gramStart"/>
            <w:r w:rsidRPr="002F2C01">
              <w:rPr>
                <w:szCs w:val="28"/>
              </w:rPr>
              <w:t>: Включить</w:t>
            </w:r>
            <w:proofErr w:type="gramEnd"/>
            <w:r w:rsidRPr="002F2C01">
              <w:rPr>
                <w:szCs w:val="28"/>
              </w:rPr>
              <w:t xml:space="preserve"> режим НП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00F3A3C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339E284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13FE6612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A2B2440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41AA95B" w14:textId="71F8BE51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049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DDFD66F" w14:textId="6EAA29DA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</w:t>
            </w:r>
            <w:proofErr w:type="gramStart"/>
            <w:r w:rsidRPr="002F2C01">
              <w:rPr>
                <w:szCs w:val="28"/>
              </w:rPr>
              <w:t>: Отключить</w:t>
            </w:r>
            <w:proofErr w:type="gramEnd"/>
            <w:r w:rsidRPr="002F2C01">
              <w:rPr>
                <w:szCs w:val="28"/>
              </w:rPr>
              <w:t xml:space="preserve"> режим НП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F323A03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4E86F2F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16EDAA9E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3FB4027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8D8D262" w14:textId="111476ED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04A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10BFEFA" w14:textId="592316C5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</w:t>
            </w:r>
            <w:proofErr w:type="gramStart"/>
            <w:r w:rsidRPr="002F2C01">
              <w:rPr>
                <w:szCs w:val="28"/>
              </w:rPr>
              <w:t>: Выдавать</w:t>
            </w:r>
            <w:proofErr w:type="gramEnd"/>
            <w:r w:rsidRPr="002F2C01">
              <w:rPr>
                <w:szCs w:val="28"/>
              </w:rPr>
              <w:t xml:space="preserve"> пакеты в </w:t>
            </w:r>
            <w:r w:rsidRPr="002F2C01">
              <w:rPr>
                <w:szCs w:val="28"/>
                <w:lang w:val="en-US"/>
              </w:rPr>
              <w:t>P</w:t>
            </w:r>
            <w:r w:rsidRPr="002F2C01">
              <w:rPr>
                <w:szCs w:val="28"/>
              </w:rPr>
              <w:t>-канал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4417C96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F555012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54D1D48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BE1BB10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DD247C0" w14:textId="322D7802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04B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7178305" w14:textId="1561A28C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БЦК: Запрет выдачи пакетов в P-канал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C0A0A72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83F70A9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5EBF67F6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2D7512F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9527C3F" w14:textId="5DA582B7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04C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C75669B" w14:textId="3194869D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БЦК: Сброс ошибок обмена МКПД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EEE53D3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812A7E2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3C7437" w14:paraId="05085BA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908BE0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252BFCE" w14:textId="29FD1099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04D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B951AD9" w14:textId="6C729612" w:rsidR="002F2C01" w:rsidRPr="002F2C01" w:rsidRDefault="002F2C01" w:rsidP="002F2C01">
            <w:pPr>
              <w:ind w:firstLine="0"/>
              <w:rPr>
                <w:szCs w:val="28"/>
                <w:lang w:val="en-US"/>
              </w:rPr>
            </w:pPr>
            <w:r w:rsidRPr="002F2C01">
              <w:rPr>
                <w:szCs w:val="28"/>
              </w:rPr>
              <w:t>БЦК</w:t>
            </w:r>
            <w:r w:rsidRPr="002F2C01">
              <w:rPr>
                <w:szCs w:val="28"/>
                <w:lang w:val="en-US"/>
              </w:rPr>
              <w:t>: TASK SET RT PRIO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233EEF2" w14:textId="77777777" w:rsidR="002F2C01" w:rsidRPr="002F2C01" w:rsidRDefault="002F2C01" w:rsidP="002F2C01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D6273FC" w14:textId="77777777" w:rsidR="002F2C01" w:rsidRPr="002F2C01" w:rsidRDefault="002F2C01" w:rsidP="002F2C01">
            <w:pPr>
              <w:ind w:firstLine="0"/>
              <w:rPr>
                <w:szCs w:val="28"/>
                <w:lang w:val="en-US"/>
              </w:rPr>
            </w:pPr>
          </w:p>
        </w:tc>
      </w:tr>
      <w:tr w:rsidR="002F2C01" w:rsidRPr="003C7437" w14:paraId="2073F469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62873D8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8F0EE87" w14:textId="02F41E3D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04E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DFB6856" w14:textId="6A38BAA3" w:rsidR="002F2C01" w:rsidRPr="002F2C01" w:rsidRDefault="002F2C01" w:rsidP="002F2C01">
            <w:pPr>
              <w:ind w:firstLine="0"/>
              <w:rPr>
                <w:szCs w:val="28"/>
                <w:lang w:val="en-US"/>
              </w:rPr>
            </w:pPr>
            <w:r w:rsidRPr="002F2C01">
              <w:rPr>
                <w:szCs w:val="28"/>
              </w:rPr>
              <w:t>БЦК</w:t>
            </w:r>
            <w:r w:rsidRPr="002F2C01">
              <w:rPr>
                <w:szCs w:val="28"/>
                <w:lang w:val="en-US"/>
              </w:rPr>
              <w:t>: TASK SET RT PERMITIONS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0DEAD64" w14:textId="77777777" w:rsidR="002F2C01" w:rsidRPr="002F2C01" w:rsidRDefault="002F2C01" w:rsidP="002F2C01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9AEC2CC" w14:textId="77777777" w:rsidR="002F2C01" w:rsidRPr="002F2C01" w:rsidRDefault="002F2C01" w:rsidP="002F2C01">
            <w:pPr>
              <w:ind w:firstLine="0"/>
              <w:rPr>
                <w:szCs w:val="28"/>
                <w:lang w:val="en-US"/>
              </w:rPr>
            </w:pPr>
          </w:p>
        </w:tc>
      </w:tr>
      <w:tr w:rsidR="002F2C01" w:rsidRPr="002E4276" w14:paraId="43ED76B4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7DDCAC9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2B96580" w14:textId="1D5CED11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04F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D77A93A" w14:textId="10FF543C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БЦК: SEND</w:t>
            </w:r>
            <w:r w:rsidRPr="002F2C01">
              <w:rPr>
                <w:szCs w:val="28"/>
                <w:lang w:val="en-US"/>
              </w:rPr>
              <w:t xml:space="preserve"> </w:t>
            </w:r>
            <w:r w:rsidRPr="002F2C01">
              <w:rPr>
                <w:szCs w:val="28"/>
              </w:rPr>
              <w:t>CW</w:t>
            </w:r>
            <w:r w:rsidRPr="002F2C01">
              <w:rPr>
                <w:szCs w:val="28"/>
                <w:lang w:val="en-US"/>
              </w:rPr>
              <w:t xml:space="preserve"> </w:t>
            </w:r>
            <w:r w:rsidRPr="002F2C01">
              <w:rPr>
                <w:szCs w:val="28"/>
              </w:rPr>
              <w:t>LINE</w:t>
            </w:r>
            <w:r w:rsidRPr="002F2C01">
              <w:rPr>
                <w:szCs w:val="28"/>
                <w:lang w:val="en-US"/>
              </w:rPr>
              <w:t xml:space="preserve"> </w:t>
            </w:r>
            <w:r w:rsidRPr="002F2C01">
              <w:rPr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2A40C15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A705EB0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2E4276" w14:paraId="23520C35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96A04D9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348E45B" w14:textId="2E4F37F9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050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E6D43A3" w14:textId="30230B72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БЦК: SEND</w:t>
            </w:r>
            <w:r w:rsidRPr="002F2C01">
              <w:rPr>
                <w:szCs w:val="28"/>
                <w:lang w:val="en-US"/>
              </w:rPr>
              <w:t xml:space="preserve"> </w:t>
            </w:r>
            <w:r w:rsidRPr="002F2C01">
              <w:rPr>
                <w:szCs w:val="28"/>
              </w:rPr>
              <w:t>CW</w:t>
            </w:r>
            <w:r w:rsidRPr="002F2C01">
              <w:rPr>
                <w:szCs w:val="28"/>
                <w:lang w:val="en-US"/>
              </w:rPr>
              <w:t xml:space="preserve"> </w:t>
            </w:r>
            <w:r w:rsidRPr="002F2C01">
              <w:rPr>
                <w:szCs w:val="28"/>
              </w:rPr>
              <w:t>LINE</w:t>
            </w:r>
            <w:r w:rsidRPr="002F2C01">
              <w:rPr>
                <w:szCs w:val="28"/>
                <w:lang w:val="en-US"/>
              </w:rPr>
              <w:t xml:space="preserve"> </w:t>
            </w:r>
            <w:r w:rsidRPr="002F2C01">
              <w:rPr>
                <w:szCs w:val="28"/>
              </w:rPr>
              <w:t>2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0C8901F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94DA8D0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2F2C01" w:rsidRPr="003C7437" w14:paraId="302F6B9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524ADC4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B2B2479" w14:textId="4B7AF2E6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051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12321DB" w14:textId="46C53D44" w:rsidR="002F2C01" w:rsidRPr="002F2C01" w:rsidRDefault="002F2C01" w:rsidP="002F2C01">
            <w:pPr>
              <w:ind w:firstLine="0"/>
              <w:rPr>
                <w:szCs w:val="28"/>
                <w:lang w:val="en-US"/>
              </w:rPr>
            </w:pPr>
            <w:r w:rsidRPr="002F2C01">
              <w:rPr>
                <w:szCs w:val="28"/>
              </w:rPr>
              <w:t>БЦК</w:t>
            </w:r>
            <w:r w:rsidRPr="002F2C01">
              <w:rPr>
                <w:szCs w:val="28"/>
                <w:lang w:val="en-US"/>
              </w:rPr>
              <w:t>: TASK SEND RAW PACKETS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BD6979C" w14:textId="77777777" w:rsidR="002F2C01" w:rsidRPr="002F2C01" w:rsidRDefault="002F2C01" w:rsidP="002F2C01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2833FB1" w14:textId="77777777" w:rsidR="002F2C01" w:rsidRPr="002F2C01" w:rsidRDefault="002F2C01" w:rsidP="002F2C01">
            <w:pPr>
              <w:ind w:firstLine="0"/>
              <w:rPr>
                <w:szCs w:val="28"/>
                <w:lang w:val="en-US"/>
              </w:rPr>
            </w:pPr>
          </w:p>
        </w:tc>
      </w:tr>
      <w:tr w:rsidR="002F2C01" w:rsidRPr="002E4276" w14:paraId="60C280CE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F23D6F7" w14:textId="77777777" w:rsidR="002F2C01" w:rsidRPr="006B502C" w:rsidRDefault="002F2C01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CFA9E32" w14:textId="17CC4022" w:rsidR="002F2C01" w:rsidRPr="002F2C01" w:rsidRDefault="002F2C01" w:rsidP="002F2C01">
            <w:pPr>
              <w:ind w:firstLine="0"/>
              <w:rPr>
                <w:color w:val="000000"/>
                <w:szCs w:val="28"/>
              </w:rPr>
            </w:pPr>
            <w:r w:rsidRPr="002F2C01">
              <w:rPr>
                <w:color w:val="000000"/>
                <w:szCs w:val="28"/>
                <w:lang w:val="en-US"/>
              </w:rPr>
              <w:t>E</w:t>
            </w:r>
            <w:r w:rsidRPr="002F2C01">
              <w:rPr>
                <w:color w:val="000000"/>
                <w:szCs w:val="28"/>
              </w:rPr>
              <w:t>060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5939D30" w14:textId="11C51772" w:rsidR="002F2C01" w:rsidRPr="002F2C01" w:rsidRDefault="002F2C01" w:rsidP="002F2C01">
            <w:pPr>
              <w:ind w:firstLine="0"/>
              <w:rPr>
                <w:szCs w:val="28"/>
              </w:rPr>
            </w:pPr>
            <w:r w:rsidRPr="002F2C01">
              <w:rPr>
                <w:szCs w:val="28"/>
              </w:rPr>
              <w:t>БЦК</w:t>
            </w:r>
            <w:proofErr w:type="gramStart"/>
            <w:r w:rsidRPr="002F2C01">
              <w:rPr>
                <w:szCs w:val="28"/>
              </w:rPr>
              <w:t>: Передать</w:t>
            </w:r>
            <w:proofErr w:type="gramEnd"/>
            <w:r w:rsidRPr="002F2C01">
              <w:rPr>
                <w:szCs w:val="28"/>
              </w:rPr>
              <w:t xml:space="preserve"> весь накопитель ДИ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B01F6AF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5614C8C" w14:textId="77777777" w:rsidR="002F2C01" w:rsidRPr="002F2C01" w:rsidRDefault="002F2C01" w:rsidP="002F2C01">
            <w:pPr>
              <w:ind w:firstLine="0"/>
              <w:rPr>
                <w:szCs w:val="28"/>
              </w:rPr>
            </w:pPr>
          </w:p>
        </w:tc>
      </w:tr>
      <w:tr w:rsidR="00540997" w:rsidRPr="002E4276" w14:paraId="6F72416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9CDDAF0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954E38E" w14:textId="48887706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8AAAB89" w14:textId="364AFF71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>БЦК: Передать ДИ БА КИС-Р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6835E4B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8C52D93" w14:textId="3BE779C4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49A95F63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8CD5DE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1F57500" w14:textId="763658DB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0964230" w14:textId="1DFBBC5A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>БЦК: Передать ДИ КСО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F760654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DDD9BA8" w14:textId="3A373563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2AE739D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30FCC80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024FF66" w14:textId="5D7586A9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666CF0A" w14:textId="00BBE38E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>БЦК: Передать ДИ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1216416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9097555" w14:textId="7307F7FF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0E084CEE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269C988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F654F74" w14:textId="4315701D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CA6084F" w14:textId="287AE4DA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>БЦК: Передать ДИ КИР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899793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2CC2DDD" w14:textId="13C1D418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0FC70902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8EF3BED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CDAB8B4" w14:textId="0DAA35BF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DECC7C7" w14:textId="55DC9CDA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>БЦК: Передать ДИ КСП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FB8F6D6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5E2258A" w14:textId="0DF26A46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26A08E28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5CE1D65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F4A9EC8" w14:textId="0B7A4771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066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CBA387E" w14:textId="6D137145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>БЦК: Передать ДИ КПТ(ФКП1)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F1631CE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181AB97" w14:textId="27E3B2D5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7B559B03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8AD630C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EBD8838" w14:textId="1DED5F40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067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81FA369" w14:textId="366BE567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>БЦК: Передать ДИ КПТ(ФКП2)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0CCCF8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C426CD2" w14:textId="65506015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3C84FFC7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0362B9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5EF0376" w14:textId="644C8160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068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D649ECE" w14:textId="660C1B5C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 xml:space="preserve">БЦК: Передать ДИ </w:t>
            </w:r>
            <w:proofErr w:type="spellStart"/>
            <w:r w:rsidRPr="008E43AE">
              <w:rPr>
                <w:szCs w:val="28"/>
                <w:highlight w:val="red"/>
              </w:rPr>
              <w:t>БСКо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82D35F9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97C9C4C" w14:textId="5782E323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71112EB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DCDF53B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1458FBB" w14:textId="7982904E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069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4A7D4B8" w14:textId="20E6F227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 xml:space="preserve">БЦК: Передать ДИ </w:t>
            </w:r>
            <w:proofErr w:type="spellStart"/>
            <w:r w:rsidRPr="008E43AE">
              <w:rPr>
                <w:szCs w:val="28"/>
                <w:highlight w:val="red"/>
              </w:rPr>
              <w:t>БСКр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598843D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715F97F" w14:textId="5350A9EE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72AB8919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D2B6B17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5B7FD1D" w14:textId="56E498B6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06A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E76355E" w14:textId="1AC35017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>БЦК: Передать ДИ РЛЦИ-В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7EA1AA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B0D9220" w14:textId="5893DEBC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7AF2F4F2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DBC3A86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91DF859" w14:textId="51E45141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06C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DCD6E17" w14:textId="3F0E0EB8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>БЦК: Передать ДИ АСН1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D05104B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4EDFF7" w14:textId="3BD4B2E1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5CF1BDD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B2C4F1F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DE4522B" w14:textId="19577619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06D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B3129C4" w14:textId="4B5A5AF9" w:rsidR="00540997" w:rsidRPr="008E43AE" w:rsidRDefault="00540997" w:rsidP="00540997">
            <w:pPr>
              <w:ind w:firstLine="0"/>
              <w:rPr>
                <w:szCs w:val="28"/>
                <w:highlight w:val="red"/>
              </w:rPr>
            </w:pPr>
            <w:r w:rsidRPr="008E43AE">
              <w:rPr>
                <w:szCs w:val="28"/>
                <w:highlight w:val="red"/>
              </w:rPr>
              <w:t>БЦК: Передать ДИ АСН2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81C1E7E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9CA9CE5" w14:textId="69DF40BF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14B544E8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A135421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28F52E6" w14:textId="6460DDA5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06E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F6C2463" w14:textId="7323DEF3" w:rsidR="00540997" w:rsidRPr="004C7B52" w:rsidRDefault="00540997" w:rsidP="00540997">
            <w:pPr>
              <w:ind w:firstLine="0"/>
              <w:rPr>
                <w:szCs w:val="28"/>
              </w:rPr>
            </w:pPr>
            <w:r w:rsidRPr="004C7B52">
              <w:rPr>
                <w:szCs w:val="28"/>
              </w:rPr>
              <w:t>БЦК</w:t>
            </w:r>
            <w:proofErr w:type="gramStart"/>
            <w:r w:rsidRPr="004C7B52">
              <w:rPr>
                <w:szCs w:val="28"/>
              </w:rPr>
              <w:t>: Остановить</w:t>
            </w:r>
            <w:proofErr w:type="gramEnd"/>
            <w:r w:rsidRPr="004C7B52">
              <w:rPr>
                <w:szCs w:val="28"/>
              </w:rPr>
              <w:t xml:space="preserve"> передачу ДИ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2BCB3D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C4C430D" w14:textId="34C3C584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245C214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B4A860C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5051F00" w14:textId="422D1294" w:rsidR="00540997" w:rsidRPr="004C7B52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4C7B52">
              <w:rPr>
                <w:color w:val="000000"/>
                <w:szCs w:val="28"/>
                <w:lang w:val="en-US"/>
              </w:rPr>
              <w:t>E</w:t>
            </w:r>
            <w:r w:rsidRPr="004C7B52">
              <w:rPr>
                <w:color w:val="000000"/>
                <w:szCs w:val="28"/>
              </w:rPr>
              <w:t>06F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0831605" w14:textId="562E8CCF" w:rsidR="00540997" w:rsidRPr="004C7B52" w:rsidRDefault="00540997" w:rsidP="00540997">
            <w:pPr>
              <w:ind w:firstLine="0"/>
              <w:rPr>
                <w:szCs w:val="28"/>
              </w:rPr>
            </w:pPr>
            <w:r w:rsidRPr="004C7B52">
              <w:rPr>
                <w:szCs w:val="28"/>
              </w:rPr>
              <w:t>БЦК: Интервал опроса ПА БА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FF0A18B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D7248B4" w14:textId="557D2288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с данными</w:t>
            </w:r>
          </w:p>
        </w:tc>
      </w:tr>
      <w:tr w:rsidR="00540997" w:rsidRPr="002E4276" w14:paraId="255755A7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AC1B2C9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3F49213" w14:textId="3324A7DE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070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894C091" w14:textId="2048B3C3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ДИ2 КСО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DAC301A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1BE1C7A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0745B72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4A94C9A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DEC8A3C" w14:textId="2024F797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071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67FF4EB" w14:textId="453B14BA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ДИ3 КСО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5E39C0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7E5D5BE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7168634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9272FA0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F5ADA27" w14:textId="0696F83E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072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B6FD984" w14:textId="68BE1FBD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ДИ4 КСО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CF88482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50023C1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7452AEA3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24DE77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A774BC8" w14:textId="60D47EDC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073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DA2F53F" w14:textId="531398A9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ДИ5 КСО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FA75791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1D71BCF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69EF4695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E67D731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0B7776C" w14:textId="31D463F6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074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96D578E" w14:textId="3C0BA2AB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ДИ6 КСО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2C4BD07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094723C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2929BCF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52FA7A2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03EE11F" w14:textId="256C4CD8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075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74F320F" w14:textId="46CCC253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ДИ7 КСО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4405472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2F481F0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464D664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9DB9B7B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8E88924" w14:textId="3847CB69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076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BE1DA2E" w14:textId="35534C25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ДИ8 КСО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27C0815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B4EBA49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58D53B9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98D1DE4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5C0BE39" w14:textId="579CE87A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080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E4E5711" w14:textId="398F83A3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ДИ2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E6EF02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1000539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3B620F28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773CF6D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0E97CA9" w14:textId="51B9CC98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081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8604718" w14:textId="5FEACEE4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ДИ3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0944C8C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4494ED4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251D2575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9A6276D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6432AC8" w14:textId="4E0FDB57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082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9CD1E9D" w14:textId="515E82A1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ДИ4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D1C2C59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CDE3ED3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772D979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470ECC7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B386835" w14:textId="31C63527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083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E0291E4" w14:textId="1BF1EAC4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ДИ5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3A3D376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EF4249D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308D6BD9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51B2A9A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E3E06CC" w14:textId="2AC833A0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084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C97AA6F" w14:textId="5D715378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ДИ6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1723492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557B37C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6870DF89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F7E66B8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F376254" w14:textId="5F9C1455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085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AC42748" w14:textId="01C4F6BF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ДИ7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223A4E3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C7966FD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0104963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8EDA06A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F2FEC02" w14:textId="7C3AA625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086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C7DD8F9" w14:textId="7104D273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ДИ8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2F9B6E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0EA8BDE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1860BE" w:rsidRPr="002E4276" w14:paraId="4CE019B7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35D391C" w14:textId="77777777" w:rsidR="001860BE" w:rsidRPr="006B502C" w:rsidRDefault="001860BE" w:rsidP="001860BE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A6495EE" w14:textId="42A62BF6" w:rsidR="001860BE" w:rsidRPr="001860BE" w:rsidRDefault="001860BE" w:rsidP="001860BE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E</w:t>
            </w:r>
            <w:r>
              <w:rPr>
                <w:color w:val="000000"/>
                <w:szCs w:val="28"/>
              </w:rPr>
              <w:t>08</w:t>
            </w:r>
            <w:r w:rsidR="0007459C">
              <w:rPr>
                <w:color w:val="000000"/>
                <w:szCs w:val="28"/>
              </w:rPr>
              <w:t>7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FD88C1F" w14:textId="2F4914FE" w:rsidR="001860BE" w:rsidRPr="00540997" w:rsidRDefault="001860BE" w:rsidP="001860BE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</w:t>
            </w:r>
            <w:r>
              <w:rPr>
                <w:szCs w:val="28"/>
              </w:rPr>
              <w:t>2</w:t>
            </w:r>
            <w:r w:rsidRPr="00540997">
              <w:rPr>
                <w:szCs w:val="28"/>
              </w:rPr>
              <w:t>7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1847819" w14:textId="77777777" w:rsidR="001860BE" w:rsidRPr="002E4276" w:rsidRDefault="001860BE" w:rsidP="001860BE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2003438" w14:textId="77777777" w:rsidR="001860BE" w:rsidRPr="002E4276" w:rsidRDefault="001860BE" w:rsidP="001860BE">
            <w:pPr>
              <w:ind w:firstLine="0"/>
              <w:rPr>
                <w:szCs w:val="28"/>
              </w:rPr>
            </w:pPr>
          </w:p>
        </w:tc>
      </w:tr>
      <w:tr w:rsidR="001860BE" w:rsidRPr="002E4276" w14:paraId="6147B56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47D52F9" w14:textId="77777777" w:rsidR="001860BE" w:rsidRPr="006B502C" w:rsidRDefault="001860BE" w:rsidP="001860BE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6E4DF8A" w14:textId="73824C90" w:rsidR="001860BE" w:rsidRPr="001860BE" w:rsidRDefault="001860BE" w:rsidP="001860BE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E</w:t>
            </w:r>
            <w:r>
              <w:rPr>
                <w:color w:val="000000"/>
                <w:szCs w:val="28"/>
              </w:rPr>
              <w:t>08</w:t>
            </w:r>
            <w:r w:rsidR="0007459C">
              <w:rPr>
                <w:color w:val="000000"/>
                <w:szCs w:val="28"/>
              </w:rPr>
              <w:t>8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5609D1B" w14:textId="2A6AE992" w:rsidR="001860BE" w:rsidRPr="00540997" w:rsidRDefault="001860BE" w:rsidP="001860BE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</w:t>
            </w:r>
            <w:r>
              <w:rPr>
                <w:szCs w:val="28"/>
              </w:rPr>
              <w:t>29</w:t>
            </w:r>
            <w:r w:rsidRPr="00540997">
              <w:rPr>
                <w:szCs w:val="28"/>
              </w:rPr>
              <w:t xml:space="preserve"> КПДУ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677E4E9" w14:textId="77777777" w:rsidR="001860BE" w:rsidRPr="002E4276" w:rsidRDefault="001860BE" w:rsidP="001860BE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09578CA" w14:textId="1047B7AB" w:rsidR="001860BE" w:rsidRPr="002E4276" w:rsidRDefault="001860BE" w:rsidP="001860B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уставка</w:t>
            </w:r>
          </w:p>
        </w:tc>
      </w:tr>
      <w:tr w:rsidR="00540997" w:rsidRPr="002E4276" w14:paraId="0CDB3958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61148EE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0279095" w14:textId="1371637A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090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8E24780" w14:textId="0001EC48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ДИ2 КИР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BDDA2C9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0BAE475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489B6AC3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058DD05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C23CF8D" w14:textId="64D23908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091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4DE19AE" w14:textId="6FE2CE8F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ДИ3 КИР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78C10A9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368052E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31B9831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71B112E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46ECDBB" w14:textId="6B1B25CE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092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9D7455E" w14:textId="0B86325F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ДИ4 КИР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28CF71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4F04CA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77B3784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50C1AE8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C712279" w14:textId="36471498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093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B448740" w14:textId="5FEDD9E4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ДИ5 КИР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F056F81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E9365C0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271B3DC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0408321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5F3671A" w14:textId="42CCF564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094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5C70952" w14:textId="4BEED6F1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УСТ-КИР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FBD3D1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9DDA54C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73574102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894E123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8DF314" w14:textId="24B8BEAF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0A0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AB3074F" w14:textId="5E77FEF6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ДИ2 КПТ(ФКП1)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12C084A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146C743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1D87E1F6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128F8B3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BD9D93E" w14:textId="3C7D16D5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0A1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F702724" w14:textId="25E1BFB3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ДИ3 КПТ(ФКП1)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C9A8797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F507AE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7848F52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F111759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DB9B581" w14:textId="6083F318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0A2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874FF96" w14:textId="4111BAFB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УСТ- КПТ(ФКП1)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B7E02A5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C385605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10C0616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EED284A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B2F7A4B" w14:textId="603F122A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0A3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7738029" w14:textId="6EA8AD12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ДИ2 КПТ(ФКП2)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5089AE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62B9358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5C409EE9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F1E9CA5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46C293A" w14:textId="5804873F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0A4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4767442" w14:textId="40C55188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ДИ3 КПТ(ФКП2)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F56C7D1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F3C6D79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52427715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CF4A504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06B86C3" w14:textId="6CD5997B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0A5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81DA781" w14:textId="596E0409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УСТ- КПТ(ФКП2)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4AFD056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7D85BB1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306DBC4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2E8BEA3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5E63D79" w14:textId="6C9DACF3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0B0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CD0FEA8" w14:textId="7800E4C1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ДИ2 КСП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8C6599C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C6882C6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0A033A6B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7D2BB5" w14:textId="77777777" w:rsidR="00540997" w:rsidRPr="006B502C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0282C9" w14:textId="5554B154" w:rsidR="00540997" w:rsidRPr="00540997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540997">
              <w:rPr>
                <w:color w:val="000000"/>
                <w:szCs w:val="28"/>
                <w:lang w:val="en-US"/>
              </w:rPr>
              <w:t>E</w:t>
            </w:r>
            <w:r w:rsidRPr="00540997">
              <w:rPr>
                <w:color w:val="000000"/>
                <w:szCs w:val="28"/>
              </w:rPr>
              <w:t>0B1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9605687" w14:textId="2D23CF0A" w:rsidR="00540997" w:rsidRPr="00540997" w:rsidRDefault="00540997" w:rsidP="00540997">
            <w:pPr>
              <w:ind w:firstLine="0"/>
              <w:rPr>
                <w:szCs w:val="28"/>
              </w:rPr>
            </w:pPr>
            <w:r w:rsidRPr="00540997">
              <w:rPr>
                <w:szCs w:val="28"/>
              </w:rPr>
              <w:t>БЦК: Запрос ДИ3 КСП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FE43609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0F9CB91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540997" w:rsidRPr="002E4276" w14:paraId="53E3F038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538F76F" w14:textId="77777777" w:rsidR="00540997" w:rsidRPr="00DA6D9D" w:rsidRDefault="0054099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5792C73" w14:textId="51CA7F35" w:rsidR="00540997" w:rsidRPr="00DA6D9D" w:rsidRDefault="00540997" w:rsidP="00540997">
            <w:pPr>
              <w:ind w:firstLine="0"/>
              <w:rPr>
                <w:color w:val="000000"/>
                <w:szCs w:val="28"/>
              </w:rPr>
            </w:pPr>
            <w:r w:rsidRPr="00DA6D9D">
              <w:rPr>
                <w:color w:val="000000"/>
                <w:szCs w:val="28"/>
                <w:lang w:val="en-US"/>
              </w:rPr>
              <w:t>E</w:t>
            </w:r>
            <w:r w:rsidRPr="00DA6D9D">
              <w:rPr>
                <w:color w:val="000000"/>
                <w:szCs w:val="28"/>
              </w:rPr>
              <w:t>0B2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4AB0A6C" w14:textId="607F0685" w:rsidR="00540997" w:rsidRPr="00DA6D9D" w:rsidRDefault="00540997" w:rsidP="00540997">
            <w:pPr>
              <w:ind w:firstLine="0"/>
              <w:rPr>
                <w:szCs w:val="28"/>
              </w:rPr>
            </w:pPr>
            <w:r w:rsidRPr="00DA6D9D">
              <w:rPr>
                <w:szCs w:val="28"/>
              </w:rPr>
              <w:t>БЦК: Запрос ДИ4 КСП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0BBB87C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CA1526C" w14:textId="77777777" w:rsidR="00540997" w:rsidRPr="002E4276" w:rsidRDefault="00540997" w:rsidP="00540997">
            <w:pPr>
              <w:ind w:firstLine="0"/>
              <w:rPr>
                <w:szCs w:val="28"/>
              </w:rPr>
            </w:pPr>
          </w:p>
        </w:tc>
      </w:tr>
      <w:tr w:rsidR="00E35D90" w:rsidRPr="002E4276" w14:paraId="3CC55E84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BF9112F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D151E0E" w14:textId="16FD5E44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0B3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E2EBABB" w14:textId="1116180B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БЦК: Запрос ДИ5 КСП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1BE61E4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FBE2604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</w:tr>
      <w:tr w:rsidR="00E35D90" w:rsidRPr="002E4276" w14:paraId="4CFC8F81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AF1F190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ECD1B99" w14:textId="17A52076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0B4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DA897EB" w14:textId="34DB06C4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БЦК: Запрос УСТ- КСП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7D8FC52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A54A9A2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</w:tr>
      <w:tr w:rsidR="00E35D90" w:rsidRPr="002E4276" w14:paraId="15FE957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9AF3AC3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6E40DA" w14:textId="519F5402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0C0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ABAC842" w14:textId="6866C384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 xml:space="preserve">БЦК: Запрос ДИ2 </w:t>
            </w:r>
            <w:proofErr w:type="spellStart"/>
            <w:r w:rsidRPr="00E35D90">
              <w:rPr>
                <w:szCs w:val="28"/>
              </w:rPr>
              <w:t>БСКо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AA15661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A7BAF3E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</w:tr>
      <w:tr w:rsidR="00E35D90" w:rsidRPr="002E4276" w14:paraId="39FB97B1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55F1A62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8403AF" w14:textId="49678348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0C1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F8E2180" w14:textId="23244350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 xml:space="preserve">БЦК: Запрос ДИ2 </w:t>
            </w:r>
            <w:proofErr w:type="spellStart"/>
            <w:r w:rsidRPr="00E35D90">
              <w:rPr>
                <w:szCs w:val="28"/>
              </w:rPr>
              <w:t>БСКр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AA7E591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61EE31D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</w:tr>
      <w:tr w:rsidR="00E35D90" w:rsidRPr="002E4276" w14:paraId="4D20FD2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6C36E51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26C082C" w14:textId="41372BF4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0C2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582454C" w14:textId="7C9E0BF3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БЦК: Запрос ДИ2 РЛЦИ-В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1A928C3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18D8481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</w:tr>
      <w:tr w:rsidR="00E35D90" w:rsidRPr="002E4276" w14:paraId="6F473C56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6700855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FC77E7" w14:textId="563D6116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0С3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A909649" w14:textId="0BC273EB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БЦК: Запрос массива с ПА БА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7E23F4B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DA2F2BD" w14:textId="7B6053C6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E35D90" w:rsidRPr="002E4276" w14:paraId="7DD678F6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28E9869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379E36A" w14:textId="3DE5B991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E0D0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616293C" w14:textId="310CB62F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БЦК</w:t>
            </w:r>
            <w:proofErr w:type="gramStart"/>
            <w:r w:rsidRPr="00E35D90">
              <w:rPr>
                <w:szCs w:val="28"/>
              </w:rPr>
              <w:t>: Очистить</w:t>
            </w:r>
            <w:proofErr w:type="gramEnd"/>
            <w:r w:rsidRPr="00E35D90">
              <w:rPr>
                <w:szCs w:val="28"/>
              </w:rPr>
              <w:t xml:space="preserve"> очередь МПЗ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B38A077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670BB84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</w:tr>
      <w:tr w:rsidR="00E35D90" w:rsidRPr="002E4276" w14:paraId="6DBC762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51C6AF3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E3FE597" w14:textId="4FB5FFFE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E0D1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4578841" w14:textId="142A81BA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БЦК: Отбой текущего МПЗ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D12FA81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C211F5A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</w:tr>
      <w:tr w:rsidR="00E35D90" w:rsidRPr="002E4276" w14:paraId="6CE90414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760CAA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5D0961E" w14:textId="3DBF76DD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E0E2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E1BFE39" w14:textId="753FE242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БЦК</w:t>
            </w:r>
            <w:proofErr w:type="gramStart"/>
            <w:r w:rsidRPr="00E35D90">
              <w:rPr>
                <w:szCs w:val="28"/>
              </w:rPr>
              <w:t>: Передать</w:t>
            </w:r>
            <w:proofErr w:type="gramEnd"/>
            <w:r w:rsidRPr="00E35D90">
              <w:rPr>
                <w:szCs w:val="28"/>
              </w:rPr>
              <w:t xml:space="preserve"> очередь МПЗ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2F4BE53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2366C64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</w:tr>
      <w:tr w:rsidR="00E35D90" w:rsidRPr="002E4276" w14:paraId="57E8AD3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BB45026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F737848" w14:textId="2ED80659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0</w:t>
            </w:r>
            <w:r w:rsidRPr="00E35D90">
              <w:rPr>
                <w:color w:val="000000"/>
                <w:szCs w:val="28"/>
                <w:lang w:val="en-US"/>
              </w:rPr>
              <w:t>E0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BDA17A8" w14:textId="30784E4A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БЦК</w:t>
            </w:r>
            <w:proofErr w:type="gramStart"/>
            <w:r w:rsidRPr="00E35D90">
              <w:rPr>
                <w:szCs w:val="28"/>
              </w:rPr>
              <w:t>: Очистить</w:t>
            </w:r>
            <w:proofErr w:type="gramEnd"/>
            <w:r w:rsidRPr="00E35D90">
              <w:rPr>
                <w:szCs w:val="28"/>
              </w:rPr>
              <w:t xml:space="preserve"> очередь РИК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8CA5608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5534E1E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</w:tr>
      <w:tr w:rsidR="00E35D90" w:rsidRPr="002E4276" w14:paraId="3DBDF462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1A8590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2829D36" w14:textId="12602B14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0</w:t>
            </w:r>
            <w:r w:rsidRPr="00E35D90">
              <w:rPr>
                <w:color w:val="000000"/>
                <w:szCs w:val="28"/>
                <w:lang w:val="en-US"/>
              </w:rPr>
              <w:t>E1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7D5E76D" w14:textId="0E61489A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БЦК: Отбой текущего РИК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41C0D07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32C8382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</w:tr>
      <w:tr w:rsidR="00E35D90" w:rsidRPr="002E4276" w14:paraId="1BFC69E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2013721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3ACA422" w14:textId="452B0779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color w:val="000000"/>
                <w:szCs w:val="28"/>
                <w:lang w:val="en-US"/>
              </w:rPr>
              <w:t>E0E2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121A091" w14:textId="1ECA8A65" w:rsidR="00E35D90" w:rsidRPr="00E35D90" w:rsidRDefault="00E35D90" w:rsidP="00E35D90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БЦК</w:t>
            </w:r>
            <w:proofErr w:type="gramStart"/>
            <w:r w:rsidRPr="00E35D90">
              <w:rPr>
                <w:szCs w:val="28"/>
              </w:rPr>
              <w:t>: Передать</w:t>
            </w:r>
            <w:proofErr w:type="gramEnd"/>
            <w:r w:rsidRPr="00E35D90">
              <w:rPr>
                <w:szCs w:val="28"/>
              </w:rPr>
              <w:t xml:space="preserve"> очередь РИК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219A9F4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D99AFDC" w14:textId="77777777" w:rsidR="00E35D90" w:rsidRPr="00E35D90" w:rsidRDefault="00E35D90" w:rsidP="00E35D90">
            <w:pPr>
              <w:ind w:firstLine="0"/>
              <w:rPr>
                <w:szCs w:val="28"/>
              </w:rPr>
            </w:pPr>
          </w:p>
        </w:tc>
      </w:tr>
      <w:tr w:rsidR="00E35D90" w:rsidRPr="003C7437" w14:paraId="4971D76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33E19F2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0763A18" w14:textId="5B2C0B92" w:rsidR="00E35D90" w:rsidRPr="00E35D90" w:rsidRDefault="00E35D90" w:rsidP="00E35D90">
            <w:pPr>
              <w:ind w:firstLine="0"/>
              <w:rPr>
                <w:color w:val="000000"/>
                <w:szCs w:val="28"/>
              </w:rPr>
            </w:pPr>
            <w:r w:rsidRPr="00E35D90">
              <w:rPr>
                <w:szCs w:val="28"/>
                <w:lang w:val="en-US"/>
              </w:rPr>
              <w:t>E</w:t>
            </w:r>
            <w:r w:rsidRPr="00E35D90">
              <w:rPr>
                <w:szCs w:val="28"/>
              </w:rPr>
              <w:t>101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9F9B1D" w14:textId="43C4D9CC" w:rsidR="00E35D90" w:rsidRPr="00E35D90" w:rsidRDefault="00E35D90" w:rsidP="00E35D90">
            <w:pPr>
              <w:ind w:firstLine="0"/>
              <w:rPr>
                <w:szCs w:val="28"/>
                <w:lang w:val="en-US"/>
              </w:rPr>
            </w:pPr>
            <w:r w:rsidRPr="00E35D90">
              <w:rPr>
                <w:szCs w:val="28"/>
              </w:rPr>
              <w:t>БЦК</w:t>
            </w:r>
            <w:r w:rsidRPr="00E35D90">
              <w:rPr>
                <w:szCs w:val="28"/>
                <w:lang w:val="en-US"/>
              </w:rPr>
              <w:t>: TLM TC SET WRITE TLM POINTER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00E6CB2" w14:textId="77777777" w:rsidR="00E35D90" w:rsidRPr="00E35D90" w:rsidRDefault="00E35D90" w:rsidP="00E35D9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46CB53E" w14:textId="77777777" w:rsidR="00E35D90" w:rsidRPr="00E35D90" w:rsidRDefault="00E35D90" w:rsidP="00E35D90">
            <w:pPr>
              <w:ind w:firstLine="0"/>
              <w:rPr>
                <w:szCs w:val="28"/>
                <w:lang w:val="en-US"/>
              </w:rPr>
            </w:pPr>
          </w:p>
        </w:tc>
      </w:tr>
      <w:tr w:rsidR="00E35D90" w:rsidRPr="003C7437" w14:paraId="024F7BC9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A8B6199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02C0D57" w14:textId="710C8962" w:rsidR="00E35D90" w:rsidRPr="00E35D90" w:rsidRDefault="00E35D90" w:rsidP="00E35D9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102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5088585" w14:textId="08FF59FC" w:rsidR="00E35D90" w:rsidRPr="00E35D90" w:rsidRDefault="00E35D90" w:rsidP="00E35D90">
            <w:pPr>
              <w:ind w:firstLine="0"/>
              <w:jc w:val="left"/>
              <w:rPr>
                <w:szCs w:val="28"/>
                <w:lang w:val="en-US"/>
              </w:rPr>
            </w:pPr>
            <w:r w:rsidRPr="00E35D90">
              <w:rPr>
                <w:szCs w:val="28"/>
              </w:rPr>
              <w:t>БЦК</w:t>
            </w:r>
            <w:r w:rsidRPr="00E35D90">
              <w:rPr>
                <w:szCs w:val="28"/>
                <w:lang w:val="en-US"/>
              </w:rPr>
              <w:t>: TLM TC SET READ TLM POINTER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F6FAA9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7FAF9D7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E35D90" w:rsidRPr="003C7437" w14:paraId="2E4429F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8662D1D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2DD8E00" w14:textId="472BD9CF" w:rsidR="00E35D90" w:rsidRPr="00E35D90" w:rsidRDefault="00E35D90" w:rsidP="00E35D9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103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89D4F05" w14:textId="784FBC0D" w:rsidR="00E35D90" w:rsidRPr="00E35D90" w:rsidRDefault="00E35D90" w:rsidP="00E35D90">
            <w:pPr>
              <w:ind w:firstLine="0"/>
              <w:jc w:val="left"/>
              <w:rPr>
                <w:szCs w:val="28"/>
                <w:lang w:val="en-US"/>
              </w:rPr>
            </w:pPr>
            <w:r w:rsidRPr="00E35D90">
              <w:rPr>
                <w:szCs w:val="28"/>
              </w:rPr>
              <w:t>БЦК</w:t>
            </w:r>
            <w:r w:rsidRPr="00E35D90">
              <w:rPr>
                <w:szCs w:val="28"/>
                <w:lang w:val="en-US"/>
              </w:rPr>
              <w:t>: TLM TC SET TLM MODE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5ED556D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CF2EB93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E35D90" w:rsidRPr="003C7437" w14:paraId="1E273F16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1D2C06E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D2CF655" w14:textId="25EE4778" w:rsidR="00E35D90" w:rsidRPr="00E35D90" w:rsidRDefault="00E35D90" w:rsidP="00E35D9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104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0F2E176" w14:textId="41388D1A" w:rsidR="00E35D90" w:rsidRPr="00E35D90" w:rsidRDefault="00E35D90" w:rsidP="00E35D90">
            <w:pPr>
              <w:ind w:firstLine="0"/>
              <w:jc w:val="left"/>
              <w:rPr>
                <w:szCs w:val="28"/>
                <w:lang w:val="en-US"/>
              </w:rPr>
            </w:pPr>
            <w:r w:rsidRPr="00E35D90">
              <w:rPr>
                <w:szCs w:val="28"/>
              </w:rPr>
              <w:t>БЦК</w:t>
            </w:r>
            <w:r w:rsidRPr="00E35D90">
              <w:rPr>
                <w:szCs w:val="28"/>
                <w:lang w:val="en-US"/>
              </w:rPr>
              <w:t>: TLM TC SET REPLAY DIRECTION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0C049C0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BDA3B72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E35D90" w:rsidRPr="003C7437" w14:paraId="586C11C3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C4CCC56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947F7BB" w14:textId="3189F55D" w:rsidR="00E35D90" w:rsidRPr="00E35D90" w:rsidRDefault="00E35D90" w:rsidP="00E35D9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105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8F77768" w14:textId="1496BF3D" w:rsidR="00E35D90" w:rsidRPr="00E35D90" w:rsidRDefault="00E35D90" w:rsidP="00E35D90">
            <w:pPr>
              <w:ind w:firstLine="0"/>
              <w:jc w:val="left"/>
              <w:rPr>
                <w:szCs w:val="28"/>
                <w:lang w:val="en-US"/>
              </w:rPr>
            </w:pPr>
            <w:r w:rsidRPr="00E35D90">
              <w:rPr>
                <w:szCs w:val="28"/>
              </w:rPr>
              <w:t>БЦК</w:t>
            </w:r>
            <w:r w:rsidRPr="00E35D90">
              <w:rPr>
                <w:szCs w:val="28"/>
                <w:lang w:val="en-US"/>
              </w:rPr>
              <w:t>: TLM TC SEND PK NO ARGS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8ACACA5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36803F1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E35D90" w:rsidRPr="003C7437" w14:paraId="45004DD2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AB76F6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AFF9D4C" w14:textId="76334174" w:rsidR="00E35D90" w:rsidRPr="00E35D90" w:rsidRDefault="00E35D90" w:rsidP="00E35D9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106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B4255F6" w14:textId="2762E51F" w:rsidR="00E35D90" w:rsidRPr="00E35D90" w:rsidRDefault="00E35D90" w:rsidP="00E35D90">
            <w:pPr>
              <w:ind w:firstLine="0"/>
              <w:jc w:val="left"/>
              <w:rPr>
                <w:szCs w:val="28"/>
                <w:lang w:val="en-US"/>
              </w:rPr>
            </w:pPr>
            <w:r w:rsidRPr="00E35D90">
              <w:rPr>
                <w:szCs w:val="28"/>
              </w:rPr>
              <w:t>БЦК</w:t>
            </w:r>
            <w:r w:rsidRPr="00E35D90">
              <w:rPr>
                <w:szCs w:val="28"/>
                <w:lang w:val="en-US"/>
              </w:rPr>
              <w:t>: TLM TC RESET TLM POINTERS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AE880AD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49D6389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E35D90" w:rsidRPr="003C7437" w14:paraId="7C7C7883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E3D391C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C4BB2B" w14:textId="17FC91FB" w:rsidR="00E35D90" w:rsidRPr="00E35D90" w:rsidRDefault="00E35D90" w:rsidP="00E35D9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107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F4D2BDA" w14:textId="4F791B1B" w:rsidR="00E35D90" w:rsidRPr="00E35D90" w:rsidRDefault="00E35D90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E35D90">
              <w:rPr>
                <w:szCs w:val="28"/>
              </w:rPr>
              <w:t>БЦК</w:t>
            </w:r>
            <w:r w:rsidRPr="00E35D90">
              <w:rPr>
                <w:szCs w:val="28"/>
                <w:lang w:val="en-US"/>
              </w:rPr>
              <w:t>: TLM TC CLEAR TLM STORAGE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E980BC1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A07E8D7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E35D90" w:rsidRPr="003C7437" w14:paraId="0CCE096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2A7326C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345FB2D" w14:textId="7411BB3D" w:rsidR="00E35D90" w:rsidRPr="00E35D90" w:rsidRDefault="00E35D90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108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EC1D20F" w14:textId="67490A98" w:rsidR="00E35D90" w:rsidRPr="00E35D90" w:rsidRDefault="00E35D90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E35D90">
              <w:rPr>
                <w:szCs w:val="28"/>
              </w:rPr>
              <w:t>БЦК</w:t>
            </w:r>
            <w:r w:rsidRPr="00E35D90">
              <w:rPr>
                <w:szCs w:val="28"/>
                <w:lang w:val="en-US"/>
              </w:rPr>
              <w:t>: TLM TC DUMP TIME COMMANDS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A4325C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22CD402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E35D90" w:rsidRPr="003C7437" w14:paraId="22F2A1D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BC9096B" w14:textId="77777777" w:rsidR="00E35D90" w:rsidRPr="006B502C" w:rsidRDefault="00E35D9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A7B1042" w14:textId="782857BC" w:rsidR="00E35D90" w:rsidRPr="00E35D90" w:rsidRDefault="00E35D90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E35D90">
              <w:rPr>
                <w:color w:val="000000"/>
                <w:szCs w:val="28"/>
                <w:lang w:val="en-US"/>
              </w:rPr>
              <w:t>E</w:t>
            </w:r>
            <w:r w:rsidRPr="00E35D90">
              <w:rPr>
                <w:color w:val="000000"/>
                <w:szCs w:val="28"/>
              </w:rPr>
              <w:t>109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E2B8B44" w14:textId="3EBAC46D" w:rsidR="00E35D90" w:rsidRPr="00E35D90" w:rsidRDefault="00E35D90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E35D90">
              <w:rPr>
                <w:szCs w:val="28"/>
              </w:rPr>
              <w:t>БЦК</w:t>
            </w:r>
            <w:r w:rsidRPr="00E35D90">
              <w:rPr>
                <w:szCs w:val="28"/>
                <w:lang w:val="en-US"/>
              </w:rPr>
              <w:t>: CMD TLM TASK SEND RKS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78AA0FE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C4F22B1" w14:textId="77777777" w:rsidR="00E35D90" w:rsidRPr="00E35D90" w:rsidRDefault="00E35D90" w:rsidP="00E35D90">
            <w:pPr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BF75BF" w:rsidRPr="003C7437" w14:paraId="1990AD18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B3543B7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573B358" w14:textId="75737025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color w:val="000000"/>
                <w:szCs w:val="28"/>
                <w:lang w:val="en-US"/>
              </w:rPr>
              <w:t>E</w:t>
            </w:r>
            <w:r w:rsidRPr="00BF75BF">
              <w:rPr>
                <w:color w:val="000000"/>
                <w:szCs w:val="28"/>
              </w:rPr>
              <w:t>1</w:t>
            </w:r>
            <w:r w:rsidRPr="00BF75BF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2B43E83" w14:textId="68A2381F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TLM TC SEND PK ARGS1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7CF1810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EDAC3A7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400BF955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A543E79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CED8038" w14:textId="324FE0B1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color w:val="000000"/>
                <w:szCs w:val="28"/>
                <w:lang w:val="en-US"/>
              </w:rPr>
              <w:t>E</w:t>
            </w:r>
            <w:r w:rsidRPr="00BF75BF">
              <w:rPr>
                <w:color w:val="000000"/>
                <w:szCs w:val="28"/>
              </w:rPr>
              <w:t>1</w:t>
            </w:r>
            <w:r w:rsidRPr="00BF75BF">
              <w:rPr>
                <w:color w:val="000000"/>
                <w:szCs w:val="28"/>
                <w:lang w:val="en-US"/>
              </w:rPr>
              <w:t>11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E5CE37F" w14:textId="3D6BC190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TLM TC SEND PK ARGS2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C90626A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A1C7046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66928433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8AD3142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7476D5E" w14:textId="69ED944A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color w:val="000000"/>
                <w:szCs w:val="28"/>
                <w:lang w:val="en-US"/>
              </w:rPr>
              <w:t>E</w:t>
            </w:r>
            <w:r w:rsidRPr="00BF75BF">
              <w:rPr>
                <w:color w:val="000000"/>
                <w:szCs w:val="28"/>
              </w:rPr>
              <w:t>1</w:t>
            </w:r>
            <w:r w:rsidRPr="00BF75BF">
              <w:rPr>
                <w:color w:val="000000"/>
                <w:szCs w:val="28"/>
                <w:lang w:val="en-US"/>
              </w:rPr>
              <w:t>12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A3B986D" w14:textId="5A5ED910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CMD CYC TASK START CYCLOGRAM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B534904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524F9DE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6A6D3EA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F60E017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281CD16" w14:textId="03BA1029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color w:val="000000"/>
                <w:szCs w:val="28"/>
                <w:lang w:val="en-US"/>
              </w:rPr>
              <w:t>E</w:t>
            </w:r>
            <w:r w:rsidRPr="00BF75BF">
              <w:rPr>
                <w:color w:val="000000"/>
                <w:szCs w:val="28"/>
              </w:rPr>
              <w:t>1</w:t>
            </w:r>
            <w:r w:rsidRPr="00BF75BF"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8A5B335" w14:textId="140AA41A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CMD MEM WRITE FLASH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7D8FFF4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ADFE552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61131808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A282EB6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294E326" w14:textId="77463D8D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szCs w:val="28"/>
                <w:lang w:val="en-US"/>
              </w:rPr>
              <w:t>E121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4DAD2EB" w14:textId="5CB44EB2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CMD MEM READ FLASH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9DA37FE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3A30C13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2FDC51E5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16CEBF4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AA4C775" w14:textId="0C3BE1E7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szCs w:val="28"/>
                <w:lang w:val="en-US"/>
              </w:rPr>
              <w:t>E122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E84A8D8" w14:textId="70560939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CMD MEM CRC32 FLASH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24E6266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421CDAD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111217D5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736A5F7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689DB29" w14:textId="2FACB34A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szCs w:val="28"/>
                <w:lang w:val="en-US"/>
              </w:rPr>
              <w:t>E123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1A9730E" w14:textId="0F66E0CC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CMD MEM CRC32 MEM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CAFE503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2F1608E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0FAC200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29B2A12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5A9E65B" w14:textId="78CAAD73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szCs w:val="28"/>
                <w:lang w:val="en-US"/>
              </w:rPr>
              <w:t>E124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1F70788" w14:textId="126D0F97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CMD MEM MOVE MEM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CE8910B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1114C63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1553C488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F04C08E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45BC5C6" w14:textId="7CFBBC3D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szCs w:val="28"/>
                <w:lang w:val="en-US"/>
              </w:rPr>
              <w:t>E125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FBF33FE" w14:textId="60716CB0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CMD MEM DUMP REQ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53A62CD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BED2FE9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264D4C1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2C5DE88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BF6F34E" w14:textId="7A6397F1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szCs w:val="28"/>
                <w:lang w:val="en-US"/>
              </w:rPr>
              <w:t>E126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BE0C065" w14:textId="59C8E9FE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CMD MEM DUMP NEXT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84199FE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7BD5AB3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7E9E7465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10BE590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0729AA8" w14:textId="0BC58F6A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szCs w:val="28"/>
                <w:lang w:val="en-US"/>
              </w:rPr>
              <w:t>E127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7A3F499" w14:textId="351B9CB1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CMD MEM SET MODULE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7EB7C0E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0030332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10AEC32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196933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7E5BFC3" w14:textId="7F56FB34" w:rsidR="00BF75BF" w:rsidRPr="00BF75BF" w:rsidRDefault="00BF75BF" w:rsidP="00BF75BF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szCs w:val="28"/>
                <w:lang w:val="en-US"/>
              </w:rPr>
              <w:t>E128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3FA8DCE" w14:textId="46EFEFFA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CMD MEM SET DSTSRC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E1EFC50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5C27929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F75BF" w:rsidRPr="003C7437" w14:paraId="4C20434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7173184" w14:textId="77777777" w:rsidR="00BF75BF" w:rsidRPr="006B502C" w:rsidRDefault="00BF75BF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FD379BC" w14:textId="7DD62DD9" w:rsidR="00BF75BF" w:rsidRPr="00BF75BF" w:rsidRDefault="00BF75BF" w:rsidP="00BE496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F75BF">
              <w:rPr>
                <w:szCs w:val="28"/>
                <w:lang w:val="en-US"/>
              </w:rPr>
              <w:t>E129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EF1E089" w14:textId="1CA9CA7B" w:rsidR="00BF75BF" w:rsidRPr="00BF75BF" w:rsidRDefault="00BF75BF" w:rsidP="00BF75BF">
            <w:pPr>
              <w:ind w:firstLine="0"/>
              <w:jc w:val="left"/>
              <w:rPr>
                <w:szCs w:val="28"/>
                <w:lang w:val="en-US"/>
              </w:rPr>
            </w:pPr>
            <w:r w:rsidRPr="00BF75BF">
              <w:rPr>
                <w:szCs w:val="28"/>
              </w:rPr>
              <w:t>БЦК</w:t>
            </w:r>
            <w:r w:rsidRPr="00BF75BF">
              <w:rPr>
                <w:szCs w:val="28"/>
                <w:lang w:val="en-US"/>
              </w:rPr>
              <w:t>: CMD MEM SET LEN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03FCD4D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AB3BB2C" w14:textId="77777777" w:rsidR="00BF75BF" w:rsidRPr="00BF75BF" w:rsidRDefault="00BF75BF" w:rsidP="00BF75BF">
            <w:pPr>
              <w:ind w:firstLine="0"/>
              <w:rPr>
                <w:szCs w:val="28"/>
                <w:lang w:val="en-US"/>
              </w:rPr>
            </w:pPr>
          </w:p>
        </w:tc>
      </w:tr>
      <w:tr w:rsidR="00BE4960" w:rsidRPr="003C7437" w14:paraId="3E099D8D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A0C3DE7" w14:textId="77777777" w:rsidR="00BE4960" w:rsidRPr="006B502C" w:rsidRDefault="00BE496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2AF9F90" w14:textId="1D296C21" w:rsidR="00BE4960" w:rsidRPr="00BE4960" w:rsidRDefault="00BE4960" w:rsidP="00BE496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E4960">
              <w:rPr>
                <w:szCs w:val="28"/>
                <w:lang w:val="en-US"/>
              </w:rPr>
              <w:t>E</w:t>
            </w:r>
            <w:r w:rsidRPr="00BE4960">
              <w:rPr>
                <w:szCs w:val="28"/>
              </w:rPr>
              <w:t>140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6890638" w14:textId="5925FDF0" w:rsidR="00BE4960" w:rsidRPr="00BE4960" w:rsidRDefault="00BE4960" w:rsidP="00BE4960">
            <w:pPr>
              <w:ind w:firstLine="0"/>
              <w:rPr>
                <w:szCs w:val="28"/>
                <w:lang w:val="en-US"/>
              </w:rPr>
            </w:pPr>
            <w:r w:rsidRPr="00BE4960">
              <w:rPr>
                <w:szCs w:val="28"/>
              </w:rPr>
              <w:t>БЦК</w:t>
            </w:r>
            <w:r w:rsidRPr="00BE4960">
              <w:rPr>
                <w:szCs w:val="28"/>
                <w:lang w:val="en-US"/>
              </w:rPr>
              <w:t>: CMD OBTS SUSPEND TASK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1C060F1" w14:textId="77777777" w:rsidR="00BE4960" w:rsidRPr="00BF75BF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C540325" w14:textId="77777777" w:rsidR="00BE4960" w:rsidRPr="00BF75BF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</w:tr>
      <w:tr w:rsidR="00BE4960" w:rsidRPr="003C7437" w14:paraId="2B015094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FCF7C87" w14:textId="77777777" w:rsidR="00BE4960" w:rsidRPr="006B502C" w:rsidRDefault="00BE496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5E8FB6B" w14:textId="218BB2C3" w:rsidR="00BE4960" w:rsidRPr="00BE4960" w:rsidRDefault="00BE4960" w:rsidP="00BE496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E4960">
              <w:rPr>
                <w:szCs w:val="28"/>
                <w:lang w:val="en-US"/>
              </w:rPr>
              <w:t>E</w:t>
            </w:r>
            <w:r w:rsidRPr="00BE4960">
              <w:rPr>
                <w:szCs w:val="28"/>
              </w:rPr>
              <w:t>141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602106F" w14:textId="07559CC3" w:rsidR="00BE4960" w:rsidRPr="00BE4960" w:rsidRDefault="00BE4960" w:rsidP="00BE4960">
            <w:pPr>
              <w:ind w:firstLine="0"/>
              <w:rPr>
                <w:szCs w:val="28"/>
                <w:lang w:val="en-US"/>
              </w:rPr>
            </w:pPr>
            <w:r w:rsidRPr="00BE4960">
              <w:rPr>
                <w:szCs w:val="28"/>
              </w:rPr>
              <w:t>БЦК</w:t>
            </w:r>
            <w:r w:rsidRPr="00BE4960">
              <w:rPr>
                <w:szCs w:val="28"/>
                <w:lang w:val="en-US"/>
              </w:rPr>
              <w:t>: CMD OBTS RESUME TASK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83D66FD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6A4CAB4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</w:tr>
      <w:tr w:rsidR="00BE4960" w:rsidRPr="003C7437" w14:paraId="167EF57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90C839C" w14:textId="77777777" w:rsidR="00BE4960" w:rsidRPr="006B502C" w:rsidRDefault="00BE496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021AF92" w14:textId="7A6BA7F9" w:rsidR="00BE4960" w:rsidRPr="00BE4960" w:rsidRDefault="00BE4960" w:rsidP="00BE496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E4960">
              <w:rPr>
                <w:szCs w:val="28"/>
                <w:lang w:val="en-US"/>
              </w:rPr>
              <w:t>E</w:t>
            </w:r>
            <w:r w:rsidRPr="00BE4960">
              <w:rPr>
                <w:szCs w:val="28"/>
              </w:rPr>
              <w:t>150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7593AD8" w14:textId="0F17F212" w:rsidR="00BE4960" w:rsidRPr="00BE4960" w:rsidRDefault="00BE4960" w:rsidP="00BE4960">
            <w:pPr>
              <w:ind w:firstLine="0"/>
              <w:rPr>
                <w:szCs w:val="28"/>
                <w:lang w:val="en-US"/>
              </w:rPr>
            </w:pPr>
            <w:r w:rsidRPr="00BE4960">
              <w:rPr>
                <w:szCs w:val="28"/>
              </w:rPr>
              <w:t>БЦК</w:t>
            </w:r>
            <w:r w:rsidRPr="00BE4960">
              <w:rPr>
                <w:szCs w:val="28"/>
                <w:lang w:val="en-US"/>
              </w:rPr>
              <w:t>: CMD STR POWER ON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5336342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F73BF4D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</w:tr>
      <w:tr w:rsidR="00BE4960" w:rsidRPr="003C7437" w14:paraId="72100141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219989A" w14:textId="77777777" w:rsidR="00BE4960" w:rsidRPr="006B502C" w:rsidRDefault="00BE496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B000006" w14:textId="24AE64B2" w:rsidR="00BE4960" w:rsidRPr="00BE4960" w:rsidRDefault="00BE4960" w:rsidP="00BE496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E4960">
              <w:rPr>
                <w:szCs w:val="28"/>
                <w:lang w:val="en-US"/>
              </w:rPr>
              <w:t>E</w:t>
            </w:r>
            <w:r w:rsidRPr="00BE4960">
              <w:rPr>
                <w:szCs w:val="28"/>
              </w:rPr>
              <w:t>151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A0DA2E0" w14:textId="5159D76E" w:rsidR="00BE4960" w:rsidRPr="00BE4960" w:rsidRDefault="00BE4960" w:rsidP="00BE4960">
            <w:pPr>
              <w:ind w:firstLine="0"/>
              <w:rPr>
                <w:szCs w:val="28"/>
                <w:lang w:val="en-US"/>
              </w:rPr>
            </w:pPr>
            <w:r w:rsidRPr="00BE4960">
              <w:rPr>
                <w:szCs w:val="28"/>
              </w:rPr>
              <w:t>БЦК</w:t>
            </w:r>
            <w:r w:rsidRPr="00BE4960">
              <w:rPr>
                <w:szCs w:val="28"/>
                <w:lang w:val="en-US"/>
              </w:rPr>
              <w:t>: CMD STR POWER OFF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82E3ACD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09292A0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</w:tr>
      <w:tr w:rsidR="00BE4960" w:rsidRPr="003C7437" w14:paraId="2A3440A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D0C1976" w14:textId="77777777" w:rsidR="00BE4960" w:rsidRPr="006B502C" w:rsidRDefault="00BE496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439AC2A" w14:textId="7EAA7DD5" w:rsidR="00BE4960" w:rsidRPr="00BE4960" w:rsidRDefault="00BE4960" w:rsidP="00BE496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E4960">
              <w:rPr>
                <w:szCs w:val="28"/>
                <w:lang w:val="en-US"/>
              </w:rPr>
              <w:t>E</w:t>
            </w:r>
            <w:r w:rsidRPr="00BE4960">
              <w:rPr>
                <w:szCs w:val="28"/>
              </w:rPr>
              <w:t>152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38EC178" w14:textId="6DAA63A4" w:rsidR="00BE4960" w:rsidRPr="00BE4960" w:rsidRDefault="00BE4960" w:rsidP="00BE4960">
            <w:pPr>
              <w:ind w:firstLine="0"/>
              <w:rPr>
                <w:szCs w:val="28"/>
                <w:lang w:val="en-US"/>
              </w:rPr>
            </w:pPr>
            <w:r w:rsidRPr="00BE4960">
              <w:rPr>
                <w:szCs w:val="28"/>
              </w:rPr>
              <w:t>БЦК</w:t>
            </w:r>
            <w:r w:rsidRPr="00BE4960">
              <w:rPr>
                <w:szCs w:val="28"/>
                <w:lang w:val="en-US"/>
              </w:rPr>
              <w:t>: CMD STR FORCE SEND EPOCH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6A0D5E2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33A2F45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</w:tr>
      <w:tr w:rsidR="00BE4960" w:rsidRPr="003C7437" w14:paraId="3D25E343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1A25284" w14:textId="77777777" w:rsidR="00BE4960" w:rsidRPr="006B502C" w:rsidRDefault="00BE496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B445CBB" w14:textId="3CBD6FCF" w:rsidR="00BE4960" w:rsidRPr="00BE4960" w:rsidRDefault="00BE4960" w:rsidP="00BE496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E4960">
              <w:rPr>
                <w:szCs w:val="28"/>
                <w:lang w:val="en-US"/>
              </w:rPr>
              <w:t>E</w:t>
            </w:r>
            <w:r w:rsidRPr="00BE4960">
              <w:rPr>
                <w:szCs w:val="28"/>
              </w:rPr>
              <w:t>153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8A6566A" w14:textId="4A771AF6" w:rsidR="00BE4960" w:rsidRPr="00BE4960" w:rsidRDefault="00BE4960" w:rsidP="00BE4960">
            <w:pPr>
              <w:ind w:firstLine="0"/>
              <w:rPr>
                <w:szCs w:val="28"/>
                <w:lang w:val="en-US"/>
              </w:rPr>
            </w:pPr>
            <w:r w:rsidRPr="00BE4960">
              <w:rPr>
                <w:szCs w:val="28"/>
              </w:rPr>
              <w:t>БЦК</w:t>
            </w:r>
            <w:r w:rsidRPr="00BE4960">
              <w:rPr>
                <w:szCs w:val="28"/>
                <w:lang w:val="en-US"/>
              </w:rPr>
              <w:t>: CMD STR FSM SET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04DEA3D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81FF5CF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</w:tr>
      <w:tr w:rsidR="00BE4960" w:rsidRPr="003C7437" w14:paraId="743C4FD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18C4BBE" w14:textId="77777777" w:rsidR="00BE4960" w:rsidRPr="006B502C" w:rsidRDefault="00BE496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E42A006" w14:textId="56522323" w:rsidR="00BE4960" w:rsidRPr="00BE4960" w:rsidRDefault="00BE4960" w:rsidP="00BE496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E4960">
              <w:rPr>
                <w:szCs w:val="28"/>
                <w:lang w:val="en-US"/>
              </w:rPr>
              <w:t>E</w:t>
            </w:r>
            <w:r w:rsidRPr="00BE4960">
              <w:rPr>
                <w:szCs w:val="28"/>
              </w:rPr>
              <w:t>154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D01E484" w14:textId="281AD267" w:rsidR="00BE4960" w:rsidRPr="00BE4960" w:rsidRDefault="00BE4960" w:rsidP="00BE4960">
            <w:pPr>
              <w:ind w:firstLine="0"/>
              <w:rPr>
                <w:szCs w:val="28"/>
                <w:lang w:val="en-US"/>
              </w:rPr>
            </w:pPr>
            <w:r w:rsidRPr="00BE4960">
              <w:rPr>
                <w:szCs w:val="28"/>
              </w:rPr>
              <w:t>БЦК</w:t>
            </w:r>
            <w:r w:rsidRPr="00BE4960">
              <w:rPr>
                <w:szCs w:val="28"/>
                <w:lang w:val="en-US"/>
              </w:rPr>
              <w:t>: CMD STR SAVE KP TO EEPROM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CA869BA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3ECF33D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</w:tr>
      <w:tr w:rsidR="00BE4960" w:rsidRPr="003C7437" w14:paraId="266D6017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0AF8394" w14:textId="77777777" w:rsidR="00BE4960" w:rsidRPr="006B502C" w:rsidRDefault="00BE496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8578AAD" w14:textId="28068758" w:rsidR="00BE4960" w:rsidRPr="00BE4960" w:rsidRDefault="00BE4960" w:rsidP="00BE496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E4960">
              <w:rPr>
                <w:szCs w:val="28"/>
                <w:lang w:val="en-US"/>
              </w:rPr>
              <w:t>E</w:t>
            </w:r>
            <w:r w:rsidRPr="00BE4960">
              <w:rPr>
                <w:szCs w:val="28"/>
              </w:rPr>
              <w:t>155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16FD462" w14:textId="1D831137" w:rsidR="00BE4960" w:rsidRPr="00BE4960" w:rsidRDefault="00BE4960" w:rsidP="00BE4960">
            <w:pPr>
              <w:ind w:firstLine="0"/>
              <w:rPr>
                <w:szCs w:val="28"/>
                <w:lang w:val="en-US"/>
              </w:rPr>
            </w:pPr>
            <w:r w:rsidRPr="00BE4960">
              <w:rPr>
                <w:szCs w:val="28"/>
              </w:rPr>
              <w:t>БЦК</w:t>
            </w:r>
            <w:r w:rsidRPr="00BE4960">
              <w:rPr>
                <w:szCs w:val="28"/>
                <w:lang w:val="en-US"/>
              </w:rPr>
              <w:t>: CMD STR SAVE UPN TO EEPROM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A337CA9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44216B0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</w:tr>
      <w:tr w:rsidR="00BE4960" w:rsidRPr="003C7437" w14:paraId="70128CA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D8C4935" w14:textId="77777777" w:rsidR="00BE4960" w:rsidRPr="006B502C" w:rsidRDefault="00BE4960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9E16E36" w14:textId="48382114" w:rsidR="00BE4960" w:rsidRPr="00BE4960" w:rsidRDefault="00BE4960" w:rsidP="00BE4960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E4960">
              <w:rPr>
                <w:szCs w:val="28"/>
                <w:lang w:val="en-US"/>
              </w:rPr>
              <w:t>E</w:t>
            </w:r>
            <w:r w:rsidRPr="00BE4960">
              <w:rPr>
                <w:szCs w:val="28"/>
              </w:rPr>
              <w:t>156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84E0668" w14:textId="2C59DBA7" w:rsidR="00BE4960" w:rsidRPr="00BE4960" w:rsidRDefault="00BE4960" w:rsidP="00BE4960">
            <w:pPr>
              <w:ind w:firstLine="0"/>
              <w:rPr>
                <w:szCs w:val="28"/>
                <w:lang w:val="en-US"/>
              </w:rPr>
            </w:pPr>
            <w:r w:rsidRPr="00BE4960">
              <w:rPr>
                <w:szCs w:val="28"/>
              </w:rPr>
              <w:t>БЦК</w:t>
            </w:r>
            <w:r w:rsidRPr="00BE4960">
              <w:rPr>
                <w:szCs w:val="28"/>
                <w:lang w:val="en-US"/>
              </w:rPr>
              <w:t>: CMD STR LOAD KP FROM EEPROM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4586FC4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FC47D95" w14:textId="77777777" w:rsidR="00BE4960" w:rsidRPr="00E35D90" w:rsidRDefault="00BE4960" w:rsidP="00BE4960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6DF5B126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2A9CB9E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F518AF" w14:textId="3B5E172E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157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3C0B276" w14:textId="23AC07CB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STR LOAD UPN FROM EEPROM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28B3E3F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2DFC782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37FC1FA4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599E05D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B411670" w14:textId="19B3C68C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158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B06D1E8" w14:textId="20D4AD7F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STR SET FLAGS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FAF77A4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98D978F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336FA7F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42A52E2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6BA750E" w14:textId="1A10A34D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159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A296278" w14:textId="0B55835D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STR CLEAR FLAGS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0B35AE8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BB32A6E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364B85FC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E76FDEE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5F889C5" w14:textId="6A9D37B6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160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ACA4394" w14:textId="2C6F3269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STR CPU MEMORY REC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C8F45A8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F6FFD0B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4414214E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A5FD91C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A18C25E" w14:textId="40EDB232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161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2E556A8" w14:textId="79DA1003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STR CPU MEMORY STOP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33A41F2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D00D5BB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4740FAB6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34E73EB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3C1DC43" w14:textId="3DA539DA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162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F2B9A4E" w14:textId="06A9364B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STR CPU MEMORY READ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6CB835F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87B8F9B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4E109D7F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9411E7D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3B7781" w14:textId="24948369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163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E645E64" w14:textId="70821468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STR CPU MEMORY ERASE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B85E397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A78F9B6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6267AEC9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B0D644E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BCDC719" w14:textId="4955BBA3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164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05BDDDA" w14:textId="790C3EBE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STR CPU PAGE DUMP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F5AD0E2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A0C3C08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39E90C67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EA9317B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BDC1B10" w14:textId="65CFF9C1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165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6073DC8" w14:textId="76AD4F54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STR SET MODE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ED9FCFF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2BCB8639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78BE0B4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8DA123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06B8DC3" w14:textId="71C95122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170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92A47B5" w14:textId="533A7CDD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MEM FLASH UNLOCK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60DCABD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A27824A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73B61340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6450152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0505C4A" w14:textId="05D4F957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171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5F150E2" w14:textId="566E23EB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MEM FLASH LOCK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5B8CB4F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D5C9467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E35D90" w14:paraId="1F12094A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CFDBD97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D5F2B43" w14:textId="5A64D9BE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172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70B8847" w14:textId="6A023306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CMD MEM MEMSET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077C496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DBDA28E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3E7D0277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1FB1E59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9C7F43A" w14:textId="716C67AF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203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6F1423E" w14:textId="66D2A41A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TC SFTY WRITE PNF TO EEPROM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08710F3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8A21E9B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6D03A719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CD4671F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B84EC92" w14:textId="39EE5947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204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57494DA" w14:textId="07E3DED9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TC SFTY READ PNF FROM EEPROM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47F33AE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EEE74CD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044E5ACB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66EF22E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94D97B1" w14:textId="4BE8ED71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205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0C137FF" w14:textId="41E9F43F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TC SFTY CLEAR PNF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5F8DEB2E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28430BB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46C507C2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F4F69F2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4A05B2F" w14:textId="474BF9D1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206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6D6CDB3" w14:textId="48BB941A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TC SFTY PROCESS READED PNF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99E2BA2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3FCDD5C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29A5F32E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FC788B4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4D41217" w14:textId="5F2D86BB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207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06C6FF1C" w14:textId="7096933D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TC SFTY CLEAR ABS SCHD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1B35874D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6F945C4D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  <w:tr w:rsidR="00357667" w:rsidRPr="003C7437" w14:paraId="6395DF71" w14:textId="77777777" w:rsidTr="00CD36F2">
        <w:trPr>
          <w:cantSplit/>
          <w:trHeight w:val="163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E6EF344" w14:textId="77777777" w:rsidR="00357667" w:rsidRPr="006B502C" w:rsidRDefault="00357667" w:rsidP="008368AD">
            <w:pPr>
              <w:numPr>
                <w:ilvl w:val="0"/>
                <w:numId w:val="6"/>
              </w:numPr>
              <w:ind w:left="0" w:right="25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1776373" w14:textId="5B9B8D29" w:rsidR="00357667" w:rsidRPr="00357667" w:rsidRDefault="00357667" w:rsidP="00357667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357667">
              <w:rPr>
                <w:szCs w:val="28"/>
                <w:lang w:val="en-US"/>
              </w:rPr>
              <w:t>E</w:t>
            </w:r>
            <w:r w:rsidRPr="00357667">
              <w:rPr>
                <w:szCs w:val="28"/>
              </w:rPr>
              <w:t>208</w:t>
            </w:r>
          </w:p>
        </w:tc>
        <w:tc>
          <w:tcPr>
            <w:tcW w:w="4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C2F1442" w14:textId="79833D6D" w:rsidR="00357667" w:rsidRPr="00357667" w:rsidRDefault="00357667" w:rsidP="00357667">
            <w:pPr>
              <w:ind w:firstLine="0"/>
              <w:rPr>
                <w:szCs w:val="28"/>
                <w:lang w:val="en-US"/>
              </w:rPr>
            </w:pPr>
            <w:r w:rsidRPr="00357667">
              <w:rPr>
                <w:szCs w:val="28"/>
              </w:rPr>
              <w:t>БЦК</w:t>
            </w:r>
            <w:r w:rsidRPr="00357667">
              <w:rPr>
                <w:szCs w:val="28"/>
                <w:lang w:val="en-US"/>
              </w:rPr>
              <w:t>: TC SFTY CLEAR REL SCHD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75290DE0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43064BC7" w14:textId="77777777" w:rsidR="00357667" w:rsidRPr="00E35D90" w:rsidRDefault="00357667" w:rsidP="00357667">
            <w:pPr>
              <w:ind w:firstLine="0"/>
              <w:rPr>
                <w:szCs w:val="28"/>
                <w:lang w:val="en-US"/>
              </w:rPr>
            </w:pPr>
          </w:p>
        </w:tc>
      </w:tr>
    </w:tbl>
    <w:p w14:paraId="008B80CC" w14:textId="70F7D61D" w:rsidR="005D4347" w:rsidRDefault="00332F13" w:rsidP="00332F13">
      <w:pPr>
        <w:pStyle w:val="2"/>
      </w:pPr>
      <w:bookmarkStart w:id="9" w:name="_Toc73949190"/>
      <w:r>
        <w:t>Перечень УВ АСН</w:t>
      </w:r>
      <w:bookmarkEnd w:id="9"/>
    </w:p>
    <w:tbl>
      <w:tblPr>
        <w:tblW w:w="9656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003"/>
        <w:gridCol w:w="4678"/>
        <w:gridCol w:w="992"/>
        <w:gridCol w:w="2268"/>
      </w:tblGrid>
      <w:tr w:rsidR="00165EFB" w:rsidRPr="00B264D5" w14:paraId="6FF0ADFB" w14:textId="77777777" w:rsidTr="00CD36F2">
        <w:trPr>
          <w:cantSplit/>
          <w:trHeight w:val="163"/>
          <w:tblHeader/>
        </w:trPr>
        <w:tc>
          <w:tcPr>
            <w:tcW w:w="96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5C5334" w14:textId="02A3F628" w:rsidR="00165EFB" w:rsidRPr="00B264D5" w:rsidRDefault="00165EFB" w:rsidP="00357667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Таблица 4.2 – Перечень УВ АСН</w:t>
            </w:r>
          </w:p>
        </w:tc>
      </w:tr>
      <w:tr w:rsidR="00EC0E79" w:rsidRPr="00B264D5" w14:paraId="47051F5D" w14:textId="77777777" w:rsidTr="00CD36F2">
        <w:trPr>
          <w:cantSplit/>
          <w:trHeight w:val="163"/>
          <w:tblHeader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FE911D0" w14:textId="01F9D0FA" w:rsidR="00423829" w:rsidRPr="00B264D5" w:rsidRDefault="00423829" w:rsidP="00194E1F">
            <w:pPr>
              <w:ind w:firstLine="0"/>
              <w:jc w:val="left"/>
              <w:rPr>
                <w:szCs w:val="28"/>
                <w:lang w:val="en-US"/>
              </w:rPr>
            </w:pPr>
            <w:r w:rsidRPr="002E4276">
              <w:rPr>
                <w:szCs w:val="28"/>
              </w:rPr>
              <w:t>№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B5D3F84" w14:textId="67D2A6D0" w:rsidR="00423829" w:rsidRPr="00B264D5" w:rsidRDefault="00423829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Код ком.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035A7476" w14:textId="175668E9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2E4276">
              <w:rPr>
                <w:szCs w:val="28"/>
              </w:rPr>
              <w:t>Функция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0328D9C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E6F8318" w14:textId="690379F9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2E4276">
              <w:rPr>
                <w:szCs w:val="28"/>
              </w:rPr>
              <w:t>Примечания</w:t>
            </w:r>
          </w:p>
        </w:tc>
      </w:tr>
      <w:tr w:rsidR="00EC0E79" w:rsidRPr="00B264D5" w14:paraId="17C319F9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A90FF24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086126A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B040</w:t>
            </w:r>
          </w:p>
          <w:p w14:paraId="1798BF14" w14:textId="2E90F315" w:rsidR="00420AF4" w:rsidRPr="00B264D5" w:rsidRDefault="00420AF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  <w:r>
              <w:rPr>
                <w:szCs w:val="28"/>
              </w:rPr>
              <w:t>040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9E7222E" w14:textId="0C37F77F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АСН: Ввод исходных данных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1317163B" w14:textId="5A1E6DFF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77BC8EE7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  <w:tr w:rsidR="00EC0E79" w:rsidRPr="00B264D5" w14:paraId="25D9DF2F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2C82838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AF9763C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B051</w:t>
            </w:r>
          </w:p>
          <w:p w14:paraId="43BBC01D" w14:textId="2D98EE5C" w:rsidR="00420AF4" w:rsidRPr="00420AF4" w:rsidRDefault="00420AF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C051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4C5F539" w14:textId="1BD305B8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Ввод баллистических параметров объекта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095D59A3" w14:textId="098F2D5A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5D447218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2273CF6B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4878678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E4F0EAA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B052</w:t>
            </w:r>
          </w:p>
          <w:p w14:paraId="0E3E9545" w14:textId="6B041E21" w:rsidR="00420AF4" w:rsidRPr="00420AF4" w:rsidRDefault="00420AF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C052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1F12C4B" w14:textId="2071021D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Ввод параметров размещения УА на объекте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C3D03DF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7BCA7EEA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7B7A8437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AF07535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C17AADD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B055</w:t>
            </w:r>
          </w:p>
          <w:p w14:paraId="55CD5023" w14:textId="34C8337A" w:rsidR="00420AF4" w:rsidRPr="00420AF4" w:rsidRDefault="00420AF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C055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0883F68" w14:textId="607FAD20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Ввод пороговых параметров навигации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5F559D0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70836304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572E2949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62F243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BA8DE27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B056</w:t>
            </w:r>
          </w:p>
          <w:p w14:paraId="798E5EDF" w14:textId="5C65A340" w:rsidR="005E758B" w:rsidRPr="005E758B" w:rsidRDefault="005E758B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C056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5DA96FB" w14:textId="2D2D9CAA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Ввод пороговых параметров орбитального сервиса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0DDF12B3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1DD05A4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5ECC4502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0F2C504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C62E685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B058</w:t>
            </w:r>
          </w:p>
          <w:p w14:paraId="1C7CE8B9" w14:textId="5C4F8AED" w:rsidR="005E758B" w:rsidRPr="005E758B" w:rsidRDefault="005E758B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C058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EF8B282" w14:textId="30E7878F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Минимальная и максимальная высота объекта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25E51300" w14:textId="3D483B7C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0169E85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3C7437" w14:paraId="0D463F20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F6F079E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4501B90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B061</w:t>
            </w:r>
          </w:p>
          <w:p w14:paraId="21840A72" w14:textId="4F789467" w:rsidR="005E758B" w:rsidRPr="005E758B" w:rsidRDefault="005E758B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C061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1918D48" w14:textId="17E80B7B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r w:rsidRPr="00B264D5">
              <w:rPr>
                <w:szCs w:val="28"/>
                <w:lang w:val="en-US"/>
              </w:rPr>
              <w:t xml:space="preserve">: </w:t>
            </w:r>
            <w:r w:rsidRPr="00B264D5">
              <w:rPr>
                <w:szCs w:val="28"/>
              </w:rPr>
              <w:t>Ввод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поправок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СПН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МО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РФ</w:t>
            </w:r>
            <w:r w:rsidRPr="00B264D5">
              <w:rPr>
                <w:szCs w:val="28"/>
                <w:lang w:val="en-US"/>
              </w:rPr>
              <w:t xml:space="preserve"> (SSR GPS Orbit Correction)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27E5E324" w14:textId="3C0D3A7C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947A9B4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  <w:tr w:rsidR="00EC0E79" w:rsidRPr="003C7437" w14:paraId="2E40F67B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F97CC82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011D869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B062</w:t>
            </w:r>
          </w:p>
          <w:p w14:paraId="3D8D6753" w14:textId="0EFACF7B" w:rsidR="005E758B" w:rsidRPr="005E758B" w:rsidRDefault="005E758B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C062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4C1BBA8" w14:textId="512DAA1C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r w:rsidRPr="00B264D5">
              <w:rPr>
                <w:szCs w:val="28"/>
                <w:lang w:val="en-US"/>
              </w:rPr>
              <w:t xml:space="preserve">: </w:t>
            </w:r>
            <w:r w:rsidRPr="00B264D5">
              <w:rPr>
                <w:szCs w:val="28"/>
              </w:rPr>
              <w:t>Ввод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поправок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СПН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МО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РФ</w:t>
            </w:r>
            <w:r w:rsidRPr="00B264D5">
              <w:rPr>
                <w:szCs w:val="28"/>
                <w:lang w:val="en-US"/>
              </w:rPr>
              <w:t xml:space="preserve"> (SSR GPS Clock Correction)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7491A6F" w14:textId="5FE3CDEF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5A87FEA5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  <w:tr w:rsidR="00EC0E79" w:rsidRPr="003C7437" w14:paraId="0A0E47F0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D3C8DCD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35BD57F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B063</w:t>
            </w:r>
          </w:p>
          <w:p w14:paraId="67189F07" w14:textId="357B805B" w:rsidR="005E758B" w:rsidRPr="005E758B" w:rsidRDefault="005E758B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C063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699BA2B" w14:textId="23C01A5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r w:rsidRPr="00B264D5">
              <w:rPr>
                <w:szCs w:val="28"/>
                <w:lang w:val="en-US"/>
              </w:rPr>
              <w:t xml:space="preserve">: </w:t>
            </w:r>
            <w:r w:rsidRPr="00B264D5">
              <w:rPr>
                <w:szCs w:val="28"/>
              </w:rPr>
              <w:t>Ввод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поправок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СПН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МО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РФ</w:t>
            </w:r>
            <w:r w:rsidRPr="00B264D5">
              <w:rPr>
                <w:szCs w:val="28"/>
                <w:lang w:val="en-US"/>
              </w:rPr>
              <w:t xml:space="preserve"> (SSR GPS Code Bias)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287C94E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E428C53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  <w:tr w:rsidR="00EC0E79" w:rsidRPr="003C7437" w14:paraId="16C12406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0EA785C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D8876E9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B064</w:t>
            </w:r>
          </w:p>
          <w:p w14:paraId="1E1847C7" w14:textId="16CC984E" w:rsidR="005E758B" w:rsidRPr="005E758B" w:rsidRDefault="005E758B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C064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486556B" w14:textId="1471DCC8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r w:rsidRPr="00B264D5">
              <w:rPr>
                <w:szCs w:val="28"/>
                <w:lang w:val="en-US"/>
              </w:rPr>
              <w:t xml:space="preserve">: </w:t>
            </w:r>
            <w:r w:rsidRPr="00B264D5">
              <w:rPr>
                <w:szCs w:val="28"/>
              </w:rPr>
              <w:t>Ввод</w:t>
            </w:r>
            <w:r w:rsidRPr="00B264D5">
              <w:rPr>
                <w:szCs w:val="28"/>
                <w:lang w:val="en-GB"/>
              </w:rPr>
              <w:t xml:space="preserve"> </w:t>
            </w:r>
            <w:r w:rsidRPr="00B264D5">
              <w:rPr>
                <w:szCs w:val="28"/>
              </w:rPr>
              <w:t>поправок</w:t>
            </w:r>
            <w:r w:rsidRPr="00B264D5">
              <w:rPr>
                <w:szCs w:val="28"/>
                <w:lang w:val="en-GB"/>
              </w:rPr>
              <w:t xml:space="preserve"> </w:t>
            </w:r>
            <w:r w:rsidRPr="00B264D5">
              <w:rPr>
                <w:szCs w:val="28"/>
              </w:rPr>
              <w:t>СПН</w:t>
            </w:r>
            <w:r w:rsidRPr="00B264D5">
              <w:rPr>
                <w:szCs w:val="28"/>
                <w:lang w:val="en-GB"/>
              </w:rPr>
              <w:t xml:space="preserve"> </w:t>
            </w:r>
            <w:r w:rsidRPr="00B264D5">
              <w:rPr>
                <w:szCs w:val="28"/>
              </w:rPr>
              <w:t>МО</w:t>
            </w:r>
            <w:r w:rsidRPr="00B264D5">
              <w:rPr>
                <w:szCs w:val="28"/>
                <w:lang w:val="en-GB"/>
              </w:rPr>
              <w:t xml:space="preserve"> </w:t>
            </w:r>
            <w:r w:rsidRPr="00B264D5">
              <w:rPr>
                <w:szCs w:val="28"/>
              </w:rPr>
              <w:t>РФ</w:t>
            </w:r>
            <w:r w:rsidRPr="00B264D5">
              <w:rPr>
                <w:szCs w:val="28"/>
                <w:lang w:val="en-GB"/>
              </w:rPr>
              <w:t xml:space="preserve"> (SSR GLONASS Orbit Correction)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50879F38" w14:textId="6F2F9EDF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7DF40DC4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  <w:tr w:rsidR="00EC0E79" w:rsidRPr="003C7437" w14:paraId="4352190C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1C4F943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C13F20D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B065</w:t>
            </w:r>
          </w:p>
          <w:p w14:paraId="0C9B543D" w14:textId="64E15B45" w:rsidR="005E758B" w:rsidRPr="00626CC5" w:rsidRDefault="00626CC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C065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DFB53EB" w14:textId="35A353BB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r w:rsidRPr="00B264D5">
              <w:rPr>
                <w:szCs w:val="28"/>
                <w:lang w:val="en-US"/>
              </w:rPr>
              <w:t xml:space="preserve">: </w:t>
            </w:r>
            <w:r w:rsidRPr="00B264D5">
              <w:rPr>
                <w:szCs w:val="28"/>
              </w:rPr>
              <w:t>Ввод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поправок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СПН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МО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РФ</w:t>
            </w:r>
            <w:r w:rsidRPr="00B264D5">
              <w:rPr>
                <w:szCs w:val="28"/>
                <w:lang w:val="en-US"/>
              </w:rPr>
              <w:t xml:space="preserve"> (</w:t>
            </w:r>
            <w:r w:rsidRPr="00B264D5">
              <w:rPr>
                <w:szCs w:val="28"/>
                <w:lang w:val="en-GB"/>
              </w:rPr>
              <w:t>SSR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  <w:lang w:val="en-GB"/>
              </w:rPr>
              <w:t>GLONASS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  <w:lang w:val="en-GB"/>
              </w:rPr>
              <w:t>Clock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  <w:lang w:val="en-GB"/>
              </w:rPr>
              <w:t>Correction</w:t>
            </w:r>
            <w:r w:rsidRPr="00B264D5">
              <w:rPr>
                <w:szCs w:val="28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DCF3B34" w14:textId="55CFF683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21F3C1E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  <w:tr w:rsidR="00EC0E79" w:rsidRPr="003C7437" w14:paraId="1A9D09EA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7A4E6F0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12B72CD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B066</w:t>
            </w:r>
          </w:p>
          <w:p w14:paraId="1C3C622D" w14:textId="48379830" w:rsidR="00626CC5" w:rsidRPr="00626CC5" w:rsidRDefault="00626CC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C066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38F1BC8" w14:textId="3D344A10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r w:rsidRPr="00B264D5">
              <w:rPr>
                <w:szCs w:val="28"/>
                <w:lang w:val="en-US"/>
              </w:rPr>
              <w:t xml:space="preserve">: </w:t>
            </w:r>
            <w:r w:rsidRPr="00B264D5">
              <w:rPr>
                <w:szCs w:val="28"/>
              </w:rPr>
              <w:t>Ввод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поправок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СПН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МО</w:t>
            </w:r>
            <w:r w:rsidRPr="00B264D5">
              <w:rPr>
                <w:szCs w:val="28"/>
                <w:lang w:val="en-US"/>
              </w:rPr>
              <w:t xml:space="preserve"> </w:t>
            </w:r>
            <w:r w:rsidRPr="00B264D5">
              <w:rPr>
                <w:szCs w:val="28"/>
              </w:rPr>
              <w:t>РФ</w:t>
            </w:r>
            <w:r w:rsidRPr="00B264D5">
              <w:rPr>
                <w:szCs w:val="28"/>
                <w:lang w:val="en-US"/>
              </w:rPr>
              <w:t xml:space="preserve"> (SSR GLONASS Code Bias)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429B3C7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EE2B741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  <w:tr w:rsidR="00EC0E79" w:rsidRPr="00B264D5" w14:paraId="1B2E83F8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5920C8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F8147C1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B081</w:t>
            </w:r>
          </w:p>
          <w:p w14:paraId="1EF8866B" w14:textId="5D1C1C58" w:rsidR="00626CC5" w:rsidRPr="00626CC5" w:rsidRDefault="00626CC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C081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F4980C0" w14:textId="0F4CF147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Ввод формуляра альманаха GPS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01DD2357" w14:textId="15D0EB9D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1BA16F10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06092890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28992B0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52764A9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B082</w:t>
            </w:r>
          </w:p>
          <w:p w14:paraId="52CD62B9" w14:textId="460B48AB" w:rsidR="00626CC5" w:rsidRPr="00626CC5" w:rsidRDefault="00626CC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C082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C51258E" w14:textId="0ECE4157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Ввод формуляра альманаха ГЛОНАСС в формате ГЛОН-F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01A83F7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54456A3A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4C893AE3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CE7C83A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76D5FD4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B083</w:t>
            </w:r>
          </w:p>
          <w:p w14:paraId="12F95933" w14:textId="413E70EF" w:rsidR="00626CC5" w:rsidRPr="00626CC5" w:rsidRDefault="00626CC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C083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2DFC463" w14:textId="2868E031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Ввод формуляра альманаха ГЛОНАСС в формате ГЛОН-С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5D7DA8AF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8BD2D8D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127F664B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AFEBB17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581578E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B084</w:t>
            </w:r>
          </w:p>
          <w:p w14:paraId="095C2B50" w14:textId="19B2F14A" w:rsidR="00626CC5" w:rsidRPr="00626CC5" w:rsidRDefault="00626CC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C084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FF65A41" w14:textId="387BF21F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Ввод формуляра альманаха GALILEO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18F14050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7A3D0896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753895F2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C841234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4FEA0E3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B085</w:t>
            </w:r>
          </w:p>
          <w:p w14:paraId="31BB2F41" w14:textId="6D8AC016" w:rsidR="00626CC5" w:rsidRPr="00626CC5" w:rsidRDefault="00626CC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C085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510ACB2" w14:textId="71918401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Ввод формуляра альманаха BEIDOU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1BBE31EF" w14:textId="768208F4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A8E6EAB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74D53CF2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6DD6079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8D6DB82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B0C1</w:t>
            </w:r>
          </w:p>
          <w:p w14:paraId="45CAC9AA" w14:textId="067AA0AE" w:rsidR="00626CC5" w:rsidRPr="00626CC5" w:rsidRDefault="00626CC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</w:t>
            </w:r>
            <w:r w:rsidR="0042052D">
              <w:rPr>
                <w:szCs w:val="28"/>
                <w:lang w:val="en-US"/>
              </w:rPr>
              <w:t>C1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FA75215" w14:textId="5C24417D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АСН: Режим работы АСН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2104A282" w14:textId="75F148BA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9DB1584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  <w:tr w:rsidR="00EC0E79" w:rsidRPr="00B264D5" w14:paraId="2550E21A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72893FE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9B7EC36" w14:textId="77777777" w:rsidR="0042052D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B0C2</w:t>
            </w:r>
          </w:p>
          <w:p w14:paraId="1AC26426" w14:textId="05AFF9EA" w:rsidR="00423829" w:rsidRPr="00B264D5" w:rsidRDefault="0042052D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C0C2</w:t>
            </w:r>
            <w:r w:rsidR="00423829" w:rsidRPr="00B264D5">
              <w:rPr>
                <w:szCs w:val="28"/>
              </w:rPr>
              <w:t>*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E88B65C" w14:textId="7A925878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АСН: Навигационная конфигурация АСН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DC8B5DF" w14:textId="5B58F36C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27F60CAC" w14:textId="7E7F4B93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9 СД</w:t>
            </w:r>
          </w:p>
        </w:tc>
      </w:tr>
      <w:tr w:rsidR="00EC0E79" w:rsidRPr="00B264D5" w14:paraId="6AF49FD3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F93D0D3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8BCBC4F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B0C3</w:t>
            </w:r>
          </w:p>
          <w:p w14:paraId="34BED804" w14:textId="45FD6061" w:rsidR="0042052D" w:rsidRPr="0042052D" w:rsidRDefault="0042052D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C0C3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871CF1F" w14:textId="6A94A180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Установка задач СПН-навигации и орбитального сервиса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1239E8B" w14:textId="6304979F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2E8622DF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64B844E9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5A44130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7D2EFF5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B0C5</w:t>
            </w:r>
          </w:p>
          <w:p w14:paraId="496598B1" w14:textId="090B8A53" w:rsidR="0042052D" w:rsidRPr="0042052D" w:rsidRDefault="0042052D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C0C5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99F985D" w14:textId="34D86681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Управление накоплением и выводом накопленных результатов из АСН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5AA50E5C" w14:textId="6CE13FC6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0924D2D1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478063AE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C388633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44FF8D0" w14:textId="77777777" w:rsidR="0042052D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B0D1</w:t>
            </w:r>
          </w:p>
          <w:p w14:paraId="6F81070D" w14:textId="166F8F93" w:rsidR="00423829" w:rsidRPr="00B264D5" w:rsidRDefault="0042052D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C0D1</w:t>
            </w:r>
            <w:r w:rsidR="00423829" w:rsidRPr="00B264D5">
              <w:rPr>
                <w:szCs w:val="28"/>
              </w:rPr>
              <w:t>*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3F8643A" w14:textId="14110FCC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АСН: Запрос одноразовой выдачи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2B29CB21" w14:textId="6D97C34C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D628474" w14:textId="722C31AB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10 СД</w:t>
            </w:r>
          </w:p>
        </w:tc>
      </w:tr>
      <w:tr w:rsidR="00EC0E79" w:rsidRPr="00B264D5" w14:paraId="69B994F1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20FF205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8C49D0E" w14:textId="453972BA" w:rsidR="00423829" w:rsidRPr="00B264D5" w:rsidRDefault="00423829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264D5">
              <w:rPr>
                <w:szCs w:val="28"/>
              </w:rPr>
              <w:t>B0D2</w:t>
            </w:r>
            <w:r w:rsidR="0042052D">
              <w:rPr>
                <w:szCs w:val="28"/>
                <w:lang w:val="en-US"/>
              </w:rPr>
              <w:t>C0D2</w:t>
            </w:r>
            <w:r w:rsidRPr="00B264D5">
              <w:rPr>
                <w:szCs w:val="28"/>
              </w:rPr>
              <w:t>*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9CA09DD" w14:textId="059EB37A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Запрос периодической выдачи ИС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16E92CB8" w14:textId="3457F2B0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A65429F" w14:textId="2D061996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11 СД</w:t>
            </w:r>
          </w:p>
        </w:tc>
      </w:tr>
      <w:tr w:rsidR="00EC0E79" w:rsidRPr="00B264D5" w14:paraId="00B23A8D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DC99151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B16ED04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B0D3</w:t>
            </w:r>
          </w:p>
          <w:p w14:paraId="68D8BF64" w14:textId="01F5459F" w:rsidR="003E698C" w:rsidRPr="003E698C" w:rsidRDefault="003E698C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C0D3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E335FFA" w14:textId="37214DFE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Запрос одноразовой выдачи ЦИ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73F5F54D" w14:textId="13B9CAEA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DD07200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019C341E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07CF0D0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C1A0BA2" w14:textId="77777777" w:rsidR="003E698C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B0D4</w:t>
            </w:r>
          </w:p>
          <w:p w14:paraId="642F413D" w14:textId="3D8CBB07" w:rsidR="00423829" w:rsidRPr="00B264D5" w:rsidRDefault="003E698C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C0D4</w:t>
            </w:r>
            <w:r w:rsidR="00423829" w:rsidRPr="00B264D5">
              <w:rPr>
                <w:szCs w:val="28"/>
              </w:rPr>
              <w:t>*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3E6B920" w14:textId="703FACF5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Управление выводом метки времени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558ACAF" w14:textId="55DB21AC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5E587EB" w14:textId="52A7A843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1 СД</w:t>
            </w:r>
          </w:p>
        </w:tc>
      </w:tr>
      <w:tr w:rsidR="00EC0E79" w:rsidRPr="00B264D5" w14:paraId="434F8FA1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0880C2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CF10CC0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B150</w:t>
            </w:r>
          </w:p>
          <w:p w14:paraId="5E484423" w14:textId="30594D50" w:rsidR="003E698C" w:rsidRPr="003E698C" w:rsidRDefault="003E698C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C150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56AC896" w14:textId="5EAABE14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Вставки для работы по ВТ-сигналу ГЛОНАСС с частотным разделением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C9DDC1D" w14:textId="574AE3D3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F12122A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7B1EF5D3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60EEC3E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58035AC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B161</w:t>
            </w:r>
          </w:p>
          <w:p w14:paraId="4589DF63" w14:textId="6D408FE8" w:rsidR="003E698C" w:rsidRPr="003E698C" w:rsidRDefault="003E698C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C161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54BC323" w14:textId="45CDB72F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Ввод смещения метки времени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5689FE50" w14:textId="7FF96BE6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6EE32C9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62041BB4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50A9E1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3C3CE01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B164</w:t>
            </w:r>
          </w:p>
          <w:p w14:paraId="0360B41A" w14:textId="31B5EE90" w:rsidR="003E698C" w:rsidRPr="003E698C" w:rsidRDefault="003E698C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C164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FEA0832" w14:textId="7A08CC41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АСН: Параметры коррекции орбиты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04929F3" w14:textId="3E90CB5B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1DB381A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  <w:tr w:rsidR="00EC0E79" w:rsidRPr="00B264D5" w14:paraId="33D9E77D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2A7B58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3AA315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B165</w:t>
            </w:r>
          </w:p>
          <w:p w14:paraId="06ED21BE" w14:textId="5801F5F2" w:rsidR="003E698C" w:rsidRPr="003E698C" w:rsidRDefault="003E698C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C165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23433FD" w14:textId="5B3DC9D0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АСН: Ориентация объекта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7BB5311" w14:textId="6C742154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86E8B12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  <w:tr w:rsidR="00EC0E79" w:rsidRPr="00B264D5" w14:paraId="4EEE6ACF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99277DB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D7A3B1F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B167</w:t>
            </w:r>
          </w:p>
          <w:p w14:paraId="130CF769" w14:textId="40E38C5C" w:rsidR="003E698C" w:rsidRPr="003E698C" w:rsidRDefault="003E698C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C167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37C2B5E" w14:textId="3EA2554A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Сдвиг оцифровки выводимого времени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7D98A623" w14:textId="74AEC5A8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42A899E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014D1426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2D410A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A491E0D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B168</w:t>
            </w:r>
          </w:p>
          <w:p w14:paraId="4C90F7A5" w14:textId="1A2CA0A3" w:rsidR="003E698C" w:rsidRPr="003E698C" w:rsidRDefault="003E698C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C168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0794855" w14:textId="3FAB33CE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Параметры модели плотности атмосферы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77D8EB72" w14:textId="25EF4B84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7CD7D4F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726F67CA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164FFA3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B90428A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B169</w:t>
            </w:r>
          </w:p>
          <w:p w14:paraId="7AAFE82D" w14:textId="6A317ACF" w:rsidR="00AD1AF5" w:rsidRPr="00AD1AF5" w:rsidRDefault="00AD1AF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C169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96B0FFE" w14:textId="33389F6F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АСН: Подстройка периода выдачи метки времени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2B5150AD" w14:textId="1E492205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990C8AC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</w:tr>
      <w:tr w:rsidR="00EC0E79" w:rsidRPr="00B264D5" w14:paraId="75E357D4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6EDB382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B761921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B16B</w:t>
            </w:r>
          </w:p>
          <w:p w14:paraId="580C5745" w14:textId="11C6916A" w:rsidR="00AD1AF5" w:rsidRPr="00AD1AF5" w:rsidRDefault="00AD1AF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C16B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C7CD21F" w14:textId="12503F63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АСН: Температура окружающей среды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0B95EA39" w14:textId="2B9C688C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1474309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  <w:tr w:rsidR="00EC0E79" w:rsidRPr="00B264D5" w14:paraId="679848A3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DAD5C9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07F2584" w14:textId="12839E71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B181</w:t>
            </w:r>
          </w:p>
          <w:p w14:paraId="7471D7BE" w14:textId="77777777" w:rsidR="00AD1AF5" w:rsidRDefault="00AD1AF5" w:rsidP="0042382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C181</w:t>
            </w:r>
          </w:p>
          <w:p w14:paraId="6EC71C4C" w14:textId="4E6E9161" w:rsidR="00AD1AF5" w:rsidRPr="00AD1AF5" w:rsidRDefault="00AD1AF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79575F6" w14:textId="46B69C48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АСН: Перезапуск, выход в «МОНИТОР» и стирание </w:t>
            </w:r>
            <w:proofErr w:type="spellStart"/>
            <w:r w:rsidRPr="00B264D5">
              <w:rPr>
                <w:szCs w:val="28"/>
              </w:rPr>
              <w:t>энергозащищенной</w:t>
            </w:r>
            <w:proofErr w:type="spellEnd"/>
            <w:r w:rsidRPr="00B264D5">
              <w:rPr>
                <w:szCs w:val="28"/>
              </w:rPr>
              <w:t xml:space="preserve"> памяти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BDB3D00" w14:textId="77777777" w:rsidR="00423829" w:rsidRPr="00B264D5" w:rsidRDefault="00423829" w:rsidP="004238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4C012A6" w14:textId="66965743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1 СД</w:t>
            </w:r>
          </w:p>
        </w:tc>
      </w:tr>
      <w:tr w:rsidR="00EC0E79" w:rsidRPr="00B264D5" w14:paraId="510C56A6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FCD579B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8EAE870" w14:textId="77777777" w:rsidR="00AD1AF5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B182</w:t>
            </w:r>
          </w:p>
          <w:p w14:paraId="3CFBA3A9" w14:textId="77777777" w:rsidR="00AD1AF5" w:rsidRDefault="00AD1AF5" w:rsidP="0042382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C182</w:t>
            </w:r>
          </w:p>
          <w:p w14:paraId="63A6C134" w14:textId="1B057F91" w:rsidR="00423829" w:rsidRPr="00B264D5" w:rsidRDefault="00423829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B264D5">
              <w:rPr>
                <w:szCs w:val="28"/>
              </w:rPr>
              <w:t>*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F4ED750" w14:textId="4DD7BE7C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АСН: Перезапуск СПО в различных видах старта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5EA6CF5C" w14:textId="68B3673F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06DD836" w14:textId="458CD1AD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1 СД</w:t>
            </w:r>
          </w:p>
        </w:tc>
      </w:tr>
      <w:tr w:rsidR="00EC0E79" w:rsidRPr="00B264D5" w14:paraId="3FA10E7A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C575F8D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68C7A7D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B190</w:t>
            </w:r>
          </w:p>
          <w:p w14:paraId="0EF96D5B" w14:textId="449C4B35" w:rsidR="00AD1AF5" w:rsidRPr="00AD1AF5" w:rsidRDefault="00AD1AF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1E4FA54" w14:textId="37D7D722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Настройка адресов для чтения данных из ОЗУ СВ ПН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186419D2" w14:textId="6E64F3DD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33F54B2" w14:textId="31EC4E30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iCs/>
                <w:szCs w:val="28"/>
              </w:rPr>
              <w:t>технологический</w:t>
            </w:r>
          </w:p>
        </w:tc>
      </w:tr>
      <w:tr w:rsidR="00EC0E79" w:rsidRPr="00B264D5" w14:paraId="7766A707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0B521A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BEAAE04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B191</w:t>
            </w:r>
          </w:p>
          <w:p w14:paraId="5FD9F55D" w14:textId="7668F98C" w:rsidR="00AD1AF5" w:rsidRPr="00AD1AF5" w:rsidRDefault="00AD1AF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7A6D2DE" w14:textId="4115E106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Подготовить</w:t>
            </w:r>
            <w:proofErr w:type="gramEnd"/>
            <w:r w:rsidRPr="00B264D5">
              <w:rPr>
                <w:szCs w:val="28"/>
              </w:rPr>
              <w:t xml:space="preserve"> для вывода список областей хранения (ОХ)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5F45F92" w14:textId="7F666FFA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B034478" w14:textId="17E2D0FE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7F9D7E46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822A610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DF8C971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B192</w:t>
            </w:r>
          </w:p>
          <w:p w14:paraId="24498AA8" w14:textId="4A99D1B3" w:rsidR="00AD1AF5" w:rsidRPr="00AD1AF5" w:rsidRDefault="00AD1AF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4591684" w14:textId="6E1A116A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Подготовить</w:t>
            </w:r>
            <w:proofErr w:type="gramEnd"/>
            <w:r w:rsidRPr="00B264D5">
              <w:rPr>
                <w:szCs w:val="28"/>
              </w:rPr>
              <w:t xml:space="preserve"> список найденных открытых программных модулей (ОПМ)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58C1845E" w14:textId="791B00B9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2FFEFC1" w14:textId="1BF7A4BB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2008CAC3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D28A8F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C5A1504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B193</w:t>
            </w:r>
          </w:p>
          <w:p w14:paraId="5BE820B7" w14:textId="7F5AA953" w:rsidR="00AD1AF5" w:rsidRPr="00AD1AF5" w:rsidRDefault="00AD1AF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33C03C3" w14:textId="2DA75B5D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Подготовить</w:t>
            </w:r>
            <w:proofErr w:type="gramEnd"/>
            <w:r w:rsidRPr="00B264D5">
              <w:rPr>
                <w:szCs w:val="28"/>
              </w:rPr>
              <w:t xml:space="preserve"> результаты тестирования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06956A2" w14:textId="0868D495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42D7C5D" w14:textId="38B00AC8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4A60EC88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379575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B48541F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B194</w:t>
            </w:r>
          </w:p>
          <w:p w14:paraId="7119B64B" w14:textId="0B90E33E" w:rsidR="00AD1AF5" w:rsidRPr="00AD1AF5" w:rsidRDefault="00AD1AF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27352D6" w14:textId="433D8BC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Подготовить</w:t>
            </w:r>
            <w:proofErr w:type="gramEnd"/>
            <w:r w:rsidRPr="00B264D5">
              <w:rPr>
                <w:szCs w:val="28"/>
              </w:rPr>
              <w:t xml:space="preserve"> паспорт АСН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1D3D8B53" w14:textId="2B281B66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D16AFBE" w14:textId="3CAFE42F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6A5E2255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35EF573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D6B1172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B195</w:t>
            </w:r>
          </w:p>
          <w:p w14:paraId="6CFB00A9" w14:textId="1B68A031" w:rsidR="00AD1AF5" w:rsidRPr="00AD1AF5" w:rsidRDefault="00AD1AF5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45542F6" w14:textId="0014D8B0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Подготовить</w:t>
            </w:r>
            <w:proofErr w:type="gramEnd"/>
            <w:r w:rsidRPr="00B264D5">
              <w:rPr>
                <w:szCs w:val="28"/>
              </w:rPr>
              <w:t xml:space="preserve"> образ памяти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05F6C30B" w14:textId="3AC987F8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6A53138" w14:textId="6071F921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4B8F3F90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85813C9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DCB7A07" w14:textId="5E1F8640" w:rsidR="00423829" w:rsidRDefault="00EF4284" w:rsidP="0042382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B</w:t>
            </w:r>
            <w:r w:rsidR="00423829" w:rsidRPr="00B264D5">
              <w:rPr>
                <w:szCs w:val="28"/>
              </w:rPr>
              <w:t>196</w:t>
            </w:r>
          </w:p>
          <w:p w14:paraId="25FBD7FE" w14:textId="5B67BCCD" w:rsidR="00AD1AF5" w:rsidRPr="00B264D5" w:rsidRDefault="00EF428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C196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999FA2C" w14:textId="3BBA83CE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Провести</w:t>
            </w:r>
            <w:proofErr w:type="gramEnd"/>
            <w:r w:rsidRPr="00B264D5">
              <w:rPr>
                <w:szCs w:val="28"/>
              </w:rPr>
              <w:t xml:space="preserve"> поиск ОПМ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31F4E17" w14:textId="7D5F5B5C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303959B" w14:textId="4E40DD58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 только в состоянии «МОНИТОР-ВУ»</w:t>
            </w:r>
          </w:p>
        </w:tc>
      </w:tr>
      <w:tr w:rsidR="00EC0E79" w:rsidRPr="00B264D5" w14:paraId="7B3C4D95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9A7AFD2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110C6A4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B197</w:t>
            </w:r>
          </w:p>
          <w:p w14:paraId="3111129D" w14:textId="7BF101DE" w:rsidR="00EF4284" w:rsidRPr="00EF4284" w:rsidRDefault="00EF428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703D1B2" w14:textId="0966915B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Изменить</w:t>
            </w:r>
            <w:proofErr w:type="gramEnd"/>
            <w:r w:rsidRPr="00B264D5">
              <w:rPr>
                <w:szCs w:val="28"/>
              </w:rPr>
              <w:t xml:space="preserve"> статус ОПМ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8909080" w14:textId="3EE30748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D045BA4" w14:textId="269B29FA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12EAF5D8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98A3AB2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333BABC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B198</w:t>
            </w:r>
          </w:p>
          <w:p w14:paraId="26FAB521" w14:textId="18788A3D" w:rsidR="00EF4284" w:rsidRPr="00EF4284" w:rsidRDefault="00EF428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B036D21" w14:textId="6631FF6A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АСН: Стирание ОХ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D7E8964" w14:textId="272060FF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A69ABA8" w14:textId="2035E829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4574C804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AE62095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D81517C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B199</w:t>
            </w:r>
          </w:p>
          <w:p w14:paraId="497CC80C" w14:textId="2EE14A19" w:rsidR="00EF4284" w:rsidRPr="00EF4284" w:rsidRDefault="00EF428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3135EFB" w14:textId="6F3684CC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Изменить</w:t>
            </w:r>
            <w:proofErr w:type="gramEnd"/>
            <w:r w:rsidRPr="00B264D5">
              <w:rPr>
                <w:szCs w:val="28"/>
              </w:rPr>
              <w:t xml:space="preserve"> флаг защиты ОХ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292FAF3B" w14:textId="1991777B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562416D" w14:textId="7CA1566A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72BDB611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C2A1DFE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B97EC16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B19A</w:t>
            </w:r>
          </w:p>
          <w:p w14:paraId="66CD5943" w14:textId="36BCD25D" w:rsidR="00EF4284" w:rsidRPr="00EF4284" w:rsidRDefault="00EF428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EE63DD2" w14:textId="5C23BCE7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Принять</w:t>
            </w:r>
            <w:proofErr w:type="gramEnd"/>
            <w:r w:rsidRPr="00B264D5">
              <w:rPr>
                <w:szCs w:val="28"/>
              </w:rPr>
              <w:t xml:space="preserve"> и записать массив в ОХ или ОЗУ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11DEA35E" w14:textId="6212E326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52E0D37" w14:textId="09A124F7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1D86DAF2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1006E6E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31BE92D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B19B</w:t>
            </w:r>
          </w:p>
          <w:p w14:paraId="289927D6" w14:textId="14B1C457" w:rsidR="00D21DF8" w:rsidRPr="00D21DF8" w:rsidRDefault="00D21DF8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69A0739" w14:textId="4047E359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Добавить</w:t>
            </w:r>
            <w:proofErr w:type="gramEnd"/>
            <w:r w:rsidRPr="00B264D5">
              <w:rPr>
                <w:szCs w:val="28"/>
              </w:rPr>
              <w:t>/удалить ОХ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2E13DE50" w14:textId="20E9ADB1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B447D47" w14:textId="3FB92968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70BC5F13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0D2B469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1D220DF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B19C</w:t>
            </w:r>
          </w:p>
          <w:p w14:paraId="4E5FEB13" w14:textId="31F01986" w:rsidR="00D21DF8" w:rsidRPr="00D21DF8" w:rsidRDefault="00D21DF8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0CA03F4" w14:textId="7D8B2119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Выполнить</w:t>
            </w:r>
            <w:proofErr w:type="gramEnd"/>
            <w:r w:rsidRPr="00B264D5">
              <w:rPr>
                <w:szCs w:val="28"/>
              </w:rPr>
              <w:t xml:space="preserve"> тест/набор тестов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71068F7D" w14:textId="5D81AEB9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3BBA52C" w14:textId="5318C5C0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30159721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59850CB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4FFBE0B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B19D</w:t>
            </w:r>
          </w:p>
          <w:p w14:paraId="3F603D02" w14:textId="04CE5F48" w:rsidR="00D21DF8" w:rsidRPr="00D21DF8" w:rsidRDefault="00D21DF8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A115795" w14:textId="2892101C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Передать</w:t>
            </w:r>
            <w:proofErr w:type="gramEnd"/>
            <w:r w:rsidRPr="00B264D5">
              <w:rPr>
                <w:szCs w:val="28"/>
              </w:rPr>
              <w:t xml:space="preserve"> управление по адресу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659D183" w14:textId="0680BFFE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EC75506" w14:textId="14522122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1DAC9D38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7539F8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4F95AE8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B19E</w:t>
            </w:r>
          </w:p>
          <w:p w14:paraId="6E1D113B" w14:textId="6DDE16A6" w:rsidR="00D21DF8" w:rsidRPr="00D21DF8" w:rsidRDefault="00D21DF8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C19E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C2AEDEE" w14:textId="4B8FB3D3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Выбор УС и/или ПН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5F6BA13" w14:textId="62F27E24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54D330F" w14:textId="0BDE18C7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только в состоянии «МОНИТОР-ВУ»</w:t>
            </w:r>
          </w:p>
        </w:tc>
      </w:tr>
      <w:tr w:rsidR="00EC0E79" w:rsidRPr="00B264D5" w14:paraId="679D83B5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51E3D2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6A1025D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B1A0</w:t>
            </w:r>
          </w:p>
          <w:p w14:paraId="041E115D" w14:textId="3DEAD0E5" w:rsidR="00D21DF8" w:rsidRPr="00D21DF8" w:rsidRDefault="00D21DF8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C1A0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08CD5BC" w14:textId="7A008568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Настройка чтения временной диаграммы из ПН АСН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05F04293" w14:textId="010AF1ED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D36BA7F" w14:textId="1BEFD06A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iCs/>
                <w:szCs w:val="28"/>
              </w:rPr>
              <w:t>технологический</w:t>
            </w:r>
          </w:p>
        </w:tc>
      </w:tr>
      <w:tr w:rsidR="00EC0E79" w:rsidRPr="00B264D5" w14:paraId="7500F5DD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AF11AEF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57CE833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B1A1</w:t>
            </w:r>
          </w:p>
          <w:p w14:paraId="6EA31E62" w14:textId="41BE9B95" w:rsidR="00D21DF8" w:rsidRPr="00D21DF8" w:rsidRDefault="00D21DF8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C1A1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2D19476" w14:textId="6158D184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Повторить</w:t>
            </w:r>
            <w:proofErr w:type="gramEnd"/>
            <w:r w:rsidRPr="00B264D5">
              <w:rPr>
                <w:szCs w:val="28"/>
              </w:rPr>
              <w:t xml:space="preserve"> передачу ПД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D3913E9" w14:textId="276AA6B2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1BDAF75" w14:textId="4189CA2A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только в состоянии «МОНИТОР»</w:t>
            </w:r>
          </w:p>
        </w:tc>
      </w:tr>
      <w:tr w:rsidR="00EC0E79" w:rsidRPr="00B264D5" w14:paraId="5B2C964A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0E521BC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D72F41C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B1A2</w:t>
            </w:r>
          </w:p>
          <w:p w14:paraId="314C0C47" w14:textId="56848060" w:rsidR="00D21DF8" w:rsidRPr="00D21DF8" w:rsidRDefault="00D21DF8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C1A2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D7FD79C" w14:textId="2C398E40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Прервать</w:t>
            </w:r>
            <w:proofErr w:type="gramEnd"/>
            <w:r w:rsidRPr="00B264D5">
              <w:rPr>
                <w:szCs w:val="28"/>
              </w:rPr>
              <w:t xml:space="preserve"> передачу МПД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C7F5104" w14:textId="3712EE24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B53DC05" w14:textId="6C469A1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только в состоянии «МОНИТОР»</w:t>
            </w:r>
          </w:p>
        </w:tc>
      </w:tr>
      <w:tr w:rsidR="00EC0E79" w:rsidRPr="00B264D5" w14:paraId="02B7E4BE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88E7311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2F8A210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B1A3</w:t>
            </w:r>
          </w:p>
          <w:p w14:paraId="6BE13960" w14:textId="37E99E70" w:rsidR="00D21DF8" w:rsidRPr="00D21DF8" w:rsidRDefault="00D21DF8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  <w:r w:rsidR="004B5C04">
              <w:rPr>
                <w:szCs w:val="28"/>
                <w:lang w:val="en-US"/>
              </w:rPr>
              <w:t>1A3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A630EC9" w14:textId="68C7038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</w:t>
            </w:r>
            <w:proofErr w:type="gramStart"/>
            <w:r w:rsidRPr="00B264D5">
              <w:rPr>
                <w:szCs w:val="28"/>
              </w:rPr>
              <w:t>: Подготовить</w:t>
            </w:r>
            <w:proofErr w:type="gramEnd"/>
            <w:r w:rsidRPr="00B264D5">
              <w:rPr>
                <w:szCs w:val="28"/>
              </w:rPr>
              <w:t xml:space="preserve"> результаты ДИ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053B190D" w14:textId="35DF33AD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73CCE01" w14:textId="4ECE4153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только в состоянии «МОНИТОР»</w:t>
            </w:r>
          </w:p>
        </w:tc>
      </w:tr>
      <w:tr w:rsidR="00EC0E79" w:rsidRPr="00B264D5" w14:paraId="515C3F31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A7B0593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C7CDACC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B1B0</w:t>
            </w:r>
          </w:p>
          <w:p w14:paraId="7C91A5E0" w14:textId="0BAE1A4D" w:rsidR="004B5C04" w:rsidRPr="004B5C04" w:rsidRDefault="004B5C0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C1B0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957B88" w14:textId="58183C1A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Настройка адресов для чтения данных из ОЗУ СВ УС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53B105AB" w14:textId="34C68E95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933554D" w14:textId="4058BB80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iCs/>
                <w:szCs w:val="28"/>
              </w:rPr>
              <w:t>технологический</w:t>
            </w:r>
          </w:p>
        </w:tc>
      </w:tr>
      <w:tr w:rsidR="00EC0E79" w:rsidRPr="00B264D5" w14:paraId="7FBA9AD2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A3DFCED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7011EE6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B1C0</w:t>
            </w:r>
          </w:p>
          <w:p w14:paraId="671CEDD5" w14:textId="3702F959" w:rsidR="004B5C04" w:rsidRPr="004B5C04" w:rsidRDefault="004B5C0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C1C0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BDCE722" w14:textId="4527C4F3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АСН: Настройка чтения временной диаграммы из УС АСН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449BECA0" w14:textId="21BB6889" w:rsidR="00423829" w:rsidRPr="00B264D5" w:rsidRDefault="00423829" w:rsidP="00423829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CD197D5" w14:textId="2DA60379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iCs/>
                <w:szCs w:val="28"/>
              </w:rPr>
              <w:t>технологический</w:t>
            </w:r>
          </w:p>
        </w:tc>
      </w:tr>
      <w:tr w:rsidR="00EC0E79" w:rsidRPr="00B264D5" w14:paraId="13BDD156" w14:textId="77777777" w:rsidTr="00CD36F2">
        <w:trPr>
          <w:cantSplit/>
          <w:trHeight w:val="163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4D25F54" w14:textId="77777777" w:rsidR="00423829" w:rsidRPr="00EC0E79" w:rsidRDefault="00423829" w:rsidP="008368AD">
            <w:pPr>
              <w:numPr>
                <w:ilvl w:val="0"/>
                <w:numId w:val="7"/>
              </w:numPr>
              <w:ind w:left="197" w:hanging="197"/>
              <w:jc w:val="left"/>
              <w:rPr>
                <w:szCs w:val="28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F8E29EA" w14:textId="77777777" w:rsidR="00423829" w:rsidRDefault="00423829" w:rsidP="00423829">
            <w:pPr>
              <w:ind w:firstLine="0"/>
              <w:jc w:val="center"/>
              <w:rPr>
                <w:szCs w:val="28"/>
              </w:rPr>
            </w:pPr>
            <w:r w:rsidRPr="00B264D5">
              <w:rPr>
                <w:szCs w:val="28"/>
              </w:rPr>
              <w:t>B1E0</w:t>
            </w:r>
          </w:p>
          <w:p w14:paraId="059FE8DE" w14:textId="4FA0C1AB" w:rsidR="004B5C04" w:rsidRPr="004B5C04" w:rsidRDefault="004B5C04" w:rsidP="0042382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C1E0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2B54DD6" w14:textId="2F66DA03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>АСН: Контрольный обмен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6077E5A1" w14:textId="17C67471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  <w:r w:rsidRPr="00B264D5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2B137FD" w14:textId="77777777" w:rsidR="00423829" w:rsidRPr="00B264D5" w:rsidRDefault="00423829" w:rsidP="00423829">
            <w:pPr>
              <w:ind w:firstLine="0"/>
              <w:rPr>
                <w:szCs w:val="28"/>
                <w:lang w:val="en-US"/>
              </w:rPr>
            </w:pPr>
          </w:p>
        </w:tc>
      </w:tr>
    </w:tbl>
    <w:p w14:paraId="67133B95" w14:textId="0F89B449" w:rsidR="00494BE5" w:rsidRDefault="00494BE5"/>
    <w:p w14:paraId="30D61D93" w14:textId="01094CCE" w:rsidR="00494BE5" w:rsidRDefault="00FC7342" w:rsidP="00FC7342">
      <w:pPr>
        <w:pStyle w:val="2"/>
      </w:pPr>
      <w:bookmarkStart w:id="10" w:name="_Toc73949191"/>
      <w:r>
        <w:t>Перечень УВ КСП</w:t>
      </w:r>
      <w:bookmarkEnd w:id="10"/>
    </w:p>
    <w:tbl>
      <w:tblPr>
        <w:tblW w:w="9661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1"/>
        <w:gridCol w:w="992"/>
        <w:gridCol w:w="4678"/>
        <w:gridCol w:w="992"/>
        <w:gridCol w:w="2268"/>
      </w:tblGrid>
      <w:tr w:rsidR="00FC7342" w:rsidRPr="00106C41" w14:paraId="16FBAF72" w14:textId="77777777" w:rsidTr="00CD36F2">
        <w:trPr>
          <w:cantSplit/>
          <w:trHeight w:val="163"/>
          <w:tblHeader/>
        </w:trPr>
        <w:tc>
          <w:tcPr>
            <w:tcW w:w="96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2B523" w14:textId="76BF79F8" w:rsidR="00FC7342" w:rsidRPr="00106C41" w:rsidRDefault="00FC7342" w:rsidP="00FC7342">
            <w:pPr>
              <w:tabs>
                <w:tab w:val="left" w:pos="851"/>
              </w:tabs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Таблица 4.3 – Перечень УВ КСП</w:t>
            </w:r>
          </w:p>
        </w:tc>
      </w:tr>
      <w:tr w:rsidR="00FC7342" w:rsidRPr="00106C41" w14:paraId="3596D09B" w14:textId="77777777" w:rsidTr="00CD36F2">
        <w:trPr>
          <w:cantSplit/>
          <w:trHeight w:val="163"/>
          <w:tblHeader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7C1DB" w14:textId="42E5C5FF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</w:rPr>
              <w:t>№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9A491B4" w14:textId="03E99E08" w:rsidR="00FC7342" w:rsidRPr="00106C41" w:rsidRDefault="00FC7342" w:rsidP="00FC7342">
            <w:pPr>
              <w:ind w:firstLine="0"/>
              <w:jc w:val="center"/>
              <w:rPr>
                <w:szCs w:val="28"/>
                <w:lang w:val="en-US"/>
              </w:rPr>
            </w:pPr>
            <w:r w:rsidRPr="00106C41">
              <w:rPr>
                <w:szCs w:val="28"/>
              </w:rPr>
              <w:t>Код ком.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9766123" w14:textId="34605CF1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Функция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D793EC7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F6A2192" w14:textId="6FDA60B1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Примечания</w:t>
            </w:r>
          </w:p>
        </w:tc>
      </w:tr>
      <w:tr w:rsidR="00285320" w:rsidRPr="00106C41" w14:paraId="3038E5EB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ABBEC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7FF2A" w14:textId="742D987D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01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4AB1A" w14:textId="143FEBBF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Подать</w:t>
            </w:r>
            <w:proofErr w:type="gramEnd"/>
            <w:r w:rsidRPr="00106C41">
              <w:rPr>
                <w:szCs w:val="28"/>
              </w:rPr>
              <w:t xml:space="preserve"> «+БС» на 1 канал БСК1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494CACF" w14:textId="7343CD6F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B2D0D5E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2B3520D2" w14:textId="5A66944E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2A9ACD61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CC4F7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FD086E" w14:textId="2C546747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02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2F7E" w14:textId="3D0ADAB2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Подать</w:t>
            </w:r>
            <w:proofErr w:type="gramEnd"/>
            <w:r w:rsidRPr="00106C41">
              <w:rPr>
                <w:szCs w:val="28"/>
              </w:rPr>
              <w:t xml:space="preserve"> «+БС» на 2 канал БСК1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9DFABD9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474B893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64D06AB7" w14:textId="6CD9DE67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1A790423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5CAC6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0BAD0" w14:textId="7D36110C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03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B8FD5" w14:textId="1E38EE7A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Подать</w:t>
            </w:r>
            <w:proofErr w:type="gramEnd"/>
            <w:r w:rsidRPr="00106C41">
              <w:rPr>
                <w:szCs w:val="28"/>
              </w:rPr>
              <w:t xml:space="preserve"> «+БС» на 1 канал БСК2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399C928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9216E34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0DC6B0CB" w14:textId="628D76FD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4AA1BE1A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06285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05DCF" w14:textId="681AA74B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04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BB1B4" w14:textId="6190CADA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Подать</w:t>
            </w:r>
            <w:proofErr w:type="gramEnd"/>
            <w:r w:rsidRPr="00106C41">
              <w:rPr>
                <w:szCs w:val="28"/>
              </w:rPr>
              <w:t xml:space="preserve"> «+БС» на 2 канал БСК2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8ED289E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AC2E889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3D3C3A9F" w14:textId="725F935A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3775697D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35582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42AAE" w14:textId="57A4DDC1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05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760F82" w14:textId="6ADC0AE7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Подать</w:t>
            </w:r>
            <w:proofErr w:type="gramEnd"/>
            <w:r w:rsidRPr="00106C41">
              <w:rPr>
                <w:szCs w:val="28"/>
              </w:rPr>
              <w:t xml:space="preserve"> «+БС» на 1 канал БСК3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73DADD7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69B3F4D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2442F31D" w14:textId="5CD8185B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351303F5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35A2B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1701F4" w14:textId="692B3B6A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06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2E1C7" w14:textId="3A9341FA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Подать</w:t>
            </w:r>
            <w:proofErr w:type="gramEnd"/>
            <w:r w:rsidRPr="00106C41">
              <w:rPr>
                <w:szCs w:val="28"/>
              </w:rPr>
              <w:t xml:space="preserve"> «+БС» на 2 канал БСК3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8C7E1D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E56DFF3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78CEEACF" w14:textId="25DA35BC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67E1441B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B921D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140A5" w14:textId="3F4C3993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07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9D92E" w14:textId="6A4992CB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Подать</w:t>
            </w:r>
            <w:proofErr w:type="gramEnd"/>
            <w:r w:rsidRPr="00106C41">
              <w:rPr>
                <w:szCs w:val="28"/>
              </w:rPr>
              <w:t xml:space="preserve"> «+БС» на 1 канал БСК4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79D6804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3916025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2CAC4509" w14:textId="1B224296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0AB56EFC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EB7D8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FB2DD" w14:textId="0C61317D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08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D7026" w14:textId="07B43658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Подать</w:t>
            </w:r>
            <w:proofErr w:type="gramEnd"/>
            <w:r w:rsidRPr="00106C41">
              <w:rPr>
                <w:szCs w:val="28"/>
              </w:rPr>
              <w:t xml:space="preserve"> «+БС» на 2 канал БСК4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3242D8F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7958EB5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5DF492ED" w14:textId="2F908D32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70256227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EDB33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1BE893" w14:textId="57859007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09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64052" w14:textId="39F346B8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Снять «+</w:t>
            </w:r>
            <w:proofErr w:type="gramStart"/>
            <w:r w:rsidRPr="00106C41">
              <w:rPr>
                <w:szCs w:val="28"/>
              </w:rPr>
              <w:t>БС»  с</w:t>
            </w:r>
            <w:proofErr w:type="gramEnd"/>
            <w:r w:rsidRPr="00106C41">
              <w:rPr>
                <w:szCs w:val="28"/>
              </w:rPr>
              <w:t xml:space="preserve"> 1 канала БСК1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4CE5971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4ECC315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4B49FAC0" w14:textId="4A04C5FC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3A472006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1262B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2121F" w14:textId="342C27B8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DE237" w14:textId="1CFC8926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Снять «+</w:t>
            </w:r>
            <w:proofErr w:type="gramStart"/>
            <w:r w:rsidRPr="00106C41">
              <w:rPr>
                <w:szCs w:val="28"/>
              </w:rPr>
              <w:t>БС»  с</w:t>
            </w:r>
            <w:proofErr w:type="gramEnd"/>
            <w:r w:rsidRPr="00106C41">
              <w:rPr>
                <w:szCs w:val="28"/>
              </w:rPr>
              <w:t xml:space="preserve"> 2 канала БСК1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3AC1F3C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F263F56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2D373709" w14:textId="1958997D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138F0BE4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45228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0A96B" w14:textId="770522AE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11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01C06" w14:textId="1B1057FD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Снять «+</w:t>
            </w:r>
            <w:proofErr w:type="gramStart"/>
            <w:r w:rsidRPr="00106C41">
              <w:rPr>
                <w:szCs w:val="28"/>
              </w:rPr>
              <w:t>БС»  с</w:t>
            </w:r>
            <w:proofErr w:type="gramEnd"/>
            <w:r w:rsidRPr="00106C41">
              <w:rPr>
                <w:szCs w:val="28"/>
              </w:rPr>
              <w:t xml:space="preserve"> 1 канала БСК2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B600E2F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D0C323E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5F0D1297" w14:textId="37F04A3E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3C297CA9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7E5EB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C5C23" w14:textId="185CFE93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7769D" w14:textId="429EFCE8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Снять «+</w:t>
            </w:r>
            <w:proofErr w:type="gramStart"/>
            <w:r w:rsidRPr="00106C41">
              <w:rPr>
                <w:szCs w:val="28"/>
              </w:rPr>
              <w:t>БС»  с</w:t>
            </w:r>
            <w:proofErr w:type="gramEnd"/>
            <w:r w:rsidRPr="00106C41">
              <w:rPr>
                <w:szCs w:val="28"/>
              </w:rPr>
              <w:t xml:space="preserve"> 2 канала БСК2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E8E6550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8593043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77D186B3" w14:textId="409D6E54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4282EAA9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980D68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71A3C" w14:textId="729E6D3F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13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64644" w14:textId="42D1F6D5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Снять «+</w:t>
            </w:r>
            <w:proofErr w:type="gramStart"/>
            <w:r w:rsidRPr="00106C41">
              <w:rPr>
                <w:szCs w:val="28"/>
              </w:rPr>
              <w:t>БС»  с</w:t>
            </w:r>
            <w:proofErr w:type="gramEnd"/>
            <w:r w:rsidRPr="00106C41">
              <w:rPr>
                <w:szCs w:val="28"/>
              </w:rPr>
              <w:t xml:space="preserve"> 1 канала БСК3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F8269B5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BF7276B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691E17C6" w14:textId="23AFE5C7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2068527B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779A9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33784" w14:textId="2E0EB5B9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584BE" w14:textId="055E370D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Снять «+</w:t>
            </w:r>
            <w:proofErr w:type="gramStart"/>
            <w:r w:rsidRPr="00106C41">
              <w:rPr>
                <w:szCs w:val="28"/>
              </w:rPr>
              <w:t>БС»  с</w:t>
            </w:r>
            <w:proofErr w:type="gramEnd"/>
            <w:r w:rsidRPr="00106C41">
              <w:rPr>
                <w:szCs w:val="28"/>
              </w:rPr>
              <w:t xml:space="preserve"> 2 канала БСК3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1C232EE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A72B415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7228C05B" w14:textId="6D73529B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32B84A19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0F00E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62BD8" w14:textId="7C35015C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15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CC062" w14:textId="0A10C7E7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Снять</w:t>
            </w:r>
            <w:proofErr w:type="gramEnd"/>
            <w:r w:rsidRPr="00106C41">
              <w:rPr>
                <w:szCs w:val="28"/>
              </w:rPr>
              <w:t xml:space="preserve"> «+БС» с 1 канала БСК4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DED2AF2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4FC4F44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2E955A5C" w14:textId="6E79CB67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601B5EAA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F7048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353C4" w14:textId="517D173E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16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8FB2" w14:textId="46F183DC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Снять «+</w:t>
            </w:r>
            <w:proofErr w:type="gramStart"/>
            <w:r w:rsidRPr="00106C41">
              <w:rPr>
                <w:szCs w:val="28"/>
              </w:rPr>
              <w:t>БС»  с</w:t>
            </w:r>
            <w:proofErr w:type="gramEnd"/>
            <w:r w:rsidRPr="00106C41">
              <w:rPr>
                <w:szCs w:val="28"/>
              </w:rPr>
              <w:t xml:space="preserve"> 2 канала БСК4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962857D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A5C5CB3" w14:textId="77777777" w:rsidR="00FC7342" w:rsidRPr="00106C41" w:rsidRDefault="00FC7342" w:rsidP="00FC7342">
            <w:pPr>
              <w:tabs>
                <w:tab w:val="left" w:pos="851"/>
              </w:tabs>
              <w:ind w:firstLine="0"/>
              <w:jc w:val="center"/>
              <w:rPr>
                <w:szCs w:val="28"/>
              </w:rPr>
            </w:pPr>
            <w:r w:rsidRPr="00106C41">
              <w:rPr>
                <w:szCs w:val="28"/>
              </w:rPr>
              <w:t>Воздействия типа «сухой контакт», параметры:</w:t>
            </w:r>
          </w:p>
          <w:p w14:paraId="03A806D9" w14:textId="045D0756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U=U</w:t>
            </w:r>
            <w:r w:rsidRPr="00106C41">
              <w:rPr>
                <w:szCs w:val="28"/>
                <w:vertAlign w:val="subscript"/>
              </w:rPr>
              <w:t>БС</w:t>
            </w:r>
            <w:r w:rsidRPr="00106C41">
              <w:rPr>
                <w:szCs w:val="28"/>
              </w:rPr>
              <w:t xml:space="preserve">, </w:t>
            </w:r>
            <w:r w:rsidRPr="00106C41">
              <w:rPr>
                <w:szCs w:val="28"/>
                <w:lang w:val="en-US"/>
              </w:rPr>
              <w:t>I≤20</w:t>
            </w:r>
            <w:r w:rsidRPr="00106C41">
              <w:rPr>
                <w:szCs w:val="28"/>
              </w:rPr>
              <w:t>мА.</w:t>
            </w:r>
          </w:p>
        </w:tc>
      </w:tr>
      <w:tr w:rsidR="00285320" w:rsidRPr="00106C41" w14:paraId="40C81CD9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D4CBB2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744AD" w14:textId="7FEF2C94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17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298F6" w14:textId="158E2EC4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Установить</w:t>
            </w:r>
            <w:proofErr w:type="gramEnd"/>
            <w:r w:rsidRPr="00106C41">
              <w:rPr>
                <w:szCs w:val="28"/>
              </w:rPr>
              <w:t xml:space="preserve"> напряжение конца заряда АБ 33,2 В*</w:t>
            </w:r>
            <w:r w:rsidRPr="00106C41">
              <w:rPr>
                <w:szCs w:val="28"/>
                <w:vertAlign w:val="superscript"/>
              </w:rPr>
              <w:t>(1)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822CF6F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A7CCCC3" w14:textId="0AA4D891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Задать значение конца заряда АБ</w:t>
            </w:r>
          </w:p>
        </w:tc>
      </w:tr>
      <w:tr w:rsidR="00285320" w:rsidRPr="00106C41" w14:paraId="1DE8C77C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55009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C5B77" w14:textId="7114F177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18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D90D1" w14:textId="4B804450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</w:rPr>
              <w:t>КСП: Отбой ОН1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C295853" w14:textId="77777777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92E3D0C" w14:textId="12C98210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</w:rPr>
              <w:t>Отбой сигналов отключения нагрузки*</w:t>
            </w:r>
            <w:r w:rsidRPr="00106C41">
              <w:rPr>
                <w:szCs w:val="28"/>
                <w:vertAlign w:val="superscript"/>
              </w:rPr>
              <w:t>(2)</w:t>
            </w:r>
          </w:p>
        </w:tc>
      </w:tr>
      <w:tr w:rsidR="00285320" w:rsidRPr="00106C41" w14:paraId="040E6452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99686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0482D" w14:textId="578F60D9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19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DDAB7" w14:textId="32835826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</w:rPr>
              <w:t>КСП: Отбой ОН2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EC5554" w14:textId="77777777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C924FDC" w14:textId="73D9722F" w:rsidR="00FC7342" w:rsidRPr="00106C41" w:rsidRDefault="00FC7342" w:rsidP="00FC7342">
            <w:pPr>
              <w:ind w:firstLine="0"/>
              <w:rPr>
                <w:szCs w:val="28"/>
                <w:lang w:val="en-US"/>
              </w:rPr>
            </w:pPr>
            <w:r w:rsidRPr="00106C41">
              <w:rPr>
                <w:szCs w:val="28"/>
              </w:rPr>
              <w:t>Отбой сигналов отключения нагрузки*</w:t>
            </w:r>
            <w:r w:rsidRPr="00106C41">
              <w:rPr>
                <w:szCs w:val="28"/>
                <w:vertAlign w:val="superscript"/>
              </w:rPr>
              <w:t>(2)</w:t>
            </w:r>
          </w:p>
        </w:tc>
      </w:tr>
      <w:tr w:rsidR="00285320" w:rsidRPr="00106C41" w14:paraId="0C526C69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B5683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2A653" w14:textId="77FE60BE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20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D3839C" w14:textId="74D259F9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Установить</w:t>
            </w:r>
            <w:proofErr w:type="gramEnd"/>
            <w:r w:rsidRPr="00106C41">
              <w:rPr>
                <w:szCs w:val="28"/>
              </w:rPr>
              <w:t xml:space="preserve"> рабочую точку МРЗБ «плюс Х» 48В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6CE01F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2DEE70C" w14:textId="44D29686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Уставка напряжения рабочей точки БФ*</w:t>
            </w:r>
            <w:r w:rsidRPr="00106C41">
              <w:rPr>
                <w:szCs w:val="28"/>
                <w:vertAlign w:val="superscript"/>
              </w:rPr>
              <w:t>(3)</w:t>
            </w:r>
          </w:p>
        </w:tc>
      </w:tr>
      <w:tr w:rsidR="00285320" w:rsidRPr="00106C41" w14:paraId="686EBCFE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F379FD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BAD23" w14:textId="5DE57043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21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DE377" w14:textId="4610B586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Установить</w:t>
            </w:r>
            <w:proofErr w:type="gramEnd"/>
            <w:r w:rsidRPr="00106C41">
              <w:rPr>
                <w:szCs w:val="28"/>
              </w:rPr>
              <w:t xml:space="preserve"> рабочую точку МРЗБ «плюс Х» 45В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F1C3E92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9994812" w14:textId="0A10A0D6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Уставка напряжения рабочей точки БФ*</w:t>
            </w:r>
            <w:r w:rsidRPr="00106C41">
              <w:rPr>
                <w:szCs w:val="28"/>
                <w:vertAlign w:val="superscript"/>
              </w:rPr>
              <w:t>(3)</w:t>
            </w:r>
          </w:p>
        </w:tc>
      </w:tr>
      <w:tr w:rsidR="00285320" w:rsidRPr="00106C41" w14:paraId="363B9066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40B4A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1F3EB" w14:textId="3AF6EC56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22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56A4" w14:textId="2DD57ABB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Установить</w:t>
            </w:r>
            <w:proofErr w:type="gramEnd"/>
            <w:r w:rsidRPr="00106C41">
              <w:rPr>
                <w:szCs w:val="28"/>
              </w:rPr>
              <w:t xml:space="preserve"> рабочую точку МРЗБ «плюс Х» 41В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2538401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8FBFD92" w14:textId="71D22974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Уставка напряжения рабочей точки БФ*</w:t>
            </w:r>
            <w:r w:rsidRPr="00106C41">
              <w:rPr>
                <w:szCs w:val="28"/>
                <w:vertAlign w:val="superscript"/>
              </w:rPr>
              <w:t>(3)</w:t>
            </w:r>
          </w:p>
        </w:tc>
      </w:tr>
      <w:tr w:rsidR="00285320" w:rsidRPr="00106C41" w14:paraId="5B9EB10F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F6209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00C9F7" w14:textId="268D38F5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23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0C247" w14:textId="12CEE58D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Установить</w:t>
            </w:r>
            <w:proofErr w:type="gramEnd"/>
            <w:r w:rsidRPr="00106C41">
              <w:rPr>
                <w:szCs w:val="28"/>
              </w:rPr>
              <w:t xml:space="preserve"> рабочую точку МРЗБ «плюс </w:t>
            </w:r>
            <w:r w:rsidRPr="00106C41">
              <w:rPr>
                <w:szCs w:val="28"/>
                <w:lang w:val="en-US"/>
              </w:rPr>
              <w:t>Y</w:t>
            </w:r>
            <w:r w:rsidRPr="00106C41">
              <w:rPr>
                <w:szCs w:val="28"/>
              </w:rPr>
              <w:t>» 45В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39E474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AFDF4A1" w14:textId="2648FDD5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Уставка напряжения рабочей точки БФ*</w:t>
            </w:r>
            <w:r w:rsidRPr="00106C41">
              <w:rPr>
                <w:szCs w:val="28"/>
                <w:vertAlign w:val="superscript"/>
              </w:rPr>
              <w:t>(3)</w:t>
            </w:r>
          </w:p>
        </w:tc>
      </w:tr>
      <w:tr w:rsidR="00285320" w:rsidRPr="00106C41" w14:paraId="6628B544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B6DDA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2497E" w14:textId="593EA347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24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A4602" w14:textId="530ABEE5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Установить</w:t>
            </w:r>
            <w:proofErr w:type="gramEnd"/>
            <w:r w:rsidRPr="00106C41">
              <w:rPr>
                <w:szCs w:val="28"/>
              </w:rPr>
              <w:t xml:space="preserve"> рабочую точку МРЗБ «плюс </w:t>
            </w:r>
            <w:r w:rsidRPr="00106C41">
              <w:rPr>
                <w:szCs w:val="28"/>
                <w:lang w:val="en-US"/>
              </w:rPr>
              <w:t>Y</w:t>
            </w:r>
            <w:r w:rsidRPr="00106C41">
              <w:rPr>
                <w:szCs w:val="28"/>
              </w:rPr>
              <w:t>» 42В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C8F66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EB5F946" w14:textId="5E4A4ACE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Уставка напряжения рабочей точки БФ*</w:t>
            </w:r>
            <w:r w:rsidRPr="00106C41">
              <w:rPr>
                <w:szCs w:val="28"/>
                <w:vertAlign w:val="superscript"/>
              </w:rPr>
              <w:t>(3)</w:t>
            </w:r>
          </w:p>
        </w:tc>
      </w:tr>
      <w:tr w:rsidR="00285320" w:rsidRPr="00106C41" w14:paraId="6CEA0238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F1A62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42A59" w14:textId="6324A517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25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095ED7" w14:textId="0FDE3E8C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Установить</w:t>
            </w:r>
            <w:proofErr w:type="gramEnd"/>
            <w:r w:rsidRPr="00106C41">
              <w:rPr>
                <w:szCs w:val="28"/>
              </w:rPr>
              <w:t xml:space="preserve"> рабочую точку МРЗБ «плюс </w:t>
            </w:r>
            <w:r w:rsidRPr="00106C41">
              <w:rPr>
                <w:szCs w:val="28"/>
                <w:lang w:val="en-US"/>
              </w:rPr>
              <w:t>Y</w:t>
            </w:r>
            <w:r w:rsidRPr="00106C41">
              <w:rPr>
                <w:szCs w:val="28"/>
              </w:rPr>
              <w:t>» 41В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0883505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466F5A1" w14:textId="5C123682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Уставка напряжения рабочей точки БФ*</w:t>
            </w:r>
            <w:r w:rsidRPr="00106C41">
              <w:rPr>
                <w:szCs w:val="28"/>
                <w:vertAlign w:val="superscript"/>
              </w:rPr>
              <w:t>(3)</w:t>
            </w:r>
          </w:p>
        </w:tc>
      </w:tr>
      <w:tr w:rsidR="00285320" w:rsidRPr="00106C41" w14:paraId="7A05BF09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49535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CF0BD" w14:textId="41C1F52A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26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C5E5E" w14:textId="48E7213A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Установить</w:t>
            </w:r>
            <w:proofErr w:type="gramEnd"/>
            <w:r w:rsidRPr="00106C41">
              <w:rPr>
                <w:szCs w:val="28"/>
              </w:rPr>
              <w:t xml:space="preserve"> рабочую точку МРЗБ «минус Х» 43В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5ED48F1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B1404B7" w14:textId="65F28728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Уставка напряжения рабочей точки БФ*</w:t>
            </w:r>
            <w:r w:rsidRPr="00106C41">
              <w:rPr>
                <w:szCs w:val="28"/>
                <w:vertAlign w:val="superscript"/>
              </w:rPr>
              <w:t>(3)</w:t>
            </w:r>
          </w:p>
        </w:tc>
      </w:tr>
      <w:tr w:rsidR="00285320" w:rsidRPr="00106C41" w14:paraId="43E7812B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EC577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6A3030" w14:textId="2438089D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27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C75FA1" w14:textId="14AF24E9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Установить</w:t>
            </w:r>
            <w:proofErr w:type="gramEnd"/>
            <w:r w:rsidRPr="00106C41">
              <w:rPr>
                <w:szCs w:val="28"/>
              </w:rPr>
              <w:t xml:space="preserve"> рабочую точку МРЗБ «минус Х» 41В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6AC7430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0F220F7" w14:textId="1E27C920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Уставка напряжения рабочей точки БФ*</w:t>
            </w:r>
            <w:r w:rsidRPr="00106C41">
              <w:rPr>
                <w:szCs w:val="28"/>
                <w:vertAlign w:val="superscript"/>
              </w:rPr>
              <w:t>(3)</w:t>
            </w:r>
          </w:p>
        </w:tc>
      </w:tr>
      <w:tr w:rsidR="00285320" w:rsidRPr="00106C41" w14:paraId="0C35D2CB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31581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CC942" w14:textId="775B993A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28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1C92E" w14:textId="101246A7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Выключить МРЗБ «плюс Х» (запрет Солнца)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D3FF29B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94AF8C1" w14:textId="282D1C75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Включение/выключение МРЗБ для парирования нештатных ситуаций</w:t>
            </w:r>
          </w:p>
        </w:tc>
      </w:tr>
      <w:tr w:rsidR="00285320" w:rsidRPr="00106C41" w14:paraId="4FD86697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BD9B91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5DAD2" w14:textId="65A97949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29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89FA1" w14:textId="319EDBFB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Включить МРЗБ «плюс Х» (разрешение Солнца)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00A858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D473567" w14:textId="366A0CB1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Включение/выключение МРЗБ для парирования нештатных ситуаций</w:t>
            </w:r>
          </w:p>
        </w:tc>
      </w:tr>
      <w:tr w:rsidR="00285320" w:rsidRPr="00106C41" w14:paraId="53346B29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5F517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86BC3" w14:textId="1D75BA58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30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B1425" w14:textId="487A85DB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 xml:space="preserve">КСП: Выключить МРЗБ «плюс </w:t>
            </w:r>
            <w:r w:rsidRPr="00106C41">
              <w:rPr>
                <w:szCs w:val="28"/>
                <w:lang w:val="en-US"/>
              </w:rPr>
              <w:t>Y</w:t>
            </w:r>
            <w:r w:rsidRPr="00106C41">
              <w:rPr>
                <w:szCs w:val="28"/>
              </w:rPr>
              <w:t>» (запрет Солнца)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4C0B679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024EA10" w14:textId="1F6DEBC4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Включение/выключение МРЗБ для парирования нештатных ситуаций</w:t>
            </w:r>
          </w:p>
        </w:tc>
      </w:tr>
      <w:tr w:rsidR="00285320" w:rsidRPr="00106C41" w14:paraId="14563A08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FEDC5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16B4C" w14:textId="56FA8370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31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DF616" w14:textId="6391333B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 xml:space="preserve">КСП: Включить МРЗБ «плюс </w:t>
            </w:r>
            <w:r w:rsidRPr="00106C41">
              <w:rPr>
                <w:szCs w:val="28"/>
                <w:lang w:val="en-US"/>
              </w:rPr>
              <w:t>Y</w:t>
            </w:r>
            <w:r w:rsidRPr="00106C41">
              <w:rPr>
                <w:szCs w:val="28"/>
              </w:rPr>
              <w:t>» (разрешение Солнца)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67BAB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F630225" w14:textId="54674C94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Включение/выключение МРЗБ для парирования нештатных ситуаций</w:t>
            </w:r>
          </w:p>
        </w:tc>
      </w:tr>
      <w:tr w:rsidR="00285320" w:rsidRPr="00106C41" w14:paraId="65FE8D7E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D10A9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4EF5F" w14:textId="19F1A40F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32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0FF065" w14:textId="662F8234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Выключить МРЗБ «минус Х» (запрет Солнца)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862735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19B1842" w14:textId="47A2EBEB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Включение/выключение МРЗБ для парирования нештатных ситуаций</w:t>
            </w:r>
          </w:p>
        </w:tc>
      </w:tr>
      <w:tr w:rsidR="00285320" w:rsidRPr="00106C41" w14:paraId="59B0E6E0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C1E10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A1458" w14:textId="504166D8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33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B4738" w14:textId="78134974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Включить МРЗБ «минус Х» (разрешение Солнца)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D7DB40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D031105" w14:textId="16F5D0F1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Включение/выключение МРЗБ для парирования нештатных ситуаций</w:t>
            </w:r>
          </w:p>
        </w:tc>
      </w:tr>
      <w:tr w:rsidR="00285320" w:rsidRPr="00106C41" w14:paraId="30D9F7B9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88658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6A00F" w14:textId="6F5D734E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34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71ADF" w14:textId="6F1D7BA8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Выключить ЭРМ МРЗБ «плюс Х»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DEE9210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4663A5E" w14:textId="591DD3D7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Выключение отбора максимальной мощности и переход на работу в области установленной рабочей точки</w:t>
            </w:r>
          </w:p>
        </w:tc>
      </w:tr>
      <w:tr w:rsidR="00285320" w:rsidRPr="00106C41" w14:paraId="5910F4CA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14A4D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C3A80" w14:textId="6854CA07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35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D01C3" w14:textId="17D7501A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Включить ЭРМ МРЗБ «плюс Х»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32977B3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8E1CA0C" w14:textId="3A28BBF4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Выключение отбора максимальной мощности и переход на работу в области установленной рабочей точки</w:t>
            </w:r>
          </w:p>
        </w:tc>
      </w:tr>
      <w:tr w:rsidR="00285320" w:rsidRPr="00106C41" w14:paraId="1C3F7DA1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BDFB1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1823C" w14:textId="47BF568F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36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E183B" w14:textId="12687A67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 xml:space="preserve">КСП: Выключить ЭРМ МРЗБ «плюс </w:t>
            </w:r>
            <w:r w:rsidRPr="00106C41">
              <w:rPr>
                <w:szCs w:val="28"/>
                <w:lang w:val="en-US"/>
              </w:rPr>
              <w:t>Y</w:t>
            </w:r>
            <w:r w:rsidRPr="00106C41">
              <w:rPr>
                <w:szCs w:val="28"/>
              </w:rPr>
              <w:t>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4B46081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6E7233B" w14:textId="4D2C7BB6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Выключение отбора максимальной мощности и переход на работу в области установленной рабочей точки</w:t>
            </w:r>
          </w:p>
        </w:tc>
      </w:tr>
      <w:tr w:rsidR="00285320" w:rsidRPr="00106C41" w14:paraId="6364B249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76DC6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5B3925" w14:textId="3E92DB18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37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C0FB6" w14:textId="22EC09BA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 xml:space="preserve">КСП: Включить ЭРМ МРЗБ «плюс </w:t>
            </w:r>
            <w:r w:rsidRPr="00106C41">
              <w:rPr>
                <w:szCs w:val="28"/>
                <w:lang w:val="en-US"/>
              </w:rPr>
              <w:t>Y</w:t>
            </w:r>
            <w:r w:rsidRPr="00106C41">
              <w:rPr>
                <w:szCs w:val="28"/>
              </w:rPr>
              <w:t>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8E3C010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44C04E6" w14:textId="543DEE86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Переход на работу в области отбора максимальной мощности</w:t>
            </w:r>
          </w:p>
        </w:tc>
      </w:tr>
      <w:tr w:rsidR="00285320" w:rsidRPr="00106C41" w14:paraId="3B31506A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59585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60C4D" w14:textId="66F46F3B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38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2988D" w14:textId="4A5C217F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КСП: Выключить ЭРМ МРЗБ «минус Х»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E832400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808F87A" w14:textId="4B7DD0AA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Переход на работу в области отбора максимальной мощности</w:t>
            </w:r>
          </w:p>
        </w:tc>
      </w:tr>
      <w:tr w:rsidR="00285320" w:rsidRPr="00106C41" w14:paraId="27DB9488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6C227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35598" w14:textId="34BAE732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39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772C6" w14:textId="0144300D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 xml:space="preserve">КСП: Включить ЭРМ МРЗБ «минус Х»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42AE581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CB35BF5" w14:textId="2FF40FC2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Переход на работу в области отбора максимальной мощности</w:t>
            </w:r>
          </w:p>
        </w:tc>
      </w:tr>
      <w:tr w:rsidR="00285320" w:rsidRPr="00106C41" w14:paraId="141FCD05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DE6AC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70FFA" w14:textId="410D3F53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40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CC34" w14:textId="34431AD3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Установить</w:t>
            </w:r>
            <w:proofErr w:type="gramEnd"/>
            <w:r w:rsidRPr="00106C41">
              <w:rPr>
                <w:szCs w:val="28"/>
              </w:rPr>
              <w:t xml:space="preserve"> значение ОН1 (Диапазон: 0…40 В) *</w:t>
            </w:r>
            <w:r w:rsidRPr="00106C41">
              <w:rPr>
                <w:szCs w:val="28"/>
                <w:vertAlign w:val="superscript"/>
              </w:rPr>
              <w:t>(4)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612AD53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590191A" w14:textId="0D68CD59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Задать значение выдачи ОН1, УВ с параметрами</w:t>
            </w:r>
          </w:p>
        </w:tc>
      </w:tr>
      <w:tr w:rsidR="00285320" w:rsidRPr="00106C41" w14:paraId="1D80CF18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50319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4D83C" w14:textId="089A87C2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41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83CE8" w14:textId="2B56C856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 xml:space="preserve">КСП: Установить значение ОН2 (Диапазон: 0…40 </w:t>
            </w:r>
            <w:proofErr w:type="gramStart"/>
            <w:r w:rsidRPr="00106C41">
              <w:rPr>
                <w:szCs w:val="28"/>
              </w:rPr>
              <w:t>В)*</w:t>
            </w:r>
            <w:proofErr w:type="gramEnd"/>
            <w:r w:rsidRPr="00106C41">
              <w:rPr>
                <w:szCs w:val="28"/>
                <w:vertAlign w:val="superscript"/>
              </w:rPr>
              <w:t>(4)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0355238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8A00231" w14:textId="3B506130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Задать значение выдачи ОН2, УВ с параметрами</w:t>
            </w:r>
          </w:p>
        </w:tc>
      </w:tr>
      <w:tr w:rsidR="00285320" w:rsidRPr="00106C41" w14:paraId="73A8ECAD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1EAC7B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B94B8" w14:textId="15AD2F07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62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52CDC" w14:textId="2FF1E90D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Выключить</w:t>
            </w:r>
            <w:proofErr w:type="gramEnd"/>
            <w:r w:rsidRPr="00106C41">
              <w:rPr>
                <w:szCs w:val="28"/>
              </w:rPr>
              <w:t xml:space="preserve"> уставку конца заряда АБ 33,2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266E1D8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FF2E0DB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</w:tr>
      <w:tr w:rsidR="00285320" w:rsidRPr="00106C41" w14:paraId="655A45E1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C8EC0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D36C9" w14:textId="6E865277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63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BB176" w14:textId="321688A8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Переключить</w:t>
            </w:r>
            <w:proofErr w:type="gramEnd"/>
            <w:r w:rsidRPr="00106C41">
              <w:rPr>
                <w:szCs w:val="28"/>
              </w:rPr>
              <w:t xml:space="preserve"> реле автомата питания КСП </w:t>
            </w:r>
            <w:proofErr w:type="spellStart"/>
            <w:r w:rsidRPr="00106C41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313B9AF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6C742CB" w14:textId="25855E63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Параметры воздействий приведены в таблице 4</w:t>
            </w:r>
          </w:p>
        </w:tc>
      </w:tr>
      <w:tr w:rsidR="00285320" w:rsidRPr="00106C41" w14:paraId="590A2ADE" w14:textId="77777777" w:rsidTr="00CD36F2">
        <w:trPr>
          <w:cantSplit/>
          <w:trHeight w:val="163"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7A44D" w14:textId="77777777" w:rsidR="00FC7342" w:rsidRPr="00106C41" w:rsidRDefault="00FC7342" w:rsidP="008368AD">
            <w:pPr>
              <w:numPr>
                <w:ilvl w:val="0"/>
                <w:numId w:val="8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6F677" w14:textId="0882CF24" w:rsidR="00FC7342" w:rsidRPr="00106C41" w:rsidRDefault="00FC7342" w:rsidP="00FC734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106C41">
              <w:rPr>
                <w:szCs w:val="28"/>
                <w:lang w:val="en-US"/>
              </w:rPr>
              <w:t>30</w:t>
            </w:r>
            <w:r w:rsidRPr="00106C41">
              <w:rPr>
                <w:szCs w:val="28"/>
              </w:rPr>
              <w:t>64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9FA90" w14:textId="1D513D05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КСП</w:t>
            </w:r>
            <w:proofErr w:type="gramStart"/>
            <w:r w:rsidRPr="00106C41">
              <w:rPr>
                <w:szCs w:val="28"/>
              </w:rPr>
              <w:t>: Переключить</w:t>
            </w:r>
            <w:proofErr w:type="gramEnd"/>
            <w:r w:rsidRPr="00106C41">
              <w:rPr>
                <w:szCs w:val="28"/>
              </w:rPr>
              <w:t xml:space="preserve"> реле автомата питания КСП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91E3D28" w14:textId="77777777" w:rsidR="00FC7342" w:rsidRPr="00106C41" w:rsidRDefault="00FC7342" w:rsidP="00FC734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81CEF04" w14:textId="509EB159" w:rsidR="00FC7342" w:rsidRPr="00106C41" w:rsidRDefault="00FC7342" w:rsidP="00FC7342">
            <w:pPr>
              <w:ind w:firstLine="0"/>
              <w:rPr>
                <w:szCs w:val="28"/>
              </w:rPr>
            </w:pPr>
            <w:r w:rsidRPr="00106C41">
              <w:rPr>
                <w:szCs w:val="28"/>
              </w:rPr>
              <w:t>Параметры воздействий приведены в таблице 4</w:t>
            </w:r>
          </w:p>
        </w:tc>
      </w:tr>
    </w:tbl>
    <w:p w14:paraId="40D19D4B" w14:textId="448C1ED0" w:rsidR="006E5A46" w:rsidRDefault="006E5A46"/>
    <w:p w14:paraId="4E86DFDD" w14:textId="01A1CEE3" w:rsidR="006E5A46" w:rsidRDefault="006503FF" w:rsidP="006503FF">
      <w:pPr>
        <w:pStyle w:val="2"/>
      </w:pPr>
      <w:bookmarkStart w:id="11" w:name="_Toc73949192"/>
      <w:r>
        <w:t>Перечень УВ КПТ (ФКП1)</w:t>
      </w:r>
      <w:bookmarkEnd w:id="11"/>
    </w:p>
    <w:tbl>
      <w:tblPr>
        <w:tblW w:w="9666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992"/>
        <w:gridCol w:w="4678"/>
        <w:gridCol w:w="992"/>
        <w:gridCol w:w="2268"/>
      </w:tblGrid>
      <w:tr w:rsidR="00B93B6C" w:rsidRPr="00FC7342" w14:paraId="485F4D20" w14:textId="77777777" w:rsidTr="00106C41">
        <w:trPr>
          <w:cantSplit/>
          <w:trHeight w:val="163"/>
          <w:tblHeader/>
        </w:trPr>
        <w:tc>
          <w:tcPr>
            <w:tcW w:w="96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5EE2F" w14:textId="3B2679D4" w:rsidR="00B93B6C" w:rsidRPr="00FC7342" w:rsidRDefault="00B93B6C" w:rsidP="00B93B6C">
            <w:pPr>
              <w:ind w:firstLine="0"/>
              <w:rPr>
                <w:szCs w:val="28"/>
              </w:rPr>
            </w:pPr>
            <w:r w:rsidRPr="00B264D5">
              <w:rPr>
                <w:szCs w:val="28"/>
              </w:rPr>
              <w:t>Таблица 4.</w:t>
            </w:r>
            <w:r>
              <w:rPr>
                <w:szCs w:val="28"/>
              </w:rPr>
              <w:t>4</w:t>
            </w:r>
            <w:r w:rsidRPr="00B264D5">
              <w:rPr>
                <w:szCs w:val="28"/>
              </w:rPr>
              <w:t xml:space="preserve"> – Перечень УВ </w:t>
            </w:r>
            <w:r>
              <w:rPr>
                <w:szCs w:val="28"/>
              </w:rPr>
              <w:t>КПТ</w:t>
            </w:r>
            <w:r w:rsidR="006503FF">
              <w:rPr>
                <w:szCs w:val="28"/>
              </w:rPr>
              <w:t xml:space="preserve"> (ФКП1)</w:t>
            </w:r>
          </w:p>
        </w:tc>
      </w:tr>
      <w:tr w:rsidR="00B93B6C" w:rsidRPr="00FC7342" w14:paraId="11CACB8A" w14:textId="77777777" w:rsidTr="00106C41">
        <w:trPr>
          <w:cantSplit/>
          <w:trHeight w:val="163"/>
          <w:tblHeader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D9B83" w14:textId="43ACF259" w:rsidR="00B93B6C" w:rsidRPr="00FC7342" w:rsidRDefault="00B93B6C" w:rsidP="00B93B6C">
            <w:pPr>
              <w:ind w:firstLine="0"/>
              <w:jc w:val="left"/>
              <w:rPr>
                <w:szCs w:val="28"/>
              </w:rPr>
            </w:pPr>
            <w:r w:rsidRPr="002E4276">
              <w:rPr>
                <w:szCs w:val="28"/>
              </w:rPr>
              <w:t>№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BA3BA65" w14:textId="5CDA1C91" w:rsidR="00B93B6C" w:rsidRPr="00FC7342" w:rsidRDefault="00B93B6C" w:rsidP="00B93B6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Код ком.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3328B4F" w14:textId="3686D785" w:rsidR="00B93B6C" w:rsidRPr="003954E8" w:rsidRDefault="00B93B6C" w:rsidP="00B93B6C">
            <w:pPr>
              <w:ind w:firstLine="0"/>
              <w:rPr>
                <w:szCs w:val="28"/>
                <w:lang w:val="en-US"/>
              </w:rPr>
            </w:pPr>
            <w:r w:rsidRPr="002E4276">
              <w:rPr>
                <w:szCs w:val="28"/>
              </w:rPr>
              <w:t>Функция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5172EA4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565145C" w14:textId="6E06D1EB" w:rsidR="00B93B6C" w:rsidRPr="00FC7342" w:rsidRDefault="00B93B6C" w:rsidP="00B93B6C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Примечания</w:t>
            </w:r>
          </w:p>
        </w:tc>
      </w:tr>
      <w:tr w:rsidR="00B93B6C" w:rsidRPr="00FC7342" w14:paraId="6A5B54A3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F36DD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88BF0" w14:textId="45B0D174" w:rsidR="00B93B6C" w:rsidRPr="00FC7342" w:rsidRDefault="003E0C86" w:rsidP="00B93B6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4003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BD2CE3" w14:textId="3702C4F8" w:rsidR="00B93B6C" w:rsidRPr="00FC7342" w:rsidRDefault="00F364B3" w:rsidP="00263E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63EB4" w:rsidRPr="00263EB4">
              <w:rPr>
                <w:szCs w:val="28"/>
              </w:rPr>
              <w:t>Включить</w:t>
            </w:r>
            <w:proofErr w:type="gramEnd"/>
            <w:r w:rsidR="00263EB4" w:rsidRPr="00263EB4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r w:rsidR="00263EB4" w:rsidRPr="00263EB4">
              <w:rPr>
                <w:szCs w:val="28"/>
              </w:rPr>
              <w:t xml:space="preserve">БШРР </w:t>
            </w:r>
            <w:proofErr w:type="spellStart"/>
            <w:r w:rsidR="00263EB4" w:rsidRPr="00263EB4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76FCADF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6C68EA6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37F1F521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AE55A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D9C5E" w14:textId="2DD29E0D" w:rsidR="00B93B6C" w:rsidRPr="00FC7342" w:rsidRDefault="003E0C86" w:rsidP="00B93B6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4004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0F4807D" w14:textId="6830C555" w:rsidR="00B93B6C" w:rsidRPr="00FC7342" w:rsidRDefault="00F364B3" w:rsidP="00263E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63EB4" w:rsidRPr="00263EB4">
              <w:rPr>
                <w:szCs w:val="28"/>
              </w:rPr>
              <w:t>Включить</w:t>
            </w:r>
            <w:proofErr w:type="gramEnd"/>
            <w:r w:rsidR="00263EB4" w:rsidRPr="00263EB4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r w:rsidR="00263EB4" w:rsidRPr="00263EB4">
              <w:rPr>
                <w:szCs w:val="28"/>
              </w:rPr>
              <w:t>БШРР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EF21A0B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8DE01A5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5AF30397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96D52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393F1" w14:textId="17668725" w:rsidR="00B93B6C" w:rsidRPr="00FC7342" w:rsidRDefault="003E0C86" w:rsidP="00B93B6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4005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FBF6461" w14:textId="320F36C8" w:rsidR="00B93B6C" w:rsidRPr="00FC7342" w:rsidRDefault="00F364B3" w:rsidP="00263E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63EB4" w:rsidRPr="00263EB4">
              <w:rPr>
                <w:szCs w:val="28"/>
              </w:rPr>
              <w:t>Включить</w:t>
            </w:r>
            <w:proofErr w:type="gramEnd"/>
            <w:r w:rsidR="00263EB4" w:rsidRPr="00263EB4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r w:rsidR="00263EB4" w:rsidRPr="00263EB4">
              <w:rPr>
                <w:szCs w:val="28"/>
              </w:rPr>
              <w:t xml:space="preserve">АСН </w:t>
            </w:r>
            <w:proofErr w:type="spellStart"/>
            <w:r w:rsidR="00263EB4" w:rsidRPr="00263EB4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7AE9A7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26294CB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57242FF2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5BF0E6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588AA" w14:textId="6FE0B77E" w:rsidR="00B93B6C" w:rsidRPr="00FC7342" w:rsidRDefault="003E0C86" w:rsidP="00B93B6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4006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2C8A4D2" w14:textId="0CB55586" w:rsidR="00B93B6C" w:rsidRPr="00FC7342" w:rsidRDefault="00F364B3" w:rsidP="00263EB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63EB4" w:rsidRPr="00263EB4">
              <w:rPr>
                <w:szCs w:val="28"/>
              </w:rPr>
              <w:t>Включить</w:t>
            </w:r>
            <w:proofErr w:type="gramEnd"/>
            <w:r w:rsidR="00263EB4" w:rsidRPr="00263EB4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r w:rsidR="00263EB4" w:rsidRPr="00263EB4">
              <w:rPr>
                <w:szCs w:val="28"/>
              </w:rPr>
              <w:t>АСН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667D592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8790E3D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261B5FC0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0456F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48A16" w14:textId="324F7878" w:rsidR="00B93B6C" w:rsidRPr="00FC7342" w:rsidRDefault="003E0C86" w:rsidP="00B93B6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4009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B27B3C" w14:textId="239EB85E" w:rsidR="00B93B6C" w:rsidRPr="00FC7342" w:rsidRDefault="00F364B3" w:rsidP="003E0C8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E0C86" w:rsidRPr="003E0C86">
              <w:rPr>
                <w:szCs w:val="28"/>
              </w:rPr>
              <w:t>Включить</w:t>
            </w:r>
            <w:proofErr w:type="gramEnd"/>
            <w:r w:rsidR="003E0C86" w:rsidRPr="003E0C86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r w:rsidR="003E0C86" w:rsidRPr="003E0C86">
              <w:rPr>
                <w:szCs w:val="28"/>
              </w:rPr>
              <w:t xml:space="preserve">КПДУ </w:t>
            </w:r>
            <w:proofErr w:type="spellStart"/>
            <w:r w:rsidR="003E0C86" w:rsidRPr="003E0C86">
              <w:rPr>
                <w:szCs w:val="28"/>
              </w:rPr>
              <w:t>упр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12E6F68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D74D4FB" w14:textId="66A0F548" w:rsidR="00B93B6C" w:rsidRPr="00FC7342" w:rsidRDefault="006A2848" w:rsidP="00B93B6C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B93B6C" w:rsidRPr="00FC7342" w14:paraId="2784B00B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3515EE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70263" w14:textId="4760111C" w:rsidR="00B93B6C" w:rsidRPr="003E0C86" w:rsidRDefault="003E0C86" w:rsidP="00B93B6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400</w:t>
            </w:r>
            <w:r>
              <w:rPr>
                <w:color w:val="000000"/>
                <w:szCs w:val="28"/>
                <w:lang w:val="en-US"/>
              </w:rPr>
              <w:t>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4348EB" w14:textId="1B13BAF4" w:rsidR="00B93B6C" w:rsidRPr="00FC7342" w:rsidRDefault="00F364B3" w:rsidP="003E0C8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E0C86" w:rsidRPr="003E0C86">
              <w:rPr>
                <w:szCs w:val="28"/>
              </w:rPr>
              <w:t>Включить</w:t>
            </w:r>
            <w:proofErr w:type="gramEnd"/>
            <w:r w:rsidR="003E0C86" w:rsidRPr="003E0C86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r w:rsidR="003E0C86" w:rsidRPr="003E0C86">
              <w:rPr>
                <w:szCs w:val="28"/>
              </w:rPr>
              <w:t xml:space="preserve">КИР </w:t>
            </w:r>
            <w:proofErr w:type="spellStart"/>
            <w:r w:rsidR="003E0C86" w:rsidRPr="003E0C86">
              <w:rPr>
                <w:szCs w:val="28"/>
              </w:rPr>
              <w:t>упр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2510549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94497EA" w14:textId="47EEC7FD" w:rsidR="00B93B6C" w:rsidRPr="00FC7342" w:rsidRDefault="006A2848" w:rsidP="00B93B6C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B93B6C" w:rsidRPr="00FC7342" w14:paraId="1087E4A9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194BD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3D35B" w14:textId="7F38887E" w:rsidR="00B93B6C" w:rsidRPr="00237EBC" w:rsidRDefault="00237EBC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400D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2F0027B" w14:textId="5EF7DD15" w:rsidR="00B93B6C" w:rsidRPr="00FC7342" w:rsidRDefault="00F364B3" w:rsidP="006A284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6A2848" w:rsidRPr="006A2848">
              <w:rPr>
                <w:szCs w:val="28"/>
              </w:rPr>
              <w:t>Включить</w:t>
            </w:r>
            <w:proofErr w:type="gramEnd"/>
            <w:r w:rsidR="006A2848" w:rsidRPr="006A2848">
              <w:rPr>
                <w:szCs w:val="28"/>
              </w:rPr>
              <w:t xml:space="preserve"> коммутатор</w:t>
            </w:r>
            <w:r w:rsidR="00986B91" w:rsidRPr="00986B91">
              <w:rPr>
                <w:szCs w:val="28"/>
              </w:rPr>
              <w:t xml:space="preserve"> </w:t>
            </w:r>
            <w:r w:rsidR="006A2848" w:rsidRPr="006A2848">
              <w:rPr>
                <w:szCs w:val="28"/>
              </w:rPr>
              <w:t xml:space="preserve">СОТР БСК </w:t>
            </w:r>
            <w:proofErr w:type="spellStart"/>
            <w:r w:rsidR="006A2848" w:rsidRPr="006A2848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C9BF9E8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6CF0F39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1636E5C7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E90A9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E08255" w14:textId="3CF149BC" w:rsidR="00B93B6C" w:rsidRPr="00237EBC" w:rsidRDefault="00237EBC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400E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3F4AFAD" w14:textId="1808D1A6" w:rsidR="00B93B6C" w:rsidRPr="00FC7342" w:rsidRDefault="006A2848" w:rsidP="006A2848">
            <w:pPr>
              <w:ind w:firstLine="0"/>
              <w:rPr>
                <w:szCs w:val="28"/>
              </w:rPr>
            </w:pPr>
            <w:r w:rsidRPr="006A2848">
              <w:rPr>
                <w:szCs w:val="28"/>
              </w:rPr>
              <w:t>Включить коммутатор</w:t>
            </w:r>
            <w:r w:rsidR="00986B91" w:rsidRPr="00986B91">
              <w:rPr>
                <w:szCs w:val="28"/>
              </w:rPr>
              <w:t xml:space="preserve"> </w:t>
            </w:r>
            <w:r w:rsidRPr="006A2848">
              <w:rPr>
                <w:szCs w:val="28"/>
              </w:rPr>
              <w:t>СОТР БСК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D044D8C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91FDB90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1CDA40DE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9BB30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F0D9C" w14:textId="2369A5EF" w:rsidR="00B93B6C" w:rsidRPr="00237EBC" w:rsidRDefault="00237EBC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400F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129E61A" w14:textId="65E9628A" w:rsidR="00B93B6C" w:rsidRPr="00FC7342" w:rsidRDefault="00F364B3" w:rsidP="006A284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6A2848" w:rsidRPr="006A2848">
              <w:rPr>
                <w:szCs w:val="28"/>
              </w:rPr>
              <w:t>Включить</w:t>
            </w:r>
            <w:proofErr w:type="gramEnd"/>
            <w:r w:rsidR="006A2848" w:rsidRPr="006A2848">
              <w:rPr>
                <w:szCs w:val="28"/>
              </w:rPr>
              <w:t xml:space="preserve"> коммутатор</w:t>
            </w:r>
            <w:r w:rsidR="00986B91" w:rsidRPr="00986B91">
              <w:rPr>
                <w:szCs w:val="28"/>
              </w:rPr>
              <w:t xml:space="preserve"> </w:t>
            </w:r>
            <w:r w:rsidR="006A2848" w:rsidRPr="006A2848">
              <w:rPr>
                <w:szCs w:val="28"/>
              </w:rPr>
              <w:t xml:space="preserve">НРЛ-Р </w:t>
            </w:r>
            <w:proofErr w:type="spellStart"/>
            <w:r w:rsidR="006A2848" w:rsidRPr="006A2848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6D316A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B0D6B4E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4CAD5ABF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73A98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FD107" w14:textId="372CBF5B" w:rsidR="00B93B6C" w:rsidRPr="001F5C9D" w:rsidRDefault="001F5C9D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652E477" w14:textId="45764843" w:rsidR="00B93B6C" w:rsidRPr="00FC7342" w:rsidRDefault="00F364B3" w:rsidP="006A284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6A2848" w:rsidRPr="006A2848">
              <w:rPr>
                <w:szCs w:val="28"/>
              </w:rPr>
              <w:t>Включить</w:t>
            </w:r>
            <w:proofErr w:type="gramEnd"/>
            <w:r w:rsidR="006A2848" w:rsidRPr="006A2848">
              <w:rPr>
                <w:szCs w:val="28"/>
              </w:rPr>
              <w:t xml:space="preserve"> коммутатор</w:t>
            </w:r>
            <w:r w:rsidR="00986B91" w:rsidRPr="00986B91">
              <w:rPr>
                <w:szCs w:val="28"/>
              </w:rPr>
              <w:t xml:space="preserve"> </w:t>
            </w:r>
            <w:r w:rsidR="006A2848" w:rsidRPr="006A2848">
              <w:rPr>
                <w:szCs w:val="28"/>
              </w:rPr>
              <w:t>НРЛ-Р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5138ACA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9C02DE4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20D321AF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F1FD6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53566" w14:textId="53B28D7D" w:rsidR="00B93B6C" w:rsidRPr="001F5C9D" w:rsidRDefault="001F5C9D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E0E7007" w14:textId="65BEFD0B" w:rsidR="00B93B6C" w:rsidRPr="00FC7342" w:rsidRDefault="00F364B3" w:rsidP="006A284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6A2848" w:rsidRPr="006A2848">
              <w:rPr>
                <w:szCs w:val="28"/>
              </w:rPr>
              <w:t>Включить</w:t>
            </w:r>
            <w:proofErr w:type="gramEnd"/>
            <w:r w:rsidR="006A2848" w:rsidRPr="006A2848">
              <w:rPr>
                <w:szCs w:val="28"/>
              </w:rPr>
              <w:t xml:space="preserve"> коммутатор</w:t>
            </w:r>
            <w:r w:rsidR="00986B91" w:rsidRPr="00986B91">
              <w:rPr>
                <w:szCs w:val="28"/>
              </w:rPr>
              <w:t xml:space="preserve"> </w:t>
            </w:r>
            <w:r w:rsidR="006A2848" w:rsidRPr="006A2848">
              <w:rPr>
                <w:szCs w:val="28"/>
              </w:rPr>
              <w:t xml:space="preserve">Конвертор ЭА331 </w:t>
            </w:r>
            <w:proofErr w:type="spellStart"/>
            <w:r w:rsidR="006A2848" w:rsidRPr="006A2848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AECC4FE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84DEEE9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0E900B3C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00386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41A6D" w14:textId="342E8482" w:rsidR="00B93B6C" w:rsidRPr="001F5C9D" w:rsidRDefault="001F5C9D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0868CE8" w14:textId="6AFE6C81" w:rsidR="00B93B6C" w:rsidRPr="00FC7342" w:rsidRDefault="00F364B3" w:rsidP="001F5C9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1F5C9D" w:rsidRPr="001F5C9D">
              <w:rPr>
                <w:szCs w:val="28"/>
              </w:rPr>
              <w:t>Включить</w:t>
            </w:r>
            <w:proofErr w:type="gramEnd"/>
            <w:r w:rsidR="001F5C9D" w:rsidRPr="001F5C9D">
              <w:rPr>
                <w:szCs w:val="28"/>
              </w:rPr>
              <w:t xml:space="preserve"> коммутатор</w:t>
            </w:r>
            <w:r w:rsidR="00986B91" w:rsidRPr="00986B91">
              <w:rPr>
                <w:szCs w:val="28"/>
              </w:rPr>
              <w:t xml:space="preserve"> </w:t>
            </w:r>
            <w:r w:rsidR="001F5C9D" w:rsidRPr="001F5C9D">
              <w:rPr>
                <w:szCs w:val="28"/>
              </w:rPr>
              <w:t>Конвертор ЭА331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4D87ACC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FEBA7C4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431153EA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BA82E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FCD12" w14:textId="3E2C54AE" w:rsidR="00B93B6C" w:rsidRPr="00DB2C89" w:rsidRDefault="00DB2C89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D3FE10" w14:textId="3D958514" w:rsidR="001F5C9D" w:rsidRPr="001F5C9D" w:rsidRDefault="00F364B3" w:rsidP="001F5C9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1F5C9D" w:rsidRPr="001F5C9D">
              <w:rPr>
                <w:szCs w:val="28"/>
              </w:rPr>
              <w:t>Включить</w:t>
            </w:r>
            <w:proofErr w:type="gramEnd"/>
            <w:r w:rsidR="001F5C9D" w:rsidRPr="001F5C9D">
              <w:rPr>
                <w:szCs w:val="28"/>
              </w:rPr>
              <w:t xml:space="preserve"> коммутатор</w:t>
            </w:r>
          </w:p>
          <w:p w14:paraId="1BAAF5A5" w14:textId="31C6B409" w:rsidR="00B93B6C" w:rsidRPr="00FC7342" w:rsidRDefault="001F5C9D" w:rsidP="001F5C9D">
            <w:pPr>
              <w:ind w:firstLine="0"/>
              <w:rPr>
                <w:szCs w:val="28"/>
              </w:rPr>
            </w:pPr>
            <w:r w:rsidRPr="001F5C9D">
              <w:rPr>
                <w:szCs w:val="28"/>
              </w:rPr>
              <w:t xml:space="preserve">ЭА332 </w:t>
            </w:r>
            <w:proofErr w:type="spellStart"/>
            <w:r w:rsidRPr="001F5C9D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89E8712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4B085FF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6498D635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D0F90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AFB4D" w14:textId="10856506" w:rsidR="00B93B6C" w:rsidRPr="00DB2C89" w:rsidRDefault="00DB2C89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B799B5" w14:textId="2C1F1F9E" w:rsidR="00B93B6C" w:rsidRPr="00FC7342" w:rsidRDefault="00F364B3" w:rsidP="001F5C9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1F5C9D" w:rsidRPr="001F5C9D">
              <w:rPr>
                <w:szCs w:val="28"/>
              </w:rPr>
              <w:t>Включить</w:t>
            </w:r>
            <w:proofErr w:type="gramEnd"/>
            <w:r w:rsidR="001F5C9D" w:rsidRPr="001F5C9D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r w:rsidR="001F5C9D" w:rsidRPr="001F5C9D">
              <w:rPr>
                <w:szCs w:val="28"/>
              </w:rPr>
              <w:t>ЭА332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7907B69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CDB4FFF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10B0B8AD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268D8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CEC4E" w14:textId="5E7D6186" w:rsidR="00B93B6C" w:rsidRPr="00DB2C89" w:rsidRDefault="00DB2C89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9D22AE8" w14:textId="410CB196" w:rsidR="00B93B6C" w:rsidRPr="00FC7342" w:rsidRDefault="00F364B3" w:rsidP="001F5C9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1F5C9D" w:rsidRPr="001F5C9D">
              <w:rPr>
                <w:szCs w:val="28"/>
              </w:rPr>
              <w:t>Включить</w:t>
            </w:r>
            <w:proofErr w:type="gramEnd"/>
            <w:r w:rsidR="001F5C9D" w:rsidRPr="001F5C9D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proofErr w:type="spellStart"/>
            <w:r w:rsidR="001F5C9D" w:rsidRPr="001F5C9D">
              <w:rPr>
                <w:szCs w:val="28"/>
              </w:rPr>
              <w:t>БСпА</w:t>
            </w:r>
            <w:proofErr w:type="spellEnd"/>
            <w:r w:rsidR="001F5C9D" w:rsidRPr="001F5C9D">
              <w:rPr>
                <w:szCs w:val="28"/>
              </w:rPr>
              <w:t xml:space="preserve"> </w:t>
            </w:r>
            <w:proofErr w:type="spellStart"/>
            <w:r w:rsidR="001F5C9D" w:rsidRPr="001F5C9D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EC4AD18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A314F01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019D939A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97A1F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ED6B9" w14:textId="4370E5F5" w:rsidR="00B93B6C" w:rsidRPr="00DB2C89" w:rsidRDefault="00DB2C89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A403A6B" w14:textId="1F05A262" w:rsidR="00B93B6C" w:rsidRPr="00FC7342" w:rsidRDefault="00F364B3" w:rsidP="001F5C9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1F5C9D" w:rsidRPr="001F5C9D">
              <w:rPr>
                <w:szCs w:val="28"/>
              </w:rPr>
              <w:t>Включить</w:t>
            </w:r>
            <w:proofErr w:type="gramEnd"/>
            <w:r w:rsidR="001F5C9D" w:rsidRPr="001F5C9D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proofErr w:type="spellStart"/>
            <w:r w:rsidR="001F5C9D" w:rsidRPr="001F5C9D">
              <w:rPr>
                <w:szCs w:val="28"/>
              </w:rPr>
              <w:t>БСпА</w:t>
            </w:r>
            <w:proofErr w:type="spellEnd"/>
            <w:r w:rsidR="001F5C9D" w:rsidRPr="001F5C9D">
              <w:rPr>
                <w:szCs w:val="28"/>
              </w:rPr>
              <w:t xml:space="preserve">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D0DF217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B0D2051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7D1FE715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343C10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0DF60" w14:textId="34D1B38F" w:rsidR="00B93B6C" w:rsidRPr="00024ED4" w:rsidRDefault="00024ED4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B60F46" w14:textId="363349BE" w:rsidR="00B93B6C" w:rsidRPr="00FC7342" w:rsidRDefault="00F364B3" w:rsidP="001F5C9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1F5C9D" w:rsidRPr="001F5C9D">
              <w:rPr>
                <w:szCs w:val="28"/>
              </w:rPr>
              <w:t>Включить</w:t>
            </w:r>
            <w:proofErr w:type="gramEnd"/>
            <w:r w:rsidR="001F5C9D" w:rsidRPr="001F5C9D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r w:rsidR="001F5C9D" w:rsidRPr="001F5C9D">
              <w:rPr>
                <w:szCs w:val="28"/>
              </w:rPr>
              <w:t xml:space="preserve">КППИ </w:t>
            </w:r>
            <w:proofErr w:type="spellStart"/>
            <w:r w:rsidR="001F5C9D" w:rsidRPr="001F5C9D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174C4C3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AD443E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B93B6C" w:rsidRPr="00FC7342" w14:paraId="79D2EA01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11002" w14:textId="77777777" w:rsidR="00B93B6C" w:rsidRPr="00DF23F1" w:rsidRDefault="00B93B6C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FEE78" w14:textId="3A593F9C" w:rsidR="00B93B6C" w:rsidRPr="00024ED4" w:rsidRDefault="00024ED4" w:rsidP="00B93B6C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A6C7850" w14:textId="68A0C414" w:rsidR="00B93B6C" w:rsidRPr="00FC7342" w:rsidRDefault="00F364B3" w:rsidP="001F5C9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1F5C9D" w:rsidRPr="001F5C9D">
              <w:rPr>
                <w:szCs w:val="28"/>
              </w:rPr>
              <w:t>Включить</w:t>
            </w:r>
            <w:proofErr w:type="gramEnd"/>
            <w:r w:rsidR="001F5C9D" w:rsidRPr="001F5C9D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r w:rsidR="001F5C9D" w:rsidRPr="001F5C9D">
              <w:rPr>
                <w:szCs w:val="28"/>
              </w:rPr>
              <w:t>КППИ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E5085AE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2253E46" w14:textId="77777777" w:rsidR="00B93B6C" w:rsidRPr="00FC7342" w:rsidRDefault="00B93B6C" w:rsidP="00B93B6C">
            <w:pPr>
              <w:ind w:firstLine="0"/>
              <w:rPr>
                <w:szCs w:val="28"/>
              </w:rPr>
            </w:pPr>
          </w:p>
        </w:tc>
      </w:tr>
      <w:tr w:rsidR="00F95E3D" w:rsidRPr="00FC7342" w14:paraId="11D34E3F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81BC1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D8A76" w14:textId="19EB35FE" w:rsidR="00F95E3D" w:rsidRPr="00F95E3D" w:rsidRDefault="00F95E3D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0B5B86B" w14:textId="7A8F2D19" w:rsidR="00F95E3D" w:rsidRPr="00FC7342" w:rsidRDefault="00F364B3" w:rsidP="00F95E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F95E3D" w:rsidRPr="00024ED4">
              <w:rPr>
                <w:szCs w:val="28"/>
              </w:rPr>
              <w:t>Включить</w:t>
            </w:r>
            <w:proofErr w:type="gramEnd"/>
            <w:r w:rsidR="00F95E3D" w:rsidRPr="00024ED4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r w:rsidR="00F95E3D" w:rsidRPr="00024ED4">
              <w:rPr>
                <w:szCs w:val="28"/>
              </w:rPr>
              <w:t>КПДУ сил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670BBC3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DDFE7FA" w14:textId="4C4380CC" w:rsidR="00F95E3D" w:rsidRPr="00FC7342" w:rsidRDefault="00F95E3D" w:rsidP="00F95E3D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F95E3D" w:rsidRPr="00FC7342" w14:paraId="2E1C7F21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6D7411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A9E51" w14:textId="2C7E4083" w:rsidR="00F95E3D" w:rsidRPr="00F95E3D" w:rsidRDefault="00F95E3D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E688A3A" w14:textId="61C1FF42" w:rsidR="00F95E3D" w:rsidRPr="00FC7342" w:rsidRDefault="00F364B3" w:rsidP="00F95E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F95E3D" w:rsidRPr="00024ED4">
              <w:rPr>
                <w:szCs w:val="28"/>
              </w:rPr>
              <w:t>Включить</w:t>
            </w:r>
            <w:proofErr w:type="gramEnd"/>
            <w:r w:rsidR="00F95E3D" w:rsidRPr="00024ED4">
              <w:rPr>
                <w:szCs w:val="28"/>
              </w:rPr>
              <w:t xml:space="preserve"> коммутатор</w:t>
            </w:r>
            <w:r w:rsidR="00986B91" w:rsidRPr="00F364B3">
              <w:rPr>
                <w:szCs w:val="28"/>
              </w:rPr>
              <w:t xml:space="preserve"> </w:t>
            </w:r>
            <w:r w:rsidR="00F95E3D" w:rsidRPr="00024ED4">
              <w:rPr>
                <w:szCs w:val="28"/>
              </w:rPr>
              <w:t>КИР сил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B8BB633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9D9A85A" w14:textId="54B0F7DC" w:rsidR="00F95E3D" w:rsidRPr="00FC7342" w:rsidRDefault="00F95E3D" w:rsidP="00F95E3D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F95E3D" w:rsidRPr="00FC7342" w14:paraId="657306A2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81AF7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F496D" w14:textId="3C8C00FC" w:rsidR="00F95E3D" w:rsidRPr="00C605DA" w:rsidRDefault="00C605DA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401F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FE0B051" w14:textId="6A6A6575" w:rsidR="00F95E3D" w:rsidRPr="00FC7342" w:rsidRDefault="00F364B3" w:rsidP="00F95E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Включить</w:t>
            </w:r>
            <w:proofErr w:type="gramEnd"/>
            <w:r w:rsidR="003269BF" w:rsidRPr="003269BF">
              <w:rPr>
                <w:szCs w:val="28"/>
              </w:rPr>
              <w:t xml:space="preserve"> </w:t>
            </w:r>
            <w:proofErr w:type="spellStart"/>
            <w:r w:rsidR="003269BF" w:rsidRPr="003269BF">
              <w:rPr>
                <w:szCs w:val="28"/>
              </w:rPr>
              <w:t>поджиг</w:t>
            </w:r>
            <w:proofErr w:type="spellEnd"/>
            <w:r w:rsidR="003269BF" w:rsidRPr="003269BF">
              <w:rPr>
                <w:szCs w:val="28"/>
              </w:rPr>
              <w:t xml:space="preserve"> нить 1 ПЧ-БФ1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9D8E579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0E828D4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46D0225F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F971D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4FD31" w14:textId="6AF60C9D" w:rsidR="00F95E3D" w:rsidRPr="00C605DA" w:rsidRDefault="00C605DA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4020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862097B" w14:textId="0EC33B95" w:rsidR="00F95E3D" w:rsidRPr="00FC7342" w:rsidRDefault="00F364B3" w:rsidP="00F95E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Включить</w:t>
            </w:r>
            <w:proofErr w:type="gramEnd"/>
            <w:r w:rsidR="003269BF" w:rsidRPr="003269BF">
              <w:rPr>
                <w:szCs w:val="28"/>
              </w:rPr>
              <w:t xml:space="preserve"> </w:t>
            </w:r>
            <w:proofErr w:type="spellStart"/>
            <w:r w:rsidR="003269BF" w:rsidRPr="003269BF">
              <w:rPr>
                <w:szCs w:val="28"/>
              </w:rPr>
              <w:t>поджиг</w:t>
            </w:r>
            <w:proofErr w:type="spellEnd"/>
            <w:r w:rsidR="003269BF" w:rsidRPr="003269BF">
              <w:rPr>
                <w:szCs w:val="28"/>
              </w:rPr>
              <w:t xml:space="preserve"> нить 2 ПЧ-БФ1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41294DE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7E5D2AD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4EAB10CA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3632A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01522" w14:textId="2E54310F" w:rsidR="00F95E3D" w:rsidRPr="00C605DA" w:rsidRDefault="00C605DA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4021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EF768C8" w14:textId="72D18331" w:rsidR="00F95E3D" w:rsidRPr="00FC7342" w:rsidRDefault="00F364B3" w:rsidP="00F95E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Включить</w:t>
            </w:r>
            <w:proofErr w:type="gramEnd"/>
            <w:r w:rsidR="003269BF" w:rsidRPr="003269BF">
              <w:rPr>
                <w:szCs w:val="28"/>
              </w:rPr>
              <w:t xml:space="preserve"> </w:t>
            </w:r>
            <w:proofErr w:type="spellStart"/>
            <w:r w:rsidR="003269BF" w:rsidRPr="003269BF">
              <w:rPr>
                <w:szCs w:val="28"/>
              </w:rPr>
              <w:t>поджиг</w:t>
            </w:r>
            <w:proofErr w:type="spellEnd"/>
            <w:r w:rsidR="003269BF" w:rsidRPr="003269BF">
              <w:rPr>
                <w:szCs w:val="28"/>
              </w:rPr>
              <w:t xml:space="preserve"> нить 1 ПЧ-АФУ-В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47B99AC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4C32D3C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454B3685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005DA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D4852" w14:textId="725E8D87" w:rsidR="00F95E3D" w:rsidRPr="00353728" w:rsidRDefault="00353728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4022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2C609B" w14:textId="6AA2D440" w:rsidR="00F95E3D" w:rsidRPr="00FC7342" w:rsidRDefault="00F364B3" w:rsidP="00F95E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Включить</w:t>
            </w:r>
            <w:proofErr w:type="gramEnd"/>
            <w:r w:rsidR="003269BF" w:rsidRPr="003269BF">
              <w:rPr>
                <w:szCs w:val="28"/>
              </w:rPr>
              <w:t xml:space="preserve"> </w:t>
            </w:r>
            <w:proofErr w:type="spellStart"/>
            <w:r w:rsidR="003269BF" w:rsidRPr="003269BF">
              <w:rPr>
                <w:szCs w:val="28"/>
              </w:rPr>
              <w:t>поджиг</w:t>
            </w:r>
            <w:proofErr w:type="spellEnd"/>
            <w:r w:rsidR="003269BF" w:rsidRPr="003269BF">
              <w:rPr>
                <w:szCs w:val="28"/>
              </w:rPr>
              <w:t xml:space="preserve"> нить 2 ПЧ-АФУ-В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7830CF2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9949CAC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07521FE3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76375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F62DD" w14:textId="69ED0DE2" w:rsidR="00F95E3D" w:rsidRPr="00353728" w:rsidRDefault="00353728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4023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0F0665F" w14:textId="03B5995C" w:rsidR="00F95E3D" w:rsidRPr="00FC7342" w:rsidRDefault="00F364B3" w:rsidP="00F95E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Включить</w:t>
            </w:r>
            <w:proofErr w:type="gramEnd"/>
            <w:r w:rsidR="003269BF" w:rsidRPr="003269BF">
              <w:rPr>
                <w:szCs w:val="28"/>
              </w:rPr>
              <w:t xml:space="preserve"> </w:t>
            </w:r>
            <w:proofErr w:type="spellStart"/>
            <w:r w:rsidR="003269BF" w:rsidRPr="003269BF">
              <w:rPr>
                <w:szCs w:val="28"/>
              </w:rPr>
              <w:t>поджиг</w:t>
            </w:r>
            <w:proofErr w:type="spellEnd"/>
            <w:r w:rsidR="003269BF" w:rsidRPr="003269BF">
              <w:rPr>
                <w:szCs w:val="28"/>
              </w:rPr>
              <w:t xml:space="preserve"> нить 1 ПЧ-БФ2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193F2D2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3D757DA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68F892DA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E0B32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08528" w14:textId="6C513AC2" w:rsidR="00F95E3D" w:rsidRPr="00353728" w:rsidRDefault="00353728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4024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0A14371" w14:textId="68C9066E" w:rsidR="00F95E3D" w:rsidRPr="00FC7342" w:rsidRDefault="00F364B3" w:rsidP="00F95E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Включить</w:t>
            </w:r>
            <w:proofErr w:type="gramEnd"/>
            <w:r w:rsidR="003269BF" w:rsidRPr="003269BF">
              <w:rPr>
                <w:szCs w:val="28"/>
              </w:rPr>
              <w:t xml:space="preserve"> </w:t>
            </w:r>
            <w:proofErr w:type="spellStart"/>
            <w:r w:rsidR="003269BF" w:rsidRPr="003269BF">
              <w:rPr>
                <w:szCs w:val="28"/>
              </w:rPr>
              <w:t>поджиг</w:t>
            </w:r>
            <w:proofErr w:type="spellEnd"/>
            <w:r w:rsidR="003269BF" w:rsidRPr="003269BF">
              <w:rPr>
                <w:szCs w:val="28"/>
              </w:rPr>
              <w:t xml:space="preserve"> нить 2 ПЧ-БФ2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5A54640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084FD5C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70031840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26ACA2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98ADC" w14:textId="12019414" w:rsidR="00F95E3D" w:rsidRPr="002051AA" w:rsidRDefault="002051AA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4025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10E2C0" w14:textId="0308AA04" w:rsidR="00F95E3D" w:rsidRPr="00FC7342" w:rsidRDefault="00F364B3" w:rsidP="00F95E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Включить</w:t>
            </w:r>
            <w:proofErr w:type="gramEnd"/>
            <w:r w:rsidR="003269BF" w:rsidRPr="003269BF">
              <w:rPr>
                <w:szCs w:val="28"/>
              </w:rPr>
              <w:t xml:space="preserve"> </w:t>
            </w:r>
            <w:proofErr w:type="spellStart"/>
            <w:r w:rsidR="003269BF" w:rsidRPr="003269BF">
              <w:rPr>
                <w:szCs w:val="28"/>
              </w:rPr>
              <w:t>поджиг</w:t>
            </w:r>
            <w:proofErr w:type="spellEnd"/>
            <w:r w:rsidR="003269BF" w:rsidRPr="003269BF">
              <w:rPr>
                <w:szCs w:val="28"/>
              </w:rPr>
              <w:t xml:space="preserve"> нить 1 ПЧ-АФУ-</w:t>
            </w:r>
            <w:proofErr w:type="spellStart"/>
            <w:r w:rsidR="003269BF" w:rsidRPr="003269BF">
              <w:rPr>
                <w:szCs w:val="28"/>
              </w:rPr>
              <w:t>Ku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D7CEDF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E2802E0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6412DE1B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39CA1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C8B82" w14:textId="1B1A03E1" w:rsidR="00F95E3D" w:rsidRPr="002051AA" w:rsidRDefault="002051AA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4026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40B2DF" w14:textId="7E6F1F2F" w:rsidR="00F95E3D" w:rsidRPr="00FC7342" w:rsidRDefault="00F364B3" w:rsidP="00F95E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Включить</w:t>
            </w:r>
            <w:proofErr w:type="gramEnd"/>
            <w:r w:rsidR="003269BF" w:rsidRPr="003269BF">
              <w:rPr>
                <w:szCs w:val="28"/>
              </w:rPr>
              <w:t xml:space="preserve"> </w:t>
            </w:r>
            <w:proofErr w:type="spellStart"/>
            <w:r w:rsidR="003269BF" w:rsidRPr="003269BF">
              <w:rPr>
                <w:szCs w:val="28"/>
              </w:rPr>
              <w:t>поджиг</w:t>
            </w:r>
            <w:proofErr w:type="spellEnd"/>
            <w:r w:rsidR="003269BF" w:rsidRPr="003269BF">
              <w:rPr>
                <w:szCs w:val="28"/>
              </w:rPr>
              <w:t xml:space="preserve"> нить 2 ПЧ-АФУ-</w:t>
            </w:r>
            <w:proofErr w:type="spellStart"/>
            <w:r w:rsidR="003269BF" w:rsidRPr="003269BF">
              <w:rPr>
                <w:szCs w:val="28"/>
              </w:rPr>
              <w:t>Ku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31AFB24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D215DA8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0307176A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7AE70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BBFA7" w14:textId="3BD701E7" w:rsidR="00F95E3D" w:rsidRPr="002051AA" w:rsidRDefault="002051AA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40CB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642FA7" w14:textId="080C5613" w:rsidR="00F95E3D" w:rsidRPr="00FC7342" w:rsidRDefault="00F364B3" w:rsidP="003269B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Отключить</w:t>
            </w:r>
            <w:proofErr w:type="gramEnd"/>
            <w:r w:rsidR="003269BF" w:rsidRPr="003269BF">
              <w:rPr>
                <w:szCs w:val="28"/>
              </w:rPr>
              <w:t xml:space="preserve"> коммутатор</w:t>
            </w:r>
            <w:r w:rsidR="00986B91" w:rsidRPr="00E34F8C">
              <w:rPr>
                <w:szCs w:val="28"/>
              </w:rPr>
              <w:t xml:space="preserve"> </w:t>
            </w:r>
            <w:r w:rsidR="003269BF" w:rsidRPr="003269BF">
              <w:rPr>
                <w:szCs w:val="28"/>
              </w:rPr>
              <w:t xml:space="preserve">БШРР </w:t>
            </w:r>
            <w:proofErr w:type="spellStart"/>
            <w:r w:rsidR="003269BF" w:rsidRPr="003269BF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284E62D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F7EEAEB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4A6B0FA0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9E00D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2272" w14:textId="625D46E9" w:rsidR="00F95E3D" w:rsidRPr="002051AA" w:rsidRDefault="002051AA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40CC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0F76A72" w14:textId="777CFDFD" w:rsidR="00F95E3D" w:rsidRPr="00FC7342" w:rsidRDefault="00E34F8C" w:rsidP="003269B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Отключить</w:t>
            </w:r>
            <w:proofErr w:type="gramEnd"/>
            <w:r w:rsidR="003269BF" w:rsidRPr="003269BF">
              <w:rPr>
                <w:szCs w:val="28"/>
              </w:rPr>
              <w:t xml:space="preserve"> коммутатор</w:t>
            </w:r>
            <w:r w:rsidR="00986B91" w:rsidRPr="00E34F8C">
              <w:rPr>
                <w:szCs w:val="28"/>
              </w:rPr>
              <w:t xml:space="preserve"> </w:t>
            </w:r>
            <w:r w:rsidR="003269BF" w:rsidRPr="003269BF">
              <w:rPr>
                <w:szCs w:val="28"/>
              </w:rPr>
              <w:t>БШРР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EBB7B24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9700B37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7E24D412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35461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8CC41" w14:textId="4E262571" w:rsidR="00F95E3D" w:rsidRPr="00070EFD" w:rsidRDefault="00070EFD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40CD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90AA3C" w14:textId="1128BBBD" w:rsidR="00F95E3D" w:rsidRPr="00FC7342" w:rsidRDefault="00E34F8C" w:rsidP="003269B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Отключить</w:t>
            </w:r>
            <w:proofErr w:type="gramEnd"/>
            <w:r w:rsidR="003269BF" w:rsidRPr="003269BF">
              <w:rPr>
                <w:szCs w:val="28"/>
              </w:rPr>
              <w:t xml:space="preserve"> коммутатор</w:t>
            </w:r>
            <w:r w:rsidR="00986B91" w:rsidRPr="00E34F8C">
              <w:rPr>
                <w:szCs w:val="28"/>
              </w:rPr>
              <w:t xml:space="preserve"> </w:t>
            </w:r>
            <w:r w:rsidR="003269BF" w:rsidRPr="003269BF">
              <w:rPr>
                <w:szCs w:val="28"/>
              </w:rPr>
              <w:t xml:space="preserve">АСН </w:t>
            </w:r>
            <w:proofErr w:type="spellStart"/>
            <w:r w:rsidR="003269BF" w:rsidRPr="003269BF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EDFAAB8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5A53667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2F1EC4E4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8C1C1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DF5D6" w14:textId="4875A73B" w:rsidR="00F95E3D" w:rsidRPr="00070EFD" w:rsidRDefault="00070EFD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40CE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8ACDBBA" w14:textId="62B6F9A1" w:rsidR="00F95E3D" w:rsidRPr="00FC7342" w:rsidRDefault="00E34F8C" w:rsidP="003269B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Отключить</w:t>
            </w:r>
            <w:proofErr w:type="gramEnd"/>
            <w:r w:rsidR="003269BF" w:rsidRPr="003269BF">
              <w:rPr>
                <w:szCs w:val="28"/>
              </w:rPr>
              <w:t xml:space="preserve"> коммутатор</w:t>
            </w:r>
            <w:r w:rsidR="00986B91" w:rsidRPr="00E34F8C">
              <w:rPr>
                <w:szCs w:val="28"/>
              </w:rPr>
              <w:t xml:space="preserve"> </w:t>
            </w:r>
            <w:r w:rsidR="003269BF" w:rsidRPr="003269BF">
              <w:rPr>
                <w:szCs w:val="28"/>
              </w:rPr>
              <w:t>АСН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A761EE6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08C3D76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F95E3D" w:rsidRPr="00FC7342" w14:paraId="5A017A55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41D51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598FF" w14:textId="677361B2" w:rsidR="00F95E3D" w:rsidRPr="00070EFD" w:rsidRDefault="00070EFD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</w:t>
            </w:r>
            <w:r w:rsidR="00772933">
              <w:rPr>
                <w:color w:val="000000"/>
                <w:szCs w:val="28"/>
                <w:lang w:val="en-US"/>
              </w:rPr>
              <w:t>D1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D1B500A" w14:textId="209389A1" w:rsidR="00F95E3D" w:rsidRPr="00FC7342" w:rsidRDefault="00E34F8C" w:rsidP="003269B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3269BF" w:rsidRPr="003269BF">
              <w:rPr>
                <w:szCs w:val="28"/>
              </w:rPr>
              <w:t>Отключить</w:t>
            </w:r>
            <w:proofErr w:type="gramEnd"/>
            <w:r w:rsidR="003269BF" w:rsidRPr="003269BF">
              <w:rPr>
                <w:szCs w:val="28"/>
              </w:rPr>
              <w:t xml:space="preserve"> коммутатор</w:t>
            </w:r>
            <w:r w:rsidR="00986B91" w:rsidRPr="00E34F8C">
              <w:rPr>
                <w:szCs w:val="28"/>
              </w:rPr>
              <w:t xml:space="preserve"> </w:t>
            </w:r>
            <w:r w:rsidR="003269BF" w:rsidRPr="003269BF">
              <w:rPr>
                <w:szCs w:val="28"/>
              </w:rPr>
              <w:t xml:space="preserve">КПДУ </w:t>
            </w:r>
            <w:proofErr w:type="spellStart"/>
            <w:r w:rsidR="003269BF" w:rsidRPr="003269BF">
              <w:rPr>
                <w:szCs w:val="28"/>
              </w:rPr>
              <w:t>упр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BDA94EF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B904DB2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7C1D58" w:rsidRPr="00FC7342" w14:paraId="0AFE8130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BEF276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9685BB5" w14:textId="0014ECF8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92E322" w14:textId="5713ADCB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986B91" w:rsidRPr="00E34F8C">
              <w:rPr>
                <w:szCs w:val="28"/>
              </w:rPr>
              <w:t xml:space="preserve"> </w:t>
            </w:r>
            <w:r w:rsidR="007C1D58" w:rsidRPr="00772933">
              <w:rPr>
                <w:szCs w:val="28"/>
              </w:rPr>
              <w:t xml:space="preserve">КИР </w:t>
            </w:r>
            <w:proofErr w:type="spellStart"/>
            <w:r w:rsidR="007C1D58" w:rsidRPr="00772933">
              <w:rPr>
                <w:szCs w:val="28"/>
              </w:rPr>
              <w:t>упр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520418E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17FB2E3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40A5659A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C62C4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B5D74F" w14:textId="3DD3979F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411F74C" w14:textId="28FF2974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986B91" w:rsidRPr="00EB3D6A">
              <w:rPr>
                <w:szCs w:val="28"/>
              </w:rPr>
              <w:t xml:space="preserve"> </w:t>
            </w:r>
            <w:r w:rsidR="007C1D58" w:rsidRPr="00772933">
              <w:rPr>
                <w:szCs w:val="28"/>
              </w:rPr>
              <w:t xml:space="preserve">СОТР БСК </w:t>
            </w:r>
            <w:proofErr w:type="spellStart"/>
            <w:r w:rsidR="007C1D58" w:rsidRPr="00772933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048F35C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9ACAE3F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0CFF3C6C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0FE78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9CF13F1" w14:textId="796C8B12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83CCFEF" w14:textId="5FE5FF69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EB3D6A" w:rsidRPr="00EB3D6A">
              <w:rPr>
                <w:szCs w:val="28"/>
              </w:rPr>
              <w:t xml:space="preserve"> </w:t>
            </w:r>
            <w:r w:rsidR="007C1D58" w:rsidRPr="00772933">
              <w:rPr>
                <w:szCs w:val="28"/>
              </w:rPr>
              <w:t>СОТР БСК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01ACF6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B55287D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34DF66BB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DBC33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7E9B683" w14:textId="542036FC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0B8C17" w14:textId="158448CC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EB3D6A" w:rsidRPr="00EB3D6A">
              <w:rPr>
                <w:szCs w:val="28"/>
              </w:rPr>
              <w:t xml:space="preserve"> </w:t>
            </w:r>
            <w:r w:rsidR="007C1D58" w:rsidRPr="00772933">
              <w:rPr>
                <w:szCs w:val="28"/>
              </w:rPr>
              <w:t xml:space="preserve">НРЛ-Р </w:t>
            </w:r>
            <w:proofErr w:type="spellStart"/>
            <w:r w:rsidR="007C1D58" w:rsidRPr="00772933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20A39A6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D5299B5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6AA8731E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4F3B0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6B5AC63" w14:textId="72EA4EB7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A318C5" w14:textId="0EE971EF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EB3D6A" w:rsidRPr="00EB3D6A">
              <w:rPr>
                <w:szCs w:val="28"/>
              </w:rPr>
              <w:t xml:space="preserve"> </w:t>
            </w:r>
            <w:r w:rsidR="007C1D58" w:rsidRPr="00772933">
              <w:rPr>
                <w:szCs w:val="28"/>
              </w:rPr>
              <w:t>НРЛ-Р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FA305B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A1DF762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6F27F727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55444D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12A2838" w14:textId="21DAB546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955DBE9" w14:textId="2CC49DAA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EB3D6A" w:rsidRPr="00EB3D6A">
              <w:rPr>
                <w:szCs w:val="28"/>
              </w:rPr>
              <w:t xml:space="preserve"> </w:t>
            </w:r>
            <w:r w:rsidR="007C1D58" w:rsidRPr="00772933">
              <w:rPr>
                <w:szCs w:val="28"/>
              </w:rPr>
              <w:t xml:space="preserve">Конвертор ЭА331 </w:t>
            </w:r>
            <w:proofErr w:type="spellStart"/>
            <w:r w:rsidR="007C1D58" w:rsidRPr="00772933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DE26550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155AF04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79BC4692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1970A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E4C4ED9" w14:textId="5E68FC65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079AA2E" w14:textId="0DE1534F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EB3D6A" w:rsidRPr="00EB3D6A">
              <w:rPr>
                <w:szCs w:val="28"/>
              </w:rPr>
              <w:t xml:space="preserve"> </w:t>
            </w:r>
            <w:r w:rsidR="007C1D58" w:rsidRPr="00772933">
              <w:rPr>
                <w:szCs w:val="28"/>
              </w:rPr>
              <w:t>Конвертор ЭА331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828E43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9987B3A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642F8540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C3B76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B1F169" w14:textId="7CA790D8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887374B" w14:textId="1845BB4B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EB3D6A" w:rsidRPr="00E34F8C">
              <w:rPr>
                <w:szCs w:val="28"/>
              </w:rPr>
              <w:t xml:space="preserve"> </w:t>
            </w:r>
            <w:r w:rsidR="007C1D58" w:rsidRPr="00772933">
              <w:rPr>
                <w:szCs w:val="28"/>
              </w:rPr>
              <w:t xml:space="preserve">ЭА332 </w:t>
            </w:r>
            <w:proofErr w:type="spellStart"/>
            <w:r w:rsidR="007C1D58" w:rsidRPr="00772933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660EC53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F56E8D9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75E0837B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06930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710421D" w14:textId="436CACB9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5C506AF" w14:textId="462EEB8F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EB3D6A" w:rsidRPr="00E34F8C">
              <w:rPr>
                <w:szCs w:val="28"/>
              </w:rPr>
              <w:t xml:space="preserve"> </w:t>
            </w:r>
            <w:r w:rsidR="007C1D58" w:rsidRPr="00772933">
              <w:rPr>
                <w:szCs w:val="28"/>
              </w:rPr>
              <w:t>ЭА332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29E5199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EAD353F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39E71860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52D6E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25C99BF" w14:textId="3B2B1198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583047D" w14:textId="110FB973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EB3D6A" w:rsidRPr="00E34F8C">
              <w:rPr>
                <w:szCs w:val="28"/>
              </w:rPr>
              <w:t xml:space="preserve"> </w:t>
            </w:r>
            <w:proofErr w:type="spellStart"/>
            <w:r w:rsidR="007C1D58" w:rsidRPr="00772933">
              <w:rPr>
                <w:szCs w:val="28"/>
              </w:rPr>
              <w:t>БСпА</w:t>
            </w:r>
            <w:proofErr w:type="spellEnd"/>
            <w:r w:rsidR="007C1D58" w:rsidRPr="00772933">
              <w:rPr>
                <w:szCs w:val="28"/>
              </w:rPr>
              <w:t xml:space="preserve"> </w:t>
            </w:r>
            <w:proofErr w:type="spellStart"/>
            <w:r w:rsidR="007C1D58" w:rsidRPr="00772933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4FE98E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ABFC4A0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3A382AF4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EE414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7A0BEDC" w14:textId="7E4ECCA1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CC6F7D4" w14:textId="234A24DB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EB3D6A" w:rsidRPr="00E34F8C">
              <w:rPr>
                <w:szCs w:val="28"/>
              </w:rPr>
              <w:t xml:space="preserve"> </w:t>
            </w:r>
            <w:proofErr w:type="spellStart"/>
            <w:r w:rsidR="007C1D58" w:rsidRPr="00772933">
              <w:rPr>
                <w:szCs w:val="28"/>
              </w:rPr>
              <w:t>БСпА</w:t>
            </w:r>
            <w:proofErr w:type="spellEnd"/>
            <w:r w:rsidR="007C1D58" w:rsidRPr="00772933">
              <w:rPr>
                <w:szCs w:val="28"/>
              </w:rPr>
              <w:t xml:space="preserve">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81E6E3D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277D521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34DEA4D5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4B5EC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653EC0F" w14:textId="300D4994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0DF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C93E6AB" w14:textId="6E74A23F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EB3D6A" w:rsidRPr="00E34F8C">
              <w:rPr>
                <w:szCs w:val="28"/>
              </w:rPr>
              <w:t xml:space="preserve"> </w:t>
            </w:r>
            <w:r w:rsidR="007C1D58" w:rsidRPr="00772933">
              <w:rPr>
                <w:szCs w:val="28"/>
              </w:rPr>
              <w:t xml:space="preserve">КППИ </w:t>
            </w:r>
            <w:proofErr w:type="spellStart"/>
            <w:r w:rsidR="007C1D58" w:rsidRPr="00772933">
              <w:rPr>
                <w:szCs w:val="28"/>
              </w:rPr>
              <w:t>осн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1052B8E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E649CC2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6F0E0EC8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642F6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A23D16D" w14:textId="08CC8DCF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0E0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261851" w14:textId="0B81500A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72933">
              <w:rPr>
                <w:szCs w:val="28"/>
              </w:rPr>
              <w:t>Отключить</w:t>
            </w:r>
            <w:proofErr w:type="gramEnd"/>
            <w:r w:rsidR="007C1D58" w:rsidRPr="00772933">
              <w:rPr>
                <w:szCs w:val="28"/>
              </w:rPr>
              <w:t xml:space="preserve"> коммутатор</w:t>
            </w:r>
            <w:r w:rsidR="00EB3D6A" w:rsidRPr="00E34F8C">
              <w:rPr>
                <w:szCs w:val="28"/>
              </w:rPr>
              <w:t xml:space="preserve"> </w:t>
            </w:r>
            <w:r w:rsidR="007C1D58" w:rsidRPr="00772933">
              <w:rPr>
                <w:szCs w:val="28"/>
              </w:rPr>
              <w:t>КППИ рез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7FAD78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02ED0D4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2CA1D823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A1096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F3AFCC4" w14:textId="2A68E5EA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0E5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4FFE6D5" w14:textId="7AE83A90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355BB1">
              <w:rPr>
                <w:szCs w:val="28"/>
              </w:rPr>
              <w:t>Отключить</w:t>
            </w:r>
            <w:proofErr w:type="gramEnd"/>
            <w:r w:rsidR="007C1D58" w:rsidRPr="00355BB1">
              <w:rPr>
                <w:szCs w:val="28"/>
              </w:rPr>
              <w:t xml:space="preserve"> коммутатор</w:t>
            </w:r>
            <w:r w:rsidR="00EB3D6A" w:rsidRPr="00E34F8C">
              <w:rPr>
                <w:szCs w:val="28"/>
              </w:rPr>
              <w:t xml:space="preserve"> </w:t>
            </w:r>
            <w:r w:rsidR="007C1D58" w:rsidRPr="00355BB1">
              <w:rPr>
                <w:szCs w:val="28"/>
              </w:rPr>
              <w:t>КПДУ сил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8476E58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760EE47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5601FA61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D6EFC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AC7A332" w14:textId="1548FFD4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0E6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7CC9359" w14:textId="3A1BA996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355BB1">
              <w:rPr>
                <w:szCs w:val="28"/>
              </w:rPr>
              <w:t>Отключить</w:t>
            </w:r>
            <w:proofErr w:type="gramEnd"/>
            <w:r w:rsidR="007C1D58" w:rsidRPr="00355BB1">
              <w:rPr>
                <w:szCs w:val="28"/>
              </w:rPr>
              <w:t xml:space="preserve"> коммутатор</w:t>
            </w:r>
            <w:r w:rsidR="00EB3D6A" w:rsidRPr="00E34F8C">
              <w:rPr>
                <w:szCs w:val="28"/>
              </w:rPr>
              <w:t xml:space="preserve"> </w:t>
            </w:r>
            <w:r w:rsidR="007C1D58" w:rsidRPr="00355BB1">
              <w:rPr>
                <w:szCs w:val="28"/>
              </w:rPr>
              <w:t>КИР сил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3DA389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DB78F52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318A79F3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B4A27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2F8A9E2" w14:textId="2C8B15E0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0E7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89A3CA2" w14:textId="5245C252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355BB1">
              <w:rPr>
                <w:szCs w:val="28"/>
              </w:rPr>
              <w:t>Отключить</w:t>
            </w:r>
            <w:proofErr w:type="gramEnd"/>
            <w:r w:rsidR="007C1D58" w:rsidRPr="00355BB1">
              <w:rPr>
                <w:szCs w:val="28"/>
              </w:rPr>
              <w:t xml:space="preserve"> </w:t>
            </w:r>
            <w:proofErr w:type="spellStart"/>
            <w:r w:rsidR="007C1D58" w:rsidRPr="00355BB1">
              <w:rPr>
                <w:szCs w:val="28"/>
              </w:rPr>
              <w:t>поджиг</w:t>
            </w:r>
            <w:proofErr w:type="spellEnd"/>
            <w:r w:rsidR="007C1D58" w:rsidRPr="00355BB1">
              <w:rPr>
                <w:szCs w:val="28"/>
              </w:rPr>
              <w:t xml:space="preserve"> нить 1 ПЧ-БФ1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0150484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15B2AEC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22C12B05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98508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2F166F6" w14:textId="6ED2EC24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0E8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207CA28" w14:textId="593CB408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355BB1">
              <w:rPr>
                <w:szCs w:val="28"/>
              </w:rPr>
              <w:t>Отключить</w:t>
            </w:r>
            <w:proofErr w:type="gramEnd"/>
            <w:r w:rsidR="007C1D58" w:rsidRPr="00355BB1">
              <w:rPr>
                <w:szCs w:val="28"/>
              </w:rPr>
              <w:t xml:space="preserve"> </w:t>
            </w:r>
            <w:proofErr w:type="spellStart"/>
            <w:r w:rsidR="007C1D58" w:rsidRPr="00355BB1">
              <w:rPr>
                <w:szCs w:val="28"/>
              </w:rPr>
              <w:t>поджиг</w:t>
            </w:r>
            <w:proofErr w:type="spellEnd"/>
            <w:r w:rsidR="007C1D58" w:rsidRPr="00355BB1">
              <w:rPr>
                <w:szCs w:val="28"/>
              </w:rPr>
              <w:t xml:space="preserve"> нить 2 ПЧ-БФ1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FE30B64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438D145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73F938D2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C2852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C3B2E5" w14:textId="2CBA2301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0E9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B2E49E" w14:textId="08D3747F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355BB1">
              <w:rPr>
                <w:szCs w:val="28"/>
              </w:rPr>
              <w:t>Отключить</w:t>
            </w:r>
            <w:proofErr w:type="gramEnd"/>
            <w:r w:rsidR="007C1D58" w:rsidRPr="00355BB1">
              <w:rPr>
                <w:szCs w:val="28"/>
              </w:rPr>
              <w:t xml:space="preserve"> </w:t>
            </w:r>
            <w:proofErr w:type="spellStart"/>
            <w:r w:rsidR="007C1D58" w:rsidRPr="00355BB1">
              <w:rPr>
                <w:szCs w:val="28"/>
              </w:rPr>
              <w:t>поджиг</w:t>
            </w:r>
            <w:proofErr w:type="spellEnd"/>
            <w:r w:rsidR="007C1D58" w:rsidRPr="00355BB1">
              <w:rPr>
                <w:szCs w:val="28"/>
              </w:rPr>
              <w:t xml:space="preserve"> нить 1 ПЧ-АФУ-В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BF94AC1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5B5A149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263B0223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5BF2F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6844151" w14:textId="7BDDB600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0EA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CAB90F" w14:textId="3328DA98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355BB1">
              <w:rPr>
                <w:szCs w:val="28"/>
              </w:rPr>
              <w:t>Отключить</w:t>
            </w:r>
            <w:proofErr w:type="gramEnd"/>
            <w:r w:rsidR="007C1D58" w:rsidRPr="00355BB1">
              <w:rPr>
                <w:szCs w:val="28"/>
              </w:rPr>
              <w:t xml:space="preserve"> </w:t>
            </w:r>
            <w:proofErr w:type="spellStart"/>
            <w:r w:rsidR="007C1D58" w:rsidRPr="00355BB1">
              <w:rPr>
                <w:szCs w:val="28"/>
              </w:rPr>
              <w:t>поджиг</w:t>
            </w:r>
            <w:proofErr w:type="spellEnd"/>
            <w:r w:rsidR="007C1D58" w:rsidRPr="00355BB1">
              <w:rPr>
                <w:szCs w:val="28"/>
              </w:rPr>
              <w:t xml:space="preserve"> нить 2 ПЧ-АФУ-В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E2A5F39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A93E167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4380FC32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DCAC3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1E870B5" w14:textId="039C19A3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0EB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D38AFBD" w14:textId="4156C45F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B3581">
              <w:rPr>
                <w:szCs w:val="28"/>
              </w:rPr>
              <w:t>Отключить</w:t>
            </w:r>
            <w:proofErr w:type="gramEnd"/>
            <w:r w:rsidR="007C1D58" w:rsidRPr="007B3581">
              <w:rPr>
                <w:szCs w:val="28"/>
              </w:rPr>
              <w:t xml:space="preserve"> </w:t>
            </w:r>
            <w:proofErr w:type="spellStart"/>
            <w:r w:rsidR="007C1D58" w:rsidRPr="007B3581">
              <w:rPr>
                <w:szCs w:val="28"/>
              </w:rPr>
              <w:t>поджиг</w:t>
            </w:r>
            <w:proofErr w:type="spellEnd"/>
            <w:r w:rsidR="007C1D58" w:rsidRPr="007B3581">
              <w:rPr>
                <w:szCs w:val="28"/>
              </w:rPr>
              <w:t xml:space="preserve"> нить 1 ПЧ-БФ2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2BAB349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F7CD841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076AE2E2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57E80D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56E050D" w14:textId="16902A9B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0EC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8C4A4C1" w14:textId="38B85178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B3581">
              <w:rPr>
                <w:szCs w:val="28"/>
              </w:rPr>
              <w:t>Отключить</w:t>
            </w:r>
            <w:proofErr w:type="gramEnd"/>
            <w:r w:rsidR="007C1D58" w:rsidRPr="007B3581">
              <w:rPr>
                <w:szCs w:val="28"/>
              </w:rPr>
              <w:t xml:space="preserve"> </w:t>
            </w:r>
            <w:proofErr w:type="spellStart"/>
            <w:r w:rsidR="007C1D58" w:rsidRPr="007B3581">
              <w:rPr>
                <w:szCs w:val="28"/>
              </w:rPr>
              <w:t>поджиг</w:t>
            </w:r>
            <w:proofErr w:type="spellEnd"/>
            <w:r w:rsidR="007C1D58" w:rsidRPr="007B3581">
              <w:rPr>
                <w:szCs w:val="28"/>
              </w:rPr>
              <w:t xml:space="preserve"> нить 2 ПЧ-БФ2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AF16293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95F4870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374971A1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EA4AF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D50AA56" w14:textId="33BF2C1D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0ED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AA37A22" w14:textId="121A4416" w:rsidR="007C1D58" w:rsidRPr="00FC7342" w:rsidRDefault="00E34F8C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B3581">
              <w:rPr>
                <w:szCs w:val="28"/>
              </w:rPr>
              <w:t>Отключить</w:t>
            </w:r>
            <w:proofErr w:type="gramEnd"/>
            <w:r w:rsidR="007C1D58" w:rsidRPr="007B3581">
              <w:rPr>
                <w:szCs w:val="28"/>
              </w:rPr>
              <w:t xml:space="preserve"> </w:t>
            </w:r>
            <w:proofErr w:type="spellStart"/>
            <w:r w:rsidR="007C1D58" w:rsidRPr="007B3581">
              <w:rPr>
                <w:szCs w:val="28"/>
              </w:rPr>
              <w:t>поджиг</w:t>
            </w:r>
            <w:proofErr w:type="spellEnd"/>
            <w:r w:rsidR="007C1D58" w:rsidRPr="007B3581">
              <w:rPr>
                <w:szCs w:val="28"/>
              </w:rPr>
              <w:t xml:space="preserve"> нить 1 ПЧ-АФУ-</w:t>
            </w:r>
            <w:proofErr w:type="spellStart"/>
            <w:r w:rsidR="007C1D58" w:rsidRPr="007B3581">
              <w:rPr>
                <w:szCs w:val="28"/>
              </w:rPr>
              <w:t>Ku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9162D6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0898895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7C1D58" w:rsidRPr="00FC7342" w14:paraId="09DC7B79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5D37C" w14:textId="77777777" w:rsidR="007C1D58" w:rsidRPr="00DF23F1" w:rsidRDefault="007C1D58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90EE362" w14:textId="480C2A07" w:rsidR="007C1D58" w:rsidRPr="00FC7342" w:rsidRDefault="007C1D58" w:rsidP="007C1D58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4</w:t>
            </w:r>
            <w:r w:rsidRPr="00AC032A">
              <w:t>0EE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B360E4D" w14:textId="1FED553A" w:rsidR="007C1D58" w:rsidRPr="00FC7342" w:rsidRDefault="00542683" w:rsidP="007C1D5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7C1D58" w:rsidRPr="007B3581">
              <w:rPr>
                <w:szCs w:val="28"/>
              </w:rPr>
              <w:t>Отключить</w:t>
            </w:r>
            <w:proofErr w:type="gramEnd"/>
            <w:r w:rsidR="007C1D58" w:rsidRPr="007B3581">
              <w:rPr>
                <w:szCs w:val="28"/>
              </w:rPr>
              <w:t xml:space="preserve"> </w:t>
            </w:r>
            <w:proofErr w:type="spellStart"/>
            <w:r w:rsidR="007C1D58" w:rsidRPr="007B3581">
              <w:rPr>
                <w:szCs w:val="28"/>
              </w:rPr>
              <w:t>поджиг</w:t>
            </w:r>
            <w:proofErr w:type="spellEnd"/>
            <w:r w:rsidR="007C1D58" w:rsidRPr="007B3581">
              <w:rPr>
                <w:szCs w:val="28"/>
              </w:rPr>
              <w:t xml:space="preserve"> нить 2 ПЧ-АФУ-</w:t>
            </w:r>
            <w:proofErr w:type="spellStart"/>
            <w:r w:rsidR="007C1D58" w:rsidRPr="007B3581">
              <w:rPr>
                <w:szCs w:val="28"/>
              </w:rPr>
              <w:t>Ku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3CF88CB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BBFD85E" w14:textId="77777777" w:rsidR="007C1D58" w:rsidRPr="00FC7342" w:rsidRDefault="007C1D58" w:rsidP="007C1D58">
            <w:pPr>
              <w:ind w:firstLine="0"/>
              <w:rPr>
                <w:szCs w:val="28"/>
              </w:rPr>
            </w:pPr>
          </w:p>
        </w:tc>
      </w:tr>
      <w:tr w:rsidR="00F95E3D" w:rsidRPr="00FC7342" w14:paraId="7D365E33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A402C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4CCAD9" w14:textId="33C62EDD" w:rsidR="00F95E3D" w:rsidRPr="00FC7342" w:rsidRDefault="00BB7E3E" w:rsidP="00F95E3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r w:rsidR="008C0F76">
              <w:rPr>
                <w:color w:val="000000"/>
                <w:szCs w:val="28"/>
              </w:rPr>
              <w:t>190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5E5D9A2" w14:textId="6EEB5700" w:rsidR="00BB7E3E" w:rsidRPr="00BB7E3E" w:rsidRDefault="00542683" w:rsidP="00BB7E3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BB7E3E" w:rsidRPr="00BB7E3E">
              <w:rPr>
                <w:szCs w:val="28"/>
              </w:rPr>
              <w:t>Изменить</w:t>
            </w:r>
            <w:proofErr w:type="gramEnd"/>
            <w:r w:rsidR="00BB7E3E" w:rsidRPr="00BB7E3E">
              <w:rPr>
                <w:szCs w:val="28"/>
              </w:rPr>
              <w:t xml:space="preserve"> уставку коммутатора</w:t>
            </w:r>
          </w:p>
          <w:p w14:paraId="5A0ED221" w14:textId="14E7EF47" w:rsidR="00F95E3D" w:rsidRPr="00FC7342" w:rsidRDefault="00BB7E3E" w:rsidP="00BB7E3E">
            <w:pPr>
              <w:ind w:firstLine="0"/>
              <w:rPr>
                <w:szCs w:val="28"/>
              </w:rPr>
            </w:pPr>
            <w:r w:rsidRPr="00BB7E3E">
              <w:rPr>
                <w:szCs w:val="28"/>
              </w:rPr>
              <w:t xml:space="preserve">«Срабатывание токовой защиты </w:t>
            </w:r>
            <w:proofErr w:type="spellStart"/>
            <w:r w:rsidRPr="00BB7E3E">
              <w:rPr>
                <w:szCs w:val="28"/>
              </w:rPr>
              <w:t>Iмакс</w:t>
            </w:r>
            <w:proofErr w:type="spellEnd"/>
            <w:r w:rsidRPr="00BB7E3E">
              <w:rPr>
                <w:szCs w:val="28"/>
              </w:rPr>
              <w:t>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A01A07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A133071" w14:textId="131CB638" w:rsidR="00F95E3D" w:rsidRPr="00FC7342" w:rsidRDefault="008C0F76" w:rsidP="00F95E3D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F95E3D" w:rsidRPr="00FC7342" w14:paraId="2129A36F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C8D419" w14:textId="77777777" w:rsidR="00F95E3D" w:rsidRPr="00DF23F1" w:rsidRDefault="00F95E3D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D8971" w14:textId="7864B1F0" w:rsidR="00F95E3D" w:rsidRPr="008C0F76" w:rsidRDefault="008C0F76" w:rsidP="00F95E3D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41</w:t>
            </w:r>
            <w:r>
              <w:rPr>
                <w:color w:val="000000"/>
                <w:szCs w:val="28"/>
                <w:lang w:val="en-US"/>
              </w:rPr>
              <w:t>F4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0E7D08" w14:textId="55759F66" w:rsidR="00F95E3D" w:rsidRPr="00FC7342" w:rsidRDefault="00542683" w:rsidP="00F95E3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r w:rsidRPr="00F364B3">
              <w:rPr>
                <w:szCs w:val="28"/>
              </w:rPr>
              <w:t xml:space="preserve">: </w:t>
            </w:r>
            <w:proofErr w:type="spellStart"/>
            <w:r w:rsidR="008C0F76" w:rsidRPr="008C0F76">
              <w:rPr>
                <w:szCs w:val="28"/>
              </w:rPr>
              <w:t>Перепрошивка</w:t>
            </w:r>
            <w:proofErr w:type="spellEnd"/>
            <w:r w:rsidR="008C0F76" w:rsidRPr="008C0F76">
              <w:rPr>
                <w:szCs w:val="28"/>
              </w:rPr>
              <w:t xml:space="preserve"> основного/</w:t>
            </w:r>
            <w:proofErr w:type="gramStart"/>
            <w:r w:rsidR="008C0F76" w:rsidRPr="008C0F76">
              <w:rPr>
                <w:szCs w:val="28"/>
              </w:rPr>
              <w:t>резервного  центрального</w:t>
            </w:r>
            <w:proofErr w:type="gramEnd"/>
            <w:r w:rsidR="008C0F76" w:rsidRPr="008C0F76">
              <w:rPr>
                <w:szCs w:val="28"/>
              </w:rPr>
              <w:t xml:space="preserve"> контроллера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DF7298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03C377F" w14:textId="77777777" w:rsidR="00F95E3D" w:rsidRPr="00FC7342" w:rsidRDefault="00F95E3D" w:rsidP="00F95E3D">
            <w:pPr>
              <w:ind w:firstLine="0"/>
              <w:rPr>
                <w:szCs w:val="28"/>
              </w:rPr>
            </w:pPr>
          </w:p>
        </w:tc>
      </w:tr>
      <w:tr w:rsidR="00712145" w:rsidRPr="00FC7342" w14:paraId="2CB7CCE3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F97D1" w14:textId="77777777" w:rsidR="00712145" w:rsidRPr="00DF23F1" w:rsidRDefault="00712145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200185" w14:textId="4CC26FDD" w:rsidR="00712145" w:rsidRPr="00AF45C9" w:rsidRDefault="00712145" w:rsidP="0071214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4258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F57171F" w14:textId="1C70E466" w:rsidR="00712145" w:rsidRPr="00AF45C9" w:rsidRDefault="00542683" w:rsidP="0071214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r w:rsidRPr="00F364B3">
              <w:rPr>
                <w:szCs w:val="28"/>
              </w:rPr>
              <w:t xml:space="preserve">: </w:t>
            </w:r>
            <w:r w:rsidR="00712145" w:rsidRPr="00AF45C9">
              <w:rPr>
                <w:szCs w:val="28"/>
              </w:rPr>
              <w:t>Частота опроса ДИ2</w:t>
            </w:r>
          </w:p>
          <w:p w14:paraId="27E727EE" w14:textId="7B1EFFDC" w:rsidR="00712145" w:rsidRPr="00FC7342" w:rsidRDefault="00712145" w:rsidP="00712145">
            <w:pPr>
              <w:ind w:firstLine="0"/>
              <w:rPr>
                <w:szCs w:val="28"/>
              </w:rPr>
            </w:pPr>
            <w:r w:rsidRPr="00AF45C9">
              <w:rPr>
                <w:szCs w:val="28"/>
              </w:rPr>
              <w:t xml:space="preserve">(диапазон: от 1 с до 20000 </w:t>
            </w:r>
            <w:proofErr w:type="gramStart"/>
            <w:r w:rsidRPr="00AF45C9">
              <w:rPr>
                <w:szCs w:val="28"/>
              </w:rPr>
              <w:t>с )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9F39C6A" w14:textId="77777777" w:rsidR="00712145" w:rsidRPr="00FC7342" w:rsidRDefault="00712145" w:rsidP="00712145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1C48F3C" w14:textId="6A014500" w:rsidR="00712145" w:rsidRPr="00FC7342" w:rsidRDefault="00712145" w:rsidP="00712145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712145" w:rsidRPr="00FC7342" w14:paraId="52149A94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BDD02" w14:textId="77777777" w:rsidR="00712145" w:rsidRPr="00DF23F1" w:rsidRDefault="00712145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A6692" w14:textId="0CF8F15A" w:rsidR="00712145" w:rsidRPr="00712145" w:rsidRDefault="00712145" w:rsidP="0071214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4259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66ED5B4" w14:textId="31F6D673" w:rsidR="00712145" w:rsidRPr="00712145" w:rsidRDefault="00542683" w:rsidP="0071214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r w:rsidRPr="00F364B3">
              <w:rPr>
                <w:szCs w:val="28"/>
              </w:rPr>
              <w:t xml:space="preserve">: </w:t>
            </w:r>
            <w:r w:rsidR="00712145" w:rsidRPr="00712145">
              <w:rPr>
                <w:szCs w:val="28"/>
              </w:rPr>
              <w:t>Частота опроса ДИ3</w:t>
            </w:r>
          </w:p>
          <w:p w14:paraId="575DEEDE" w14:textId="15095CB2" w:rsidR="00712145" w:rsidRPr="00FC7342" w:rsidRDefault="00712145" w:rsidP="00712145">
            <w:pPr>
              <w:ind w:firstLine="0"/>
              <w:rPr>
                <w:szCs w:val="28"/>
              </w:rPr>
            </w:pPr>
            <w:r w:rsidRPr="00712145">
              <w:rPr>
                <w:szCs w:val="28"/>
              </w:rPr>
              <w:t xml:space="preserve">(диапазон: от 1 с до 20000 </w:t>
            </w:r>
            <w:proofErr w:type="gramStart"/>
            <w:r w:rsidRPr="00712145">
              <w:rPr>
                <w:szCs w:val="28"/>
              </w:rPr>
              <w:t>с )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9A18FFE" w14:textId="77777777" w:rsidR="00712145" w:rsidRPr="00FC7342" w:rsidRDefault="00712145" w:rsidP="00712145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61DD8D7" w14:textId="4BF6085E" w:rsidR="00712145" w:rsidRPr="00FC7342" w:rsidRDefault="00712145" w:rsidP="00712145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712145" w:rsidRPr="00FC7342" w14:paraId="21EE135F" w14:textId="77777777" w:rsidTr="00106C41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AFDDF" w14:textId="77777777" w:rsidR="00712145" w:rsidRPr="00DF23F1" w:rsidRDefault="00712145" w:rsidP="00DF23F1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A599C" w14:textId="24B6407C" w:rsidR="00712145" w:rsidRPr="00712145" w:rsidRDefault="00712145" w:rsidP="0071214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425A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0CA9F9B" w14:textId="658DD8DC" w:rsidR="00712145" w:rsidRPr="00712145" w:rsidRDefault="00542683" w:rsidP="0071214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ФКП1</w:t>
            </w:r>
            <w:r w:rsidRPr="00F364B3">
              <w:rPr>
                <w:szCs w:val="28"/>
              </w:rPr>
              <w:t xml:space="preserve">: </w:t>
            </w:r>
            <w:r w:rsidR="00712145" w:rsidRPr="00712145">
              <w:rPr>
                <w:szCs w:val="28"/>
              </w:rPr>
              <w:t>Частота опроса ДИ4</w:t>
            </w:r>
          </w:p>
          <w:p w14:paraId="62FC8A6A" w14:textId="1859CB50" w:rsidR="00712145" w:rsidRPr="00FC7342" w:rsidRDefault="00712145" w:rsidP="00712145">
            <w:pPr>
              <w:ind w:firstLine="0"/>
              <w:rPr>
                <w:szCs w:val="28"/>
              </w:rPr>
            </w:pPr>
            <w:r w:rsidRPr="00712145">
              <w:rPr>
                <w:szCs w:val="28"/>
              </w:rPr>
              <w:t xml:space="preserve">(диапазон: от 1 с до 20000 </w:t>
            </w:r>
            <w:proofErr w:type="gramStart"/>
            <w:r w:rsidRPr="00712145">
              <w:rPr>
                <w:szCs w:val="28"/>
              </w:rPr>
              <w:t>с )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D56EF0F" w14:textId="77777777" w:rsidR="00712145" w:rsidRPr="00FC7342" w:rsidRDefault="00712145" w:rsidP="00712145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B1DD12A" w14:textId="2C8716D3" w:rsidR="00712145" w:rsidRPr="00FC7342" w:rsidRDefault="00712145" w:rsidP="00712145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</w:tbl>
    <w:p w14:paraId="04F9FF59" w14:textId="28803E35" w:rsidR="00BE6B34" w:rsidRDefault="00BE6B34"/>
    <w:p w14:paraId="5ADF3CF0" w14:textId="7D001053" w:rsidR="00BE6B34" w:rsidRDefault="00BE6B34" w:rsidP="00BE6B34">
      <w:pPr>
        <w:pStyle w:val="2"/>
      </w:pPr>
      <w:bookmarkStart w:id="12" w:name="_Toc73949193"/>
      <w:r>
        <w:t>Перечень УВ КПТ (ФКП2)</w:t>
      </w:r>
      <w:bookmarkEnd w:id="12"/>
    </w:p>
    <w:tbl>
      <w:tblPr>
        <w:tblW w:w="967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992"/>
        <w:gridCol w:w="4678"/>
        <w:gridCol w:w="997"/>
        <w:gridCol w:w="2268"/>
      </w:tblGrid>
      <w:tr w:rsidR="00BE6B34" w:rsidRPr="00FC7342" w14:paraId="6A24DF4F" w14:textId="77777777" w:rsidTr="00C17623">
        <w:trPr>
          <w:cantSplit/>
          <w:trHeight w:val="163"/>
          <w:tblHeader/>
        </w:trPr>
        <w:tc>
          <w:tcPr>
            <w:tcW w:w="96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58390" w14:textId="486B31BB" w:rsidR="00BE6B34" w:rsidRPr="00FC7342" w:rsidRDefault="00BE6B34" w:rsidP="00BE6B34">
            <w:pPr>
              <w:ind w:firstLine="0"/>
            </w:pPr>
            <w:r w:rsidRPr="00B264D5">
              <w:rPr>
                <w:szCs w:val="28"/>
              </w:rPr>
              <w:t>Таблица 4.</w:t>
            </w:r>
            <w:r w:rsidRPr="00BE6B34">
              <w:rPr>
                <w:szCs w:val="28"/>
              </w:rPr>
              <w:t>5</w:t>
            </w:r>
            <w:r w:rsidRPr="00B264D5">
              <w:rPr>
                <w:szCs w:val="28"/>
              </w:rPr>
              <w:t xml:space="preserve"> – Перечень УВ </w:t>
            </w:r>
            <w:r>
              <w:rPr>
                <w:szCs w:val="28"/>
              </w:rPr>
              <w:t>КПТ (</w:t>
            </w:r>
            <w:r w:rsidR="00542683">
              <w:rPr>
                <w:szCs w:val="28"/>
              </w:rPr>
              <w:t>ФКП</w:t>
            </w:r>
            <w:r w:rsidR="00542683" w:rsidRPr="00542683">
              <w:rPr>
                <w:szCs w:val="28"/>
              </w:rPr>
              <w:t>2</w:t>
            </w:r>
            <w:r w:rsidR="00542683" w:rsidRPr="00F364B3">
              <w:rPr>
                <w:szCs w:val="28"/>
              </w:rPr>
              <w:t>:</w:t>
            </w:r>
            <w:r>
              <w:rPr>
                <w:szCs w:val="28"/>
              </w:rPr>
              <w:t>)</w:t>
            </w:r>
          </w:p>
        </w:tc>
      </w:tr>
      <w:tr w:rsidR="00BE6B34" w:rsidRPr="00FC7342" w14:paraId="6EE84E21" w14:textId="77777777" w:rsidTr="00C17623">
        <w:trPr>
          <w:cantSplit/>
          <w:trHeight w:val="163"/>
          <w:tblHeader/>
        </w:trPr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DA03" w14:textId="27FCC1EA" w:rsidR="00BE6B34" w:rsidRPr="00FC7342" w:rsidRDefault="00BE6B34" w:rsidP="00BE6B34">
            <w:pPr>
              <w:ind w:firstLine="0"/>
              <w:jc w:val="left"/>
              <w:rPr>
                <w:szCs w:val="28"/>
              </w:rPr>
            </w:pPr>
            <w:r w:rsidRPr="002E4276">
              <w:rPr>
                <w:szCs w:val="28"/>
              </w:rPr>
              <w:t>№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CAC63BA" w14:textId="26A808E6" w:rsidR="00BE6B34" w:rsidRPr="00FC7342" w:rsidRDefault="00BE6B34" w:rsidP="00BE6B3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Код ком.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C7AD114" w14:textId="176A1FB2" w:rsidR="00BE6B34" w:rsidRPr="00FC7342" w:rsidRDefault="00BE6B34" w:rsidP="00BE6B34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Функция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EB3C56E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1A9ECA6" w14:textId="5D4EB5B8" w:rsidR="00BE6B34" w:rsidRPr="00FC7342" w:rsidRDefault="00BE6B34" w:rsidP="00BE6B34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Примечания</w:t>
            </w:r>
          </w:p>
        </w:tc>
      </w:tr>
      <w:tr w:rsidR="00BE6B34" w:rsidRPr="00FC7342" w14:paraId="2142EFA0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4CE69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F6996" w14:textId="10FE9BDD" w:rsidR="00BE6B34" w:rsidRPr="00DA598E" w:rsidRDefault="00DA598E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D2785B" w14:textId="162993FD" w:rsidR="00BE6B34" w:rsidRPr="00FC7342" w:rsidRDefault="00542683" w:rsidP="002F6B9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6B9F" w:rsidRPr="002F6B9F">
              <w:rPr>
                <w:szCs w:val="28"/>
              </w:rPr>
              <w:t>Включить</w:t>
            </w:r>
            <w:proofErr w:type="gramEnd"/>
            <w:r w:rsidR="002F6B9F" w:rsidRPr="002F6B9F">
              <w:rPr>
                <w:szCs w:val="28"/>
              </w:rPr>
              <w:t xml:space="preserve"> коммутатор</w:t>
            </w:r>
            <w:r w:rsidR="00DA598E" w:rsidRPr="00542683">
              <w:rPr>
                <w:szCs w:val="28"/>
              </w:rPr>
              <w:t xml:space="preserve"> </w:t>
            </w:r>
            <w:r w:rsidR="002F6B9F" w:rsidRPr="002F6B9F">
              <w:rPr>
                <w:szCs w:val="28"/>
              </w:rPr>
              <w:t xml:space="preserve">ММ </w:t>
            </w:r>
            <w:proofErr w:type="spellStart"/>
            <w:r w:rsidR="002F6B9F" w:rsidRPr="002F6B9F">
              <w:rPr>
                <w:szCs w:val="28"/>
              </w:rPr>
              <w:t>осн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B60253B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2813109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</w:tr>
      <w:tr w:rsidR="00BE6B34" w:rsidRPr="00FC7342" w14:paraId="742BA8FF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FA04C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54EEA" w14:textId="74E3A80D" w:rsidR="00BE6B34" w:rsidRPr="00DA598E" w:rsidRDefault="00DA598E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6112F89" w14:textId="73886711" w:rsidR="00BE6B34" w:rsidRPr="00FC7342" w:rsidRDefault="00542683" w:rsidP="002F6B9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6B9F" w:rsidRPr="002F6B9F">
              <w:rPr>
                <w:szCs w:val="28"/>
              </w:rPr>
              <w:t>Включить</w:t>
            </w:r>
            <w:proofErr w:type="gramEnd"/>
            <w:r w:rsidR="002F6B9F" w:rsidRPr="002F6B9F">
              <w:rPr>
                <w:szCs w:val="28"/>
              </w:rPr>
              <w:t xml:space="preserve"> коммутатор</w:t>
            </w:r>
            <w:r w:rsidR="00DA598E" w:rsidRPr="00542683">
              <w:rPr>
                <w:szCs w:val="28"/>
              </w:rPr>
              <w:t xml:space="preserve"> </w:t>
            </w:r>
            <w:r w:rsidR="002F6B9F" w:rsidRPr="002F6B9F">
              <w:rPr>
                <w:szCs w:val="28"/>
              </w:rPr>
              <w:t>ММ рез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C599461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39E1F82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</w:tr>
      <w:tr w:rsidR="00BE6B34" w:rsidRPr="00FC7342" w14:paraId="24C954D1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F389F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2BFA83" w14:textId="6FB0CB05" w:rsidR="00BE6B34" w:rsidRPr="00DA598E" w:rsidRDefault="00DA598E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3649C2" w14:textId="52E6FF65" w:rsidR="00BE6B34" w:rsidRPr="00FC7342" w:rsidRDefault="00542683" w:rsidP="002F6B9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6B9F" w:rsidRPr="002F6B9F">
              <w:rPr>
                <w:szCs w:val="28"/>
              </w:rPr>
              <w:t>Включить</w:t>
            </w:r>
            <w:proofErr w:type="gramEnd"/>
            <w:r w:rsidR="002F6B9F" w:rsidRPr="002F6B9F">
              <w:rPr>
                <w:szCs w:val="28"/>
              </w:rPr>
              <w:t xml:space="preserve"> коммутатор</w:t>
            </w:r>
            <w:r w:rsidR="00DA598E" w:rsidRPr="00542683">
              <w:rPr>
                <w:szCs w:val="28"/>
              </w:rPr>
              <w:t xml:space="preserve"> </w:t>
            </w:r>
            <w:r w:rsidR="002F6B9F" w:rsidRPr="002F6B9F">
              <w:rPr>
                <w:szCs w:val="28"/>
              </w:rPr>
              <w:t>БОД1 ОГ1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EB86CF7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439499A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</w:tr>
      <w:tr w:rsidR="00BE6B34" w:rsidRPr="00FC7342" w14:paraId="6EC3503D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78E6C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F9D6D" w14:textId="1DF91C7D" w:rsidR="00BE6B34" w:rsidRPr="00DA598E" w:rsidRDefault="00DA598E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037306B" w14:textId="02E0A83A" w:rsidR="00BE6B34" w:rsidRPr="00FC7342" w:rsidRDefault="00542683" w:rsidP="002F6B9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6B9F" w:rsidRPr="002F6B9F">
              <w:rPr>
                <w:szCs w:val="28"/>
              </w:rPr>
              <w:t>Включить</w:t>
            </w:r>
            <w:proofErr w:type="gramEnd"/>
            <w:r w:rsidR="002F6B9F" w:rsidRPr="002F6B9F">
              <w:rPr>
                <w:szCs w:val="28"/>
              </w:rPr>
              <w:t xml:space="preserve"> коммутатор</w:t>
            </w:r>
            <w:r w:rsidR="00DA598E" w:rsidRPr="00542683">
              <w:rPr>
                <w:szCs w:val="28"/>
              </w:rPr>
              <w:t xml:space="preserve"> </w:t>
            </w:r>
            <w:r w:rsidR="002F6B9F" w:rsidRPr="002F6B9F">
              <w:rPr>
                <w:szCs w:val="28"/>
              </w:rPr>
              <w:t>БОД1 ОГ2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0496032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9FC4A83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</w:tr>
      <w:tr w:rsidR="00BE6B34" w:rsidRPr="00FC7342" w14:paraId="59F41B8A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A2D65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C51A3" w14:textId="5A82D290" w:rsidR="00BE6B34" w:rsidRPr="002E2CC9" w:rsidRDefault="002E2CC9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349ACF" w14:textId="7FA26713" w:rsidR="00BE6B34" w:rsidRPr="00FC7342" w:rsidRDefault="00542683" w:rsidP="002F6B9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6B9F" w:rsidRPr="002F6B9F">
              <w:rPr>
                <w:szCs w:val="28"/>
              </w:rPr>
              <w:t>Включить</w:t>
            </w:r>
            <w:proofErr w:type="gramEnd"/>
            <w:r w:rsidR="002F6B9F" w:rsidRPr="002F6B9F">
              <w:rPr>
                <w:szCs w:val="28"/>
              </w:rPr>
              <w:t xml:space="preserve"> коммутатор</w:t>
            </w:r>
            <w:r w:rsidR="00DA598E" w:rsidRPr="00542683">
              <w:rPr>
                <w:szCs w:val="28"/>
              </w:rPr>
              <w:t xml:space="preserve"> </w:t>
            </w:r>
            <w:r w:rsidR="002F6B9F" w:rsidRPr="002F6B9F">
              <w:rPr>
                <w:szCs w:val="28"/>
              </w:rPr>
              <w:t xml:space="preserve">БИУС </w:t>
            </w:r>
            <w:proofErr w:type="spellStart"/>
            <w:r w:rsidR="002F6B9F" w:rsidRPr="002F6B9F">
              <w:rPr>
                <w:szCs w:val="28"/>
              </w:rPr>
              <w:t>осн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B239A58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FE4DCB7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</w:tr>
      <w:tr w:rsidR="00BE6B34" w:rsidRPr="00FC7342" w14:paraId="3184634D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16CC8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6DA7E" w14:textId="03A531A8" w:rsidR="00BE6B34" w:rsidRPr="002E2CC9" w:rsidRDefault="002E2CC9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390990" w14:textId="145931FA" w:rsidR="00BE6B34" w:rsidRPr="00FC7342" w:rsidRDefault="00542683" w:rsidP="002F6B9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6B9F" w:rsidRPr="002F6B9F">
              <w:rPr>
                <w:szCs w:val="28"/>
              </w:rPr>
              <w:t>Включить</w:t>
            </w:r>
            <w:proofErr w:type="gramEnd"/>
            <w:r w:rsidR="002F6B9F" w:rsidRPr="002F6B9F">
              <w:rPr>
                <w:szCs w:val="28"/>
              </w:rPr>
              <w:t xml:space="preserve"> коммутатор</w:t>
            </w:r>
            <w:r w:rsidR="00DA598E" w:rsidRPr="00542683">
              <w:rPr>
                <w:szCs w:val="28"/>
              </w:rPr>
              <w:t xml:space="preserve"> </w:t>
            </w:r>
            <w:r w:rsidR="002F6B9F" w:rsidRPr="002F6B9F">
              <w:rPr>
                <w:szCs w:val="28"/>
              </w:rPr>
              <w:t>БИУС рез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530A179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5AF4F5D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</w:tr>
      <w:tr w:rsidR="00BE6B34" w:rsidRPr="00FC7342" w14:paraId="7C54A0AC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F42B22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7644F" w14:textId="1F281E7B" w:rsidR="00BE6B34" w:rsidRPr="002E2CC9" w:rsidRDefault="002E2CC9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4003F0" w14:textId="3CDF07C8" w:rsidR="00BE6B34" w:rsidRPr="00FC7342" w:rsidRDefault="00542683" w:rsidP="002F6B9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6B9F" w:rsidRPr="002F6B9F">
              <w:rPr>
                <w:szCs w:val="28"/>
              </w:rPr>
              <w:t>Включить</w:t>
            </w:r>
            <w:proofErr w:type="gramEnd"/>
            <w:r w:rsidR="002F6B9F" w:rsidRPr="002F6B9F">
              <w:rPr>
                <w:szCs w:val="28"/>
              </w:rPr>
              <w:t xml:space="preserve"> коммутатор</w:t>
            </w:r>
            <w:r w:rsidR="00DA598E" w:rsidRPr="00542683">
              <w:rPr>
                <w:szCs w:val="28"/>
              </w:rPr>
              <w:t xml:space="preserve"> </w:t>
            </w:r>
            <w:r w:rsidR="002F6B9F" w:rsidRPr="002F6B9F">
              <w:rPr>
                <w:szCs w:val="28"/>
              </w:rPr>
              <w:t>БОД2 ОГ1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8E3F4D8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C34B01A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</w:tr>
      <w:tr w:rsidR="00BE6B34" w:rsidRPr="00FC7342" w14:paraId="6172049E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6D9BD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CC2D1C" w14:textId="7A679A93" w:rsidR="00BE6B34" w:rsidRPr="002E2CC9" w:rsidRDefault="002E2CC9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EB51FC" w14:textId="533A53D4" w:rsidR="00BE6B34" w:rsidRPr="00FC7342" w:rsidRDefault="00542683" w:rsidP="002F6B9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6B9F" w:rsidRPr="002F6B9F">
              <w:rPr>
                <w:szCs w:val="28"/>
              </w:rPr>
              <w:t>Включить</w:t>
            </w:r>
            <w:proofErr w:type="gramEnd"/>
            <w:r w:rsidR="002F6B9F" w:rsidRPr="002F6B9F">
              <w:rPr>
                <w:szCs w:val="28"/>
              </w:rPr>
              <w:t xml:space="preserve"> коммутатор</w:t>
            </w:r>
            <w:r w:rsidR="00DA598E" w:rsidRPr="00542683">
              <w:rPr>
                <w:szCs w:val="28"/>
              </w:rPr>
              <w:t xml:space="preserve"> </w:t>
            </w:r>
            <w:r w:rsidR="002F6B9F" w:rsidRPr="002F6B9F">
              <w:rPr>
                <w:szCs w:val="28"/>
              </w:rPr>
              <w:t>БОД2 ОГ2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EB4D69C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A9A0300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</w:tr>
      <w:tr w:rsidR="00BE6B34" w:rsidRPr="00FC7342" w14:paraId="2807B639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817A2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F93D2" w14:textId="6D161F1C" w:rsidR="00BE6B34" w:rsidRPr="002E2CC9" w:rsidRDefault="002E2CC9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5009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D769D68" w14:textId="7FAED37D" w:rsidR="00BE6B34" w:rsidRPr="00FC7342" w:rsidRDefault="00542683" w:rsidP="002F6B9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6B9F" w:rsidRPr="002F6B9F">
              <w:rPr>
                <w:szCs w:val="28"/>
              </w:rPr>
              <w:t>Включить</w:t>
            </w:r>
            <w:proofErr w:type="gramEnd"/>
            <w:r w:rsidR="002F6B9F" w:rsidRPr="002F6B9F">
              <w:rPr>
                <w:szCs w:val="28"/>
              </w:rPr>
              <w:t xml:space="preserve"> коммутатор</w:t>
            </w:r>
            <w:r w:rsidR="00DA598E">
              <w:rPr>
                <w:szCs w:val="28"/>
                <w:lang w:val="en-US"/>
              </w:rPr>
              <w:t xml:space="preserve"> </w:t>
            </w:r>
            <w:r w:rsidR="002F6B9F" w:rsidRPr="002F6B9F">
              <w:rPr>
                <w:szCs w:val="28"/>
              </w:rPr>
              <w:t>КСО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A816884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193393E" w14:textId="5A4A639B" w:rsidR="00BE6B34" w:rsidRPr="00FC7342" w:rsidRDefault="00DA598E" w:rsidP="00BE6B34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EC1329" w:rsidRPr="00FC7342" w14:paraId="017FC9E4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6731C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DAE12D" w14:textId="7BD98D2F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015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8FD3352" w14:textId="70F45CB1" w:rsidR="00EC1329" w:rsidRPr="00FC7342" w:rsidRDefault="00542683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E81A61">
              <w:rPr>
                <w:szCs w:val="28"/>
              </w:rPr>
              <w:t>Включить</w:t>
            </w:r>
            <w:proofErr w:type="gramEnd"/>
            <w:r w:rsidR="00EC1329" w:rsidRPr="00E81A61">
              <w:rPr>
                <w:szCs w:val="28"/>
              </w:rPr>
              <w:t xml:space="preserve"> коммутатор</w:t>
            </w:r>
            <w:r w:rsidR="00EC1329" w:rsidRPr="00542683">
              <w:rPr>
                <w:szCs w:val="28"/>
              </w:rPr>
              <w:t xml:space="preserve"> </w:t>
            </w:r>
            <w:r w:rsidR="00EC1329" w:rsidRPr="00E81A61">
              <w:rPr>
                <w:szCs w:val="28"/>
              </w:rPr>
              <w:t xml:space="preserve">СПУ28 </w:t>
            </w:r>
            <w:proofErr w:type="spellStart"/>
            <w:r w:rsidR="00EC1329" w:rsidRPr="00E81A61">
              <w:rPr>
                <w:szCs w:val="28"/>
              </w:rPr>
              <w:t>осн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4A69E90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1DE8FB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EC1329" w:rsidRPr="00FC7342" w14:paraId="390C1C30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0E81A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84F0BB" w14:textId="640A3105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016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3141F9F" w14:textId="6994DCEC" w:rsidR="00EC1329" w:rsidRPr="00FC7342" w:rsidRDefault="00542683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E81A61">
              <w:rPr>
                <w:szCs w:val="28"/>
              </w:rPr>
              <w:t>Включить</w:t>
            </w:r>
            <w:proofErr w:type="gramEnd"/>
            <w:r w:rsidR="00EC1329" w:rsidRPr="00E81A61">
              <w:rPr>
                <w:szCs w:val="28"/>
              </w:rPr>
              <w:t xml:space="preserve"> коммутатор</w:t>
            </w:r>
            <w:r w:rsidR="00EC1329" w:rsidRPr="00542683">
              <w:rPr>
                <w:szCs w:val="28"/>
              </w:rPr>
              <w:t xml:space="preserve"> </w:t>
            </w:r>
            <w:r w:rsidR="00EC1329" w:rsidRPr="00E81A61">
              <w:rPr>
                <w:szCs w:val="28"/>
              </w:rPr>
              <w:t>СПУ28 рез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60DE55C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E24E905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EC1329" w:rsidRPr="00FC7342" w14:paraId="74EC5F99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4032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B858114" w14:textId="760781C7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019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BB5979D" w14:textId="0EEC35DC" w:rsidR="00EC1329" w:rsidRPr="00FC7342" w:rsidRDefault="00542683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E81A61">
              <w:rPr>
                <w:szCs w:val="28"/>
              </w:rPr>
              <w:t>Включить</w:t>
            </w:r>
            <w:proofErr w:type="gramEnd"/>
            <w:r w:rsidR="00EC1329" w:rsidRPr="00E81A61">
              <w:rPr>
                <w:szCs w:val="28"/>
              </w:rPr>
              <w:t xml:space="preserve"> коммутатор</w:t>
            </w:r>
            <w:r w:rsidR="00EC1329">
              <w:rPr>
                <w:szCs w:val="28"/>
                <w:lang w:val="en-US"/>
              </w:rPr>
              <w:t xml:space="preserve"> </w:t>
            </w:r>
            <w:r w:rsidR="00EC1329" w:rsidRPr="00E81A61">
              <w:rPr>
                <w:szCs w:val="28"/>
              </w:rPr>
              <w:t>ДМ1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086101E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2251D93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EC1329" w:rsidRPr="00FC7342" w14:paraId="5E7EE605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C7090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170113" w14:textId="190A9DE4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01A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6914204" w14:textId="16DAF086" w:rsidR="00EC1329" w:rsidRPr="00FC7342" w:rsidRDefault="00542683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E81A61">
              <w:rPr>
                <w:szCs w:val="28"/>
              </w:rPr>
              <w:t>Включить</w:t>
            </w:r>
            <w:proofErr w:type="gramEnd"/>
            <w:r w:rsidR="00EC1329" w:rsidRPr="00E81A61">
              <w:rPr>
                <w:szCs w:val="28"/>
              </w:rPr>
              <w:t xml:space="preserve"> коммутатор</w:t>
            </w:r>
            <w:r w:rsidR="00EC1329">
              <w:rPr>
                <w:szCs w:val="28"/>
                <w:lang w:val="en-US"/>
              </w:rPr>
              <w:t xml:space="preserve"> </w:t>
            </w:r>
            <w:r w:rsidR="00EC1329" w:rsidRPr="00E81A61">
              <w:rPr>
                <w:szCs w:val="28"/>
              </w:rPr>
              <w:t>ДМ2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D9E8711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5B07B82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EC1329" w:rsidRPr="00FC7342" w14:paraId="7FCCD93C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F7FAA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1917686" w14:textId="4757EB33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01B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47CBD62" w14:textId="6849EF9D" w:rsidR="00EC1329" w:rsidRPr="00FC7342" w:rsidRDefault="00542683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E81A61">
              <w:rPr>
                <w:szCs w:val="28"/>
              </w:rPr>
              <w:t>Включить</w:t>
            </w:r>
            <w:proofErr w:type="gramEnd"/>
            <w:r w:rsidR="00EC1329" w:rsidRPr="00E81A61">
              <w:rPr>
                <w:szCs w:val="28"/>
              </w:rPr>
              <w:t xml:space="preserve"> коммутатор</w:t>
            </w:r>
            <w:r w:rsidR="00EC1329">
              <w:rPr>
                <w:szCs w:val="28"/>
                <w:lang w:val="en-US"/>
              </w:rPr>
              <w:t xml:space="preserve"> </w:t>
            </w:r>
            <w:r w:rsidR="00EC1329" w:rsidRPr="00E81A61">
              <w:rPr>
                <w:szCs w:val="28"/>
              </w:rPr>
              <w:t>ДМ3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07A361D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B7AC464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EC1329" w:rsidRPr="00FC7342" w14:paraId="531DB796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6FA63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08062A3" w14:textId="12E6E649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01C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854CECF" w14:textId="777A36F1" w:rsidR="00EC1329" w:rsidRPr="00FC7342" w:rsidRDefault="00542683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E81A61">
              <w:rPr>
                <w:szCs w:val="28"/>
              </w:rPr>
              <w:t>Включить</w:t>
            </w:r>
            <w:proofErr w:type="gramEnd"/>
            <w:r w:rsidR="00EC1329" w:rsidRPr="00E81A61">
              <w:rPr>
                <w:szCs w:val="28"/>
              </w:rPr>
              <w:t xml:space="preserve"> коммутатор</w:t>
            </w:r>
            <w:r w:rsidR="00EC1329">
              <w:rPr>
                <w:szCs w:val="28"/>
                <w:lang w:val="en-US"/>
              </w:rPr>
              <w:t xml:space="preserve"> </w:t>
            </w:r>
            <w:r w:rsidR="00EC1329" w:rsidRPr="00E81A61">
              <w:rPr>
                <w:szCs w:val="28"/>
              </w:rPr>
              <w:t>ДМ4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88EB73F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618DE88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EC1329" w:rsidRPr="00FC7342" w14:paraId="796AE184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8C777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A8EF21" w14:textId="3F1D416E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01D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29A5541" w14:textId="269AC4BF" w:rsidR="00EC1329" w:rsidRPr="00E81A61" w:rsidRDefault="00542683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E81A61">
              <w:rPr>
                <w:szCs w:val="28"/>
              </w:rPr>
              <w:t>Включить</w:t>
            </w:r>
            <w:proofErr w:type="gramEnd"/>
            <w:r w:rsidR="00EC1329" w:rsidRPr="00E81A61">
              <w:rPr>
                <w:szCs w:val="28"/>
              </w:rPr>
              <w:t xml:space="preserve"> коммутатор</w:t>
            </w:r>
          </w:p>
          <w:p w14:paraId="3EEAA918" w14:textId="3FFBF63B" w:rsidR="00EC1329" w:rsidRPr="00FC7342" w:rsidRDefault="00EC1329" w:rsidP="00EC1329">
            <w:pPr>
              <w:ind w:firstLine="0"/>
              <w:rPr>
                <w:szCs w:val="28"/>
              </w:rPr>
            </w:pPr>
            <w:r w:rsidRPr="00E81A61">
              <w:rPr>
                <w:szCs w:val="28"/>
              </w:rPr>
              <w:t>ЭМ1, ЭМ2 вывод 1 «+», вывод 2 «–»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B65CAF8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B28705A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EC1329" w:rsidRPr="00FC7342" w14:paraId="68450340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A8755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0067D73" w14:textId="6063FAAA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01E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85EFF32" w14:textId="4E0C20DB" w:rsidR="00EC1329" w:rsidRPr="0074165D" w:rsidRDefault="0003057D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74165D">
              <w:rPr>
                <w:szCs w:val="28"/>
              </w:rPr>
              <w:t>Включить</w:t>
            </w:r>
            <w:proofErr w:type="gramEnd"/>
            <w:r w:rsidR="00EC1329" w:rsidRPr="0074165D">
              <w:rPr>
                <w:szCs w:val="28"/>
              </w:rPr>
              <w:t xml:space="preserve"> коммутатор</w:t>
            </w:r>
          </w:p>
          <w:p w14:paraId="4407A01C" w14:textId="3F70D9BC" w:rsidR="00EC1329" w:rsidRPr="00FC7342" w:rsidRDefault="00EC1329" w:rsidP="00EC1329">
            <w:pPr>
              <w:ind w:firstLine="0"/>
              <w:rPr>
                <w:szCs w:val="28"/>
              </w:rPr>
            </w:pPr>
            <w:r w:rsidRPr="0074165D">
              <w:rPr>
                <w:szCs w:val="28"/>
              </w:rPr>
              <w:t>ЭМ1, ЭМ</w:t>
            </w:r>
            <w:proofErr w:type="gramStart"/>
            <w:r w:rsidRPr="0074165D">
              <w:rPr>
                <w:szCs w:val="28"/>
              </w:rPr>
              <w:t>2  вывод</w:t>
            </w:r>
            <w:proofErr w:type="gramEnd"/>
            <w:r w:rsidRPr="0074165D">
              <w:rPr>
                <w:szCs w:val="28"/>
              </w:rPr>
              <w:t xml:space="preserve"> 1 «–», вывод 2 «+»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3962B69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30C41CB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EC1329" w:rsidRPr="00FC7342" w14:paraId="31EC4C63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9AADC7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B098AFA" w14:textId="76944690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01F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A3919AE" w14:textId="4255427B" w:rsidR="00EC1329" w:rsidRPr="0074165D" w:rsidRDefault="0003057D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74165D">
              <w:rPr>
                <w:szCs w:val="28"/>
              </w:rPr>
              <w:t>Включить</w:t>
            </w:r>
            <w:proofErr w:type="gramEnd"/>
            <w:r w:rsidR="00EC1329" w:rsidRPr="0074165D">
              <w:rPr>
                <w:szCs w:val="28"/>
              </w:rPr>
              <w:t xml:space="preserve"> коммутатор</w:t>
            </w:r>
          </w:p>
          <w:p w14:paraId="182570F0" w14:textId="5B9B0678" w:rsidR="00EC1329" w:rsidRPr="00FC7342" w:rsidRDefault="00EC1329" w:rsidP="00EC1329">
            <w:pPr>
              <w:ind w:firstLine="0"/>
              <w:rPr>
                <w:szCs w:val="28"/>
              </w:rPr>
            </w:pPr>
            <w:r w:rsidRPr="0074165D">
              <w:rPr>
                <w:szCs w:val="28"/>
              </w:rPr>
              <w:t>ЭМ3, ЭМ4 вывод 1 «+», вывод 2 «–»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F6A720A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1A5D514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EC1329" w:rsidRPr="00FC7342" w14:paraId="7EE8CA91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B4FED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B760864" w14:textId="3163F75A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020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E5D915" w14:textId="5BE4491D" w:rsidR="00EC1329" w:rsidRPr="0074165D" w:rsidRDefault="0003057D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74165D">
              <w:rPr>
                <w:szCs w:val="28"/>
              </w:rPr>
              <w:t>Включить</w:t>
            </w:r>
            <w:proofErr w:type="gramEnd"/>
            <w:r w:rsidR="00EC1329" w:rsidRPr="0074165D">
              <w:rPr>
                <w:szCs w:val="28"/>
              </w:rPr>
              <w:t xml:space="preserve"> коммутатор</w:t>
            </w:r>
          </w:p>
          <w:p w14:paraId="2A2CE79B" w14:textId="62C5D285" w:rsidR="00EC1329" w:rsidRPr="00FC7342" w:rsidRDefault="00EC1329" w:rsidP="00EC1329">
            <w:pPr>
              <w:ind w:firstLine="0"/>
              <w:rPr>
                <w:szCs w:val="28"/>
              </w:rPr>
            </w:pPr>
            <w:r w:rsidRPr="0074165D">
              <w:rPr>
                <w:szCs w:val="28"/>
              </w:rPr>
              <w:t>ЭМ3, ЭМ4 вывод 1 «–», вывод 2 «+»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7BDE1C7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A8B592C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EC1329" w:rsidRPr="00FC7342" w14:paraId="2BC66A93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B017DC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901E13" w14:textId="6315070B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021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AFD2D13" w14:textId="5FD5D4F8" w:rsidR="00EC1329" w:rsidRPr="0074165D" w:rsidRDefault="0003057D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74165D">
              <w:rPr>
                <w:szCs w:val="28"/>
              </w:rPr>
              <w:t>Включить</w:t>
            </w:r>
            <w:proofErr w:type="gramEnd"/>
            <w:r w:rsidR="00EC1329" w:rsidRPr="0074165D">
              <w:rPr>
                <w:szCs w:val="28"/>
              </w:rPr>
              <w:t xml:space="preserve"> коммутатор</w:t>
            </w:r>
          </w:p>
          <w:p w14:paraId="14DE9FDD" w14:textId="1DB6FC89" w:rsidR="00EC1329" w:rsidRPr="00FC7342" w:rsidRDefault="00EC1329" w:rsidP="00EC1329">
            <w:pPr>
              <w:ind w:firstLine="0"/>
              <w:rPr>
                <w:szCs w:val="28"/>
              </w:rPr>
            </w:pPr>
            <w:r w:rsidRPr="0074165D">
              <w:rPr>
                <w:szCs w:val="28"/>
              </w:rPr>
              <w:t>ЭМ5, ЭМ6 вывод 1 «+», вывод 2 «–»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BA79669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7420BAB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EC1329" w:rsidRPr="00FC7342" w14:paraId="00FA1367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2A9DB" w14:textId="77777777" w:rsidR="00EC1329" w:rsidRPr="00C17623" w:rsidRDefault="00EC1329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DB33D6" w14:textId="38BC188C" w:rsidR="00EC1329" w:rsidRPr="00FC7342" w:rsidRDefault="00EC1329" w:rsidP="00EC132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3D451F">
              <w:t>022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B38EE8" w14:textId="29581C77" w:rsidR="00EC1329" w:rsidRPr="0074165D" w:rsidRDefault="0003057D" w:rsidP="00EC132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EC1329" w:rsidRPr="0074165D">
              <w:rPr>
                <w:szCs w:val="28"/>
              </w:rPr>
              <w:t>Включить</w:t>
            </w:r>
            <w:proofErr w:type="gramEnd"/>
            <w:r w:rsidR="00EC1329" w:rsidRPr="0074165D">
              <w:rPr>
                <w:szCs w:val="28"/>
              </w:rPr>
              <w:t xml:space="preserve"> коммутатор</w:t>
            </w:r>
          </w:p>
          <w:p w14:paraId="5D608D8E" w14:textId="1C7E4DE6" w:rsidR="00EC1329" w:rsidRPr="00FC7342" w:rsidRDefault="00EC1329" w:rsidP="00EC1329">
            <w:pPr>
              <w:ind w:firstLine="0"/>
              <w:rPr>
                <w:szCs w:val="28"/>
              </w:rPr>
            </w:pPr>
            <w:r w:rsidRPr="0074165D">
              <w:rPr>
                <w:szCs w:val="28"/>
              </w:rPr>
              <w:t>ЭМ5, ЭМ6 вывод 1«–», вывод 2 «+»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C236151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4594D5F" w14:textId="77777777" w:rsidR="00EC1329" w:rsidRPr="00FC7342" w:rsidRDefault="00EC1329" w:rsidP="00EC1329">
            <w:pPr>
              <w:ind w:firstLine="0"/>
              <w:rPr>
                <w:szCs w:val="28"/>
              </w:rPr>
            </w:pPr>
          </w:p>
        </w:tc>
      </w:tr>
      <w:tr w:rsidR="002F1ECB" w:rsidRPr="00FC7342" w14:paraId="1C376864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4410C" w14:textId="77777777" w:rsidR="002F1ECB" w:rsidRPr="00C17623" w:rsidRDefault="002F1ECB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605170" w14:textId="4DED1FAD" w:rsidR="002F1ECB" w:rsidRPr="00FC7342" w:rsidRDefault="00524B20" w:rsidP="002F1EC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="002F1ECB" w:rsidRPr="00304D35">
              <w:t>0C9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D20F4A0" w14:textId="3448CA10" w:rsidR="002F1ECB" w:rsidRPr="00FC7342" w:rsidRDefault="0003057D" w:rsidP="002F1EC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1ECB" w:rsidRPr="00D66284">
              <w:rPr>
                <w:szCs w:val="28"/>
              </w:rPr>
              <w:t>Отключить</w:t>
            </w:r>
            <w:proofErr w:type="gramEnd"/>
            <w:r w:rsidR="002F1ECB" w:rsidRPr="00D66284">
              <w:rPr>
                <w:szCs w:val="28"/>
              </w:rPr>
              <w:t xml:space="preserve"> коммутатор</w:t>
            </w:r>
            <w:r w:rsidR="002F1ECB" w:rsidRPr="0003057D">
              <w:rPr>
                <w:szCs w:val="28"/>
              </w:rPr>
              <w:t xml:space="preserve"> </w:t>
            </w:r>
            <w:r w:rsidR="002F1ECB" w:rsidRPr="00D66284">
              <w:rPr>
                <w:szCs w:val="28"/>
              </w:rPr>
              <w:t xml:space="preserve">ММ </w:t>
            </w:r>
            <w:proofErr w:type="spellStart"/>
            <w:r w:rsidR="002F1ECB" w:rsidRPr="00D66284">
              <w:rPr>
                <w:szCs w:val="28"/>
              </w:rPr>
              <w:t>осн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4558E24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13AEA33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</w:tr>
      <w:tr w:rsidR="002F1ECB" w:rsidRPr="00FC7342" w14:paraId="4470C000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C9135" w14:textId="77777777" w:rsidR="002F1ECB" w:rsidRPr="00C17623" w:rsidRDefault="002F1ECB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B4B5FAB" w14:textId="1CE4FE60" w:rsidR="002F1ECB" w:rsidRPr="00FC7342" w:rsidRDefault="00524B20" w:rsidP="002F1EC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="002F1ECB" w:rsidRPr="00304D35">
              <w:t>0CA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5A1EC8D" w14:textId="677C9091" w:rsidR="002F1ECB" w:rsidRPr="00FC7342" w:rsidRDefault="0003057D" w:rsidP="002F1EC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1ECB" w:rsidRPr="00D66284">
              <w:rPr>
                <w:szCs w:val="28"/>
              </w:rPr>
              <w:t>Отключить</w:t>
            </w:r>
            <w:proofErr w:type="gramEnd"/>
            <w:r w:rsidR="002F1ECB" w:rsidRPr="00D66284">
              <w:rPr>
                <w:szCs w:val="28"/>
              </w:rPr>
              <w:t xml:space="preserve"> коммутатор</w:t>
            </w:r>
            <w:r w:rsidR="002F1ECB" w:rsidRPr="0003057D">
              <w:rPr>
                <w:szCs w:val="28"/>
              </w:rPr>
              <w:t xml:space="preserve"> </w:t>
            </w:r>
            <w:r w:rsidR="002F1ECB" w:rsidRPr="00D66284">
              <w:rPr>
                <w:szCs w:val="28"/>
              </w:rPr>
              <w:t>ММ рез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FFCB75D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D1331F7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</w:tr>
      <w:tr w:rsidR="002F1ECB" w:rsidRPr="00FC7342" w14:paraId="5C72FCAD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28FBA" w14:textId="77777777" w:rsidR="002F1ECB" w:rsidRPr="00C17623" w:rsidRDefault="002F1ECB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D0903D" w14:textId="17FF6A24" w:rsidR="002F1ECB" w:rsidRPr="00FC7342" w:rsidRDefault="00524B20" w:rsidP="002F1EC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="002F1ECB" w:rsidRPr="00304D35">
              <w:t>0CB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F3A3A71" w14:textId="30C2F2D4" w:rsidR="002F1ECB" w:rsidRPr="00FC7342" w:rsidRDefault="0003057D" w:rsidP="002F1EC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1ECB" w:rsidRPr="00D66284">
              <w:rPr>
                <w:szCs w:val="28"/>
              </w:rPr>
              <w:t>Отключить</w:t>
            </w:r>
            <w:proofErr w:type="gramEnd"/>
            <w:r w:rsidR="002F1ECB" w:rsidRPr="00D66284">
              <w:rPr>
                <w:szCs w:val="28"/>
              </w:rPr>
              <w:t xml:space="preserve"> коммутатор</w:t>
            </w:r>
            <w:r w:rsidR="002F1ECB" w:rsidRPr="0003057D">
              <w:rPr>
                <w:szCs w:val="28"/>
              </w:rPr>
              <w:t xml:space="preserve"> </w:t>
            </w:r>
            <w:r w:rsidR="002F1ECB" w:rsidRPr="00D66284">
              <w:rPr>
                <w:szCs w:val="28"/>
              </w:rPr>
              <w:t>БОД1 ОГ1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7E0E96E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A67D569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</w:tr>
      <w:tr w:rsidR="002F1ECB" w:rsidRPr="00FC7342" w14:paraId="46CEF298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46964" w14:textId="77777777" w:rsidR="002F1ECB" w:rsidRPr="00C17623" w:rsidRDefault="002F1ECB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B5BF46D" w14:textId="3C97A292" w:rsidR="002F1ECB" w:rsidRPr="00FC7342" w:rsidRDefault="00524B20" w:rsidP="002F1EC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="002F1ECB" w:rsidRPr="00304D35">
              <w:t>0CC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1BCBDEE" w14:textId="41EA74ED" w:rsidR="002F1ECB" w:rsidRPr="00FC7342" w:rsidRDefault="0003057D" w:rsidP="002F1EC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1ECB" w:rsidRPr="00D66284">
              <w:rPr>
                <w:szCs w:val="28"/>
              </w:rPr>
              <w:t>Отключить</w:t>
            </w:r>
            <w:proofErr w:type="gramEnd"/>
            <w:r w:rsidR="002F1ECB" w:rsidRPr="00D66284">
              <w:rPr>
                <w:szCs w:val="28"/>
              </w:rPr>
              <w:t xml:space="preserve"> коммутатор</w:t>
            </w:r>
            <w:r w:rsidR="002F1ECB" w:rsidRPr="0003057D">
              <w:rPr>
                <w:szCs w:val="28"/>
              </w:rPr>
              <w:t xml:space="preserve"> </w:t>
            </w:r>
            <w:r w:rsidR="002F1ECB" w:rsidRPr="00D66284">
              <w:rPr>
                <w:szCs w:val="28"/>
              </w:rPr>
              <w:t>БОД1 ОГ2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0CF467A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ACF8931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</w:tr>
      <w:tr w:rsidR="002F1ECB" w:rsidRPr="00FC7342" w14:paraId="1B41D5EC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D8A3D" w14:textId="77777777" w:rsidR="002F1ECB" w:rsidRPr="00C17623" w:rsidRDefault="002F1ECB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ECF18C" w14:textId="20449D6C" w:rsidR="002F1ECB" w:rsidRPr="00FC7342" w:rsidRDefault="00524B20" w:rsidP="002F1EC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="002F1ECB" w:rsidRPr="00304D35">
              <w:t>0CD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FB41DB" w14:textId="5A946DA1" w:rsidR="002F1ECB" w:rsidRPr="00FC7342" w:rsidRDefault="0003057D" w:rsidP="002F1EC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1ECB" w:rsidRPr="00D66284">
              <w:rPr>
                <w:szCs w:val="28"/>
              </w:rPr>
              <w:t>Отключить</w:t>
            </w:r>
            <w:proofErr w:type="gramEnd"/>
            <w:r w:rsidR="002F1ECB" w:rsidRPr="00D66284">
              <w:rPr>
                <w:szCs w:val="28"/>
              </w:rPr>
              <w:t xml:space="preserve"> коммутатор</w:t>
            </w:r>
            <w:r w:rsidR="002F1ECB" w:rsidRPr="0003057D">
              <w:rPr>
                <w:szCs w:val="28"/>
              </w:rPr>
              <w:t xml:space="preserve"> </w:t>
            </w:r>
            <w:r w:rsidR="002F1ECB" w:rsidRPr="00D66284">
              <w:rPr>
                <w:szCs w:val="28"/>
              </w:rPr>
              <w:t xml:space="preserve">БИУС </w:t>
            </w:r>
            <w:proofErr w:type="spellStart"/>
            <w:r w:rsidR="002F1ECB" w:rsidRPr="00D66284">
              <w:rPr>
                <w:szCs w:val="28"/>
              </w:rPr>
              <w:t>осн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51A38A9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9FC9DE2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</w:tr>
      <w:tr w:rsidR="002F1ECB" w:rsidRPr="00FC7342" w14:paraId="29E9DB08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88B03" w14:textId="77777777" w:rsidR="002F1ECB" w:rsidRPr="00C17623" w:rsidRDefault="002F1ECB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DB9C87C" w14:textId="0357FEAC" w:rsidR="002F1ECB" w:rsidRPr="00FC7342" w:rsidRDefault="00524B20" w:rsidP="002F1EC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="002F1ECB" w:rsidRPr="00304D35">
              <w:t>0CE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4D0115" w14:textId="0B3EA8E9" w:rsidR="002F1ECB" w:rsidRPr="00FC7342" w:rsidRDefault="0003057D" w:rsidP="002F1EC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1ECB" w:rsidRPr="00D66284">
              <w:rPr>
                <w:szCs w:val="28"/>
              </w:rPr>
              <w:t>Отключить</w:t>
            </w:r>
            <w:proofErr w:type="gramEnd"/>
            <w:r w:rsidR="002F1ECB" w:rsidRPr="00D66284">
              <w:rPr>
                <w:szCs w:val="28"/>
              </w:rPr>
              <w:t xml:space="preserve"> коммутатор</w:t>
            </w:r>
            <w:r w:rsidR="002F1ECB" w:rsidRPr="0003057D">
              <w:rPr>
                <w:szCs w:val="28"/>
              </w:rPr>
              <w:t xml:space="preserve"> </w:t>
            </w:r>
            <w:r w:rsidR="002F1ECB" w:rsidRPr="00D66284">
              <w:rPr>
                <w:szCs w:val="28"/>
              </w:rPr>
              <w:t>БИУС рез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42F59C5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93BDEB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</w:tr>
      <w:tr w:rsidR="002F1ECB" w:rsidRPr="00FC7342" w14:paraId="038FEDD9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06F648" w14:textId="77777777" w:rsidR="002F1ECB" w:rsidRPr="00C17623" w:rsidRDefault="002F1ECB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E22F602" w14:textId="61D1B611" w:rsidR="002F1ECB" w:rsidRPr="00FC7342" w:rsidRDefault="00524B20" w:rsidP="002F1EC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="002F1ECB" w:rsidRPr="00304D35">
              <w:t>0CF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E447A01" w14:textId="7DE2A9F0" w:rsidR="002F1ECB" w:rsidRPr="00FC7342" w:rsidRDefault="0003057D" w:rsidP="002F1EC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1ECB" w:rsidRPr="00D66284">
              <w:rPr>
                <w:szCs w:val="28"/>
              </w:rPr>
              <w:t>Отключить</w:t>
            </w:r>
            <w:proofErr w:type="gramEnd"/>
            <w:r w:rsidR="002F1ECB" w:rsidRPr="00D66284">
              <w:rPr>
                <w:szCs w:val="28"/>
              </w:rPr>
              <w:t xml:space="preserve"> коммутатор</w:t>
            </w:r>
            <w:r w:rsidR="002F1ECB" w:rsidRPr="0003057D">
              <w:rPr>
                <w:szCs w:val="28"/>
              </w:rPr>
              <w:t xml:space="preserve"> </w:t>
            </w:r>
            <w:r w:rsidR="002F1ECB" w:rsidRPr="00D66284">
              <w:rPr>
                <w:szCs w:val="28"/>
              </w:rPr>
              <w:t>БОД2 ОГ1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4093296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FE65D23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</w:tr>
      <w:tr w:rsidR="002F1ECB" w:rsidRPr="00FC7342" w14:paraId="2B58EF62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AD058" w14:textId="77777777" w:rsidR="002F1ECB" w:rsidRPr="00C17623" w:rsidRDefault="002F1ECB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477E88" w14:textId="4542A31C" w:rsidR="002F1ECB" w:rsidRPr="00FC7342" w:rsidRDefault="00524B20" w:rsidP="002F1EC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="002F1ECB" w:rsidRPr="00304D35">
              <w:t>0D0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2CE1AF2" w14:textId="7B9E5E56" w:rsidR="002F1ECB" w:rsidRPr="00FC7342" w:rsidRDefault="0003057D" w:rsidP="002F1EC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1ECB" w:rsidRPr="000C054B">
              <w:rPr>
                <w:szCs w:val="28"/>
              </w:rPr>
              <w:t>Отключить</w:t>
            </w:r>
            <w:proofErr w:type="gramEnd"/>
            <w:r w:rsidR="002F1ECB" w:rsidRPr="000C054B">
              <w:rPr>
                <w:szCs w:val="28"/>
              </w:rPr>
              <w:t xml:space="preserve"> коммутатор</w:t>
            </w:r>
            <w:r w:rsidR="002F1ECB" w:rsidRPr="0003057D">
              <w:rPr>
                <w:szCs w:val="28"/>
              </w:rPr>
              <w:t xml:space="preserve"> </w:t>
            </w:r>
            <w:r w:rsidR="002F1ECB" w:rsidRPr="000C054B">
              <w:rPr>
                <w:szCs w:val="28"/>
              </w:rPr>
              <w:t>БОД2 ОГ2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7EC9334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9D7EAD6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</w:tr>
      <w:tr w:rsidR="002F1ECB" w:rsidRPr="00FC7342" w14:paraId="5CE64F80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3BB3" w14:textId="77777777" w:rsidR="002F1ECB" w:rsidRPr="00C17623" w:rsidRDefault="002F1ECB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7D3053E" w14:textId="28784975" w:rsidR="002F1ECB" w:rsidRPr="00FC7342" w:rsidRDefault="00524B20" w:rsidP="002F1ECB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="002F1ECB" w:rsidRPr="00304D35">
              <w:t>0D1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57CCC60" w14:textId="0595F6B7" w:rsidR="002F1ECB" w:rsidRPr="00FC7342" w:rsidRDefault="0003057D" w:rsidP="002F1EC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2F1ECB" w:rsidRPr="000C054B">
              <w:rPr>
                <w:szCs w:val="28"/>
              </w:rPr>
              <w:t>Отключить</w:t>
            </w:r>
            <w:proofErr w:type="gramEnd"/>
            <w:r w:rsidR="002F1ECB" w:rsidRPr="000C054B">
              <w:rPr>
                <w:szCs w:val="28"/>
              </w:rPr>
              <w:t xml:space="preserve"> коммутатор</w:t>
            </w:r>
            <w:r w:rsidR="002F1ECB">
              <w:rPr>
                <w:szCs w:val="28"/>
                <w:lang w:val="en-US"/>
              </w:rPr>
              <w:t xml:space="preserve"> </w:t>
            </w:r>
            <w:r w:rsidR="002F1ECB" w:rsidRPr="000C054B">
              <w:rPr>
                <w:szCs w:val="28"/>
              </w:rPr>
              <w:t>КСО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FB96932" w14:textId="77777777" w:rsidR="002F1ECB" w:rsidRPr="00FC7342" w:rsidRDefault="002F1ECB" w:rsidP="002F1ECB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0599B3" w14:textId="0FFCD41A" w:rsidR="002F1ECB" w:rsidRPr="00FC7342" w:rsidRDefault="00524B20" w:rsidP="002F1ECB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9D79D4" w:rsidRPr="00FC7342" w14:paraId="74EA7309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4DBC9" w14:textId="77777777" w:rsidR="009D79D4" w:rsidRPr="00C17623" w:rsidRDefault="009D79D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5F07248" w14:textId="2CF0C8F9" w:rsidR="009D79D4" w:rsidRPr="00FC7342" w:rsidRDefault="009D79D4" w:rsidP="009D79D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0901F0">
              <w:t>0DD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45CF9D8" w14:textId="65268C7E" w:rsidR="009D79D4" w:rsidRPr="00FC7342" w:rsidRDefault="0003057D" w:rsidP="009D79D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9D79D4" w:rsidRPr="000C054B">
              <w:rPr>
                <w:szCs w:val="28"/>
              </w:rPr>
              <w:t>Отключить</w:t>
            </w:r>
            <w:proofErr w:type="gramEnd"/>
            <w:r w:rsidR="009D79D4" w:rsidRPr="000C054B">
              <w:rPr>
                <w:szCs w:val="28"/>
              </w:rPr>
              <w:t xml:space="preserve"> коммутатор</w:t>
            </w:r>
            <w:r w:rsidR="009D79D4" w:rsidRPr="0003057D">
              <w:rPr>
                <w:szCs w:val="28"/>
              </w:rPr>
              <w:t xml:space="preserve"> </w:t>
            </w:r>
            <w:r w:rsidR="009D79D4" w:rsidRPr="000C054B">
              <w:rPr>
                <w:szCs w:val="28"/>
              </w:rPr>
              <w:t xml:space="preserve">СПУ28 </w:t>
            </w:r>
            <w:proofErr w:type="spellStart"/>
            <w:r w:rsidR="009D79D4" w:rsidRPr="000C054B">
              <w:rPr>
                <w:szCs w:val="28"/>
              </w:rPr>
              <w:t>осн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DE98419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27D8881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</w:tr>
      <w:tr w:rsidR="009D79D4" w:rsidRPr="00FC7342" w14:paraId="1F5E650B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4C069F" w14:textId="77777777" w:rsidR="009D79D4" w:rsidRPr="00C17623" w:rsidRDefault="009D79D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CA6E066" w14:textId="2C5ABDEB" w:rsidR="009D79D4" w:rsidRPr="00FC7342" w:rsidRDefault="009D79D4" w:rsidP="009D79D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0901F0">
              <w:t>0DE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FB6C57" w14:textId="12E89897" w:rsidR="009D79D4" w:rsidRPr="00FC7342" w:rsidRDefault="0003057D" w:rsidP="009D79D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9D79D4" w:rsidRPr="000C054B">
              <w:rPr>
                <w:szCs w:val="28"/>
              </w:rPr>
              <w:t>Отключить</w:t>
            </w:r>
            <w:proofErr w:type="gramEnd"/>
            <w:r w:rsidR="009D79D4" w:rsidRPr="000C054B">
              <w:rPr>
                <w:szCs w:val="28"/>
              </w:rPr>
              <w:t xml:space="preserve"> коммутатор</w:t>
            </w:r>
            <w:r w:rsidR="009D79D4" w:rsidRPr="0003057D">
              <w:rPr>
                <w:szCs w:val="28"/>
              </w:rPr>
              <w:t xml:space="preserve"> </w:t>
            </w:r>
            <w:r w:rsidR="009D79D4" w:rsidRPr="000C054B">
              <w:rPr>
                <w:szCs w:val="28"/>
              </w:rPr>
              <w:t>СПУ28 рез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07823CB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C01E295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</w:tr>
      <w:tr w:rsidR="009D79D4" w:rsidRPr="00FC7342" w14:paraId="2E330E60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714AB" w14:textId="77777777" w:rsidR="009D79D4" w:rsidRPr="00C17623" w:rsidRDefault="009D79D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EC0840A" w14:textId="3034A276" w:rsidR="009D79D4" w:rsidRPr="00FC7342" w:rsidRDefault="009D79D4" w:rsidP="009D79D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0901F0">
              <w:t>0E1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965C01" w14:textId="00329208" w:rsidR="009D79D4" w:rsidRPr="00FC7342" w:rsidRDefault="0003057D" w:rsidP="009D79D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9D79D4" w:rsidRPr="000C054B">
              <w:rPr>
                <w:szCs w:val="28"/>
              </w:rPr>
              <w:t>Отключить</w:t>
            </w:r>
            <w:proofErr w:type="gramEnd"/>
            <w:r w:rsidR="009D79D4" w:rsidRPr="000C054B">
              <w:rPr>
                <w:szCs w:val="28"/>
              </w:rPr>
              <w:t xml:space="preserve"> коммутатор</w:t>
            </w:r>
            <w:r w:rsidR="009D79D4">
              <w:rPr>
                <w:szCs w:val="28"/>
                <w:lang w:val="en-US"/>
              </w:rPr>
              <w:t xml:space="preserve"> </w:t>
            </w:r>
            <w:r w:rsidR="009D79D4" w:rsidRPr="000C054B">
              <w:rPr>
                <w:szCs w:val="28"/>
              </w:rPr>
              <w:t>ДМ1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5549389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8ACF4AB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</w:tr>
      <w:tr w:rsidR="009D79D4" w:rsidRPr="00FC7342" w14:paraId="52670558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B52F0" w14:textId="77777777" w:rsidR="009D79D4" w:rsidRPr="00C17623" w:rsidRDefault="009D79D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869A7C3" w14:textId="6E494448" w:rsidR="009D79D4" w:rsidRPr="00FC7342" w:rsidRDefault="009D79D4" w:rsidP="009D79D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0901F0">
              <w:t>0E2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855D74E" w14:textId="2F18E0B9" w:rsidR="009D79D4" w:rsidRPr="00FC7342" w:rsidRDefault="0003057D" w:rsidP="009D79D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9D79D4" w:rsidRPr="000C054B">
              <w:rPr>
                <w:szCs w:val="28"/>
              </w:rPr>
              <w:t>Отключить</w:t>
            </w:r>
            <w:proofErr w:type="gramEnd"/>
            <w:r w:rsidR="009D79D4" w:rsidRPr="000C054B">
              <w:rPr>
                <w:szCs w:val="28"/>
              </w:rPr>
              <w:t xml:space="preserve"> коммутатор</w:t>
            </w:r>
            <w:r w:rsidR="009D79D4">
              <w:rPr>
                <w:szCs w:val="28"/>
                <w:lang w:val="en-US"/>
              </w:rPr>
              <w:t xml:space="preserve"> </w:t>
            </w:r>
            <w:r w:rsidR="009D79D4" w:rsidRPr="000C054B">
              <w:rPr>
                <w:szCs w:val="28"/>
              </w:rPr>
              <w:t>ДМ2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031A1A7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B13671A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</w:tr>
      <w:tr w:rsidR="009D79D4" w:rsidRPr="00FC7342" w14:paraId="48D44869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DAEF3" w14:textId="77777777" w:rsidR="009D79D4" w:rsidRPr="00C17623" w:rsidRDefault="009D79D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EFD9AA3" w14:textId="0BCD7FF0" w:rsidR="009D79D4" w:rsidRPr="00FC7342" w:rsidRDefault="009D79D4" w:rsidP="009D79D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0901F0">
              <w:t>0E3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2222A72" w14:textId="6871EC4D" w:rsidR="009D79D4" w:rsidRPr="00FC7342" w:rsidRDefault="0003057D" w:rsidP="009D79D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9D79D4" w:rsidRPr="000C054B">
              <w:rPr>
                <w:szCs w:val="28"/>
              </w:rPr>
              <w:t>Отключить</w:t>
            </w:r>
            <w:proofErr w:type="gramEnd"/>
            <w:r w:rsidR="009D79D4" w:rsidRPr="000C054B">
              <w:rPr>
                <w:szCs w:val="28"/>
              </w:rPr>
              <w:t xml:space="preserve"> коммутатор</w:t>
            </w:r>
            <w:r w:rsidR="009D79D4">
              <w:rPr>
                <w:szCs w:val="28"/>
                <w:lang w:val="en-US"/>
              </w:rPr>
              <w:t xml:space="preserve"> </w:t>
            </w:r>
            <w:r w:rsidR="009D79D4" w:rsidRPr="000C054B">
              <w:rPr>
                <w:szCs w:val="28"/>
              </w:rPr>
              <w:t>ДМ3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3C318F9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EA20631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</w:tr>
      <w:tr w:rsidR="009D79D4" w:rsidRPr="00FC7342" w14:paraId="68369A9D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ECC4A9" w14:textId="77777777" w:rsidR="009D79D4" w:rsidRPr="00C17623" w:rsidRDefault="009D79D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A414AAF" w14:textId="65B1BE60" w:rsidR="009D79D4" w:rsidRPr="00FC7342" w:rsidRDefault="009D79D4" w:rsidP="009D79D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0901F0">
              <w:t>0E4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5DAD366" w14:textId="75833F0E" w:rsidR="009D79D4" w:rsidRPr="00FC7342" w:rsidRDefault="0003057D" w:rsidP="009D79D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9D79D4" w:rsidRPr="000C054B">
              <w:rPr>
                <w:szCs w:val="28"/>
              </w:rPr>
              <w:t>Отключить</w:t>
            </w:r>
            <w:proofErr w:type="gramEnd"/>
            <w:r w:rsidR="009D79D4" w:rsidRPr="000C054B">
              <w:rPr>
                <w:szCs w:val="28"/>
              </w:rPr>
              <w:t xml:space="preserve"> коммутатор</w:t>
            </w:r>
            <w:r w:rsidR="009D79D4">
              <w:rPr>
                <w:szCs w:val="28"/>
                <w:lang w:val="en-US"/>
              </w:rPr>
              <w:t xml:space="preserve"> </w:t>
            </w:r>
            <w:r w:rsidR="009D79D4" w:rsidRPr="000C054B">
              <w:rPr>
                <w:szCs w:val="28"/>
              </w:rPr>
              <w:t>ДМ4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6ECAFE5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124B4BE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</w:tr>
      <w:tr w:rsidR="009D79D4" w:rsidRPr="00FC7342" w14:paraId="290079AD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65EB7" w14:textId="77777777" w:rsidR="009D79D4" w:rsidRPr="00C17623" w:rsidRDefault="009D79D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7FC589C" w14:textId="6EE15ECF" w:rsidR="009D79D4" w:rsidRPr="00FC7342" w:rsidRDefault="009D79D4" w:rsidP="009D79D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0901F0">
              <w:t>0E5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FEF7A73" w14:textId="4716EA4E" w:rsidR="009D79D4" w:rsidRPr="000C054B" w:rsidRDefault="0003057D" w:rsidP="009D79D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9D79D4" w:rsidRPr="000C054B">
              <w:rPr>
                <w:szCs w:val="28"/>
              </w:rPr>
              <w:t>Отключить</w:t>
            </w:r>
            <w:proofErr w:type="gramEnd"/>
            <w:r w:rsidR="009D79D4" w:rsidRPr="000C054B">
              <w:rPr>
                <w:szCs w:val="28"/>
              </w:rPr>
              <w:t xml:space="preserve"> коммутатор</w:t>
            </w:r>
          </w:p>
          <w:p w14:paraId="56E05979" w14:textId="57C08BC4" w:rsidR="009D79D4" w:rsidRPr="00FC7342" w:rsidRDefault="009D79D4" w:rsidP="009D79D4">
            <w:pPr>
              <w:ind w:firstLine="0"/>
              <w:rPr>
                <w:szCs w:val="28"/>
              </w:rPr>
            </w:pPr>
            <w:r w:rsidRPr="000C054B">
              <w:rPr>
                <w:szCs w:val="28"/>
              </w:rPr>
              <w:t>ЭМ1, ЭМ2 выводы 1, 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7D55A02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EEB03E0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</w:tr>
      <w:tr w:rsidR="009D79D4" w:rsidRPr="00FC7342" w14:paraId="4204BDE1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489866" w14:textId="77777777" w:rsidR="009D79D4" w:rsidRPr="00C17623" w:rsidRDefault="009D79D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60B3D87" w14:textId="56FF27A7" w:rsidR="009D79D4" w:rsidRPr="00FC7342" w:rsidRDefault="009D79D4" w:rsidP="009D79D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0901F0">
              <w:t>0E6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E49E2C" w14:textId="552793AB" w:rsidR="009D79D4" w:rsidRPr="000C054B" w:rsidRDefault="0003057D" w:rsidP="009D79D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9D79D4" w:rsidRPr="000C054B">
              <w:rPr>
                <w:szCs w:val="28"/>
              </w:rPr>
              <w:t>Отключить</w:t>
            </w:r>
            <w:proofErr w:type="gramEnd"/>
            <w:r w:rsidR="009D79D4" w:rsidRPr="000C054B">
              <w:rPr>
                <w:szCs w:val="28"/>
              </w:rPr>
              <w:t xml:space="preserve"> коммутатор</w:t>
            </w:r>
          </w:p>
          <w:p w14:paraId="7844078E" w14:textId="2594F74C" w:rsidR="009D79D4" w:rsidRPr="00FC7342" w:rsidRDefault="009D79D4" w:rsidP="009D79D4">
            <w:pPr>
              <w:ind w:firstLine="0"/>
              <w:rPr>
                <w:szCs w:val="28"/>
              </w:rPr>
            </w:pPr>
            <w:r w:rsidRPr="000C054B">
              <w:rPr>
                <w:szCs w:val="28"/>
              </w:rPr>
              <w:t>ЭМ3, ЭМ4 выводы 1, 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4E2D688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D4D1AA9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</w:tr>
      <w:tr w:rsidR="009D79D4" w:rsidRPr="00FC7342" w14:paraId="0DFA5448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53D93" w14:textId="77777777" w:rsidR="009D79D4" w:rsidRPr="00C17623" w:rsidRDefault="009D79D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D480C44" w14:textId="15A126A2" w:rsidR="009D79D4" w:rsidRPr="00FC7342" w:rsidRDefault="009D79D4" w:rsidP="009D79D4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lang w:val="en-US"/>
              </w:rPr>
              <w:t>5</w:t>
            </w:r>
            <w:r w:rsidRPr="000901F0">
              <w:t>0E7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D6FBDF0" w14:textId="6A58DF16" w:rsidR="009D79D4" w:rsidRPr="000C054B" w:rsidRDefault="0003057D" w:rsidP="009D79D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9D79D4" w:rsidRPr="000C054B">
              <w:rPr>
                <w:szCs w:val="28"/>
              </w:rPr>
              <w:t>Отключить</w:t>
            </w:r>
            <w:proofErr w:type="gramEnd"/>
            <w:r w:rsidR="009D79D4" w:rsidRPr="000C054B">
              <w:rPr>
                <w:szCs w:val="28"/>
              </w:rPr>
              <w:t xml:space="preserve"> коммутатор</w:t>
            </w:r>
          </w:p>
          <w:p w14:paraId="100B5AB5" w14:textId="02D67C0E" w:rsidR="009D79D4" w:rsidRPr="00FC7342" w:rsidRDefault="009D79D4" w:rsidP="009D79D4">
            <w:pPr>
              <w:ind w:firstLine="0"/>
              <w:rPr>
                <w:szCs w:val="28"/>
              </w:rPr>
            </w:pPr>
            <w:r w:rsidRPr="000C054B">
              <w:rPr>
                <w:szCs w:val="28"/>
              </w:rPr>
              <w:t>ЭМ5, ЭМ6 выводы 1, 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EA3889B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2BC544A" w14:textId="77777777" w:rsidR="009D79D4" w:rsidRPr="00FC7342" w:rsidRDefault="009D79D4" w:rsidP="009D79D4">
            <w:pPr>
              <w:ind w:firstLine="0"/>
              <w:rPr>
                <w:szCs w:val="28"/>
              </w:rPr>
            </w:pPr>
          </w:p>
        </w:tc>
      </w:tr>
      <w:tr w:rsidR="00BE6B34" w:rsidRPr="00FC7342" w14:paraId="5D0501B6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006E1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94C379" w14:textId="5A65A48E" w:rsidR="00B64582" w:rsidRPr="00B64582" w:rsidRDefault="00B64582" w:rsidP="00B64582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5190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E4DE43A" w14:textId="6E733245" w:rsidR="00B64582" w:rsidRPr="00B64582" w:rsidRDefault="0003057D" w:rsidP="00B645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proofErr w:type="gramStart"/>
            <w:r w:rsidRPr="00F364B3">
              <w:rPr>
                <w:szCs w:val="28"/>
              </w:rPr>
              <w:t xml:space="preserve">: </w:t>
            </w:r>
            <w:r w:rsidR="00B64582" w:rsidRPr="00B64582">
              <w:rPr>
                <w:szCs w:val="28"/>
              </w:rPr>
              <w:t>Изменить</w:t>
            </w:r>
            <w:proofErr w:type="gramEnd"/>
            <w:r w:rsidR="00B64582" w:rsidRPr="00B64582">
              <w:rPr>
                <w:szCs w:val="28"/>
              </w:rPr>
              <w:t xml:space="preserve"> уставку коммутатора</w:t>
            </w:r>
          </w:p>
          <w:p w14:paraId="171BDBB7" w14:textId="7D3959A9" w:rsidR="00BE6B34" w:rsidRPr="00FC7342" w:rsidRDefault="00B64582" w:rsidP="00B64582">
            <w:pPr>
              <w:ind w:firstLine="0"/>
              <w:rPr>
                <w:szCs w:val="28"/>
              </w:rPr>
            </w:pPr>
            <w:r w:rsidRPr="00B64582">
              <w:rPr>
                <w:szCs w:val="28"/>
              </w:rPr>
              <w:t xml:space="preserve"> «Срабатывание токовой защиты </w:t>
            </w:r>
            <w:proofErr w:type="spellStart"/>
            <w:r w:rsidRPr="00B64582">
              <w:rPr>
                <w:szCs w:val="28"/>
              </w:rPr>
              <w:t>Iмакс</w:t>
            </w:r>
            <w:proofErr w:type="spellEnd"/>
            <w:r w:rsidRPr="00B64582">
              <w:rPr>
                <w:szCs w:val="28"/>
              </w:rPr>
              <w:t>»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2C8BE65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A3CE40A" w14:textId="599F2FF5" w:rsidR="00BE6B34" w:rsidRPr="00FC7342" w:rsidRDefault="00B64582" w:rsidP="00BE6B34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BE6B34" w:rsidRPr="00FC7342" w14:paraId="3ACD6EDC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F9828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D05BA" w14:textId="26B4CAF7" w:rsidR="00BE6B34" w:rsidRPr="003A5E6A" w:rsidRDefault="003A5E6A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51F4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371B08C" w14:textId="545C74C1" w:rsidR="00BE6B34" w:rsidRPr="00FC7342" w:rsidRDefault="0003057D" w:rsidP="00BE6B3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r w:rsidRPr="00F364B3">
              <w:rPr>
                <w:szCs w:val="28"/>
              </w:rPr>
              <w:t xml:space="preserve">: </w:t>
            </w:r>
            <w:proofErr w:type="spellStart"/>
            <w:r w:rsidR="003A5E6A" w:rsidRPr="003A5E6A">
              <w:rPr>
                <w:szCs w:val="28"/>
              </w:rPr>
              <w:t>Перепрошивка</w:t>
            </w:r>
            <w:proofErr w:type="spellEnd"/>
            <w:r w:rsidR="003A5E6A" w:rsidRPr="003A5E6A">
              <w:rPr>
                <w:szCs w:val="28"/>
              </w:rPr>
              <w:t xml:space="preserve"> основного/резервного центрального контроллера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B8ECDFD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08148AA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</w:tr>
      <w:tr w:rsidR="00BE6B34" w:rsidRPr="00FC7342" w14:paraId="3A2051BE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E2CF8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FFD17" w14:textId="126E1EBF" w:rsidR="00BE6B34" w:rsidRPr="00825A4A" w:rsidRDefault="00825A4A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5258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181E02F" w14:textId="79F7FB55" w:rsidR="003A5E6A" w:rsidRPr="003A5E6A" w:rsidRDefault="0003057D" w:rsidP="003A5E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r w:rsidRPr="00F364B3">
              <w:rPr>
                <w:szCs w:val="28"/>
              </w:rPr>
              <w:t xml:space="preserve">: </w:t>
            </w:r>
            <w:r w:rsidR="003A5E6A" w:rsidRPr="003A5E6A">
              <w:rPr>
                <w:szCs w:val="28"/>
              </w:rPr>
              <w:t>Частота опроса ДИ2</w:t>
            </w:r>
          </w:p>
          <w:p w14:paraId="72AD0A68" w14:textId="2E8248A9" w:rsidR="00BE6B34" w:rsidRPr="00FC7342" w:rsidRDefault="003A5E6A" w:rsidP="003A5E6A">
            <w:pPr>
              <w:ind w:firstLine="0"/>
              <w:rPr>
                <w:szCs w:val="28"/>
              </w:rPr>
            </w:pPr>
            <w:r w:rsidRPr="003A5E6A">
              <w:rPr>
                <w:szCs w:val="28"/>
              </w:rPr>
              <w:t xml:space="preserve">(диапазон: от 1 с до 20000 </w:t>
            </w:r>
            <w:proofErr w:type="gramStart"/>
            <w:r w:rsidRPr="003A5E6A">
              <w:rPr>
                <w:szCs w:val="28"/>
              </w:rPr>
              <w:t>с )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3753AAE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3590BA3" w14:textId="4FEAC95D" w:rsidR="00BE6B34" w:rsidRPr="00FC7342" w:rsidRDefault="00825A4A" w:rsidP="00BE6B34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BE6B34" w:rsidRPr="00FC7342" w14:paraId="6E3C2CAF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1DA41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EBBE4" w14:textId="2A2E0C11" w:rsidR="00BE6B34" w:rsidRPr="00825A4A" w:rsidRDefault="00825A4A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5259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012C830" w14:textId="3971E94F" w:rsidR="003A5E6A" w:rsidRPr="003A5E6A" w:rsidRDefault="0003057D" w:rsidP="003A5E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r w:rsidRPr="00F364B3">
              <w:rPr>
                <w:szCs w:val="28"/>
              </w:rPr>
              <w:t xml:space="preserve">: </w:t>
            </w:r>
            <w:r w:rsidR="003A5E6A" w:rsidRPr="003A5E6A">
              <w:rPr>
                <w:szCs w:val="28"/>
              </w:rPr>
              <w:t>Частота опроса ДИ3</w:t>
            </w:r>
          </w:p>
          <w:p w14:paraId="0E4AF039" w14:textId="7B96AB08" w:rsidR="00BE6B34" w:rsidRPr="00FC7342" w:rsidRDefault="003A5E6A" w:rsidP="003A5E6A">
            <w:pPr>
              <w:ind w:firstLine="0"/>
              <w:rPr>
                <w:szCs w:val="28"/>
              </w:rPr>
            </w:pPr>
            <w:r w:rsidRPr="003A5E6A">
              <w:rPr>
                <w:szCs w:val="28"/>
              </w:rPr>
              <w:t xml:space="preserve">(диапазон: от 1 с до 20000 </w:t>
            </w:r>
            <w:proofErr w:type="gramStart"/>
            <w:r w:rsidRPr="003A5E6A">
              <w:rPr>
                <w:szCs w:val="28"/>
              </w:rPr>
              <w:t>с )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BEE7EBD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781162A" w14:textId="7D3BD943" w:rsidR="00BE6B34" w:rsidRPr="00FC7342" w:rsidRDefault="00825A4A" w:rsidP="00BE6B34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  <w:tr w:rsidR="00BE6B34" w:rsidRPr="00FC7342" w14:paraId="0BD58833" w14:textId="77777777" w:rsidTr="00C1762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B3734" w14:textId="77777777" w:rsidR="00BE6B34" w:rsidRPr="00C17623" w:rsidRDefault="00BE6B34" w:rsidP="00C17623">
            <w:pPr>
              <w:numPr>
                <w:ilvl w:val="0"/>
                <w:numId w:val="10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182A9" w14:textId="04CD3500" w:rsidR="00BE6B34" w:rsidRPr="00825A4A" w:rsidRDefault="00825A4A" w:rsidP="00BE6B34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525A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C1B214" w14:textId="6210583C" w:rsidR="003A5E6A" w:rsidRPr="003A5E6A" w:rsidRDefault="0003057D" w:rsidP="003A5E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ФКП</w:t>
            </w:r>
            <w:r w:rsidRPr="00542683">
              <w:rPr>
                <w:szCs w:val="28"/>
              </w:rPr>
              <w:t>2</w:t>
            </w:r>
            <w:r w:rsidRPr="00F364B3">
              <w:rPr>
                <w:szCs w:val="28"/>
              </w:rPr>
              <w:t xml:space="preserve">: </w:t>
            </w:r>
            <w:r w:rsidR="003A5E6A" w:rsidRPr="003A5E6A">
              <w:rPr>
                <w:szCs w:val="28"/>
              </w:rPr>
              <w:t>Частота опроса ДИ4</w:t>
            </w:r>
          </w:p>
          <w:p w14:paraId="388E4CC9" w14:textId="38D95207" w:rsidR="00BE6B34" w:rsidRPr="00FC7342" w:rsidRDefault="003A5E6A" w:rsidP="003A5E6A">
            <w:pPr>
              <w:ind w:firstLine="0"/>
              <w:rPr>
                <w:szCs w:val="28"/>
              </w:rPr>
            </w:pPr>
            <w:r w:rsidRPr="003A5E6A">
              <w:rPr>
                <w:szCs w:val="28"/>
              </w:rPr>
              <w:t xml:space="preserve">(диапазон: от 1 с до 20000 </w:t>
            </w:r>
            <w:proofErr w:type="gramStart"/>
            <w:r w:rsidRPr="003A5E6A">
              <w:rPr>
                <w:szCs w:val="28"/>
              </w:rPr>
              <w:t>с )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624881F" w14:textId="77777777" w:rsidR="00BE6B34" w:rsidRPr="00FC7342" w:rsidRDefault="00BE6B34" w:rsidP="00BE6B34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286E395" w14:textId="7C0ACF6E" w:rsidR="00BE6B34" w:rsidRPr="00FC7342" w:rsidRDefault="00825A4A" w:rsidP="00BE6B34">
            <w:pPr>
              <w:ind w:firstLine="0"/>
              <w:rPr>
                <w:szCs w:val="28"/>
              </w:rPr>
            </w:pPr>
            <w:r w:rsidRPr="00E35D90">
              <w:rPr>
                <w:szCs w:val="28"/>
              </w:rPr>
              <w:t>с данными</w:t>
            </w:r>
          </w:p>
        </w:tc>
      </w:tr>
    </w:tbl>
    <w:p w14:paraId="6ADCC6D3" w14:textId="67E7B6C5" w:rsidR="009209A2" w:rsidRDefault="009209A2"/>
    <w:p w14:paraId="3F5B8473" w14:textId="77777777" w:rsidR="009209A2" w:rsidRDefault="009209A2">
      <w:pPr>
        <w:ind w:firstLine="0"/>
        <w:jc w:val="left"/>
      </w:pPr>
      <w:r>
        <w:br w:type="page"/>
      </w:r>
    </w:p>
    <w:p w14:paraId="3FF15C3E" w14:textId="4BC41AA5" w:rsidR="00D64170" w:rsidRDefault="00F25693" w:rsidP="00F25693">
      <w:pPr>
        <w:pStyle w:val="2"/>
      </w:pPr>
      <w:bookmarkStart w:id="13" w:name="_Toc73949194"/>
      <w:r>
        <w:lastRenderedPageBreak/>
        <w:t>Перечень УВ КПДУ</w:t>
      </w:r>
      <w:bookmarkEnd w:id="13"/>
    </w:p>
    <w:tbl>
      <w:tblPr>
        <w:tblW w:w="9671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992"/>
        <w:gridCol w:w="4678"/>
        <w:gridCol w:w="997"/>
        <w:gridCol w:w="2268"/>
      </w:tblGrid>
      <w:tr w:rsidR="00F25693" w:rsidRPr="00FC7342" w14:paraId="404373A1" w14:textId="77777777" w:rsidTr="00FF446C">
        <w:trPr>
          <w:cantSplit/>
          <w:trHeight w:val="163"/>
        </w:trPr>
        <w:tc>
          <w:tcPr>
            <w:tcW w:w="967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8E80" w14:textId="29980916" w:rsidR="00F25693" w:rsidRPr="0016600A" w:rsidRDefault="00F25693" w:rsidP="00BE6B34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>Таблица 4.6 – Перечень УВ КПДУ</w:t>
            </w:r>
          </w:p>
        </w:tc>
      </w:tr>
      <w:tr w:rsidR="009209A2" w:rsidRPr="00FC7342" w14:paraId="2D24EE78" w14:textId="77777777" w:rsidTr="00FF446C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2D4BD" w14:textId="6B77B422" w:rsidR="009209A2" w:rsidRPr="0016600A" w:rsidRDefault="009209A2" w:rsidP="009209A2">
            <w:pPr>
              <w:ind w:firstLine="0"/>
              <w:jc w:val="left"/>
              <w:rPr>
                <w:szCs w:val="28"/>
              </w:rPr>
            </w:pPr>
            <w:r w:rsidRPr="0016600A">
              <w:rPr>
                <w:szCs w:val="28"/>
              </w:rPr>
              <w:t>№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4F85B5D" w14:textId="6A46768F" w:rsidR="009209A2" w:rsidRPr="0016600A" w:rsidRDefault="009209A2" w:rsidP="009209A2">
            <w:pPr>
              <w:ind w:firstLine="0"/>
              <w:jc w:val="center"/>
              <w:rPr>
                <w:color w:val="000000"/>
                <w:szCs w:val="28"/>
              </w:rPr>
            </w:pPr>
            <w:r w:rsidRPr="0016600A">
              <w:rPr>
                <w:szCs w:val="28"/>
              </w:rPr>
              <w:t>Код ком.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D5A646" w14:textId="2C3F2FAE" w:rsidR="009209A2" w:rsidRPr="0016600A" w:rsidRDefault="009209A2" w:rsidP="009209A2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>Функция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D589AB5" w14:textId="77777777" w:rsidR="009209A2" w:rsidRPr="0016600A" w:rsidRDefault="009209A2" w:rsidP="009209A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B33CBFA" w14:textId="0F14F6FD" w:rsidR="009209A2" w:rsidRPr="0016600A" w:rsidRDefault="009209A2" w:rsidP="009209A2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>Примечания</w:t>
            </w:r>
          </w:p>
        </w:tc>
      </w:tr>
      <w:tr w:rsidR="005D4589" w:rsidRPr="00FC7342" w14:paraId="5081DE0F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5A55F2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3A01409" w14:textId="176D59F9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2D5F0F" w14:textId="710CC71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Включение нагревателя НГ1(ЕК1) ДБ1-1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AA4885C" w14:textId="1102AEC3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50FF6F6" w14:textId="5A2E6C1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5A38A182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16E06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B06A070" w14:textId="346E63D9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845D4BC" w14:textId="3A9838D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Включение нагревателя НГ2(ЕК2) ДБ1-1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9FF074B" w14:textId="57B5864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7C7774E" w14:textId="51276D0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0D616FFE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8DE94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89FB241" w14:textId="2C201A8F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1861CF6" w14:textId="4A2ADC1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Отключение нагревателей НГ1(ЕК1), НГ2(ЕК2) ДБ1-1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111EFCB" w14:textId="6120D36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8292446" w14:textId="12D6E49E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2272DBB7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21F97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852C629" w14:textId="6B6FFE82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88F8B9" w14:textId="530AF16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Включение нагревателя ЕК (НГД) ДБ1-1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3BAA546" w14:textId="6A4E121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A6366FE" w14:textId="6C021013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3DFD589D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3D339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AB0015" w14:textId="08559DBC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2EFF51" w14:textId="6FCB483E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Отключение нагревателя ЕК (НГД) ДБ1-1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C05B085" w14:textId="51B9957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151E651" w14:textId="08B63013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386630EE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D58CD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B8486A4" w14:textId="688EB531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62E1712" w14:textId="70FDDD45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Включение клапанов ЭК1, ЭК2 ДБ1-1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137F10C" w14:textId="704AA4F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A27153B" w14:textId="26805AFB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63F5EC59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FF2A7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8BCC27E" w14:textId="197448D3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C7E1CBD" w14:textId="1EBD33C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Отключение клапанов ЭК1, ЭК2 ДБ1-1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D2144A5" w14:textId="2C687B5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0533A72" w14:textId="3CA5BB0B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6619ECE1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7FBBC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710F14" w14:textId="14575AF8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5C1E95" w14:textId="00ADD35A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Отключение клапанов ЭК1, ЭК2 ДБ1-1 от КСО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10E380C" w14:textId="1F71963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988F489" w14:textId="3693700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70C73597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ED6F26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CCDE28B" w14:textId="493994A7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178AAE4" w14:textId="03A48084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Включение автоматического управления ЭК1, ЭК2 ДБ1-1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D40AFBE" w14:textId="14E8F2C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5A2C75E" w14:textId="16BA8214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4011FE92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5FD6E5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8C3DE8A" w14:textId="4E98D0D7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D3D3BAF" w14:textId="61AD3D94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Включение автоматического управления НГ1(ЕК1) ДБ1-1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1278376" w14:textId="44A4D41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3EB2C5F" w14:textId="1FB7630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6FDBCA41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FFA83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1A3467" w14:textId="7992D0CB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5931D4" w14:textId="73412FF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Включение автоматического управления НГ2(ЕК2) ДБ1-1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6D966C2" w14:textId="6B23818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D480B07" w14:textId="79C8920A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7B3E56E6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B2116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614467" w14:textId="3772BE59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89DD1D" w14:textId="574DB094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ДБ1: Установка температурных пределов НГ1, НГ2 (ЕК1, ЕК2) ДБ1-1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9F47622" w14:textId="63240C7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264AC99" w14:textId="70E76331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с данными</w:t>
            </w:r>
          </w:p>
        </w:tc>
      </w:tr>
      <w:tr w:rsidR="005D4589" w:rsidRPr="00FC7342" w14:paraId="4DAD0878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8B649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A95C464" w14:textId="4C367744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9C212B" w14:textId="35276552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Включение нагревателя НГ1(ЕК1) ДБ1-2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6B15DBE" w14:textId="5BE96B4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D6603CF" w14:textId="5F0A7BC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6199148F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ACF92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F69BDB3" w14:textId="6FB0FE32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69F5591" w14:textId="57A20B3A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Включение нагревателя НГ2(ЕК2) ДБ1-2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9A28ED7" w14:textId="4CA720F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C4EAEEA" w14:textId="726847D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5AA39DE6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E776AB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1C04A06" w14:textId="784F1465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0F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8E4A218" w14:textId="62D8AD2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Отключение нагревателей НГ2(ЕК1), НГ2(ЕК2) ДБ1-2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62B4B5C" w14:textId="0F0E89A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5F6DDB1" w14:textId="712C267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54752034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0528A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E1B45D5" w14:textId="01B65B2F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752E414" w14:textId="401A7229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Включение нагревателя ЕК (НГД) ДБ1-2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204BC18" w14:textId="2CE73801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AB09C9E" w14:textId="1729FD2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4100F1F9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15DAF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53C08B" w14:textId="452534F2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0E504A" w14:textId="5689BC86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Отключение нагревателя ЕК (НГД) ДБ1-2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62AFEC6" w14:textId="3E815BD1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A7CCE3E" w14:textId="023D388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2593FA08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FA1F1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6047523" w14:textId="1DD891A8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40EB0B5" w14:textId="17957F44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Включение клапанов ЭК1, ЭК2 ДБ1-2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29DE64B" w14:textId="7FBBBAB6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E98C394" w14:textId="1B14FC21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1E536DEA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BC2A6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797278E" w14:textId="559C879E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CD556D8" w14:textId="62B6EE2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Отключение клапанов ЭК1, ЭК2 ДБ1-2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F71514A" w14:textId="0BD9D829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9488641" w14:textId="05E27112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2DDD606A" w14:textId="77777777" w:rsidTr="00DD695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C7EFB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19015E9" w14:textId="521E47DA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A5645D" w14:textId="09B9F89E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Отключение клапанов ЭК1, ЭК2 ДБ1-2 от КСО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70810AA" w14:textId="5511776D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B740B2B" w14:textId="42265DA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08FD1B07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89CA6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B2E537C" w14:textId="4025DD14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B45AB51" w14:textId="7F36F41D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Включение автоматического управления ЭК1, ЭК2 ДБ1-2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ACA1226" w14:textId="04EF237A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5271FD5" w14:textId="1AC07155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3C0928D5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98B1A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78A2B1B" w14:textId="1F890632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AA4694C" w14:textId="5948CB4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Включение автоматического управления НГ1(ЕК1) ДБ1-2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068752F" w14:textId="41946739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264471E" w14:textId="05B67AE1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689139DC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8ADA0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8599D3B" w14:textId="19E3B061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0F1AC90" w14:textId="3C50F2A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Включение автоматического управления НГ2(ЕК2) ДБ1-2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275D8C5" w14:textId="41F63EE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E09C9D8" w14:textId="0EF2E70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14258DCE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659752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26AFBEF" w14:textId="3BA77EF5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D4FBCD0" w14:textId="58D4259B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ДБ2: Установка температурных пределов НГ1, НГ2 (ЕК1, ЕК2) ДБ1-2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70B7238" w14:textId="4A725B33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D29B586" w14:textId="45863AC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с данными</w:t>
            </w:r>
          </w:p>
        </w:tc>
      </w:tr>
      <w:tr w:rsidR="005D4589" w:rsidRPr="00FC7342" w14:paraId="1708C6EF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DCD2E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756A81" w14:textId="63648A0C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839607" w14:textId="5991B385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БХП: Включение нагревателя НГ1(ЕК1, ЕК2, ЕК3) БХП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11F691A" w14:textId="48515F82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D0FED20" w14:textId="0066FF59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10B08D37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47E4A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B2DB0F3" w14:textId="6ECD3F36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2EA52D7" w14:textId="1B1C7DB3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БХП: Включение нагревателя НГ2(ЕК4, ЕК5, ЕК6) БХП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278BFA0" w14:textId="6C124D81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D5C1579" w14:textId="12A0D421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5197F80A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62AAE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3403BCA" w14:textId="1A738D83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2428169" w14:textId="0D862294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БХП: Отключение нагревателей НГ1(ЕК1, ЕК2, ЕК3), НГ2(ЕК4, ЕК5, ЕК6) БХП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C6B687F" w14:textId="27EBA73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F949154" w14:textId="545E69F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11710937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37E22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CDACAC5" w14:textId="2F9BBFB5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0A1E166" w14:textId="43A65F04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БХП: Активация ПК1, ПК2 БХП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D50ED3A" w14:textId="3F04819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4A9CED8" w14:textId="65AE829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57532614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6BC7C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899ADB3" w14:textId="14FA3B69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AA97EE7" w14:textId="6A22329A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 xml:space="preserve">БХП: Подрыв </w:t>
            </w:r>
            <w:proofErr w:type="spellStart"/>
            <w:r w:rsidRPr="00CE13C7">
              <w:t>пироклапана</w:t>
            </w:r>
            <w:proofErr w:type="spellEnd"/>
            <w:r w:rsidRPr="00CE13C7">
              <w:t xml:space="preserve"> ПК1 БХП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3761358" w14:textId="303FF3A3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3D1165A" w14:textId="65CC003D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5AB1A139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3D60E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27D736" w14:textId="422032AF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77823D6" w14:textId="44D8CB9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 xml:space="preserve">БХП: Подрыв </w:t>
            </w:r>
            <w:proofErr w:type="spellStart"/>
            <w:r w:rsidRPr="00CE13C7">
              <w:t>пироклапана</w:t>
            </w:r>
            <w:proofErr w:type="spellEnd"/>
            <w:r w:rsidRPr="00CE13C7">
              <w:t xml:space="preserve"> ПК2 БХП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7038DD3" w14:textId="4E6ADA3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E64C39F" w14:textId="5CEF3369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0B2B267E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2E836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8135E06" w14:textId="54EB8A62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1F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A0AD024" w14:textId="14CF827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БХП: Включение автоматического управления НГ1(ЕК1, ЕК2, ЕК3) БХП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BDFC540" w14:textId="376AAAA2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29F0FB9" w14:textId="1204793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1A45624D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707409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22042F4" w14:textId="4D1D65B4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AB561A2" w14:textId="7B372C1B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БХП: Включение автоматического управления НГ2(ЕК4, ЕК5, ЕК6) БХП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B6F5945" w14:textId="42AF510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9C0889A" w14:textId="56EB6CC6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1A4212AC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D8DC17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480606F" w14:textId="6CEB3D58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004263" w14:textId="0A4D607E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БХП: Установка температурных пределов НГ1, НГ2 БХП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0FFB56B" w14:textId="7ADB1A9A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CDFA177" w14:textId="5A504E7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  <w:r w:rsidR="009C44E6">
              <w:rPr>
                <w:szCs w:val="28"/>
              </w:rPr>
              <w:t>с данными</w:t>
            </w:r>
          </w:p>
        </w:tc>
      </w:tr>
      <w:tr w:rsidR="005D4589" w:rsidRPr="00FC7342" w14:paraId="4B029A58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30C0D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2823813" w14:textId="20BACA7A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8ADF35D" w14:textId="5FE63C5B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БК1: Включение нагревателя ЕК1 БН БК1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45E150D" w14:textId="6E443A55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85A4B2B" w14:textId="7DB5CC21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740F8EA9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8071F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9661259" w14:textId="386B704E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DA8AE5" w14:textId="46B8342E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БК1: Включение нагревателя ЕК2 БН БК1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A0F2D42" w14:textId="335E0C2D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348346A" w14:textId="105ED3A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31755E6A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D05939B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9FC8BDC" w14:textId="62B61CDE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88E35CA" w14:textId="2E12EB85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БК1: Отключение нагревателей ЕК1, ЕК2 БН БК1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2B24912" w14:textId="49DA5FA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CAA0457" w14:textId="4B16E633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1CD4306E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0F0669D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19D65BC" w14:textId="7605E16B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E54A8D2" w14:textId="214E3F73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БК1: Установка температурных пределов ЕК1, ЕК2 БН БК1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0DD8417" w14:textId="54AA5F0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D212D51" w14:textId="28FEB80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с данными</w:t>
            </w:r>
          </w:p>
        </w:tc>
      </w:tr>
      <w:tr w:rsidR="005D4589" w:rsidRPr="00FC7342" w14:paraId="1622DDDF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DB2A4A0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9626DF6" w14:textId="0ADF6531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021360F" w14:textId="3D859B21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БК1: Включение автоматического управления ЕК1 БН БК1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523A010" w14:textId="2985BAED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2C04BA6" w14:textId="3EE8352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021E9651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FD54EB0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538655F" w14:textId="1346A177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F95A029" w14:textId="657B6E82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БК1: Включение автоматического управления ЕК2 БН БК1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A2E3D02" w14:textId="251AFF5D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AE72FB9" w14:textId="3C45692A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0EDE11F8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9A025DC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FD9568A" w14:textId="2ED2866A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28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D9E25E" w14:textId="5EBD9744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БК2: Включение нагревателя ЕК1 БН БК2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4CE2243" w14:textId="65B1305E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30556C1" w14:textId="70654C24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6FFE1314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ADB49CF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9AB3BE0" w14:textId="68F2F2B1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29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924EA9F" w14:textId="27E0D581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БК2: Включение нагревателя ЕК2 БН БК2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849C554" w14:textId="6F72B7BD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124131D" w14:textId="55F3EFC1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3C316220" w14:textId="77777777" w:rsidTr="00C30609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D50E1F4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2F8F892" w14:textId="15EE0844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2A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464FC50" w14:textId="466D16D6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БК2: Отключение нагревателей ЕК1, ЕК2 БН БК2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1306BE5" w14:textId="64D8E3B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9A7FA11" w14:textId="76376EA9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3F310EE4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6C0C838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CDD5B3" w14:textId="104A9F4F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2B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F8C0733" w14:textId="1976946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БК2: Установка температурных пределов ЕК1, ЕК2 БН БК2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9FCFAD5" w14:textId="195B53A3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92F85E9" w14:textId="407573E6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с данными</w:t>
            </w:r>
          </w:p>
        </w:tc>
      </w:tr>
      <w:tr w:rsidR="005D4589" w:rsidRPr="00FC7342" w14:paraId="558295AA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B261607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F27D866" w14:textId="1FC9F3DE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2C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6A569F8" w14:textId="29CD71D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БК2: Включение автоматического управления ЕК1 БН БК2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2DF0951" w14:textId="50538DE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1752113" w14:textId="2AC82B2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74C41DDA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D149B93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AA1333C" w14:textId="292CE26C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5378706" w14:textId="53EA9C8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БК2: Включение автоматического управления ЕК2 БН БК2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E43BF55" w14:textId="7821E682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80FE4A9" w14:textId="38AC3455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13E0E8E6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349D021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C27AB2" w14:textId="2DE34FEC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CE9F07B" w14:textId="6ACB5B8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БПК: Включение нагревателя ЕК КР1 БПК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5BB753A" w14:textId="4B3C05BA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38D040B" w14:textId="21654D5D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6C45BA39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122ACB6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A48B2F6" w14:textId="5D0AEB81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2F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2065B83" w14:textId="2E1A2B6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БПК: Включение нагревателя ЕК КР2 БПК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8F189C1" w14:textId="6F1FC48E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53E90CC" w14:textId="7C076F2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4648C001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F133425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EC434AD" w14:textId="4332AC7C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825A465" w14:textId="21B560FD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БПК: Отключение нагревателей ЕК КР1, ЕК КР2          БПК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7207E79" w14:textId="03733E55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4A0C23F" w14:textId="4761E569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0C2142A4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824FB95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DD478D7" w14:textId="5F334822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B2CB7BC" w14:textId="6E5816D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БПК Установка температурных пределов ЕК КР1, КР2 БПК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D9162CB" w14:textId="1EB14DEF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D87C1C3" w14:textId="244D02E4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с данными</w:t>
            </w:r>
          </w:p>
        </w:tc>
      </w:tr>
      <w:tr w:rsidR="005D4589" w:rsidRPr="00FC7342" w14:paraId="71187010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BB0539A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842A5E" w14:textId="4E7B9B07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75A0F72" w14:textId="02E7B7E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CE13C7">
              <w:t>БПК: Включение автоматического управления ЕК КР1 БПК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50F6435" w14:textId="3BB66487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A83E5EC" w14:textId="02117BD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2C34A519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0608B3E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2CAC66D" w14:textId="0E616F73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82B3BEE" w14:textId="6FFD93A1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БПК: Включение автоматического управления ЕК КР2 БПК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DA70EDF" w14:textId="489C3EB9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CF2730D" w14:textId="1DFC686E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63040CB6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C90A8CF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4A9046A" w14:textId="46AFC976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31B09AF" w14:textId="3C7A232F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РК1: Включение СПУ1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F4F5ABD" w14:textId="29D5F37E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258C82C" w14:textId="42E4B45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0B050BF3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6456A6D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010D477" w14:textId="69B47BF2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0B3BB04" w14:textId="4BB2B8AD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РК2: Включение СПУ2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A1A3D82" w14:textId="659A3747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BB6486B" w14:textId="19AF27B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16FB0440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236D7A0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FAEC7E" w14:textId="1B9C748E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14F6FAB" w14:textId="3F63609F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РК10: Отключение СПУ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F7BE16A" w14:textId="2930FF78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E8387BB" w14:textId="497CBC1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022523AD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3F871ED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D375AE8" w14:textId="7FB7C256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FA7268A" w14:textId="7976BEA4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РК3: Подготовка двигателя к работе на катоде К1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A7E2EB5" w14:textId="574C7228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5D2C6E6" w14:textId="47D9952C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6E3A1C5B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BA4E562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000B87F" w14:textId="0CFBCD44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38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6B29617" w14:textId="6415A1B3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РК4: Подготовка двигателя к работе на катоде К2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C349B71" w14:textId="0C3DBA14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93C0289" w14:textId="39347D2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73229177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B4F2BE2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7535213" w14:textId="1788C5BF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39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28055A0" w14:textId="0D3E43C9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РК5: Подготовка двигателя к запуску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061DA34" w14:textId="2DE64DD0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4FCD922" w14:textId="0358EB90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7900D5F9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E7AB866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50122E8" w14:textId="2A16526F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3A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7A4EFE1" w14:textId="067E6ABF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 xml:space="preserve">РК6: Подача питания на анод двигателя 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D935D28" w14:textId="2141588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969C03E" w14:textId="73EC76E6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4AE34ED9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2D339A8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C579EA7" w14:textId="29D5B9D8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3B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86E1E1E" w14:textId="5898741F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 xml:space="preserve">РК8: </w:t>
            </w:r>
            <w:proofErr w:type="spellStart"/>
            <w:r w:rsidRPr="005D4589">
              <w:t>Поджиг</w:t>
            </w:r>
            <w:proofErr w:type="spellEnd"/>
            <w:r w:rsidRPr="005D4589">
              <w:t xml:space="preserve"> двигателя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386609A" w14:textId="35DBA8BE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534EFE1" w14:textId="678B2593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0DD1B77F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9CE6FE9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FA7F8FD" w14:textId="4B72E43D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3C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A07D65A" w14:textId="62720E38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РК9: Перевод двигателя в рабочий режим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9B72FBC" w14:textId="0F93EAB1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3AF0EA6" w14:textId="50438D46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64ED71AE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685CFE2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84E686" w14:textId="021FA76A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38C58DB" w14:textId="5281F01F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РК11: Отключение двигателя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A39898C" w14:textId="4F16AEA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C5E9E58" w14:textId="33750003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6CBA72A9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B6BF88C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82B063F" w14:textId="2F47025A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59B949A" w14:textId="62ABEC3A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РК7: Подача питания на клапаны МГР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CA09922" w14:textId="23CD4FBC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81F883D" w14:textId="2C8671E0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06D91C8C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09E40F7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22F48E2" w14:textId="64796B88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3F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B0BB108" w14:textId="42752697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РК13: Подача питания на клапаны основной магистрали БПК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A93832F" w14:textId="4268CCB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81C759E" w14:textId="3F63BF3A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296D567B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3ADA2E4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74ED321" w14:textId="0BB3B946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6066BB6" w14:textId="4992D0C8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РК15: Подача питания на клапаны резервной магистрали БПК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F5EECFA" w14:textId="2D8FA9B9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7B5EDB7" w14:textId="68EFCFE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73DC0479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F8EF5F7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A7EAEC3" w14:textId="5F6C8B05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9036B38" w14:textId="3C1CC33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РК14: Подача питания на клапан ЭК3 БПК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3353144" w14:textId="1723A796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AAFC316" w14:textId="46802D4D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7118CE63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C3F7457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95EF4B7" w14:textId="1E62E296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ADED26A" w14:textId="2A6403EC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РК16: Подача питания на клапан ЭК6 БПК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13B26B8" w14:textId="7D6647E7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5491E36" w14:textId="7B51759D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1C6B0E0E" w14:textId="77777777" w:rsidTr="00973E05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CA1A769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0A071C3" w14:textId="2181E2F3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639212E" w14:textId="1BDB0279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РК17: Отключение питания клапанов БПК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8BAA54C" w14:textId="159FAF89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B64284F" w14:textId="54F11362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6741A850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3F95A04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FF2F7C" w14:textId="4A0A697A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BCD6E68" w14:textId="3C5F2A3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 xml:space="preserve">РК18: Подача питания на </w:t>
            </w:r>
            <w:proofErr w:type="spellStart"/>
            <w:r w:rsidRPr="005D4589">
              <w:t>пироклапаны</w:t>
            </w:r>
            <w:proofErr w:type="spellEnd"/>
            <w:r w:rsidRPr="005D4589">
              <w:t xml:space="preserve"> БХК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31154C3" w14:textId="2A09A9D1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AED9388" w14:textId="41B36F3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77DAA3F4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937CD40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CC9DE06" w14:textId="099268ED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7577AD9" w14:textId="5586E7D8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РК19: Включение БПП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210BB9D" w14:textId="47F08F0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6FA3546" w14:textId="3A2BBB9C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2E02825D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579ADAD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808B125" w14:textId="50CEE955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080B67A" w14:textId="4C29086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РК20: Отключение БПП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4E53E96" w14:textId="296317A2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99ED949" w14:textId="48AAD84D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3F98E736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F9C4590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92584C6" w14:textId="6B88F2E2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636323" w14:textId="06E16E7C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Включение КДУ (задание конфигурации работы ДУГ и ДУК, задание времени тяги)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2DF334C" w14:textId="0060B7FF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BFAE91" w14:textId="455CF1F8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с данными</w:t>
            </w:r>
          </w:p>
        </w:tc>
      </w:tr>
      <w:tr w:rsidR="005D4589" w:rsidRPr="00FC7342" w14:paraId="427B0997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220F68C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59F3BFD" w14:textId="4D3FE8B3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48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8CD3EA9" w14:textId="4AF08AAC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Установка предельного времени тяги ДУГ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4E9CCDC" w14:textId="16915C79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864EA3E" w14:textId="39014E3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с данными</w:t>
            </w:r>
          </w:p>
        </w:tc>
      </w:tr>
      <w:tr w:rsidR="005D4589" w:rsidRPr="00FC7342" w14:paraId="03B11385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F0F1BD2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1AB5356" w14:textId="72E3814F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49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4A8AA17" w14:textId="0C7D71AE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Установка предельного времени тяги ДУК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591EF66" w14:textId="750FE726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A9A11FD" w14:textId="3457296A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с данными</w:t>
            </w:r>
          </w:p>
        </w:tc>
      </w:tr>
      <w:tr w:rsidR="005D4589" w:rsidRPr="00FC7342" w14:paraId="6F2A23CA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7A968FD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92D7B30" w14:textId="3CCB572F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4A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0DBD300" w14:textId="273B5BA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</w:t>
            </w:r>
            <w:proofErr w:type="gramStart"/>
            <w:r w:rsidRPr="005D4589">
              <w:t>: Запрет</w:t>
            </w:r>
            <w:proofErr w:type="gramEnd"/>
            <w:r w:rsidRPr="005D4589">
              <w:t xml:space="preserve"> на учет технологических команд от КСО и БЦК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C3A9CDC" w14:textId="2E9B48B4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FA09969" w14:textId="5191CA8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0A8DA91F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B3ACE1B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A01D86B" w14:textId="59170CAC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4B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3D86F64" w14:textId="2153F11E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Разрешение на учет технологических команд от КСО и БЦК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1362618" w14:textId="716A8E3C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5604D98" w14:textId="5AF38726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192AEE85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CC6F721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80395F7" w14:textId="1F91DC09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4C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610FA1D" w14:textId="77777777" w:rsidR="005D4589" w:rsidRPr="005D4589" w:rsidRDefault="005D4589" w:rsidP="005D4589">
            <w:pPr>
              <w:ind w:firstLine="0"/>
            </w:pPr>
            <w:r w:rsidRPr="005D4589">
              <w:t xml:space="preserve">КПДУ: Разрешение на обработку </w:t>
            </w:r>
          </w:p>
          <w:p w14:paraId="2C9CEAA4" w14:textId="74580426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УВ ХВКЛ_КДУ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AE25B1D" w14:textId="02F79EA8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8CE3096" w14:textId="1C5944B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7BDD6604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DBD7A46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9088993" w14:textId="6DFDB4E5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792A472" w14:textId="74AB54FE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Выполнение циклограммы подготовки ДУК к применению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FBB6D4C" w14:textId="5105A723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45CEC2E" w14:textId="0555D55D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35F79E77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AA0CEE9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2E8D99" w14:textId="5F90278C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2FAEEF7" w14:textId="0CFCA402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Выполнение циклограммы приведения ДУК в режим работы «РХ»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FAE3F0A" w14:textId="72328A0F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AB53D26" w14:textId="1E8F43F9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7C4EAE84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C5DC49E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44CBE16" w14:textId="2D973CC2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4F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F251FEB" w14:textId="679FA187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 xml:space="preserve">КПДУ: Выполнение циклограммы </w:t>
            </w:r>
            <w:proofErr w:type="spellStart"/>
            <w:r w:rsidRPr="005D4589">
              <w:t>подзапуска</w:t>
            </w:r>
            <w:proofErr w:type="spellEnd"/>
            <w:r w:rsidRPr="005D4589">
              <w:t xml:space="preserve"> двигателя ДУК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E46509D" w14:textId="39E39D2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A8F737F" w14:textId="4E328884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46475D42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DA34EC1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D1114C2" w14:textId="7B7BF158" w:rsidR="005D4589" w:rsidRPr="0016600A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t>10</w:t>
            </w:r>
            <w:r w:rsidRPr="00CE13C7">
              <w:t>50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3563DBA" w14:textId="19DA5F68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Выполнение циклограммы подготовки и запуска двигателя ДУК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E8AEE19" w14:textId="10CD037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2DD13A5" w14:textId="6148A146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4F6110E1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3398273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04E4341" w14:textId="0E52D3B5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5D4589">
              <w:t>1051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576E768" w14:textId="3737725E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Время опроса ПА 2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D9875F7" w14:textId="4C0566A0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CF2883C" w14:textId="33CEC528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>с данными</w:t>
            </w:r>
          </w:p>
        </w:tc>
      </w:tr>
      <w:tr w:rsidR="005D4589" w:rsidRPr="00FC7342" w14:paraId="2C19DD59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C1B28CE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8F9161F" w14:textId="0A4C3007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1052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6D247FA" w14:textId="1E7AA53E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Время опроса ПА 3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C201BCF" w14:textId="4B72FDD1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6D7B3CF" w14:textId="6F5B8158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>с данными</w:t>
            </w:r>
          </w:p>
        </w:tc>
      </w:tr>
      <w:tr w:rsidR="005D4589" w:rsidRPr="00FC7342" w14:paraId="62C9AF2B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A508196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D8826FE" w14:textId="1176120D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1053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B4CAD66" w14:textId="69B89554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Время опроса ПА 4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7A4F4B4" w14:textId="301C3CBF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E4C5E47" w14:textId="7F5AC45D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>с данными</w:t>
            </w:r>
          </w:p>
        </w:tc>
      </w:tr>
      <w:tr w:rsidR="005D4589" w:rsidRPr="00FC7342" w14:paraId="6D63B55C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DCD6627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BD4B06B" w14:textId="329B1992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1054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980F94C" w14:textId="7EC9C8C4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Время опроса ПА 5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3E8BF56" w14:textId="7FBCB48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3012134" w14:textId="41D765B9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>с данными</w:t>
            </w:r>
          </w:p>
        </w:tc>
      </w:tr>
      <w:tr w:rsidR="005D4589" w:rsidRPr="00FC7342" w14:paraId="467B0AFB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5C3B975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0AE775A" w14:textId="0E1A16E4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1055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02573DE" w14:textId="324785E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Время опроса ПА 6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7DAB9A8" w14:textId="1E9D97FC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D1129BC" w14:textId="064BF5F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>с данными</w:t>
            </w:r>
          </w:p>
        </w:tc>
      </w:tr>
      <w:tr w:rsidR="005D4589" w:rsidRPr="00FC7342" w14:paraId="5906233A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E6612B9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CE923B6" w14:textId="22EE5860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1056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70BFB85" w14:textId="066457F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Время опроса ПА 7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1BD07A4" w14:textId="51F4E6D3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BDAEEC1" w14:textId="54256D58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>с данными</w:t>
            </w:r>
          </w:p>
        </w:tc>
      </w:tr>
      <w:tr w:rsidR="005D4589" w:rsidRPr="00FC7342" w14:paraId="455018F1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7C9C1E3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22006FF" w14:textId="5614F968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5D4589">
              <w:t>1057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1B91CD5" w14:textId="06B27444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Время опроса ПА 8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593FA0E" w14:textId="643D328E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8ECF3C1" w14:textId="3BA974DE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>с данными</w:t>
            </w:r>
          </w:p>
        </w:tc>
      </w:tr>
      <w:tr w:rsidR="005D4589" w:rsidRPr="00FC7342" w14:paraId="4D43C4E9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3BBD7E5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8566161" w14:textId="51BF8A2F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1058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4E2A35F" w14:textId="76CE6AEA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Время опроса ПА 27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5A26B3F" w14:textId="5E36A974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2F933C5" w14:textId="5CADEE3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>с данными</w:t>
            </w:r>
          </w:p>
        </w:tc>
      </w:tr>
      <w:tr w:rsidR="005D4589" w:rsidRPr="00FC7342" w14:paraId="0CA86FCA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44919D3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3707B81" w14:textId="49A0E963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105A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D3F0B7C" w14:textId="02F1F01D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Включение автоматического приведения СПУ КВМ1 в исходное состояние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6A86532" w14:textId="781A7A84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53EFE23" w14:textId="2ADB1E6E" w:rsidR="005D4589" w:rsidRPr="005D4589" w:rsidRDefault="005D4589" w:rsidP="005D4589">
            <w:pPr>
              <w:ind w:firstLine="0"/>
              <w:rPr>
                <w:szCs w:val="28"/>
              </w:rPr>
            </w:pPr>
          </w:p>
        </w:tc>
      </w:tr>
      <w:tr w:rsidR="005D4589" w:rsidRPr="00FC7342" w14:paraId="7426B475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CD5611F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0FBBCC7" w14:textId="17B1320D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485E1F4" w14:textId="578AB563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Отключение автоматического приведения СПУ КВМ1 в исходное состояние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F3A284E" w14:textId="3EDFDEF5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291565" w14:textId="1C84E1CD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</w:tr>
      <w:tr w:rsidR="005D4589" w:rsidRPr="00FC7342" w14:paraId="48A5B7D6" w14:textId="77777777" w:rsidTr="00590130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C8E6639" w14:textId="77777777" w:rsidR="005D4589" w:rsidRPr="00C17623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F456E6" w14:textId="4B1C6EFF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5D4589">
              <w:t>1062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1B68641" w14:textId="1CF2A132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Включение автоматического режима ДУК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2493724" w14:textId="6F7FA8CF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DD53D84" w14:textId="0F7C1100" w:rsidR="005D4589" w:rsidRPr="005D4589" w:rsidRDefault="005D4589" w:rsidP="005D4589">
            <w:pPr>
              <w:ind w:firstLine="0"/>
              <w:rPr>
                <w:szCs w:val="28"/>
              </w:rPr>
            </w:pPr>
          </w:p>
        </w:tc>
      </w:tr>
      <w:tr w:rsidR="005D4589" w:rsidRPr="00FC7342" w14:paraId="273DA37D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E319C70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04B4DA1" w14:textId="031E819A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3EDE445" w14:textId="7AD157B2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Сброс признаков нештатных ситуаций КДУ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85AE92F" w14:textId="4B1D2C68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2B079CD" w14:textId="393D60C2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>с данными</w:t>
            </w:r>
          </w:p>
        </w:tc>
      </w:tr>
      <w:tr w:rsidR="005D4589" w:rsidRPr="00FC7342" w14:paraId="1D1A2617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F8EE0CF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7534EED" w14:textId="3DC1038A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20798E4" w14:textId="2677C74C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Переключение модуля КПДУ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8811E8C" w14:textId="5C33A2EC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C7DB1C9" w14:textId="43FE26DA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>с данными</w:t>
            </w:r>
          </w:p>
        </w:tc>
      </w:tr>
      <w:tr w:rsidR="005D4589" w:rsidRPr="00FC7342" w14:paraId="11657DAB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E4E5B9F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F1D9171" w14:textId="263B5D99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C617C1C" w14:textId="00840113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Разрешение на включение ДУК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2E312EB" w14:textId="37620809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C59858D" w14:textId="46DB163D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>с данными</w:t>
            </w:r>
          </w:p>
        </w:tc>
      </w:tr>
      <w:tr w:rsidR="005D4589" w:rsidRPr="00FC7342" w14:paraId="1246E890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B171900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026D6B7" w14:textId="5C4F445D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rPr>
                <w:color w:val="000000"/>
                <w:szCs w:val="28"/>
              </w:rPr>
              <w:t>1066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D07E96C" w14:textId="2B7C19E6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Циклограмма прожига двигателей ДУГ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3929DE3" w14:textId="28373D36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ABFFC82" w14:textId="6A340579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>с данными</w:t>
            </w:r>
          </w:p>
        </w:tc>
      </w:tr>
      <w:tr w:rsidR="005D4589" w:rsidRPr="00FC7342" w14:paraId="70686417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C7F826D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2BB519D" w14:textId="692BD9E6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736A87C" w14:textId="5E0E1EAB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Включение контроля среднего давления БХП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6EA7C95" w14:textId="4645BC46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CBA414F" w14:textId="7C54A63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>с данными</w:t>
            </w:r>
          </w:p>
        </w:tc>
      </w:tr>
      <w:tr w:rsidR="005D4589" w:rsidRPr="00FC7342" w14:paraId="43372B2C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A622761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28D77FA" w14:textId="57515B89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1068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8406D16" w14:textId="706ECEAF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Отключение контроля среднего давления БХП</w:t>
            </w: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AA5D8D5" w14:textId="4D54BCBB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77C362E" w14:textId="46D930A5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78B5A17E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BF8B2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640A685" w14:textId="1001ED8C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9411EB3" w14:textId="45D9E919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Включение контроля температуры БХП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2437F76" w14:textId="273723B5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27DA1D2" w14:textId="0961A1B0" w:rsidR="005D4589" w:rsidRPr="0016600A" w:rsidRDefault="005D4589" w:rsidP="005D4589">
            <w:pPr>
              <w:ind w:firstLine="0"/>
              <w:rPr>
                <w:szCs w:val="28"/>
              </w:rPr>
            </w:pPr>
            <w:r w:rsidRPr="0016600A">
              <w:rPr>
                <w:szCs w:val="28"/>
              </w:rPr>
              <w:t xml:space="preserve"> </w:t>
            </w:r>
          </w:p>
        </w:tc>
      </w:tr>
      <w:tr w:rsidR="005D4589" w:rsidRPr="00FC7342" w14:paraId="33F4602A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32EB4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1A364BD" w14:textId="53D02F29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5C8D17" w14:textId="74AE11E1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Отключение контроля температуры БХП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D9D6A72" w14:textId="77777777" w:rsidR="005D4589" w:rsidRPr="0016600A" w:rsidRDefault="005D4589" w:rsidP="005D458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B096F01" w14:textId="77777777" w:rsidR="005D4589" w:rsidRPr="0016600A" w:rsidRDefault="005D4589" w:rsidP="005D4589">
            <w:pPr>
              <w:ind w:firstLine="0"/>
              <w:rPr>
                <w:szCs w:val="28"/>
              </w:rPr>
            </w:pPr>
          </w:p>
        </w:tc>
      </w:tr>
      <w:tr w:rsidR="005D4589" w:rsidRPr="00FC7342" w14:paraId="54B3F4B3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4FCA2D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90C1382" w14:textId="54F0EAB6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F556978" w14:textId="39691944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Включение контроля давления низкого в магистралях БПК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ABC1B8C" w14:textId="77777777" w:rsidR="005D4589" w:rsidRPr="0016600A" w:rsidRDefault="005D4589" w:rsidP="005D458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D79CCD5" w14:textId="77777777" w:rsidR="005D4589" w:rsidRPr="0016600A" w:rsidRDefault="005D4589" w:rsidP="005D4589">
            <w:pPr>
              <w:ind w:firstLine="0"/>
              <w:rPr>
                <w:szCs w:val="28"/>
              </w:rPr>
            </w:pPr>
          </w:p>
        </w:tc>
      </w:tr>
      <w:tr w:rsidR="005D4589" w:rsidRPr="00FC7342" w14:paraId="724A967C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F5A468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2B10EC8" w14:textId="0FFB14AE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D91092A" w14:textId="2E551BEC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Отключение контроля давления низкого в магистралях БПК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019696D" w14:textId="77777777" w:rsidR="005D4589" w:rsidRPr="0016600A" w:rsidRDefault="005D4589" w:rsidP="005D458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9EE33EA" w14:textId="77777777" w:rsidR="005D4589" w:rsidRPr="0016600A" w:rsidRDefault="005D4589" w:rsidP="005D4589">
            <w:pPr>
              <w:ind w:firstLine="0"/>
              <w:rPr>
                <w:szCs w:val="28"/>
              </w:rPr>
            </w:pPr>
          </w:p>
        </w:tc>
      </w:tr>
      <w:tr w:rsidR="005D4589" w:rsidRPr="00FC7342" w14:paraId="367072DC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CBFFD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1E26D2" w14:textId="121CF5DE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2C4454B" w14:textId="7C1103E9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Включение контроля информационного обмена БЦК и КПДУ по МКПД1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EA32396" w14:textId="77777777" w:rsidR="005D4589" w:rsidRPr="0016600A" w:rsidRDefault="005D4589" w:rsidP="005D458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3992D6C" w14:textId="77777777" w:rsidR="005D4589" w:rsidRPr="0016600A" w:rsidRDefault="005D4589" w:rsidP="005D4589">
            <w:pPr>
              <w:ind w:firstLine="0"/>
              <w:rPr>
                <w:szCs w:val="28"/>
              </w:rPr>
            </w:pPr>
          </w:p>
        </w:tc>
      </w:tr>
      <w:tr w:rsidR="005D4589" w:rsidRPr="00FC7342" w14:paraId="633B33B6" w14:textId="77777777" w:rsidTr="00326303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E4750" w14:textId="77777777" w:rsidR="005D4589" w:rsidRPr="005D4589" w:rsidRDefault="005D4589" w:rsidP="005D4589">
            <w:pPr>
              <w:numPr>
                <w:ilvl w:val="0"/>
                <w:numId w:val="11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A3294CA" w14:textId="33CFFFAD" w:rsidR="005D4589" w:rsidRPr="005D4589" w:rsidRDefault="005D4589" w:rsidP="005D4589">
            <w:pPr>
              <w:ind w:firstLine="0"/>
              <w:jc w:val="center"/>
              <w:rPr>
                <w:color w:val="000000"/>
                <w:szCs w:val="28"/>
              </w:rPr>
            </w:pPr>
            <w:r w:rsidRPr="005D4589">
              <w:t>106E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182E33A" w14:textId="4D905767" w:rsidR="005D4589" w:rsidRPr="005D4589" w:rsidRDefault="005D4589" w:rsidP="005D4589">
            <w:pPr>
              <w:ind w:firstLine="0"/>
              <w:rPr>
                <w:szCs w:val="28"/>
              </w:rPr>
            </w:pPr>
            <w:r w:rsidRPr="005D4589">
              <w:t>КПДУ: Отключение контроля информационного обмена БЦК и КПДУ по МКПД1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553D360" w14:textId="77777777" w:rsidR="005D4589" w:rsidRPr="0016600A" w:rsidRDefault="005D4589" w:rsidP="005D4589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BE109A0" w14:textId="77777777" w:rsidR="005D4589" w:rsidRPr="0016600A" w:rsidRDefault="005D4589" w:rsidP="005D4589">
            <w:pPr>
              <w:ind w:firstLine="0"/>
              <w:rPr>
                <w:szCs w:val="28"/>
              </w:rPr>
            </w:pPr>
          </w:p>
        </w:tc>
      </w:tr>
    </w:tbl>
    <w:p w14:paraId="5FF9275F" w14:textId="627A7904" w:rsidR="00FF446C" w:rsidRDefault="00FF446C"/>
    <w:p w14:paraId="0F81782E" w14:textId="798BE07F" w:rsidR="00FF446C" w:rsidRDefault="005B60D4" w:rsidP="005B60D4">
      <w:pPr>
        <w:pStyle w:val="2"/>
      </w:pPr>
      <w:bookmarkStart w:id="14" w:name="_Toc73949195"/>
      <w:r>
        <w:t>Перечень УВ КИР</w:t>
      </w:r>
      <w:bookmarkEnd w:id="14"/>
    </w:p>
    <w:tbl>
      <w:tblPr>
        <w:tblW w:w="9666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997"/>
        <w:gridCol w:w="4678"/>
        <w:gridCol w:w="992"/>
        <w:gridCol w:w="2263"/>
      </w:tblGrid>
      <w:tr w:rsidR="00FF446C" w:rsidRPr="003630C6" w14:paraId="41912532" w14:textId="77777777" w:rsidTr="006C1869">
        <w:trPr>
          <w:cantSplit/>
          <w:trHeight w:val="163"/>
          <w:tblHeader/>
        </w:trPr>
        <w:tc>
          <w:tcPr>
            <w:tcW w:w="96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40F8AE" w14:textId="458B21BC" w:rsidR="00FF446C" w:rsidRPr="003630C6" w:rsidRDefault="005B60D4" w:rsidP="00684D34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Таблица 4.7 – Перечень УВ КИР</w:t>
            </w:r>
          </w:p>
        </w:tc>
      </w:tr>
      <w:tr w:rsidR="005B60D4" w:rsidRPr="003630C6" w14:paraId="7C972035" w14:textId="77777777" w:rsidTr="006C1869">
        <w:trPr>
          <w:cantSplit/>
          <w:trHeight w:val="163"/>
          <w:tblHeader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6B942" w14:textId="1D140F5B" w:rsidR="005B60D4" w:rsidRPr="003630C6" w:rsidRDefault="005B60D4" w:rsidP="005B60D4">
            <w:pPr>
              <w:ind w:firstLine="0"/>
              <w:jc w:val="left"/>
              <w:rPr>
                <w:szCs w:val="28"/>
              </w:rPr>
            </w:pPr>
            <w:r w:rsidRPr="003630C6">
              <w:rPr>
                <w:szCs w:val="28"/>
              </w:rPr>
              <w:t>№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D6DF12A" w14:textId="259DC797" w:rsidR="005B60D4" w:rsidRPr="003630C6" w:rsidRDefault="005B60D4" w:rsidP="005B60D4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Код ком.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DC9D072" w14:textId="30FEA1CE" w:rsidR="005B60D4" w:rsidRPr="003630C6" w:rsidRDefault="005B60D4" w:rsidP="005B60D4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Функция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24E6661" w14:textId="77777777" w:rsidR="005B60D4" w:rsidRPr="003630C6" w:rsidRDefault="005B60D4" w:rsidP="005B60D4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4BA5D3A" w14:textId="33922D49" w:rsidR="005B60D4" w:rsidRPr="003630C6" w:rsidRDefault="005B60D4" w:rsidP="005B60D4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Примечания</w:t>
            </w:r>
          </w:p>
        </w:tc>
      </w:tr>
      <w:tr w:rsidR="0085180D" w:rsidRPr="003630C6" w14:paraId="2826021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69F6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A7EE194" w14:textId="24453FC3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2040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A0C175" w14:textId="70FB9F98" w:rsidR="0085180D" w:rsidRPr="003630C6" w:rsidRDefault="0085180D" w:rsidP="00FD7D6C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КИР: </w:t>
            </w:r>
            <w:r w:rsidR="00FD7D6C">
              <w:rPr>
                <w:szCs w:val="28"/>
              </w:rPr>
              <w:t>Включение режима терморегулирования коммутатор</w:t>
            </w:r>
            <w:r w:rsidR="006342F2">
              <w:rPr>
                <w:szCs w:val="28"/>
              </w:rPr>
              <w:t>ов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22A856A" w14:textId="4EF2147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44CFA2A" w14:textId="48F02778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A1B82E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3E76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740ED74" w14:textId="7F922F00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2080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0E233DC" w14:textId="532C0FF1" w:rsidR="0085180D" w:rsidRPr="003630C6" w:rsidRDefault="0085180D" w:rsidP="00FD7D6C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КИР: </w:t>
            </w:r>
            <w:r w:rsidR="00FD7D6C">
              <w:rPr>
                <w:szCs w:val="28"/>
              </w:rPr>
              <w:t>Отключение режима терморегулирования коммутатор</w:t>
            </w:r>
            <w:r w:rsidR="006342F2">
              <w:rPr>
                <w:szCs w:val="28"/>
              </w:rPr>
              <w:t>ов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EC6C04" w14:textId="027018D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8F8C146" w14:textId="60D75442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7A8F213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0D11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BA13" w14:textId="4917444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20С0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92665" w14:textId="1CA256D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Запрос статистики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AB2D312" w14:textId="1AEA5F2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9584655" w14:textId="600B5CCB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169AD72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D44E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81CE5" w14:textId="27D7D63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2140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EB936AA" w14:textId="1E4289A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периода выдачи ДИ2-КИР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272D773" w14:textId="79A7749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AC01963" w14:textId="2830325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257C7E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9863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E7978" w14:textId="5C085F6A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2180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66BEBE" w14:textId="4841529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периода выдачи ДИ3-КИР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9B06A2C" w14:textId="0D0AC9C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FE5EA3C" w14:textId="71EB4CA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39F0A8B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4D48F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64B3E01" w14:textId="6AE88472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</w:t>
            </w:r>
            <w:r w:rsidRPr="003630C6">
              <w:rPr>
                <w:szCs w:val="28"/>
                <w:lang w:val="en-US"/>
              </w:rPr>
              <w:t>1C0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966DDA" w14:textId="752E0B4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периода выдачи ДИ4-КИР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9011498" w14:textId="0273014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97FE13C" w14:textId="1105B97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4EC6F3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DB23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61B2D6B" w14:textId="23A909EA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2200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BAA2D54" w14:textId="26EE0DE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периода выдачи ДИ5-КИР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A999F9E" w14:textId="1598441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28D61C4" w14:textId="0D78F2C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411C92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37B0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5438366" w14:textId="7406C6FB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2240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A14C14F" w14:textId="7DD2DE52" w:rsidR="0085180D" w:rsidRPr="003630C6" w:rsidRDefault="003C7437" w:rsidP="0085180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КИР: </w:t>
            </w:r>
            <w:r w:rsidR="0085180D" w:rsidRPr="003630C6">
              <w:rPr>
                <w:szCs w:val="28"/>
              </w:rPr>
              <w:t>Команда периода выдачи УСТ-КИР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948EB10" w14:textId="548B386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D6E85DA" w14:textId="7C00BE3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EFAFAE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4249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76B545F" w14:textId="438DE6D2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B9092DB" w14:textId="35DCF1F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45ECD4C" w14:textId="783B44E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3F6D29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7897ABA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BA01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FB85BC1" w14:textId="14CE55C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EA4E211" w14:textId="4ABCF49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6816FD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EAC071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10F4F6F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12D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BB4874F" w14:textId="4DFFAA55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7B7C20E" w14:textId="64364D2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9C838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26FAAB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822985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8049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6550073" w14:textId="123BB06F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FF35B0" w14:textId="16EC5A2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ABB68C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2B0150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466C06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2741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94CBDBF" w14:textId="044C77F9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1819FC" w14:textId="04A3361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7A9AAF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310BE7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77F15C8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089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2B2743A" w14:textId="045EF7C3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321BA13" w14:textId="4A539A6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EC3F0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53B888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792D3F2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C8F9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83DD000" w14:textId="04583658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6616DA9" w14:textId="4729934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2B8C82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5E47A1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45FCC0F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1F58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9047409" w14:textId="2103E54F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AE4681E" w14:textId="2D80CB5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77B21A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9C642C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7A1CCD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FDBC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4EEDED3" w14:textId="41066316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AE6F85A" w14:textId="2D14149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9D27B4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ACFF97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16982A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77A3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3186E64" w14:textId="7666B746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B4FC713" w14:textId="5D91F12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10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E94E81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198791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6674FC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53D5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C0F350E" w14:textId="42DCBD88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</w:t>
            </w:r>
            <w:r w:rsidRPr="003630C6">
              <w:rPr>
                <w:szCs w:val="28"/>
                <w:lang w:val="en-US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733CFE" w14:textId="295FE0E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11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5F7AD1F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9B957B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62F368D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6C4FD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63F5FF1" w14:textId="5E42BC60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</w:t>
            </w:r>
            <w:r w:rsidRPr="003630C6">
              <w:rPr>
                <w:szCs w:val="28"/>
                <w:lang w:val="en-US"/>
              </w:rPr>
              <w:t>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5077EA" w14:textId="4141A84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12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215444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4E8D30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85B092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C1BD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393F0BA" w14:textId="0EE0CFB6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228</w:t>
            </w:r>
            <w:r w:rsidRPr="003630C6">
              <w:rPr>
                <w:szCs w:val="28"/>
                <w:lang w:val="en-US"/>
              </w:rPr>
              <w:t>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D86D434" w14:textId="618D238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13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887B76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994465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1AD594B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5911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20BED0E" w14:textId="7E98C489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228D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9219C9" w14:textId="45B8BB7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14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5F41CD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10368B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4929366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8A35A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BAF782F" w14:textId="5AFBF208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228E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A2574D" w14:textId="0E81132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15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FBEF9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F23BD7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0E31AA7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F7D21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1439C0B" w14:textId="08C83E0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228F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9C603C0" w14:textId="0501106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16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8AA79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E4CAA6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BB62CF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D23D0A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07C7F53" w14:textId="14DF022F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2290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32D730F" w14:textId="4A63727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17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1A3F37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9C0277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151024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90F3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8C94297" w14:textId="642BB55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2291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C0C68A1" w14:textId="7BD9CB6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18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316D72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E48FE5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597BEC6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7140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948E985" w14:textId="6D5E5DED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2292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D33995C" w14:textId="58464FF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F8F5CF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9EEB4B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46B15ED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C0346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3A7DC25" w14:textId="1C77D01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2293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9B520CD" w14:textId="3B75DB4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ВКЛ коммутатора 20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4B83C81" w14:textId="3369974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AF5E72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437BE5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6402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737C68C" w14:textId="74DDFF0B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22C0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1C8D368" w14:textId="038E514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06321DB" w14:textId="05D16D5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616D00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0543EBE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41C4D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46E6EFE" w14:textId="0DCE5CDB" w:rsidR="0085180D" w:rsidRPr="007A1790" w:rsidRDefault="007A1790" w:rsidP="007A1790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 w:rsidR="0085180D" w:rsidRPr="003630C6">
              <w:rPr>
                <w:szCs w:val="28"/>
                <w:lang w:val="en-US"/>
              </w:rPr>
              <w:t>2C1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BA4E8E1" w14:textId="1CA5C16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6DB1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08F51D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F6C6C0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46E7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AAE6B74" w14:textId="1DF8C26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5CF8AB" w14:textId="6B463E7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9BC5C1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A25990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0E8DC50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37DE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F50D689" w14:textId="00D7F1D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B432FA5" w14:textId="77649F9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B8799A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C1F0EF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C90E83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A51A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FBB9D01" w14:textId="6A4B345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B831CB0" w14:textId="6223630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FF0400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ED4962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437854B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B876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9155F65" w14:textId="029B5F63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3F9604A" w14:textId="1DA709E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EFAC0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5A69A3F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B38538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6980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EC38D6C" w14:textId="2C336120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15679D" w14:textId="4A21C55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34C3C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A47B00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1F13B6D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FB6EE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039AE23" w14:textId="0C9B9337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DA6137" w14:textId="476B4FD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7D02F0F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8AA0F2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6F352C2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EE26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CFFDF9B" w14:textId="7AE2C10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322FE0" w14:textId="6814D04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36373E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961278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02E45E6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85BA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990E9BC" w14:textId="018856B9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763C9DA" w14:textId="6673998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10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A43BA5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351598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79DB816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055F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CDD87FE" w14:textId="7BD58AD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9B6F0C4" w14:textId="4A3D15C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11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A3F72B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F206BF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4F65FE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D0FD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4F54ACE" w14:textId="247956E0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1436DF2" w14:textId="5E06923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12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2DD9DB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AF8C6F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1EAD6DD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975E7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90F84AC" w14:textId="3D23FC5B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3619020" w14:textId="289507A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13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E30D1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1791F2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4DA3B4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A899E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F24DB4D" w14:textId="7852536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3FE1580" w14:textId="09574F5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14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58BCB8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F0B056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761A17C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A14CF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812C16D" w14:textId="758AC4A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2934BB0" w14:textId="67A6CF3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15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7CB77A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3BA1DE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3B4464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801FA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F80BD9E" w14:textId="0567A8A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22CF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8F74286" w14:textId="74BEC3D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16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BFC64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826631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1992659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52FE7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8F8D05A" w14:textId="556B3A5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22D0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C5E0494" w14:textId="0DAACAF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17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DE2939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844919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10BC862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7883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8C14F7E" w14:textId="6C3A378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22D1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B136060" w14:textId="107049C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18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165274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0A0B7E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118142C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C36E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D02F157" w14:textId="3ECAF8C9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22D2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4F18401" w14:textId="0BB7184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61D55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441F5D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12CF8EB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3646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A705E32" w14:textId="0A2B2CCB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22D3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3DA91A2" w14:textId="356228C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Команда ручного ОТКЛ коммутатора 20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311DC27" w14:textId="11C373F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F37980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B4EC23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93D8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32A842A" w14:textId="1244DFD7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2300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11D1F77" w14:textId="774C006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4CFAC4" w14:textId="39B8BD0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53CDF48" w14:textId="7F3852D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23DB26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4850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8D044DF" w14:textId="2ECEDCC5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EEE512" w14:textId="50F8435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D6B70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B37AEE8" w14:textId="5F3B346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462382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A09A3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0B09771" w14:textId="7D56DD56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1AEB32C" w14:textId="08761EB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61C991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22AF0BD" w14:textId="3685DAC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69036C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605D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BDAA833" w14:textId="4825EA6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E7394FB" w14:textId="719DD4B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3271CC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E86DB1A" w14:textId="4EF6813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DE22B16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7F30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D63C62A" w14:textId="61C8FEAA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7B5F293" w14:textId="76DEA31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A27EFE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92A7BF4" w14:textId="562463D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940375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C36B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9CCB9A4" w14:textId="4D16A33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DFA9F6B" w14:textId="787F6D3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2C2B9B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35B8668" w14:textId="4B8D855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965385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0691F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63D9FFB" w14:textId="0F42050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52F323A" w14:textId="72C8630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A6D74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19E851B" w14:textId="0C8C73F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97EE8B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D41C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F104030" w14:textId="034A8668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7B3852" w14:textId="5D1300E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B2C753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3986C48" w14:textId="3D173FF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439E02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1B09EF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059034B" w14:textId="3FFDDC98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1E03C8D" w14:textId="0904825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27F9AB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45ECF0C" w14:textId="0D093C9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866483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1E67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933DDA5" w14:textId="36673A4A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5CAB810" w14:textId="3133E7E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10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0435B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58CDF7B" w14:textId="2F54332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7B8383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69D3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649A45E" w14:textId="4C3C3045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23360C6" w14:textId="3C14A8A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11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8144F5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E358EE8" w14:textId="7F95C8A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0DEF14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997C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B002BB9" w14:textId="303EC5C5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09A12CE" w14:textId="7335E50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12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1D01DF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81A37E4" w14:textId="759FAB1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D6DCB26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BD24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9DF3A33" w14:textId="0974374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3C87DC9" w14:textId="4A7A4EA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13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D8E57E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8CEB7CB" w14:textId="51273F2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BEE74C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08CA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B0181DF" w14:textId="69AF35CD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3E00441" w14:textId="01AFE9D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14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100CF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6CDB03B" w14:textId="54ABAEC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FB32FE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1CC5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6E8C5D2" w14:textId="595E07C7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AFA0D89" w14:textId="075D403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15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5E6318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B073CC6" w14:textId="1F74B56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020607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BCEA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1B45C53" w14:textId="5B5EFD57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230F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46ACB4" w14:textId="6629C7C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16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55C32F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D1CACDC" w14:textId="6BE2CB1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651FC6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3E07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EA7B4F7" w14:textId="76969728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2310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D62462" w14:textId="0A31DD5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17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3EB21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C42B622" w14:textId="3604CCD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FB93A4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4F016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DF4B9C8" w14:textId="7133081A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2311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881BE1" w14:textId="4DCACFE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18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0A241B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BBF94B9" w14:textId="7896672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BA5F59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20D1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07DA2FF" w14:textId="3D00DACD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2312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EE2D079" w14:textId="64D6BFD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64A8DF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6AF3C37" w14:textId="1D898A7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0900F1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70CC5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85CC268" w14:textId="4092EE3F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2313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99AF9A8" w14:textId="5FCAC4F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срабатывания коммутатора 20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9686EC2" w14:textId="00F449E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66DE250" w14:textId="36C2C4A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CDC5B3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AFA1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A199E79" w14:textId="69002ACA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2340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3E1586E" w14:textId="46767C0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70A50F3" w14:textId="4A81AB1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1D03DB7" w14:textId="6B8D0C7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9FB291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D5DD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4F695BD" w14:textId="1D24D24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2DB652D" w14:textId="28A4CB7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5C5506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DA97BB2" w14:textId="551F230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32B6413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4783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E643EC0" w14:textId="268F61E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6C8401E" w14:textId="65AB30F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B5075D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8C4D898" w14:textId="73820BA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89E0F1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1AA4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A4EFBDA" w14:textId="5F051D8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320B6BB" w14:textId="624A3ED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90F0A4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10A7101" w14:textId="555ADCC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0FF5466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FF69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4C3E07C" w14:textId="19D3DFF6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987E8E3" w14:textId="70439FE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FE1F4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9021C2B" w14:textId="6D5A625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15127F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0398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33AFB88" w14:textId="3F7AB1F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D058F0" w14:textId="61092F6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BF0C26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E5FEE99" w14:textId="386CA63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3686AA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AA2AF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E9FBED8" w14:textId="3B31420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1694D8F" w14:textId="6BBDF8C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D12F8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71A34CE" w14:textId="71FDD10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3924F7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27DF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87731F6" w14:textId="314887DB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FC4A447" w14:textId="4690AAB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5DEFF9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6FF84B2" w14:textId="36F1CCE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DBFF45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C129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3D26FC5" w14:textId="754E8A03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169988" w14:textId="61119BF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D0CBC6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CA414D5" w14:textId="7B99046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3FCE70E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C039F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373C175" w14:textId="384AF408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D15F0D" w14:textId="2E80A04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10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D383C6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1713A18" w14:textId="1790FD8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98C11F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0CE8F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75183F3" w14:textId="305A55E5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3FDAAB" w14:textId="149DFAB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11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5B4A05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D784216" w14:textId="0BA85E7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7A6ABB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0F174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5FD41C2" w14:textId="553C5A69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FD07B13" w14:textId="076558E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12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0E92A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61D933F" w14:textId="561102F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8BE47D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7770E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D8F1DD0" w14:textId="65AC9905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677AA93" w14:textId="2977515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13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7D7A67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719EDA3" w14:textId="617898D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0E8839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B02E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06A15C7" w14:textId="6A8BBA28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0D25B4B" w14:textId="0D7172C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14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1052A9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E3F63E8" w14:textId="544C81B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5B3889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D6A9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E2E7BAB" w14:textId="16188839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84B290A" w14:textId="462E9E2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15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67216E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1E5BDEA" w14:textId="0576989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480010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314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E9BF2BD" w14:textId="31C8787A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234F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FBC3239" w14:textId="72C2ACD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16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1DF8E6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866A2CA" w14:textId="316CDF9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997F6A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E78F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C239DBB" w14:textId="38CA5B87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2350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D66EE65" w14:textId="4626224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17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0D45BE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DD68422" w14:textId="3FFF097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AE2F71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A7502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667C981" w14:textId="361BE39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2351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AA5CC4" w14:textId="66F7EAC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18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0B58B4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FAC9528" w14:textId="4FF5DD7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2F5299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35E1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ACD86E1" w14:textId="263DA833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2352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9BC1637" w14:textId="266A661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FAD29D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12A686E" w14:textId="5ADAAD8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5F7369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2B9B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A2C518A" w14:textId="12412BC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2353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140F8B8" w14:textId="693A440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срабатывания коммутатора 20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927FA9" w14:textId="7B513B6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33867EA" w14:textId="7660BD5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3249E3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E714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A5C2F11" w14:textId="784D04ED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2380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D86988F" w14:textId="3DC2F33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9789AD" w14:textId="7AF8FC8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389A8FC" w14:textId="3CFC19A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3FBFA7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31EB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0AD629E" w14:textId="2E70595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2381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6ACF39C" w14:textId="2720DB6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40A619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D4ED2DC" w14:textId="328E45C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A0B344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7F55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62B0289" w14:textId="1718B09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2382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B0D2101" w14:textId="293ACED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1B7F80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9B32E7D" w14:textId="501E0D5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75C07C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D524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F1B1CA7" w14:textId="2BF2600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2383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E2713D9" w14:textId="0C5BBB5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C315C4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CAEC22D" w14:textId="362E288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05E6D7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3797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4979708" w14:textId="23D4D666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2384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89EECB" w14:textId="3731D25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49A8FE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88F668F" w14:textId="0D5FDBF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CDE7D9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CB9EE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485C06B" w14:textId="3185F2E3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2385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A33A45B" w14:textId="7AC3C0B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A352EF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556C55E" w14:textId="42C5D71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ED549F6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66A02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3BD6F9E" w14:textId="3AD8A13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2386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56FF6A3" w14:textId="23AE508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355ADE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8FD0C80" w14:textId="7153A9F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255893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B4E6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05A7C9C" w14:textId="31AD97D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2387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6B4E4F" w14:textId="6BA7FFC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1A7D3D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E75A55C" w14:textId="270C773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FCD64E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2A737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E9BFB1D" w14:textId="244677F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2388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FD5670" w14:textId="3E75D3D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1E9C46F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0217D37" w14:textId="494BC78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58AA2A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0A336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C6380EF" w14:textId="7B324E45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2389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05654B4" w14:textId="53F1B12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10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AFC24E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61F9B04" w14:textId="7A267B1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1B83D6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F306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CF03503" w14:textId="314CEB3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238</w:t>
            </w:r>
            <w:r w:rsidRPr="003630C6">
              <w:rPr>
                <w:szCs w:val="28"/>
                <w:lang w:val="en-US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2E6EE9" w14:textId="6EE93A8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11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E61AAA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3DD7403" w14:textId="0477562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6D84B4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5556D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A6AFF34" w14:textId="71314C5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238B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5CD481A" w14:textId="0B49AF1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12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5401F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4DBFF27" w14:textId="24CE11E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696101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7D9AA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F65F100" w14:textId="1091353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238C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4DB6737" w14:textId="2DB258B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13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013829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785E459" w14:textId="2E023C0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FD1E52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90EEA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66E0019" w14:textId="26C48579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238D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50697CD" w14:textId="5C4132A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14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8FA495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4DCA5CF" w14:textId="4C40CCE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A04477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2F89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A367105" w14:textId="6D02193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238E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59ABC4F" w14:textId="048DC4D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15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C37075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620F92F" w14:textId="4DC4798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3D06DFC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F4A1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1FA9899" w14:textId="0577876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238F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5BCCE32" w14:textId="5591BC2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16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73F18E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AAA2981" w14:textId="52EC002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E1C475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E09C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72A3B77" w14:textId="42CFC0A6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37F6BB" w14:textId="371E754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17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0014E1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D1E4A7B" w14:textId="2685D78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E924C3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3E22A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75856B2" w14:textId="77A9E207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302EB05" w14:textId="4B51292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18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1FED82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8B68ED4" w14:textId="03A43B0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19EA1B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B50C3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D463590" w14:textId="4E781836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9819E4B" w14:textId="7045A5B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CA279F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02CCC19" w14:textId="3AF305A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66D5D8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A9BF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EBDC3D1" w14:textId="182C4C35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10E2383" w14:textId="767448B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20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675125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44E2EFD" w14:textId="6617A9C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34CC0A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15033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40E8719" w14:textId="34D8B113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C61AA5E" w14:textId="780DFCD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21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9D19B4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93F0FC5" w14:textId="4BA8D2B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3C13F0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D36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323FD7E" w14:textId="26A97D65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6C088AA" w14:textId="4F3C524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22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347BCF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2286BEC" w14:textId="582D255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7CF13C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C3C4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231965C" w14:textId="56FD5EC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3621918" w14:textId="5128F32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23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569871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C710B65" w14:textId="2B04B4E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58D259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22DE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1B7118B" w14:textId="6E9CA8F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728BE43" w14:textId="0B0A8AD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24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117F61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F48C3D3" w14:textId="2E7CE05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3E328F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C953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FD4FCE1" w14:textId="07B6ACEB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8F6096D" w14:textId="061461E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25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1D44B3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856C57D" w14:textId="56FCAD0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D0BDC8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EC8FF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A01BF11" w14:textId="36873578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0BE69D" w14:textId="7C1B187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26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9ADD3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7247791" w14:textId="36860E8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35BFBF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029A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33B0BCB" w14:textId="4FE74826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B402497" w14:textId="76C7B91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27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6C8976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8648556" w14:textId="6715692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539167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9A6B3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21CF924" w14:textId="3B709C85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C8ECB4C" w14:textId="6A31647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28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D19E7B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5DA5D46" w14:textId="03E92F3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66953E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054A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25BF16C" w14:textId="23C5D522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C49678A" w14:textId="778E460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29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71618E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5C58AC5" w14:textId="2820673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F74DE8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98DA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15BDEC3" w14:textId="7E253EB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7DC74A" w14:textId="75E4BF9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30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5343A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557AC2B" w14:textId="6397B3B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CB9E67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8851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C36436F" w14:textId="4DD5560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C5B3C4" w14:textId="0C533F3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31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38E5A1F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7240AAB" w14:textId="70ADCD1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7C9735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5B4F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B1D177D" w14:textId="56A0F112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239F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1AFE7D" w14:textId="774D2EF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32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A1C05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C5D0659" w14:textId="670F4AA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B1364F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E3DA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63EE729" w14:textId="50B037B2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23A0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36E70A" w14:textId="13557CA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33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34A27A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EDEF96B" w14:textId="519B2BF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167527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11DF6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EB365EE" w14:textId="48F1954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23A1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35A1F46" w14:textId="76F82DF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34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36E82A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197A37A" w14:textId="2A07410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0319EB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3170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1670942" w14:textId="735698A9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23A2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8DB1F4A" w14:textId="5C2B738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35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94C2C7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A523E6D" w14:textId="09FC87E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6AD0C2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95162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573F40A" w14:textId="37F715D8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23A3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C6622DD" w14:textId="1D0DC04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36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5543C1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B924D51" w14:textId="3396689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63A9E2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A2EC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861AAE3" w14:textId="2C36576C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23A4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5E5A699" w14:textId="3BC48E6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37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35172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DC5BEEF" w14:textId="7E9883F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84686F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502B3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C25497E" w14:textId="3C0ADC6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23A5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815703" w14:textId="07B5BD6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38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5F4123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F6A9E44" w14:textId="622EC59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1B5C28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8640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84145D1" w14:textId="375E46A2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23A6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B203978" w14:textId="36C8917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39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E49829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522C393" w14:textId="4781493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ED7A18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953B7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A16F71C" w14:textId="45E190CD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23A7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12AD76" w14:textId="797CE48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Нижняя уставка рабочего диапазона датчика 40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D955BDD" w14:textId="475924D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5F1F884" w14:textId="41E7B66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B30FB4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CEB0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CA1350C" w14:textId="714D8D3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</w:rPr>
              <w:t>23C0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F7CEE77" w14:textId="47307F1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6D534A7" w14:textId="2A88105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C51DA50" w14:textId="40E7869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5C4821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AFAB2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C10415A" w14:textId="0D221B8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A7E680" w14:textId="7087D6D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24276F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AD9EF76" w14:textId="264B235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E8571D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29EFD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D4A06E9" w14:textId="2B98BED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BF7D890" w14:textId="1DDD207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E3BBD7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4E05E11" w14:textId="4732FBC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6CD527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BD64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B272A39" w14:textId="09F0C706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88B7F6E" w14:textId="750FF59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AA49E0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84FC1DF" w14:textId="004D757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3DC6AB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6D6F3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570E0EC" w14:textId="36A09812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671A3DD" w14:textId="49F6C0B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0A81ED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CB4EC5D" w14:textId="1A4BC3A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2743A9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49D6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5480423" w14:textId="679CFC8F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D38CA1" w14:textId="0C91EA9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CC6D52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2EB2842" w14:textId="54E096B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527E95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41DF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70F5059" w14:textId="4703B73D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18A2D4A" w14:textId="74996C2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F84A4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C452EFA" w14:textId="3CD83CC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B4C9E3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159BA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93C063E" w14:textId="4EA0D2A5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EC851E9" w14:textId="0ABDE5C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5FB4C3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4A8658C" w14:textId="3225A57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046624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4632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D4B9438" w14:textId="694A9934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7822122" w14:textId="6DE4563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63DC15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A2ECB9F" w14:textId="6BCBDB7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6746D3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5A64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A386116" w14:textId="06AF1E4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F14F6D" w14:textId="072A412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10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780D88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500456D" w14:textId="7B11113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DAE404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7727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B0EB6C3" w14:textId="58CF15DE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8642E3" w14:textId="1B86D53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11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FC0D57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3C9BEED" w14:textId="1EAE8A9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4111B6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A2FE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1BC6E83" w14:textId="29072350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4E8570F" w14:textId="11E27BD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12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60882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25438BA" w14:textId="38B5E7C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947F19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7E00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85AD8CB" w14:textId="3588D299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03BB291" w14:textId="5D03F83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13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D3E682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E2F57CC" w14:textId="7C57595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24B007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63A0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B0D1933" w14:textId="3E0BFB69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08CA0A1" w14:textId="6CB8AEA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14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DFB17E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4D1DE53" w14:textId="04112FC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6245ED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4EDFA0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89DDA54" w14:textId="2261FF51" w:rsidR="0085180D" w:rsidRPr="003630C6" w:rsidRDefault="0085180D" w:rsidP="0085180D">
            <w:pPr>
              <w:ind w:firstLine="0"/>
              <w:jc w:val="center"/>
              <w:rPr>
                <w:color w:val="000000"/>
                <w:szCs w:val="28"/>
              </w:rPr>
            </w:pPr>
            <w:r w:rsidRPr="003630C6">
              <w:rPr>
                <w:szCs w:val="28"/>
                <w:lang w:val="en-US"/>
              </w:rPr>
              <w:t>23CE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ACD7EB0" w14:textId="248C981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15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8820C4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01E515E" w14:textId="40B3D07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3D1618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F41AE5D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5CB173A" w14:textId="62986FA8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23CF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B46E60E" w14:textId="0D006F8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16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9F4AD0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A9FE998" w14:textId="64C34C4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DA8586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9E8745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5C44723" w14:textId="5E54B804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5E9C429" w14:textId="732465A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17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417267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72ABD2D" w14:textId="565D206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128E376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E00CA4D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F5DDFBD" w14:textId="38AAFB70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F5D2190" w14:textId="127CBBC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18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2DD6B3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36768B6" w14:textId="563D5F3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FBC591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FBBADF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E0CAAC7" w14:textId="27B31E8D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7005EEB" w14:textId="1DA7D47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19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4465A4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A0227C3" w14:textId="4A8F0A3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4DDD10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CE018A2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C1E0173" w14:textId="7CA8E18A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62A89B1" w14:textId="75E16FD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20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8F1415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1A637720" w14:textId="648C0C3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B74FA3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6941A3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ABE1D67" w14:textId="01AF96CE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A7AAA19" w14:textId="4838FE5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21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EDC44F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34EA74D" w14:textId="4D81BDC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80588A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B24267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4E52715" w14:textId="1757F963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61927C6" w14:textId="2506FD7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E1793E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9929908" w14:textId="1836A86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7FA570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DBF038D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3F7E002" w14:textId="59EA78CB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75997E1" w14:textId="1328F35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23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3243CA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0368E34" w14:textId="250B2FA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92D62E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16D886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2170121" w14:textId="6D39215F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79338CA" w14:textId="43C21C5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24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5F6632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8463A0A" w14:textId="08C625E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333B00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E4258B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25244B1" w14:textId="40F415F7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23D8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921F678" w14:textId="6EFB8B6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25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F92DF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10652471" w14:textId="431F029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05370F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77F622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CE4CDD4" w14:textId="2C20AC69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23D9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0B9142F" w14:textId="7C83105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26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748249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5AFB22E" w14:textId="4B16851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589E8A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9E48EC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045F45C" w14:textId="56AF663F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23DA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6BC2A44" w14:textId="21F26A5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27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BAE391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5CFF228" w14:textId="6BE62AD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F1322C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DE2E7C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4E34B43" w14:textId="0C2AD9CF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23DB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ECB0E34" w14:textId="62F28AA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28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EEC919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49A509C" w14:textId="0DBEFCB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09102C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29B2AAD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5C0F9D0" w14:textId="162416C9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23DC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73C8348" w14:textId="018AE0F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29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78533B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C1E46DA" w14:textId="47E5CD5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E1AF40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EC3CB5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85D8482" w14:textId="0B109147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6B11AE9" w14:textId="15A2176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30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362328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938AB93" w14:textId="06679BC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1358D0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3A9117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80F9244" w14:textId="1E6F5AC6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86B0F98" w14:textId="30FA17A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31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E4232B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CA00039" w14:textId="056929B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39C580E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874A2D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D97D4B7" w14:textId="68EE170B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23DF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4C85CAD" w14:textId="10F7030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32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5983DC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C86C878" w14:textId="6F3AD01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C01232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C2B283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EB1B3B9" w14:textId="72AF7001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23E0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2488477" w14:textId="4F68BD7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33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30EB54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64D3BEF" w14:textId="003955A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64B09F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8F963FD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27DDE32" w14:textId="47CAC1DE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23E1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1C1CC41" w14:textId="487C39C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34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2C593E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0C81142" w14:textId="60C0DF0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4FA3E6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794186E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77A00AF" w14:textId="0F37DB5E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23E2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E7939C7" w14:textId="6CE76D9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35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BAA590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126B4FE" w14:textId="05649F9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F89EF9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C04E5D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2F17FD4" w14:textId="69B9EE0A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23E3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5C1E06C" w14:textId="1CEDE2A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36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9CB8B7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0B23436" w14:textId="6D1D058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0D14CC4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0464D0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40566AC" w14:textId="71ECB074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23E4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E40B49E" w14:textId="203A3FF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37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35DECF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55871DB" w14:textId="75B58B7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875C6F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F8CC782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6CEC0F7" w14:textId="395F0B69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23E5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4CD6539" w14:textId="0E45838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38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B11CF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3B100BB" w14:textId="1BD3975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529883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75DA6DE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ED759E8" w14:textId="455C5FEE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23E6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6A0E928" w14:textId="03D90A2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39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1D6F2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23D4FC2" w14:textId="386721B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90A19C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3D234CD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240702A" w14:textId="038ACEBE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</w:rPr>
              <w:t>23E7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D1BF757" w14:textId="7F2A096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Верхняя уставка рабочего диапазона датчика 40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4EC96A7" w14:textId="0AB72E4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35C5A8A" w14:textId="3077117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E495716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F9E6CA2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BBA62C3" w14:textId="0E9EEC4B" w:rsidR="0085180D" w:rsidRPr="003630C6" w:rsidRDefault="0085180D" w:rsidP="0085180D">
            <w:pPr>
              <w:ind w:firstLine="0"/>
              <w:jc w:val="center"/>
              <w:rPr>
                <w:szCs w:val="28"/>
              </w:rPr>
            </w:pPr>
            <w:r w:rsidRPr="003630C6">
              <w:rPr>
                <w:szCs w:val="28"/>
              </w:rPr>
              <w:t>2400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86B9980" w14:textId="01DBB21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2EC81FE" w14:textId="644CFD9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643B37C" w14:textId="78A8874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6CC00B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CEF822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B606ECE" w14:textId="0B453233" w:rsidR="0085180D" w:rsidRPr="003630C6" w:rsidRDefault="0085180D" w:rsidP="0085180D">
            <w:pPr>
              <w:ind w:firstLine="0"/>
              <w:jc w:val="center"/>
              <w:rPr>
                <w:szCs w:val="28"/>
              </w:rPr>
            </w:pPr>
            <w:r w:rsidRPr="003630C6">
              <w:rPr>
                <w:szCs w:val="28"/>
                <w:lang w:val="en-US"/>
              </w:rPr>
              <w:t>2401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D879281" w14:textId="78A3726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50C252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DF9E4D0" w14:textId="31694CF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A341E8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04E962F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1E4799E" w14:textId="6C849070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51A757E" w14:textId="34A5FFA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31A4D7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31AE79B" w14:textId="5F4D003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4E68E9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9C5715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699A3DD" w14:textId="7BF975EB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305B41" w14:textId="2C2DBF9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D29C41F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655CEAD" w14:textId="721CE4F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11AB34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4FBED63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FCEEECA" w14:textId="485BA44C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0ABB717" w14:textId="7EBACFB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9BC30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094A213" w14:textId="5FBFDD6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099B46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2A9FC6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E44F0C1" w14:textId="53ABF405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5D50730" w14:textId="06BD3AA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8819C9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F60689A" w14:textId="24802CE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17D453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D50792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344B35F" w14:textId="0DD5296C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DA21410" w14:textId="45A2D0E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DE8676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7D3C018" w14:textId="1235F2E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50F7E0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D73CEE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ED45705" w14:textId="7E63A6A4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31B2704" w14:textId="4FFCCD5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3B4BA3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759A4AD" w14:textId="305DCAC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14953D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9D062F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A723849" w14:textId="15217C6E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2408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AE62115" w14:textId="40AF32F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990174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7DA6B0B" w14:textId="1C4337F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328BE4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1BC494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F5436B4" w14:textId="1D19512A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2409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CC398A5" w14:textId="6F4B6CC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10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6C3B22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C96758E" w14:textId="3B991B2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51222E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CD31D2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A126591" w14:textId="73D280C9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240A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ECF43F2" w14:textId="6DA3A30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11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06E4D5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299E5CF" w14:textId="39B2B8E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22B1E00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6AE0A6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DD0E0F7" w14:textId="1CECC982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240B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1532045" w14:textId="42FB4CF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12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D09EE4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106F356" w14:textId="3DC4067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4342F2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B229A42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984B5FF" w14:textId="11025998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240C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346DBE4" w14:textId="2233CF1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13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06E950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D579678" w14:textId="389CB25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801AD9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7CABDA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7D964FE" w14:textId="136D8DC4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A0421CA" w14:textId="6CE4611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14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B91211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9AF5FF9" w14:textId="106E3EE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83E938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320E51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00195C6" w14:textId="73AF4D9A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7DB8E6B" w14:textId="274114C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15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F36F4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2008016" w14:textId="06C76F5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84DCB1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1A8A1D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D5555A0" w14:textId="6B73F37C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240F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DC2AE85" w14:textId="5A50D19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16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0AE048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EF06B35" w14:textId="6986275C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4A48900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EECD3BA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E837E4F" w14:textId="5CCB489E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2410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5915A5D" w14:textId="7DADC5F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17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4448E6F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518FA57" w14:textId="0E8F81A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77ABD83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5B74F0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45F2EB0" w14:textId="16920BB9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2411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28ECE6E" w14:textId="7BD880F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18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B92508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727A9D9" w14:textId="3BD8458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5D73B086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57B6A2E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AA55323" w14:textId="3A47F72C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2412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37312E5" w14:textId="75E21B70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19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0A8C95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640C287" w14:textId="7E438A5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13EBE49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BDB09BE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D11A62D" w14:textId="5BADC3E2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</w:rPr>
              <w:t>2413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920D242" w14:textId="34408A1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Уставка разности температур коммутатора 20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B2EF383" w14:textId="2AFDADA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340B1A4" w14:textId="60FAD23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0584462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7E5216D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C4049E3" w14:textId="3E840EEC" w:rsidR="00D64BB0" w:rsidRPr="003630C6" w:rsidRDefault="00D64BB0" w:rsidP="00D64BB0">
            <w:pPr>
              <w:ind w:firstLine="0"/>
              <w:jc w:val="center"/>
              <w:rPr>
                <w:szCs w:val="28"/>
              </w:rPr>
            </w:pPr>
            <w:r w:rsidRPr="003630C6">
              <w:rPr>
                <w:szCs w:val="28"/>
              </w:rPr>
              <w:t>2440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95F4389" w14:textId="4C242F05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AEAFD8" w14:textId="2BFAD960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69CB97A" w14:textId="7D200B04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7EE6E48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E85EE6D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3189D31" w14:textId="7ADA9DFB" w:rsidR="00D64BB0" w:rsidRPr="003630C6" w:rsidRDefault="00D64BB0" w:rsidP="00D64BB0">
            <w:pPr>
              <w:ind w:firstLine="0"/>
              <w:jc w:val="center"/>
              <w:rPr>
                <w:szCs w:val="28"/>
              </w:rPr>
            </w:pPr>
            <w:r w:rsidRPr="003630C6">
              <w:rPr>
                <w:szCs w:val="28"/>
                <w:lang w:val="en-US"/>
              </w:rPr>
              <w:t>2441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2535996" w14:textId="38EB740B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2A0A1D7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76D807C" w14:textId="5153A0F9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33B9627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DAC8C66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F92F6CD" w14:textId="6A02EB68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412F6D4" w14:textId="27CD1A6A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9413A3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9C207FD" w14:textId="10534880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756FCEC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680A9C3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0FD938D" w14:textId="5D5D62B1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B126FC6" w14:textId="4A9C9EC8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D56D9F8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7F4CD2C" w14:textId="66111A62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5E44154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032C2BC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6658BE6" w14:textId="74F13196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0B4DC15" w14:textId="6A5BE11F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56BF02F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8EA441E" w14:textId="392E112C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183CB13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40FD726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EBD9350" w14:textId="6B66F9F8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9C93AFC" w14:textId="44FB8444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7E87DA3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D289081" w14:textId="37558A38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1FAECA8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F370449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CAC50CA" w14:textId="0F9D1CA0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9A4415A" w14:textId="32A8FAA7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D6C1029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5B4AF1E" w14:textId="67A459E3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406B25D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F2E3FE5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C55E14B" w14:textId="69971B77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5B107CA" w14:textId="247DC33E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3848880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E759893" w14:textId="2719479C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5E13941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436C274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3CEA7E5" w14:textId="302609DB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2448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A0BC82A" w14:textId="380AB245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10AFA81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D38FB76" w14:textId="0FDD05F7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4BBA1D9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0066307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011EE05" w14:textId="3E0D2FB9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2449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AE4ED90" w14:textId="14A06995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1</w:t>
            </w:r>
            <w:r w:rsidRPr="003630C6">
              <w:rPr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B7A8C8B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76EAB9A" w14:textId="2D3A837D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6BF1716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FB7DFDF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C1453C3" w14:textId="2898FFE5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244A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2DE534F" w14:textId="1FE64D6A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1</w:t>
            </w:r>
            <w:r w:rsidRPr="003630C6">
              <w:rPr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62EADA6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7C8C318" w14:textId="38D31313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0BA6825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1C3A8E2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A32A724" w14:textId="0DE22117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244B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442DD08" w14:textId="3B3E0A1D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1</w:t>
            </w:r>
            <w:r w:rsidRPr="003630C6">
              <w:rPr>
                <w:szCs w:val="28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4264449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B169031" w14:textId="148F9061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26F9DC8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86CC0D3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F2E11E7" w14:textId="5A8E30D6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244C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571AE0D" w14:textId="41ED1A6E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1</w:t>
            </w:r>
            <w:r w:rsidRPr="003630C6">
              <w:rPr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52EE81C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38B6DA3" w14:textId="62A28FDC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157A5B3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4120C8C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37834D2" w14:textId="1209BE73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58F2D96" w14:textId="05904C5B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1</w:t>
            </w:r>
            <w:r w:rsidRPr="003630C6">
              <w:rPr>
                <w:szCs w:val="28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0D4B067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A804240" w14:textId="1175D4B9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4A44187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21B53FF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D722EC9" w14:textId="316C97CE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079A3FF" w14:textId="750C9864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1</w:t>
            </w:r>
            <w:r w:rsidRPr="003630C6">
              <w:rPr>
                <w:szCs w:val="28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5953259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7B94976" w14:textId="706E82F6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17A40CD6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1965E24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0A68284" w14:textId="0B8D3022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244F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EE9E109" w14:textId="2B919F32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1</w:t>
            </w:r>
            <w:r w:rsidRPr="003630C6">
              <w:rPr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D6B035D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D6CF29C" w14:textId="5AA31BB0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113BA4E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6F3A629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C3A56A1" w14:textId="38318EB4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2450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51A08E6" w14:textId="4A4BDFCF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1</w:t>
            </w:r>
            <w:r w:rsidRPr="003630C6">
              <w:rPr>
                <w:szCs w:val="28"/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2D4320D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190F609" w14:textId="3E6A26C0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5C66EFF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D7C8187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C8216C0" w14:textId="74104891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2451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5AF7D39" w14:textId="3825019B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1</w:t>
            </w:r>
            <w:r w:rsidRPr="003630C6">
              <w:rPr>
                <w:szCs w:val="28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863B366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3E612AA" w14:textId="095D583D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104AA3A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F334C55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E043FE7" w14:textId="1A74A94A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2452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41477C2" w14:textId="778BF500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1</w:t>
            </w:r>
            <w:r w:rsidRPr="003630C6">
              <w:rPr>
                <w:szCs w:val="28"/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0430440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606DC9F" w14:textId="5D0ED062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6278862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F05E763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08AA3F2" w14:textId="44C0279E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</w:rPr>
              <w:t>2453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1C052CD" w14:textId="57220A31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Основной датчик коммутатора 20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A358525" w14:textId="5234552C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241D440" w14:textId="1C5D3099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09C3A1B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55DFEE2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207D8A1" w14:textId="311EE1C9" w:rsidR="00D64BB0" w:rsidRPr="003630C6" w:rsidRDefault="00D64BB0" w:rsidP="00D64BB0">
            <w:pPr>
              <w:ind w:firstLine="0"/>
              <w:jc w:val="center"/>
              <w:rPr>
                <w:szCs w:val="28"/>
              </w:rPr>
            </w:pPr>
            <w:r w:rsidRPr="003630C6">
              <w:rPr>
                <w:szCs w:val="28"/>
              </w:rPr>
              <w:t>2480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20E58A1" w14:textId="0C4C7F69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B6ADE8C" w14:textId="173D675D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DE87454" w14:textId="3E1E0DC3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26F42ED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110BF7B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A8E7E90" w14:textId="00B6976D" w:rsidR="00D64BB0" w:rsidRPr="003630C6" w:rsidRDefault="00D64BB0" w:rsidP="00D64BB0">
            <w:pPr>
              <w:ind w:firstLine="0"/>
              <w:jc w:val="center"/>
              <w:rPr>
                <w:szCs w:val="28"/>
              </w:rPr>
            </w:pPr>
            <w:r w:rsidRPr="003630C6">
              <w:rPr>
                <w:szCs w:val="28"/>
                <w:lang w:val="en-US"/>
              </w:rPr>
              <w:t>2481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79A52F3" w14:textId="510509F5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66D043B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1F47F7A5" w14:textId="2202C3D0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3736331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DDC3929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489897A" w14:textId="355219D3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B6BCDE8" w14:textId="6532B99A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1C72D27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11BEBE9" w14:textId="5F1ED176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560A11A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E6ACABF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1F0FF0A" w14:textId="5B534659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57513FF" w14:textId="3D522DB9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78D1706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AB8FE8B" w14:textId="3C567FF9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41DC36E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23EF977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4F5008E" w14:textId="3833DE44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6231584" w14:textId="61EF1EF2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AFD2FD7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E20F824" w14:textId="5D7840B5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07C7884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CB36A8B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A0B3E6D" w14:textId="0CC3FF09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C668C9A" w14:textId="169B5022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52CC1D8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1154366" w14:textId="69574401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433F38F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AB647E5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DF11BCB" w14:textId="6B79F3A9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5C42166" w14:textId="2F795DAC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0421A33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2F3EFB1" w14:textId="53D8DBEA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7215C80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4289533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3F0BA7F" w14:textId="48A72329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52F3C01" w14:textId="72F7934F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01DD019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2C531D6" w14:textId="41797C05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0EE2BB7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3025C5B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C9DE168" w14:textId="2B3DC12F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2488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FDD1E28" w14:textId="5B8C5C8B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0DADA66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6F923E4" w14:textId="6C97A7C0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06D5297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D448925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94E3405" w14:textId="3AA3F380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2489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82E8D04" w14:textId="1D8BECEC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1</w:t>
            </w:r>
            <w:r w:rsidRPr="003630C6">
              <w:rPr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CE4AD32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BD5095F" w14:textId="110B6C16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1533D3F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5EC328C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15BD4E3" w14:textId="00565F01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248A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B02F2DD" w14:textId="3470E809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1</w:t>
            </w:r>
            <w:r w:rsidRPr="003630C6">
              <w:rPr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B2BDF6D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D273BF3" w14:textId="7E3E3ADD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44A66F5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AAF6083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5166D43" w14:textId="40099593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248B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86A7DDB" w14:textId="2BC506D1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1</w:t>
            </w:r>
            <w:r w:rsidRPr="003630C6">
              <w:rPr>
                <w:szCs w:val="28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86AFE39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BA78501" w14:textId="34653D4D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7D3D1C9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81C90DB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AEDF22F" w14:textId="2C7E74F2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248C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570B9A2" w14:textId="55B4A601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1</w:t>
            </w:r>
            <w:r w:rsidRPr="003630C6">
              <w:rPr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08E5D68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0A24BA7" w14:textId="2AED871E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4CD644F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B310339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2556D88" w14:textId="5321906A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257F3B8" w14:textId="60BECC39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1</w:t>
            </w:r>
            <w:r w:rsidRPr="003630C6">
              <w:rPr>
                <w:szCs w:val="28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32D903F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6036F6C" w14:textId="7565630F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36D8176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7025837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FFEF717" w14:textId="1B05935F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35A27A4" w14:textId="2953BC8E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1</w:t>
            </w:r>
            <w:r w:rsidRPr="003630C6">
              <w:rPr>
                <w:szCs w:val="28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4AF82D6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C3B37C9" w14:textId="4D963C7F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6141B2A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AC28B48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46634FB" w14:textId="306F2FFF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248F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00B4359" w14:textId="0AFA5990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1</w:t>
            </w:r>
            <w:r w:rsidRPr="003630C6">
              <w:rPr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B236FB8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981BD22" w14:textId="179BAC55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09F6B9A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FDCACF7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FE43467" w14:textId="593D17FA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2490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0BB47DC" w14:textId="69BDBCE7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1</w:t>
            </w:r>
            <w:r w:rsidRPr="003630C6">
              <w:rPr>
                <w:szCs w:val="28"/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BC080E3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31D669F" w14:textId="4A2EE456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1333169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59B5988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3C69A82" w14:textId="29F5E1B7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2491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52260D8" w14:textId="3CD937C2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1</w:t>
            </w:r>
            <w:r w:rsidRPr="003630C6">
              <w:rPr>
                <w:szCs w:val="28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2E9FC70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586107B" w14:textId="03FA9E93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115F83D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504F852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AB748F8" w14:textId="1850EA68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2492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4770A24" w14:textId="602C7877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1</w:t>
            </w:r>
            <w:r w:rsidRPr="003630C6">
              <w:rPr>
                <w:szCs w:val="28"/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5CCDBD2" w14:textId="77777777" w:rsidR="00D64BB0" w:rsidRPr="003630C6" w:rsidRDefault="00D64BB0" w:rsidP="00D64BB0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F19F1D7" w14:textId="40A20D06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D64BB0" w:rsidRPr="003630C6" w14:paraId="258F186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FDD7A54" w14:textId="77777777" w:rsidR="00D64BB0" w:rsidRPr="003630C6" w:rsidRDefault="00D64BB0" w:rsidP="00D64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EAAA2F6" w14:textId="7DA73573" w:rsidR="00D64BB0" w:rsidRPr="003630C6" w:rsidRDefault="00D64BB0" w:rsidP="00D64BB0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</w:rPr>
              <w:t>2493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33A84EB" w14:textId="66716404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Резервный датчик коммутатора 20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70A0522" w14:textId="15C42D3E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673DA6C" w14:textId="23DA6BAF" w:rsidR="00D64BB0" w:rsidRPr="003630C6" w:rsidRDefault="00D64BB0" w:rsidP="00D64BB0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85180D" w:rsidRPr="003630C6" w14:paraId="60E81D0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ED8050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0456F88" w14:textId="43AE90EA" w:rsidR="0085180D" w:rsidRPr="003630C6" w:rsidRDefault="0085180D" w:rsidP="0085180D">
            <w:pPr>
              <w:ind w:firstLine="0"/>
              <w:jc w:val="center"/>
              <w:rPr>
                <w:szCs w:val="28"/>
              </w:rPr>
            </w:pPr>
            <w:r w:rsidRPr="003630C6">
              <w:rPr>
                <w:szCs w:val="28"/>
              </w:rPr>
              <w:t>24C0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2D4584D" w14:textId="1AFA2A7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74C35AD" w14:textId="0A3AE4D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1B3FC7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C461F2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FB70A0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C09492C" w14:textId="6926B5F2" w:rsidR="0085180D" w:rsidRPr="003630C6" w:rsidRDefault="0085180D" w:rsidP="0085180D">
            <w:pPr>
              <w:ind w:firstLine="0"/>
              <w:jc w:val="center"/>
              <w:rPr>
                <w:szCs w:val="28"/>
              </w:rPr>
            </w:pPr>
            <w:r w:rsidRPr="003630C6">
              <w:rPr>
                <w:szCs w:val="28"/>
                <w:lang w:val="en-US"/>
              </w:rPr>
              <w:t>24C1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B48FC85" w14:textId="0D1EF26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A0C449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3AF6F1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CDEE72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9A191C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661D376" w14:textId="7E573063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1FA25BE" w14:textId="71E8490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486B5A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EF29F8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471515E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443C2C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694B971" w14:textId="0EF60C8C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29AF9C5" w14:textId="104C113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E6CCC9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EF278E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2D012C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DC8F90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2057521" w14:textId="236D6364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66B3DB0" w14:textId="368AB9E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B2A8CD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A68D56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1BD64FC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007162F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AEADC05" w14:textId="07BFD440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F078893" w14:textId="653E42E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0F6AA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D7BA78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64FCB21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6B3400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5AB4ED0" w14:textId="4D498BE7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7FB6359" w14:textId="1988EB7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21F0261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AAB342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6360EC5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43D69DF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31349EE" w14:textId="18581F93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60818F5" w14:textId="07C00CF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B2659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9F1268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559EC2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7A222A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218E425" w14:textId="05C6954E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24C8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F53A1A" w14:textId="2E5A76B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DC2EF6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A673B4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480D7D8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B65E38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ED644ED" w14:textId="4894C09D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24C9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D1F093E" w14:textId="0DAE1F7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10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AB284D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D9FD72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658606C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4FE5B5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D02ACC2" w14:textId="61BFE8EC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24CA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AAA896F" w14:textId="1A5788A4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11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B6743F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13A6152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4E934F0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E33C05D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2679D08" w14:textId="044C1192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24CB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C000F73" w14:textId="754AC6D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12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95D9CE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759E42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654548C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051507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A8901C2" w14:textId="2E06AB67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24CC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515341C" w14:textId="50EA5A7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13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97CFEB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B43DB6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74745F8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2CCBA4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312CEF9" w14:textId="2F814071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39AE984" w14:textId="0C9201B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14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8FD5C9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2AD625C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5370A27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3FDF78E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10ED562" w14:textId="1B8D4087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11CDF6E" w14:textId="14F1440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15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BB435B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B7E3EA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02D34A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08ECF4E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1B3BA2E" w14:textId="714AAF68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24CF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6FA3E32" w14:textId="59380B7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16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930C29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1EA58D5F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1CF75B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8FE4EE7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F25EA87" w14:textId="7EE3F0FA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24D0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CA32B8F" w14:textId="09A09E8F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17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ACB0A1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A4E884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073B22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5928C9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22895A3" w14:textId="01875094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24D1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A014FC7" w14:textId="3F2AE447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18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F5E5CA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215914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00494D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4A4245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811F1B8" w14:textId="6ACFD97E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24D2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37305D3" w14:textId="42D7B69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19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EB32B4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A90CC8F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03B6EEC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8D5CBB3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CF4759B" w14:textId="1BF33D42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</w:rPr>
              <w:t>24D3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950A481" w14:textId="5D81D53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Ручной режим работы коммутатора 20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5C3E9F7" w14:textId="58DD2FFD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7F3815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15A2D6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5EEED03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A073A8D" w14:textId="0B8DA763" w:rsidR="0085180D" w:rsidRPr="003630C6" w:rsidRDefault="0085180D" w:rsidP="0085180D">
            <w:pPr>
              <w:ind w:firstLine="0"/>
              <w:jc w:val="center"/>
              <w:rPr>
                <w:szCs w:val="28"/>
              </w:rPr>
            </w:pPr>
            <w:r w:rsidRPr="003630C6">
              <w:rPr>
                <w:szCs w:val="28"/>
              </w:rPr>
              <w:t>2500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25DD803" w14:textId="545B2CF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534CC0B" w14:textId="48D831A8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584C3D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3D89384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8441733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73AEDAC" w14:textId="469FEC8B" w:rsidR="0085180D" w:rsidRPr="003630C6" w:rsidRDefault="0085180D" w:rsidP="0085180D">
            <w:pPr>
              <w:ind w:firstLine="0"/>
              <w:jc w:val="center"/>
              <w:rPr>
                <w:szCs w:val="28"/>
              </w:rPr>
            </w:pPr>
            <w:r w:rsidRPr="003630C6">
              <w:rPr>
                <w:szCs w:val="28"/>
                <w:lang w:val="en-US"/>
              </w:rPr>
              <w:t>2501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ABCB9C6" w14:textId="0042762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52FB60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267D163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D616F2F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A32502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7396326" w14:textId="5DF3294D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F9D7C20" w14:textId="548456E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7AFB0D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5A20F4F0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0F2766D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28091C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79662B61" w14:textId="75A1CCF3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F9B1422" w14:textId="5B408DF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B604BC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1847A23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2F6F4A00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2F12D68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00BBC72B" w14:textId="5B76A0CA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2504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ED467DB" w14:textId="7103477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5A10EF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EC890FF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E37321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000A15CE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DF341B3" w14:textId="068A28D4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2505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82C3CE8" w14:textId="7D4CF98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4295F5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23B0B8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7F848919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24B7D8D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51C8AE0" w14:textId="1A8C90BA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2506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3088892" w14:textId="1D98F7B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96C10A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1C862D7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712F2108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FD61F32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477AFFB" w14:textId="3813361B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2507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EA722E7" w14:textId="540F6992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CF2AEE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52D2D4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CDE079A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5CA2DDE8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F27FA26" w14:textId="4CD67CD4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2508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BB48115" w14:textId="5B7FC1B5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6C8F77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6C98AC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6A2F37C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19C96BE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F4FCBEB" w14:textId="307B5DC7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2509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34EC87F" w14:textId="07C973A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10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06E669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6634A8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84CCCEC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2B61579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E62C4BB" w14:textId="755E3AFE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250A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E222ADA" w14:textId="3B0A2A7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11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D2BCC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12A0A7A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A2FABF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FAE5C80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F1F6E7E" w14:textId="71E42AD8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250B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3DEC95E" w14:textId="594C88B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12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4DFDCB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0B23097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1F45C3B1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EAC8A86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C4B0846" w14:textId="52712C6D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250C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5895E37" w14:textId="5AC2243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13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1F03654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760FFE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B0582A3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757C375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9648BFB" w14:textId="7D719F2C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15AE1A4" w14:textId="0AF453C6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14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68F3906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F8BA35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0F8E5EE2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4EB0A0A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90F98F4" w14:textId="63DAB4A7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66BBFA1" w14:textId="58515F7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15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EA3480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190FD5EB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CFF9A5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824908C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DCA1663" w14:textId="34D17797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250F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CC9B166" w14:textId="62E5B03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16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0A7834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7564F45D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4264BBE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C719B5B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4D61B39F" w14:textId="2D89F340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2510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834B221" w14:textId="20459FAA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17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8A26DE2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6A5E656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628DA63E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3BB0024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28012B5D" w14:textId="6F2F91FB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2511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FE950CC" w14:textId="0F0034E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18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4CD7CEC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1A3E4945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4A62D18B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6C764F95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1D7F7C0" w14:textId="4C0DA586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  <w:lang w:val="en-US"/>
              </w:rPr>
              <w:t>2512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5483487" w14:textId="4293F253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19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E13E639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C7407FA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50302B35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1B515301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19EA1A04" w14:textId="62F67C13" w:rsidR="0085180D" w:rsidRPr="003630C6" w:rsidRDefault="0085180D" w:rsidP="0085180D">
            <w:pPr>
              <w:ind w:firstLine="0"/>
              <w:jc w:val="center"/>
              <w:rPr>
                <w:szCs w:val="28"/>
                <w:lang w:val="en-US"/>
              </w:rPr>
            </w:pPr>
            <w:r w:rsidRPr="003630C6">
              <w:rPr>
                <w:szCs w:val="28"/>
              </w:rPr>
              <w:t>2513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4F4DE53" w14:textId="2502CD5B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Автоматический режим работы коммутатора 20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101EBF3" w14:textId="778CD779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41C57BEE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  <w:tr w:rsidR="0085180D" w:rsidRPr="003630C6" w14:paraId="392D525D" w14:textId="77777777" w:rsidTr="0085180D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14:paraId="39437D33" w14:textId="77777777" w:rsidR="0085180D" w:rsidRPr="003630C6" w:rsidRDefault="0085180D" w:rsidP="0085180D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6D26EBDC" w14:textId="1ABD7DD3" w:rsidR="0085180D" w:rsidRPr="003630C6" w:rsidRDefault="0085180D" w:rsidP="0085180D">
            <w:pPr>
              <w:ind w:firstLine="0"/>
              <w:jc w:val="center"/>
              <w:rPr>
                <w:szCs w:val="28"/>
              </w:rPr>
            </w:pPr>
            <w:r w:rsidRPr="003630C6">
              <w:rPr>
                <w:szCs w:val="28"/>
              </w:rPr>
              <w:t>2540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9334B10" w14:textId="7290B86E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КИР: Сохранение конфигурации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FD36D45" w14:textId="35003751" w:rsidR="0085180D" w:rsidRPr="003630C6" w:rsidRDefault="0085180D" w:rsidP="0085180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14:paraId="3D13BC58" w14:textId="77777777" w:rsidR="0085180D" w:rsidRPr="003630C6" w:rsidRDefault="0085180D" w:rsidP="0085180D">
            <w:pPr>
              <w:ind w:firstLine="0"/>
              <w:rPr>
                <w:szCs w:val="28"/>
              </w:rPr>
            </w:pPr>
          </w:p>
        </w:tc>
      </w:tr>
    </w:tbl>
    <w:p w14:paraId="4EAD60AD" w14:textId="10D9F202" w:rsidR="00E05DB8" w:rsidRDefault="00E05DB8" w:rsidP="00242F38">
      <w:pPr>
        <w:ind w:firstLine="0"/>
      </w:pPr>
    </w:p>
    <w:p w14:paraId="1425F36C" w14:textId="7476464E" w:rsidR="003C0410" w:rsidRDefault="004B14ED" w:rsidP="003C0410">
      <w:pPr>
        <w:pStyle w:val="2"/>
      </w:pPr>
      <w:bookmarkStart w:id="15" w:name="_Toc73949196"/>
      <w:r>
        <w:t>Перечень УВ КСО</w:t>
      </w:r>
      <w:bookmarkEnd w:id="15"/>
    </w:p>
    <w:tbl>
      <w:tblPr>
        <w:tblW w:w="9666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997"/>
        <w:gridCol w:w="4678"/>
        <w:gridCol w:w="992"/>
        <w:gridCol w:w="2263"/>
      </w:tblGrid>
      <w:tr w:rsidR="004B14ED" w:rsidRPr="003630C6" w14:paraId="3FACDCB7" w14:textId="77777777" w:rsidTr="00A67712">
        <w:trPr>
          <w:cantSplit/>
          <w:trHeight w:val="163"/>
        </w:trPr>
        <w:tc>
          <w:tcPr>
            <w:tcW w:w="96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4B0FE0" w14:textId="52AC5E80" w:rsidR="004B14ED" w:rsidRPr="003630C6" w:rsidRDefault="004B14ED" w:rsidP="00FD51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Таблица 4.8 – Перечень УВ КСО</w:t>
            </w:r>
          </w:p>
        </w:tc>
      </w:tr>
      <w:tr w:rsidR="00D06B24" w:rsidRPr="003630C6" w14:paraId="57E21301" w14:textId="77777777" w:rsidTr="00A67712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63DCD" w14:textId="47453801" w:rsidR="00D06B24" w:rsidRPr="003630C6" w:rsidRDefault="00D06B24" w:rsidP="00D06B24">
            <w:pPr>
              <w:ind w:firstLine="0"/>
              <w:jc w:val="left"/>
              <w:rPr>
                <w:szCs w:val="28"/>
              </w:rPr>
            </w:pPr>
            <w:r w:rsidRPr="002E4276">
              <w:rPr>
                <w:szCs w:val="28"/>
              </w:rPr>
              <w:t>№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FFDD5E9" w14:textId="45824BD7" w:rsidR="00D06B24" w:rsidRPr="003630C6" w:rsidRDefault="00D06B24" w:rsidP="00D06B2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Код ком.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042FD3" w14:textId="32A449E7" w:rsidR="00D06B24" w:rsidRPr="003630C6" w:rsidRDefault="00D06B24" w:rsidP="00D06B24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Функция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3AB85DF" w14:textId="77777777" w:rsidR="00D06B24" w:rsidRPr="003630C6" w:rsidRDefault="00D06B24" w:rsidP="00D06B24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63B9C26" w14:textId="63B3F1BE" w:rsidR="00D06B24" w:rsidRPr="003630C6" w:rsidRDefault="00D06B24" w:rsidP="00D06B24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Примечания</w:t>
            </w:r>
          </w:p>
        </w:tc>
      </w:tr>
      <w:tr w:rsidR="00B92B43" w:rsidRPr="003630C6" w14:paraId="412F6BCA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CE5DF" w14:textId="77777777" w:rsidR="00B92B43" w:rsidRPr="003630C6" w:rsidRDefault="00B92B43" w:rsidP="00B92B43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08B697D" w14:textId="7677182F" w:rsidR="00B92B43" w:rsidRPr="003630C6" w:rsidRDefault="00B92B43" w:rsidP="00B92B4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0014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F5AB335" w14:textId="4CF19342" w:rsidR="00B92B43" w:rsidRPr="003630C6" w:rsidRDefault="00B92B43" w:rsidP="00B92B4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КСО: </w:t>
            </w:r>
            <w:r w:rsidRPr="00B92B43">
              <w:rPr>
                <w:szCs w:val="28"/>
              </w:rPr>
              <w:t>Запись в ППЗУ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599C715" w14:textId="77777777" w:rsidR="00B92B43" w:rsidRPr="003630C6" w:rsidRDefault="00B92B43" w:rsidP="00B92B43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7772767" w14:textId="7A0F3443" w:rsidR="00B92B43" w:rsidRPr="003630C6" w:rsidRDefault="00B92B43" w:rsidP="00B92B43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B92B43" w:rsidRPr="003630C6" w14:paraId="48AB9E4B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2FF4E" w14:textId="77777777" w:rsidR="00B92B43" w:rsidRPr="003630C6" w:rsidRDefault="00B92B43" w:rsidP="00B92B43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198FC66" w14:textId="3786C410" w:rsidR="00B92B43" w:rsidRPr="003630C6" w:rsidRDefault="00B92B43" w:rsidP="00B92B4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0015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5179D37" w14:textId="19369DDA" w:rsidR="00B92B43" w:rsidRPr="003630C6" w:rsidRDefault="00B92B43" w:rsidP="00B92B4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КСО: </w:t>
            </w:r>
            <w:r w:rsidRPr="00B92B43">
              <w:rPr>
                <w:szCs w:val="28"/>
              </w:rPr>
              <w:t>Чтение из ППЗУ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5F6F762" w14:textId="77777777" w:rsidR="00B92B43" w:rsidRPr="003630C6" w:rsidRDefault="00B92B43" w:rsidP="00B92B43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E7D517B" w14:textId="09149E68" w:rsidR="00B92B43" w:rsidRPr="003630C6" w:rsidRDefault="002753FB" w:rsidP="00B92B43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B92B43" w:rsidRPr="003630C6" w14:paraId="42A78F2A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E42A7" w14:textId="77777777" w:rsidR="00B92B43" w:rsidRPr="003630C6" w:rsidRDefault="00B92B43" w:rsidP="00B92B43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7AFDC9B" w14:textId="0FEB9432" w:rsidR="00B92B43" w:rsidRPr="003630C6" w:rsidRDefault="009270ED" w:rsidP="00B92B4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0016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0AEFB48" w14:textId="198D3F4F" w:rsidR="00B92B43" w:rsidRPr="003630C6" w:rsidRDefault="009270ED" w:rsidP="00B92B4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КСО: </w:t>
            </w:r>
            <w:r w:rsidRPr="009270ED">
              <w:rPr>
                <w:szCs w:val="28"/>
              </w:rPr>
              <w:t>Расчёт контрольной суммы данных в ППЗУ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3EAABE1" w14:textId="77777777" w:rsidR="00B92B43" w:rsidRPr="003630C6" w:rsidRDefault="00B92B43" w:rsidP="00B92B43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CD0D5D2" w14:textId="770DB1E0" w:rsidR="00B92B43" w:rsidRPr="003630C6" w:rsidRDefault="002753FB" w:rsidP="00B92B43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30670E90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4487B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D4D513D" w14:textId="5F54BD03" w:rsidR="009270ED" w:rsidRPr="003630C6" w:rsidRDefault="00D339BA" w:rsidP="009270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0017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327C59" w14:textId="3519F7C6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Pr="009270ED">
              <w:rPr>
                <w:szCs w:val="28"/>
              </w:rPr>
              <w:t>Расчёт контрольной суммы данных в ОЗУ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DD922C5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E17C180" w14:textId="636DE41F" w:rsidR="009270ED" w:rsidRPr="003630C6" w:rsidRDefault="002753FB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2591936D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77EFD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56F954A" w14:textId="40B326AB" w:rsidR="009270ED" w:rsidRPr="003630C6" w:rsidRDefault="00D339BA" w:rsidP="009270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0018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4BF0881" w14:textId="4A882CA0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Pr="009270ED">
              <w:rPr>
                <w:szCs w:val="28"/>
              </w:rPr>
              <w:t>Копирование области памяти ОЗУ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B627C9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A212B94" w14:textId="09D55BF2" w:rsidR="009270ED" w:rsidRPr="003630C6" w:rsidRDefault="002753FB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5DC3573C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115FE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225808B" w14:textId="183F1AB5" w:rsidR="009270ED" w:rsidRPr="003630C6" w:rsidRDefault="00D339BA" w:rsidP="009270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0019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C15B72" w14:textId="147EAB92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Pr="009270ED">
              <w:rPr>
                <w:szCs w:val="28"/>
              </w:rPr>
              <w:t>Начальная установка функции сброса памяти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BDDDD22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9794E73" w14:textId="59350EDB" w:rsidR="009270ED" w:rsidRPr="003630C6" w:rsidRDefault="002753FB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6E8574FD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65A089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3CC722D" w14:textId="71AA4FD1" w:rsidR="009270ED" w:rsidRPr="00D339BA" w:rsidRDefault="00D339BA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001</w:t>
            </w: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544E9FB" w14:textId="3ED19890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Pr="009270ED">
              <w:rPr>
                <w:szCs w:val="28"/>
              </w:rPr>
              <w:t>Подготовка и выдача следующего пакета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D146E1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A9919F4" w14:textId="6387CD62" w:rsidR="009270ED" w:rsidRPr="003630C6" w:rsidRDefault="002753FB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5174AF26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0045F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1F4A312" w14:textId="2712F55F" w:rsidR="009270ED" w:rsidRPr="00D339BA" w:rsidRDefault="00D339BA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120A9C0" w14:textId="5CBA1524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Pr="009270ED">
              <w:rPr>
                <w:szCs w:val="28"/>
              </w:rPr>
              <w:t>Установка модуля ППЗУ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D1D1E25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11A1A6E" w14:textId="6BDF2308" w:rsidR="009270ED" w:rsidRPr="003630C6" w:rsidRDefault="002753FB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68C9A9CD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72872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6879885" w14:textId="54C85212" w:rsidR="009270ED" w:rsidRPr="00D339BA" w:rsidRDefault="00D339BA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F310F1" w14:textId="052AF597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Pr="009270ED">
              <w:rPr>
                <w:szCs w:val="28"/>
              </w:rPr>
              <w:t>Установка адреса назначения и адреса источника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9DDB33C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931DBCA" w14:textId="6A4FE277" w:rsidR="009270ED" w:rsidRPr="003630C6" w:rsidRDefault="002753FB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743D2EDE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812B3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022349F" w14:textId="6D39C48B" w:rsidR="009270ED" w:rsidRPr="00D339BA" w:rsidRDefault="00D339BA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B497833" w14:textId="251ABAE2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Pr="009270ED">
              <w:rPr>
                <w:szCs w:val="28"/>
              </w:rPr>
              <w:t>Установка длины передаваемых данных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C951E76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FBE57DA" w14:textId="3C46F43D" w:rsidR="009270ED" w:rsidRPr="003630C6" w:rsidRDefault="002753FB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243DBF59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331FD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6F1570F" w14:textId="18BC209D" w:rsidR="009270ED" w:rsidRPr="00D339BA" w:rsidRDefault="00D339BA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3A58B00" w14:textId="364F4DCA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Pr="009270ED">
              <w:rPr>
                <w:szCs w:val="28"/>
              </w:rPr>
              <w:t>Разблокировка ППЗУ для записи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0D27F51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66B0F7C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</w:tr>
      <w:tr w:rsidR="009270ED" w:rsidRPr="003630C6" w14:paraId="3CE972E6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78036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CFE5C7B" w14:textId="045E7966" w:rsidR="009270ED" w:rsidRPr="00D339BA" w:rsidRDefault="00D339BA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001F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52E8B64" w14:textId="3DF2BBDF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Pr="009270ED">
              <w:rPr>
                <w:szCs w:val="28"/>
              </w:rPr>
              <w:t>Блокировка ППЗУ от записи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5A6315A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3C0221C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</w:tr>
      <w:tr w:rsidR="009270ED" w:rsidRPr="003630C6" w14:paraId="0E5C3D5C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00891B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A98A76D" w14:textId="49A48174" w:rsidR="009270ED" w:rsidRPr="002753FB" w:rsidRDefault="002753FB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0020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D5BD989" w14:textId="4648A9D3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Pr="009270ED">
              <w:rPr>
                <w:szCs w:val="28"/>
              </w:rPr>
              <w:t>Заполнение ОЗУ константой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7B54DEA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17AC81F" w14:textId="78DFC9A0" w:rsidR="009270ED" w:rsidRPr="003630C6" w:rsidRDefault="002753FB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2D4DD07F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CE7BC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3C2E693" w14:textId="7D79E5EC" w:rsidR="009270ED" w:rsidRPr="006F7DD1" w:rsidRDefault="006F7DD1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0021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71466A0" w14:textId="3A7CF2A2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="00946379" w:rsidRPr="00946379">
              <w:rPr>
                <w:szCs w:val="28"/>
              </w:rPr>
              <w:t>Старт процедуры передачи буфера пакетов МКПД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B1DE11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6A11921" w14:textId="38EC87B8" w:rsidR="009270ED" w:rsidRPr="003630C6" w:rsidRDefault="006213F7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2B6D772B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2A8EA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E66F21A" w14:textId="1581A87A" w:rsidR="009270ED" w:rsidRPr="00825279" w:rsidRDefault="00825279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0022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6281CD" w14:textId="7CBC9EB3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="006F7DD1" w:rsidRPr="006F7DD1">
              <w:rPr>
                <w:szCs w:val="28"/>
              </w:rPr>
              <w:t>Установка маски обращений к ОУ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41A4B59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FC95FD0" w14:textId="62502D73" w:rsidR="009270ED" w:rsidRPr="003630C6" w:rsidRDefault="006213F7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51B7D3BC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0A2ED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8A748CC" w14:textId="7E8186F8" w:rsidR="009270ED" w:rsidRPr="00825279" w:rsidRDefault="00825279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0023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E9DE6F7" w14:textId="77777777" w:rsidR="006F7DD1" w:rsidRPr="006F7DD1" w:rsidRDefault="009270ED" w:rsidP="006F7DD1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</w:p>
          <w:p w14:paraId="64A086C2" w14:textId="5AB25697" w:rsidR="009270ED" w:rsidRPr="003630C6" w:rsidRDefault="006F7DD1" w:rsidP="006F7DD1">
            <w:pPr>
              <w:ind w:firstLine="0"/>
              <w:rPr>
                <w:szCs w:val="28"/>
              </w:rPr>
            </w:pPr>
            <w:r w:rsidRPr="006F7DD1">
              <w:rPr>
                <w:szCs w:val="28"/>
              </w:rPr>
              <w:t>Установка приоритетного канала обращений к ОУ МКПД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5EB9B5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60750E9" w14:textId="5F768EC6" w:rsidR="009270ED" w:rsidRPr="003630C6" w:rsidRDefault="006213F7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6A60B9FD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806CF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3FA1E58" w14:textId="365596B0" w:rsidR="009270ED" w:rsidRPr="00825279" w:rsidRDefault="00825279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0024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D6B0C6E" w14:textId="443FFB1F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="006F7DD1" w:rsidRPr="006F7DD1">
              <w:rPr>
                <w:szCs w:val="28"/>
              </w:rPr>
              <w:t>Выдача КС в линию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EC8B88A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55C8B82" w14:textId="20F12DCB" w:rsidR="009270ED" w:rsidRPr="003630C6" w:rsidRDefault="006213F7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0536F9C5" w14:textId="77777777" w:rsidTr="00D06B24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55828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D83C0A3" w14:textId="0D998CAF" w:rsidR="009270ED" w:rsidRPr="00CA7F46" w:rsidRDefault="00CA7F46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0025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281F958" w14:textId="5AEB955D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="006F7DD1" w:rsidRPr="006F7DD1">
              <w:rPr>
                <w:szCs w:val="28"/>
              </w:rPr>
              <w:t>Выдача КС в линию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F476D6D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23DBAE0" w14:textId="22BBFD4D" w:rsidR="009270ED" w:rsidRPr="003630C6" w:rsidRDefault="006213F7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9270ED" w:rsidRPr="003630C6" w14:paraId="2FD2F4C8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6EB84" w14:textId="77777777" w:rsidR="009270ED" w:rsidRPr="003630C6" w:rsidRDefault="009270ED" w:rsidP="009270E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D45D975" w14:textId="79F24272" w:rsidR="009270ED" w:rsidRPr="004F17EF" w:rsidRDefault="004F17EF" w:rsidP="009270E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002</w:t>
            </w: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B42150" w14:textId="1D1365FB" w:rsidR="009270ED" w:rsidRPr="003630C6" w:rsidRDefault="009270ED" w:rsidP="009270ED">
            <w:pPr>
              <w:ind w:firstLine="0"/>
              <w:rPr>
                <w:szCs w:val="28"/>
              </w:rPr>
            </w:pPr>
            <w:r w:rsidRPr="00FF0704">
              <w:rPr>
                <w:szCs w:val="28"/>
              </w:rPr>
              <w:t xml:space="preserve">КСО: </w:t>
            </w:r>
            <w:r w:rsidR="004F17EF" w:rsidRPr="004F17EF">
              <w:rPr>
                <w:szCs w:val="28"/>
              </w:rPr>
              <w:t>Включение по циклограмме аппаратуры ориентации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86EE2A9" w14:textId="77777777" w:rsidR="009270ED" w:rsidRPr="003630C6" w:rsidRDefault="009270ED" w:rsidP="009270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0FA5D1D" w14:textId="0DF71519" w:rsidR="009270ED" w:rsidRPr="003630C6" w:rsidRDefault="004F17EF" w:rsidP="009270ED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4C7C3272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31C3A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09EBA36" w14:textId="208D05D6" w:rsidR="00CA7F46" w:rsidRPr="004F17EF" w:rsidRDefault="004F17EF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002B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45A54A0" w14:textId="26100A73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4F17EF" w:rsidRPr="004F17EF">
              <w:rPr>
                <w:szCs w:val="28"/>
              </w:rPr>
              <w:t>Отключение по циклограмме аппаратуры ориентации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86D6201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755AA8A" w14:textId="54A30B58" w:rsidR="00CA7F46" w:rsidRPr="003630C6" w:rsidRDefault="004F17EF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55D24B4E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6B4D8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DD49C62" w14:textId="54F1E064" w:rsidR="00CA7F46" w:rsidRPr="00E53A60" w:rsidRDefault="00E53A60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080343D" w14:textId="67C3A356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4D5915" w:rsidRPr="004D5915">
              <w:rPr>
                <w:szCs w:val="28"/>
              </w:rPr>
              <w:t>Включение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16103CC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1DB5180" w14:textId="2DE9E194" w:rsidR="00CA7F46" w:rsidRPr="003630C6" w:rsidRDefault="00E53A60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0836CF78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CAAD7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8B2A8F0" w14:textId="529DAC52" w:rsidR="00CA7F46" w:rsidRPr="00E53A60" w:rsidRDefault="00E53A60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907C6D2" w14:textId="799F8AC5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4D5915" w:rsidRPr="004D5915">
              <w:rPr>
                <w:szCs w:val="28"/>
              </w:rPr>
              <w:t>Отключение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A6332A4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A9A9AF1" w14:textId="05E8AC72" w:rsidR="00CA7F46" w:rsidRPr="003630C6" w:rsidRDefault="00E53A60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6B4D132E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BC3D71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98DE11C" w14:textId="5588443D" w:rsidR="00CA7F46" w:rsidRPr="00E53A60" w:rsidRDefault="00E53A60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301A678" w14:textId="7439CC58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4D5915" w:rsidRPr="004D5915">
              <w:rPr>
                <w:szCs w:val="28"/>
              </w:rPr>
              <w:t>Выдача текущей эпохи в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15C2562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712E7A2" w14:textId="67AEAA0F" w:rsidR="00CA7F46" w:rsidRPr="003630C6" w:rsidRDefault="00E53A60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484ADC80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ABAB8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249D421" w14:textId="586DEF3F" w:rsidR="00CA7F46" w:rsidRPr="007D057C" w:rsidRDefault="007D057C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55B9AB4" w14:textId="336AE2E2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4D5915" w:rsidRPr="004D5915">
              <w:rPr>
                <w:szCs w:val="28"/>
              </w:rPr>
              <w:t>Установка состояния конечного автомата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64AD3C2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FAA6DFF" w14:textId="0C802838" w:rsidR="00CA7F46" w:rsidRPr="003630C6" w:rsidRDefault="007D057C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7F39FC82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E7EC1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35169C9" w14:textId="05183136" w:rsidR="00CA7F46" w:rsidRPr="007D057C" w:rsidRDefault="007D057C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5541C48" w14:textId="3D462189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4D5915" w:rsidRPr="004D5915">
              <w:rPr>
                <w:szCs w:val="28"/>
              </w:rPr>
              <w:t>Сохранение КП ЗД в ППЗУ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CDF54F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648BAFB" w14:textId="0C24A91B" w:rsidR="00CA7F46" w:rsidRPr="003630C6" w:rsidRDefault="007D057C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2DE3C66F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9B017F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6956139" w14:textId="73051B0D" w:rsidR="00CA7F46" w:rsidRPr="007D057C" w:rsidRDefault="007D057C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BF7364" w14:textId="4C86FB81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4D5915" w:rsidRPr="004D5915">
              <w:rPr>
                <w:szCs w:val="28"/>
              </w:rPr>
              <w:t>Сохранение УПН ЗД в ППЗУ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ABA9932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393F326" w14:textId="25EBB6FD" w:rsidR="00CA7F46" w:rsidRPr="003630C6" w:rsidRDefault="007D057C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6086AD7B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B512F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0264579" w14:textId="18857885" w:rsidR="00CA7F46" w:rsidRPr="007D057C" w:rsidRDefault="007D057C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7442526" w14:textId="716ABE16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4D5915" w:rsidRPr="004D5915">
              <w:rPr>
                <w:szCs w:val="28"/>
              </w:rPr>
              <w:t>Загрузка КП ЗД из ППЗУ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C51F5C0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F4DA382" w14:textId="536D3871" w:rsidR="00CA7F46" w:rsidRPr="003630C6" w:rsidRDefault="007D057C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24E61985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68DB3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C16EDA9" w14:textId="5E5205C9" w:rsidR="00CA7F46" w:rsidRPr="007D057C" w:rsidRDefault="007D057C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A839F2" w14:textId="3709E659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4D5915" w:rsidRPr="004D5915">
              <w:rPr>
                <w:szCs w:val="28"/>
              </w:rPr>
              <w:t>Загрузка УПН ЗД из ППЗУ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EC3D2AE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97627EA" w14:textId="0BB4D5A0" w:rsidR="00CA7F46" w:rsidRPr="003630C6" w:rsidRDefault="007D057C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74485742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14202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D0E0870" w14:textId="3BCB6642" w:rsidR="00CA7F46" w:rsidRPr="00486E36" w:rsidRDefault="00486E36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003</w:t>
            </w: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6695FD" w14:textId="4E5AA899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4D5915" w:rsidRPr="004D5915">
              <w:rPr>
                <w:szCs w:val="28"/>
              </w:rPr>
              <w:t>Установка флагов контекста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094FAED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E6B4523" w14:textId="0783F95D" w:rsidR="00CA7F46" w:rsidRPr="003630C6" w:rsidRDefault="00486E36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3224E7E4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16F9B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C837635" w14:textId="0B4C21F6" w:rsidR="00CA7F46" w:rsidRPr="00486E36" w:rsidRDefault="00486E36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A5AB47B" w14:textId="7C515576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4D5915" w:rsidRPr="004D5915">
              <w:rPr>
                <w:szCs w:val="28"/>
              </w:rPr>
              <w:t>Очистка флагов контекста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4CABBBC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090E819" w14:textId="3B97F110" w:rsidR="00CA7F46" w:rsidRPr="003630C6" w:rsidRDefault="00486E36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4F8B019E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28DA9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F115DB1" w14:textId="77CA750B" w:rsidR="00CA7F46" w:rsidRPr="00486E36" w:rsidRDefault="00486E36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8442C36" w14:textId="778D734D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562363" w:rsidRPr="00562363">
              <w:rPr>
                <w:szCs w:val="28"/>
              </w:rPr>
              <w:t>Включение режима записи в накопитель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A60F673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4DB63A8" w14:textId="4F07D98A" w:rsidR="00CA7F46" w:rsidRPr="003630C6" w:rsidRDefault="00486E36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411691BA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38AC0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43E97DB" w14:textId="3C7F0996" w:rsidR="00CA7F46" w:rsidRPr="00214D7C" w:rsidRDefault="00214D7C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0547790" w14:textId="7A8E566B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562363" w:rsidRPr="00562363">
              <w:rPr>
                <w:szCs w:val="28"/>
              </w:rPr>
              <w:t>Остановка записи в накопитель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37BADD7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AC8B6B8" w14:textId="5659E501" w:rsidR="00CA7F46" w:rsidRPr="003630C6" w:rsidRDefault="00214D7C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0ADC1036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E0581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8B617FC" w14:textId="2C24A51A" w:rsidR="00CA7F46" w:rsidRPr="00214D7C" w:rsidRDefault="00214D7C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C2C429" w14:textId="7BFD2A5A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562363" w:rsidRPr="00562363">
              <w:rPr>
                <w:szCs w:val="28"/>
              </w:rPr>
              <w:t>Включение чтения накопителя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6EC39C6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F715BD1" w14:textId="6180715A" w:rsidR="00CA7F46" w:rsidRPr="003630C6" w:rsidRDefault="00214D7C" w:rsidP="00CA7F46">
            <w:pPr>
              <w:ind w:firstLine="0"/>
              <w:rPr>
                <w:szCs w:val="28"/>
              </w:rPr>
            </w:pPr>
            <w:r w:rsidRPr="003630C6">
              <w:rPr>
                <w:szCs w:val="28"/>
              </w:rPr>
              <w:t>с данными</w:t>
            </w:r>
          </w:p>
        </w:tc>
      </w:tr>
      <w:tr w:rsidR="00CA7F46" w:rsidRPr="003630C6" w14:paraId="0DC0212D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DDADCE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F618EE6" w14:textId="50530D6C" w:rsidR="00CA7F46" w:rsidRPr="005025D0" w:rsidRDefault="005025D0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CB4104F" w14:textId="322803BD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562363" w:rsidRPr="00562363">
              <w:rPr>
                <w:szCs w:val="28"/>
              </w:rPr>
              <w:t>Стирание накопителя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2E258D3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0768458" w14:textId="7F860D22" w:rsidR="00CA7F46" w:rsidRPr="003630C6" w:rsidRDefault="005025D0" w:rsidP="00CA7F46">
            <w:pPr>
              <w:ind w:firstLine="0"/>
              <w:rPr>
                <w:szCs w:val="28"/>
              </w:rPr>
            </w:pPr>
            <w:r w:rsidRPr="005025D0">
              <w:rPr>
                <w:szCs w:val="28"/>
              </w:rPr>
              <w:t>с данными</w:t>
            </w:r>
          </w:p>
        </w:tc>
      </w:tr>
      <w:tr w:rsidR="00CA7F46" w:rsidRPr="003630C6" w14:paraId="627B724D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EA447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BF0EC8B" w14:textId="02AE86D3" w:rsidR="00CA7F46" w:rsidRPr="00411A10" w:rsidRDefault="00411A10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4AF658A" w14:textId="209EAF5D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562363" w:rsidRPr="00562363">
              <w:rPr>
                <w:szCs w:val="28"/>
              </w:rPr>
              <w:t>Сброс страницы памяти накопителя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7D73F30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7A00F65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</w:tr>
      <w:tr w:rsidR="00CA7F46" w:rsidRPr="003630C6" w14:paraId="6378397B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27323E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ABF49DD" w14:textId="6D0CAC73" w:rsidR="00CA7F46" w:rsidRPr="00411A10" w:rsidRDefault="00411A10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7819F37" w14:textId="75ACD071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562363" w:rsidRPr="00562363">
              <w:rPr>
                <w:szCs w:val="28"/>
              </w:rPr>
              <w:t>Установка режима работы конечного автомата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2C5EB74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DE69F41" w14:textId="2B78558D" w:rsidR="00CA7F46" w:rsidRPr="003630C6" w:rsidRDefault="00411A10" w:rsidP="00CA7F46">
            <w:pPr>
              <w:ind w:firstLine="0"/>
              <w:rPr>
                <w:szCs w:val="28"/>
              </w:rPr>
            </w:pPr>
            <w:r w:rsidRPr="00411A10">
              <w:rPr>
                <w:szCs w:val="28"/>
              </w:rPr>
              <w:t>с данными</w:t>
            </w:r>
          </w:p>
        </w:tc>
      </w:tr>
      <w:tr w:rsidR="00CA7F46" w:rsidRPr="003630C6" w14:paraId="718394C5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6515BA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0FF3D0A" w14:textId="409729F1" w:rsidR="00CA7F46" w:rsidRPr="00411A10" w:rsidRDefault="00411A10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D57284" w14:textId="239EF50F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562363" w:rsidRPr="00562363">
              <w:rPr>
                <w:szCs w:val="28"/>
              </w:rPr>
              <w:t>Установка адреса памяти для хранения страницы данных накопителя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996E92D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D7C382B" w14:textId="79593D69" w:rsidR="00CA7F46" w:rsidRPr="003630C6" w:rsidRDefault="00411A10" w:rsidP="00CA7F46">
            <w:pPr>
              <w:ind w:firstLine="0"/>
              <w:rPr>
                <w:szCs w:val="28"/>
              </w:rPr>
            </w:pPr>
            <w:r w:rsidRPr="00411A10">
              <w:rPr>
                <w:szCs w:val="28"/>
              </w:rPr>
              <w:t>с данными</w:t>
            </w:r>
          </w:p>
        </w:tc>
      </w:tr>
      <w:tr w:rsidR="00CA7F46" w:rsidRPr="003630C6" w14:paraId="62AB8604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74303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992C161" w14:textId="4DB1B55A" w:rsidR="00CA7F46" w:rsidRPr="00A97A9D" w:rsidRDefault="00A97A9D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11604E" w14:textId="30A0A809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="00562363" w:rsidRPr="00562363">
              <w:rPr>
                <w:szCs w:val="28"/>
              </w:rPr>
              <w:t>Запросить</w:t>
            </w:r>
            <w:proofErr w:type="gramEnd"/>
            <w:r w:rsidR="00562363" w:rsidRPr="00562363">
              <w:rPr>
                <w:szCs w:val="28"/>
              </w:rPr>
              <w:t xml:space="preserve"> массив ШТМИ1 из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BA887C5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B6D7EEF" w14:textId="17E7D5BA" w:rsidR="00CA7F46" w:rsidRPr="003630C6" w:rsidRDefault="00A97A9D" w:rsidP="00CA7F46">
            <w:pPr>
              <w:ind w:firstLine="0"/>
              <w:rPr>
                <w:szCs w:val="28"/>
              </w:rPr>
            </w:pPr>
            <w:r w:rsidRPr="00A97A9D">
              <w:rPr>
                <w:szCs w:val="28"/>
              </w:rPr>
              <w:t>с данными</w:t>
            </w:r>
          </w:p>
        </w:tc>
      </w:tr>
      <w:tr w:rsidR="00A97A9D" w:rsidRPr="003630C6" w14:paraId="234163DD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714DF" w14:textId="77777777" w:rsidR="00A97A9D" w:rsidRPr="003630C6" w:rsidRDefault="00A97A9D" w:rsidP="00A97A9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9386495" w14:textId="44ADC855" w:rsidR="00A97A9D" w:rsidRPr="00A97A9D" w:rsidRDefault="00A97A9D" w:rsidP="00A97A9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77A377" w14:textId="533E9634" w:rsidR="00A97A9D" w:rsidRPr="00FF0704" w:rsidRDefault="00A97A9D" w:rsidP="00A97A9D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562363">
              <w:rPr>
                <w:szCs w:val="28"/>
              </w:rPr>
              <w:t>Запросить</w:t>
            </w:r>
            <w:proofErr w:type="gramEnd"/>
            <w:r w:rsidRPr="00562363">
              <w:rPr>
                <w:szCs w:val="28"/>
              </w:rPr>
              <w:t xml:space="preserve"> массив ШТМИ2 из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FC6BF1C" w14:textId="77777777" w:rsidR="00A97A9D" w:rsidRPr="003630C6" w:rsidRDefault="00A97A9D" w:rsidP="00A97A9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69E5576" w14:textId="1101212E" w:rsidR="00A97A9D" w:rsidRPr="003630C6" w:rsidRDefault="00A97A9D" w:rsidP="00A97A9D">
            <w:pPr>
              <w:ind w:firstLine="0"/>
              <w:rPr>
                <w:szCs w:val="28"/>
              </w:rPr>
            </w:pPr>
            <w:r w:rsidRPr="00C1568D">
              <w:t>с данными</w:t>
            </w:r>
          </w:p>
        </w:tc>
      </w:tr>
      <w:tr w:rsidR="00A97A9D" w:rsidRPr="003630C6" w14:paraId="2E83F2D7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FDEDF" w14:textId="77777777" w:rsidR="00A97A9D" w:rsidRPr="003630C6" w:rsidRDefault="00A97A9D" w:rsidP="00A97A9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6A60440" w14:textId="63E5E83C" w:rsidR="00A97A9D" w:rsidRPr="00A97A9D" w:rsidRDefault="00A97A9D" w:rsidP="00A97A9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9FDF308" w14:textId="0C388961" w:rsidR="00A97A9D" w:rsidRPr="00FF0704" w:rsidRDefault="00A97A9D" w:rsidP="00A97A9D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562363">
              <w:rPr>
                <w:szCs w:val="28"/>
              </w:rPr>
              <w:t>Запросить</w:t>
            </w:r>
            <w:proofErr w:type="gramEnd"/>
            <w:r w:rsidRPr="00562363">
              <w:rPr>
                <w:szCs w:val="28"/>
              </w:rPr>
              <w:t xml:space="preserve"> массив МШИ ОР из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E611CF8" w14:textId="77777777" w:rsidR="00A97A9D" w:rsidRPr="003630C6" w:rsidRDefault="00A97A9D" w:rsidP="00A97A9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EA15699" w14:textId="7362AA50" w:rsidR="00A97A9D" w:rsidRPr="003630C6" w:rsidRDefault="00A97A9D" w:rsidP="00A97A9D">
            <w:pPr>
              <w:ind w:firstLine="0"/>
              <w:rPr>
                <w:szCs w:val="28"/>
              </w:rPr>
            </w:pPr>
            <w:r w:rsidRPr="00C1568D">
              <w:t>с данными</w:t>
            </w:r>
          </w:p>
        </w:tc>
      </w:tr>
      <w:tr w:rsidR="00A97A9D" w:rsidRPr="003630C6" w14:paraId="1B18D905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21297D" w14:textId="77777777" w:rsidR="00A97A9D" w:rsidRPr="003630C6" w:rsidRDefault="00A97A9D" w:rsidP="00A97A9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3416E56" w14:textId="0FCE8CA1" w:rsidR="00A97A9D" w:rsidRPr="00A97A9D" w:rsidRDefault="00A97A9D" w:rsidP="00A97A9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032AF7B" w14:textId="196D6709" w:rsidR="00A97A9D" w:rsidRPr="00FF0704" w:rsidRDefault="00A97A9D" w:rsidP="00A97A9D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562363">
              <w:rPr>
                <w:szCs w:val="28"/>
              </w:rPr>
              <w:t>Запросить</w:t>
            </w:r>
            <w:proofErr w:type="gramEnd"/>
            <w:r w:rsidRPr="00562363">
              <w:rPr>
                <w:szCs w:val="28"/>
              </w:rPr>
              <w:t xml:space="preserve"> массив ДТМИ из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830482" w14:textId="77777777" w:rsidR="00A97A9D" w:rsidRPr="003630C6" w:rsidRDefault="00A97A9D" w:rsidP="00A97A9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450CEC3" w14:textId="2B2CBFA4" w:rsidR="00A97A9D" w:rsidRPr="003630C6" w:rsidRDefault="00A97A9D" w:rsidP="00A97A9D">
            <w:pPr>
              <w:ind w:firstLine="0"/>
              <w:rPr>
                <w:szCs w:val="28"/>
              </w:rPr>
            </w:pPr>
            <w:r w:rsidRPr="00C1568D">
              <w:t>с данными</w:t>
            </w:r>
          </w:p>
        </w:tc>
      </w:tr>
      <w:tr w:rsidR="00A97A9D" w:rsidRPr="003630C6" w14:paraId="52975F7B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AAADA" w14:textId="77777777" w:rsidR="00A97A9D" w:rsidRPr="003630C6" w:rsidRDefault="00A97A9D" w:rsidP="00A97A9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3491908" w14:textId="721F7B33" w:rsidR="00A97A9D" w:rsidRPr="00A97A9D" w:rsidRDefault="00A97A9D" w:rsidP="00A97A9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652055A" w14:textId="21020F04" w:rsidR="00A97A9D" w:rsidRPr="00FF0704" w:rsidRDefault="00A97A9D" w:rsidP="00A97A9D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562363">
              <w:rPr>
                <w:szCs w:val="28"/>
              </w:rPr>
              <w:t>Запросить</w:t>
            </w:r>
            <w:proofErr w:type="gramEnd"/>
            <w:r w:rsidRPr="00562363">
              <w:rPr>
                <w:szCs w:val="28"/>
              </w:rPr>
              <w:t xml:space="preserve"> массив МЛОК из ЗД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A3FF12" w14:textId="77777777" w:rsidR="00A97A9D" w:rsidRPr="003630C6" w:rsidRDefault="00A97A9D" w:rsidP="00A97A9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57D4A47" w14:textId="6EC0C4BA" w:rsidR="00A97A9D" w:rsidRPr="003630C6" w:rsidRDefault="00A97A9D" w:rsidP="00A97A9D">
            <w:pPr>
              <w:ind w:firstLine="0"/>
              <w:rPr>
                <w:szCs w:val="28"/>
              </w:rPr>
            </w:pPr>
            <w:r w:rsidRPr="00C1568D">
              <w:t>с данными</w:t>
            </w:r>
          </w:p>
        </w:tc>
      </w:tr>
      <w:tr w:rsidR="00BF2976" w:rsidRPr="003630C6" w14:paraId="06636923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F7EC3" w14:textId="77777777" w:rsidR="00BF2976" w:rsidRPr="003630C6" w:rsidRDefault="00BF2976" w:rsidP="00BF297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3BEA9DA" w14:textId="442B532A" w:rsidR="00BF2976" w:rsidRPr="00BF2976" w:rsidRDefault="00BF2976" w:rsidP="00BF297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486CDB6" w14:textId="0501402A" w:rsidR="00BF2976" w:rsidRPr="00FF0704" w:rsidRDefault="00BF2976" w:rsidP="00BF297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793D05">
              <w:rPr>
                <w:szCs w:val="28"/>
              </w:rPr>
              <w:t>Задать</w:t>
            </w:r>
            <w:proofErr w:type="gramEnd"/>
            <w:r w:rsidRPr="00793D05">
              <w:rPr>
                <w:szCs w:val="28"/>
              </w:rPr>
              <w:t xml:space="preserve"> активным MM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28E9DD5" w14:textId="77777777" w:rsidR="00BF2976" w:rsidRPr="003630C6" w:rsidRDefault="00BF2976" w:rsidP="00BF297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4499845" w14:textId="50E450BA" w:rsidR="00BF2976" w:rsidRPr="003630C6" w:rsidRDefault="00BF2976" w:rsidP="00BF2976">
            <w:pPr>
              <w:ind w:firstLine="0"/>
              <w:rPr>
                <w:szCs w:val="28"/>
              </w:rPr>
            </w:pPr>
            <w:r w:rsidRPr="00DD6377">
              <w:t>с данными</w:t>
            </w:r>
          </w:p>
        </w:tc>
      </w:tr>
      <w:tr w:rsidR="00BF2976" w:rsidRPr="003630C6" w14:paraId="109025B9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2D43A5" w14:textId="77777777" w:rsidR="00BF2976" w:rsidRPr="003630C6" w:rsidRDefault="00BF2976" w:rsidP="00BF297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488D6A0" w14:textId="66C0E565" w:rsidR="00BF2976" w:rsidRPr="00BF2976" w:rsidRDefault="00BF2976" w:rsidP="00BF297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9E8F1E" w14:textId="4E6DA998" w:rsidR="00BF2976" w:rsidRPr="00FF0704" w:rsidRDefault="00BF2976" w:rsidP="00BF297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793D05">
              <w:rPr>
                <w:szCs w:val="28"/>
              </w:rPr>
              <w:t>Задать</w:t>
            </w:r>
            <w:proofErr w:type="gramEnd"/>
            <w:r w:rsidRPr="00793D05">
              <w:rPr>
                <w:szCs w:val="28"/>
              </w:rPr>
              <w:t xml:space="preserve"> режим работы ММ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DE54751" w14:textId="77777777" w:rsidR="00BF2976" w:rsidRPr="003630C6" w:rsidRDefault="00BF2976" w:rsidP="00BF297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FEDCAF6" w14:textId="61F9E069" w:rsidR="00BF2976" w:rsidRPr="003630C6" w:rsidRDefault="00BF2976" w:rsidP="00BF2976">
            <w:pPr>
              <w:ind w:firstLine="0"/>
              <w:rPr>
                <w:szCs w:val="28"/>
              </w:rPr>
            </w:pPr>
            <w:r w:rsidRPr="00DD6377">
              <w:t>с данными</w:t>
            </w:r>
          </w:p>
        </w:tc>
      </w:tr>
      <w:tr w:rsidR="00BF2976" w:rsidRPr="003630C6" w14:paraId="1A03FC33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8932D" w14:textId="77777777" w:rsidR="00BF2976" w:rsidRPr="003630C6" w:rsidRDefault="00BF2976" w:rsidP="00BF297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E32EE2D" w14:textId="44006C4F" w:rsidR="00BF2976" w:rsidRPr="00BF2976" w:rsidRDefault="00BF2976" w:rsidP="00BF297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2E82378" w14:textId="53159028" w:rsidR="00BF2976" w:rsidRPr="00FF0704" w:rsidRDefault="00BF2976" w:rsidP="00BF297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793D05">
              <w:rPr>
                <w:szCs w:val="28"/>
              </w:rPr>
              <w:t>Разрешить</w:t>
            </w:r>
            <w:proofErr w:type="gramEnd"/>
            <w:r w:rsidRPr="00793D05">
              <w:rPr>
                <w:szCs w:val="28"/>
              </w:rPr>
              <w:t>/запретить управление ДМ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EA57461" w14:textId="77777777" w:rsidR="00BF2976" w:rsidRPr="003630C6" w:rsidRDefault="00BF2976" w:rsidP="00BF297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C6E9982" w14:textId="4A230B1D" w:rsidR="00BF2976" w:rsidRPr="003630C6" w:rsidRDefault="00BF2976" w:rsidP="00BF2976">
            <w:pPr>
              <w:ind w:firstLine="0"/>
              <w:rPr>
                <w:szCs w:val="28"/>
              </w:rPr>
            </w:pPr>
            <w:r w:rsidRPr="00DD6377">
              <w:t>с данными</w:t>
            </w:r>
          </w:p>
        </w:tc>
      </w:tr>
      <w:tr w:rsidR="00BF2976" w:rsidRPr="003630C6" w14:paraId="1D0F39AA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55948" w14:textId="77777777" w:rsidR="00BF2976" w:rsidRPr="003630C6" w:rsidRDefault="00BF2976" w:rsidP="00BF297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7CF1730" w14:textId="33FEB492" w:rsidR="00BF2976" w:rsidRPr="00AF2AF6" w:rsidRDefault="00AF2AF6" w:rsidP="00BF297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EB98C32" w14:textId="3DC065FF" w:rsidR="00BF2976" w:rsidRPr="00FF0704" w:rsidRDefault="00BF2976" w:rsidP="00BF297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793D05">
              <w:rPr>
                <w:szCs w:val="28"/>
              </w:rPr>
              <w:t>Разрешить</w:t>
            </w:r>
            <w:proofErr w:type="gramEnd"/>
            <w:r w:rsidRPr="00793D05">
              <w:rPr>
                <w:szCs w:val="28"/>
              </w:rPr>
              <w:t xml:space="preserve"> управление ДУС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440206" w14:textId="77777777" w:rsidR="00BF2976" w:rsidRPr="003630C6" w:rsidRDefault="00BF2976" w:rsidP="00BF297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F0E924B" w14:textId="3D6E31C0" w:rsidR="00BF2976" w:rsidRPr="003630C6" w:rsidRDefault="00BF2976" w:rsidP="00BF2976">
            <w:pPr>
              <w:ind w:firstLine="0"/>
              <w:rPr>
                <w:szCs w:val="28"/>
              </w:rPr>
            </w:pPr>
            <w:r w:rsidRPr="00DD6377">
              <w:t>с данными</w:t>
            </w:r>
          </w:p>
        </w:tc>
      </w:tr>
      <w:tr w:rsidR="00BF2976" w:rsidRPr="003630C6" w14:paraId="79293231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2395F" w14:textId="77777777" w:rsidR="00BF2976" w:rsidRPr="003630C6" w:rsidRDefault="00BF2976" w:rsidP="00BF297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CCFABE2" w14:textId="1A6CE7B6" w:rsidR="00BF2976" w:rsidRPr="00AF2AF6" w:rsidRDefault="00AF2AF6" w:rsidP="00BF297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601C3AF" w14:textId="06CE2BB8" w:rsidR="00BF2976" w:rsidRPr="00FF0704" w:rsidRDefault="00BF2976" w:rsidP="00BF297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793D05">
              <w:rPr>
                <w:szCs w:val="28"/>
              </w:rPr>
              <w:t>Назначить</w:t>
            </w:r>
            <w:proofErr w:type="gramEnd"/>
            <w:r w:rsidRPr="00793D05">
              <w:rPr>
                <w:szCs w:val="28"/>
              </w:rPr>
              <w:t xml:space="preserve"> основным ДУС по оси 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BCEE75" w14:textId="77777777" w:rsidR="00BF2976" w:rsidRPr="003630C6" w:rsidRDefault="00BF2976" w:rsidP="00BF297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714EF31" w14:textId="477760E6" w:rsidR="00BF2976" w:rsidRPr="003630C6" w:rsidRDefault="00BF2976" w:rsidP="00BF2976">
            <w:pPr>
              <w:ind w:firstLine="0"/>
              <w:rPr>
                <w:szCs w:val="28"/>
              </w:rPr>
            </w:pPr>
            <w:r w:rsidRPr="00DD6377">
              <w:t>с данными</w:t>
            </w:r>
          </w:p>
        </w:tc>
      </w:tr>
      <w:tr w:rsidR="00BF2976" w:rsidRPr="003630C6" w14:paraId="5BA8F7B7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D3474" w14:textId="77777777" w:rsidR="00BF2976" w:rsidRPr="003630C6" w:rsidRDefault="00BF2976" w:rsidP="00BF297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171F62C" w14:textId="5D1E343F" w:rsidR="00BF2976" w:rsidRPr="00AF2AF6" w:rsidRDefault="00AF2AF6" w:rsidP="00BF297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004F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BFDBA05" w14:textId="47DB7370" w:rsidR="00BF2976" w:rsidRPr="00FF0704" w:rsidRDefault="00BF2976" w:rsidP="00BF297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793D05">
              <w:rPr>
                <w:szCs w:val="28"/>
              </w:rPr>
              <w:t>Назначить</w:t>
            </w:r>
            <w:proofErr w:type="gramEnd"/>
            <w:r w:rsidRPr="00793D05">
              <w:rPr>
                <w:szCs w:val="28"/>
              </w:rPr>
              <w:t xml:space="preserve"> основным ДУС по оси 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D628F6" w14:textId="77777777" w:rsidR="00BF2976" w:rsidRPr="003630C6" w:rsidRDefault="00BF2976" w:rsidP="00BF297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5EE225C" w14:textId="49CD42B4" w:rsidR="00BF2976" w:rsidRPr="003630C6" w:rsidRDefault="00BF2976" w:rsidP="00BF2976">
            <w:pPr>
              <w:ind w:firstLine="0"/>
              <w:rPr>
                <w:szCs w:val="28"/>
              </w:rPr>
            </w:pPr>
            <w:r w:rsidRPr="00DD6377">
              <w:t>с данными</w:t>
            </w:r>
          </w:p>
        </w:tc>
      </w:tr>
      <w:tr w:rsidR="00BF2976" w:rsidRPr="003630C6" w14:paraId="16769FA6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C6274" w14:textId="77777777" w:rsidR="00BF2976" w:rsidRPr="003630C6" w:rsidRDefault="00BF2976" w:rsidP="00BF297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8D9CC3D" w14:textId="34A633FB" w:rsidR="00BF2976" w:rsidRPr="00AF2AF6" w:rsidRDefault="00AF2AF6" w:rsidP="00BF297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67D20AC" w14:textId="426811C1" w:rsidR="00BF2976" w:rsidRPr="00FF0704" w:rsidRDefault="00BF2976" w:rsidP="00BF297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793D05">
              <w:rPr>
                <w:szCs w:val="28"/>
              </w:rPr>
              <w:t>Назначить</w:t>
            </w:r>
            <w:proofErr w:type="gramEnd"/>
            <w:r w:rsidRPr="00793D05">
              <w:rPr>
                <w:szCs w:val="28"/>
              </w:rPr>
              <w:t xml:space="preserve"> основным ДУС по оси Z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95B1829" w14:textId="77777777" w:rsidR="00BF2976" w:rsidRPr="003630C6" w:rsidRDefault="00BF2976" w:rsidP="00BF297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6BAC725" w14:textId="6284C37D" w:rsidR="00BF2976" w:rsidRPr="003630C6" w:rsidRDefault="00BF2976" w:rsidP="00BF2976">
            <w:pPr>
              <w:ind w:firstLine="0"/>
              <w:rPr>
                <w:szCs w:val="28"/>
              </w:rPr>
            </w:pPr>
            <w:r w:rsidRPr="00DD6377">
              <w:t>с данными</w:t>
            </w:r>
          </w:p>
        </w:tc>
      </w:tr>
      <w:tr w:rsidR="00BF2976" w:rsidRPr="003630C6" w14:paraId="5C9F2152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E1CFE" w14:textId="77777777" w:rsidR="00BF2976" w:rsidRPr="003630C6" w:rsidRDefault="00BF2976" w:rsidP="00BF297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67AE662" w14:textId="7131D253" w:rsidR="00BF2976" w:rsidRPr="00AF2AF6" w:rsidRDefault="00AF2AF6" w:rsidP="00BF297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3E51A97" w14:textId="067ADFDC" w:rsidR="00BF2976" w:rsidRPr="00FF0704" w:rsidRDefault="00BF2976" w:rsidP="00BF297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793D05">
              <w:rPr>
                <w:szCs w:val="28"/>
              </w:rPr>
              <w:t>Включить</w:t>
            </w:r>
            <w:proofErr w:type="gramEnd"/>
            <w:r w:rsidRPr="00793D05">
              <w:rPr>
                <w:szCs w:val="28"/>
              </w:rPr>
              <w:t>/выключить имитацию угловой скорости ДУС по оси X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739D64A" w14:textId="77777777" w:rsidR="00BF2976" w:rsidRPr="003630C6" w:rsidRDefault="00BF2976" w:rsidP="00BF297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0DEC101" w14:textId="1A4C72EC" w:rsidR="00BF2976" w:rsidRPr="003630C6" w:rsidRDefault="00BF2976" w:rsidP="00BF2976">
            <w:pPr>
              <w:ind w:firstLine="0"/>
              <w:rPr>
                <w:szCs w:val="28"/>
              </w:rPr>
            </w:pPr>
            <w:r w:rsidRPr="00DD6377">
              <w:t>с данными</w:t>
            </w:r>
          </w:p>
        </w:tc>
      </w:tr>
      <w:tr w:rsidR="00BF2976" w:rsidRPr="003630C6" w14:paraId="3993E051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06AD3" w14:textId="77777777" w:rsidR="00BF2976" w:rsidRPr="003630C6" w:rsidRDefault="00BF2976" w:rsidP="00BF297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B5EC572" w14:textId="7118B872" w:rsidR="00BF2976" w:rsidRPr="00AF2AF6" w:rsidRDefault="00AF2AF6" w:rsidP="00BF297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DC96103" w14:textId="3CDE96F1" w:rsidR="00BF2976" w:rsidRPr="00FF0704" w:rsidRDefault="00BF2976" w:rsidP="00BF297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793D05">
              <w:rPr>
                <w:szCs w:val="28"/>
              </w:rPr>
              <w:t>Включить</w:t>
            </w:r>
            <w:proofErr w:type="gramEnd"/>
            <w:r w:rsidRPr="00793D05">
              <w:rPr>
                <w:szCs w:val="28"/>
              </w:rPr>
              <w:t>/выключить имитацию угловой скорости ДУС по оси 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19B6537" w14:textId="77777777" w:rsidR="00BF2976" w:rsidRPr="003630C6" w:rsidRDefault="00BF2976" w:rsidP="00BF297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186C080" w14:textId="01E1796A" w:rsidR="00BF2976" w:rsidRPr="003630C6" w:rsidRDefault="00BF2976" w:rsidP="00BF2976">
            <w:pPr>
              <w:ind w:firstLine="0"/>
              <w:rPr>
                <w:szCs w:val="28"/>
              </w:rPr>
            </w:pPr>
            <w:r w:rsidRPr="00DD6377">
              <w:t>с данными</w:t>
            </w:r>
          </w:p>
        </w:tc>
      </w:tr>
      <w:tr w:rsidR="00BF2976" w:rsidRPr="003630C6" w14:paraId="31005840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7CA5F" w14:textId="77777777" w:rsidR="00BF2976" w:rsidRPr="003630C6" w:rsidRDefault="00BF2976" w:rsidP="00BF297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29B744F" w14:textId="594E8A92" w:rsidR="00BF2976" w:rsidRPr="00AF2AF6" w:rsidRDefault="00AF2AF6" w:rsidP="00BF297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0C9AD5A" w14:textId="22DD3D44" w:rsidR="00BF2976" w:rsidRPr="00FF0704" w:rsidRDefault="00BF2976" w:rsidP="00BF297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793D05">
              <w:rPr>
                <w:szCs w:val="28"/>
              </w:rPr>
              <w:t>Включить</w:t>
            </w:r>
            <w:proofErr w:type="gramEnd"/>
            <w:r w:rsidRPr="00793D05">
              <w:rPr>
                <w:szCs w:val="28"/>
              </w:rPr>
              <w:t>/выключить имитацию угловой скорости ДУС по оси Z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40C2772" w14:textId="77777777" w:rsidR="00BF2976" w:rsidRPr="003630C6" w:rsidRDefault="00BF2976" w:rsidP="00BF297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151FA69" w14:textId="41FB9B65" w:rsidR="00BF2976" w:rsidRPr="003630C6" w:rsidRDefault="00BF2976" w:rsidP="00BF2976">
            <w:pPr>
              <w:ind w:firstLine="0"/>
              <w:rPr>
                <w:szCs w:val="28"/>
              </w:rPr>
            </w:pPr>
            <w:r w:rsidRPr="00DD6377">
              <w:t>с данными</w:t>
            </w:r>
          </w:p>
        </w:tc>
      </w:tr>
      <w:tr w:rsidR="00CA7F46" w:rsidRPr="003630C6" w14:paraId="74255A26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25F71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9642A40" w14:textId="2B38A572" w:rsidR="00CA7F46" w:rsidRPr="00756343" w:rsidRDefault="00756343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437F8DF" w14:textId="77777777" w:rsidR="00756343" w:rsidRPr="00756343" w:rsidRDefault="00CA7F46" w:rsidP="00756343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756343" w:rsidRPr="00756343">
              <w:rPr>
                <w:szCs w:val="28"/>
              </w:rPr>
              <w:t>Сброс контроллера КСО</w:t>
            </w:r>
          </w:p>
          <w:p w14:paraId="02B59592" w14:textId="02537176" w:rsidR="00CA7F46" w:rsidRPr="00FF0704" w:rsidRDefault="00756343" w:rsidP="00756343">
            <w:pPr>
              <w:ind w:firstLine="0"/>
              <w:rPr>
                <w:szCs w:val="28"/>
              </w:rPr>
            </w:pPr>
            <w:r w:rsidRPr="00756343">
              <w:rPr>
                <w:szCs w:val="28"/>
              </w:rPr>
              <w:t>Программный сброс, КСО не выдает квитанцию на эту команду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B37BDFC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4802C03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</w:tr>
      <w:tr w:rsidR="00CA7F46" w:rsidRPr="003630C6" w14:paraId="3C198C21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4341F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1D08665" w14:textId="5EECCD1D" w:rsidR="00CA7F46" w:rsidRPr="00756343" w:rsidRDefault="00756343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7C0915B" w14:textId="21710D7B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="00756343" w:rsidRPr="00756343">
              <w:rPr>
                <w:szCs w:val="28"/>
              </w:rPr>
              <w:t>Передать</w:t>
            </w:r>
            <w:proofErr w:type="gramEnd"/>
            <w:r w:rsidR="00756343" w:rsidRPr="00756343">
              <w:rPr>
                <w:szCs w:val="28"/>
              </w:rPr>
              <w:t xml:space="preserve"> слово состояния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1952089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10DDE64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</w:tr>
      <w:tr w:rsidR="00CA7F46" w:rsidRPr="003630C6" w14:paraId="3B2A7F59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CDF957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1E3828F" w14:textId="2533C1EE" w:rsidR="00CA7F46" w:rsidRPr="00756343" w:rsidRDefault="00756343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014567A" w14:textId="67093638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="00756343" w:rsidRPr="00756343">
              <w:rPr>
                <w:szCs w:val="28"/>
              </w:rPr>
              <w:t>Выполнить</w:t>
            </w:r>
            <w:proofErr w:type="gramEnd"/>
            <w:r w:rsidR="00756343" w:rsidRPr="00756343">
              <w:rPr>
                <w:szCs w:val="28"/>
              </w:rPr>
              <w:t xml:space="preserve"> задачу UNSS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7467ECF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67B81AC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</w:tr>
      <w:tr w:rsidR="00CA7F46" w:rsidRPr="003630C6" w14:paraId="0D2B3CEB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1BF986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0404F24" w14:textId="64B88486" w:rsidR="00CA7F46" w:rsidRPr="00EF3D4F" w:rsidRDefault="00EF3D4F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E28DA2B" w14:textId="69CD9785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="00EF3D4F" w:rsidRPr="00EF3D4F">
              <w:rPr>
                <w:szCs w:val="28"/>
              </w:rPr>
              <w:t>Разрешить</w:t>
            </w:r>
            <w:proofErr w:type="gramEnd"/>
            <w:r w:rsidR="00EF3D4F" w:rsidRPr="00EF3D4F">
              <w:rPr>
                <w:szCs w:val="28"/>
              </w:rPr>
              <w:t>/запретить выполнение задачи UTSS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0465F09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6B8DE0B" w14:textId="3590B867" w:rsidR="00CA7F46" w:rsidRPr="003630C6" w:rsidRDefault="00EF3D4F" w:rsidP="00CA7F46">
            <w:pPr>
              <w:ind w:firstLine="0"/>
              <w:rPr>
                <w:szCs w:val="28"/>
              </w:rPr>
            </w:pPr>
            <w:r w:rsidRPr="00EF3D4F">
              <w:rPr>
                <w:szCs w:val="28"/>
              </w:rPr>
              <w:t>с данными</w:t>
            </w:r>
          </w:p>
        </w:tc>
      </w:tr>
      <w:tr w:rsidR="003B2E1A" w:rsidRPr="003630C6" w14:paraId="7902A60F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EFA9AA" w14:textId="77777777" w:rsidR="003B2E1A" w:rsidRPr="003630C6" w:rsidRDefault="003B2E1A" w:rsidP="003B2E1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D4CA80A" w14:textId="3FD7572E" w:rsidR="003B2E1A" w:rsidRPr="00EF3D4F" w:rsidRDefault="003B2E1A" w:rsidP="003B2E1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0D753D5" w14:textId="365F7B2E" w:rsidR="003B2E1A" w:rsidRPr="00FF0704" w:rsidRDefault="003B2E1A" w:rsidP="003B2E1A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3B2E1A">
              <w:rPr>
                <w:szCs w:val="28"/>
              </w:rPr>
              <w:t>Разрешить</w:t>
            </w:r>
            <w:proofErr w:type="gramEnd"/>
            <w:r w:rsidRPr="003B2E1A">
              <w:rPr>
                <w:szCs w:val="28"/>
              </w:rPr>
              <w:t>/запретить выполнение задачи UMK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B8082B" w14:textId="77777777" w:rsidR="003B2E1A" w:rsidRPr="003630C6" w:rsidRDefault="003B2E1A" w:rsidP="003B2E1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21E21C7" w14:textId="4EEFC484" w:rsidR="003B2E1A" w:rsidRPr="003630C6" w:rsidRDefault="003B2E1A" w:rsidP="003B2E1A">
            <w:pPr>
              <w:ind w:firstLine="0"/>
              <w:rPr>
                <w:szCs w:val="28"/>
              </w:rPr>
            </w:pPr>
            <w:r w:rsidRPr="00EF3D4F">
              <w:rPr>
                <w:szCs w:val="28"/>
              </w:rPr>
              <w:t>с данными</w:t>
            </w:r>
          </w:p>
        </w:tc>
      </w:tr>
      <w:tr w:rsidR="003B2E1A" w:rsidRPr="003630C6" w14:paraId="1D388F92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D5A04" w14:textId="77777777" w:rsidR="003B2E1A" w:rsidRPr="003630C6" w:rsidRDefault="003B2E1A" w:rsidP="003B2E1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DF33CE5" w14:textId="10DB82F4" w:rsidR="003B2E1A" w:rsidRPr="00EF3D4F" w:rsidRDefault="003B2E1A" w:rsidP="003B2E1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773F755" w14:textId="3395BE4C" w:rsidR="003B2E1A" w:rsidRPr="00FF0704" w:rsidRDefault="003B2E1A" w:rsidP="003B2E1A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3B2E1A">
              <w:rPr>
                <w:szCs w:val="28"/>
              </w:rPr>
              <w:t>Разрешить</w:t>
            </w:r>
            <w:proofErr w:type="gramEnd"/>
            <w:r w:rsidRPr="003B2E1A">
              <w:rPr>
                <w:szCs w:val="28"/>
              </w:rPr>
              <w:t>/запретить выполнение задачи UDM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6E43F11" w14:textId="77777777" w:rsidR="003B2E1A" w:rsidRPr="003630C6" w:rsidRDefault="003B2E1A" w:rsidP="003B2E1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D5411B7" w14:textId="5F52DB56" w:rsidR="003B2E1A" w:rsidRPr="003630C6" w:rsidRDefault="003B2E1A" w:rsidP="003B2E1A">
            <w:pPr>
              <w:ind w:firstLine="0"/>
              <w:rPr>
                <w:szCs w:val="28"/>
              </w:rPr>
            </w:pPr>
            <w:r w:rsidRPr="00EF3D4F">
              <w:rPr>
                <w:szCs w:val="28"/>
              </w:rPr>
              <w:t>с данными</w:t>
            </w:r>
          </w:p>
        </w:tc>
      </w:tr>
      <w:tr w:rsidR="003B2E1A" w:rsidRPr="003630C6" w14:paraId="4A5C21BC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84F60" w14:textId="77777777" w:rsidR="003B2E1A" w:rsidRPr="003630C6" w:rsidRDefault="003B2E1A" w:rsidP="003B2E1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389E959" w14:textId="0D2B4F89" w:rsidR="003B2E1A" w:rsidRPr="00EF3D4F" w:rsidRDefault="003B2E1A" w:rsidP="003B2E1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CC9BC25" w14:textId="6A78F480" w:rsidR="003B2E1A" w:rsidRPr="00FF0704" w:rsidRDefault="003B2E1A" w:rsidP="003B2E1A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Pr="003B2E1A">
              <w:rPr>
                <w:szCs w:val="28"/>
              </w:rPr>
              <w:t>Разрешить</w:t>
            </w:r>
            <w:proofErr w:type="gramEnd"/>
            <w:r w:rsidRPr="003B2E1A">
              <w:rPr>
                <w:szCs w:val="28"/>
              </w:rPr>
              <w:t>/запретить выполнение задачи TDM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243B5DA" w14:textId="77777777" w:rsidR="003B2E1A" w:rsidRPr="003630C6" w:rsidRDefault="003B2E1A" w:rsidP="003B2E1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AA440F1" w14:textId="08B554DA" w:rsidR="003B2E1A" w:rsidRPr="003630C6" w:rsidRDefault="003B2E1A" w:rsidP="003B2E1A">
            <w:pPr>
              <w:ind w:firstLine="0"/>
              <w:rPr>
                <w:szCs w:val="28"/>
              </w:rPr>
            </w:pPr>
            <w:r w:rsidRPr="00EF3D4F">
              <w:rPr>
                <w:szCs w:val="28"/>
              </w:rPr>
              <w:t>с данными</w:t>
            </w:r>
          </w:p>
        </w:tc>
      </w:tr>
      <w:tr w:rsidR="00CA7F46" w:rsidRPr="003630C6" w14:paraId="176BB755" w14:textId="77777777" w:rsidTr="00CA7F4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28430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E76117C" w14:textId="6B1D76E9" w:rsidR="00CA7F46" w:rsidRPr="00A41ADB" w:rsidRDefault="00A41ADB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89990A" w14:textId="65AAEBD1" w:rsidR="00CA7F46" w:rsidRPr="00FF0704" w:rsidRDefault="00CA7F46" w:rsidP="00CA7F46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 xml:space="preserve">КСО: </w:t>
            </w:r>
            <w:r w:rsidR="003B2E1A" w:rsidRPr="003B2E1A">
              <w:rPr>
                <w:szCs w:val="28"/>
              </w:rPr>
              <w:t>Запрос версии ПО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3C0EA0E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ADFD143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</w:tr>
      <w:tr w:rsidR="00CA7F46" w:rsidRPr="003630C6" w14:paraId="3FA6FF22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EE074" w14:textId="77777777" w:rsidR="00CA7F46" w:rsidRPr="003630C6" w:rsidRDefault="00CA7F46" w:rsidP="00CA7F4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8357DB6" w14:textId="03B93A21" w:rsidR="00CA7F46" w:rsidRPr="0038593B" w:rsidRDefault="0038593B" w:rsidP="00CA7F4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005</w:t>
            </w: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7248919" w14:textId="23FB5B0E" w:rsidR="00CA7F46" w:rsidRPr="00FF0704" w:rsidRDefault="00CA7F46" w:rsidP="003B2E1A">
            <w:pPr>
              <w:ind w:firstLine="0"/>
              <w:rPr>
                <w:szCs w:val="28"/>
              </w:rPr>
            </w:pPr>
            <w:r w:rsidRPr="00AF38BB">
              <w:rPr>
                <w:szCs w:val="28"/>
              </w:rPr>
              <w:t>КСО</w:t>
            </w:r>
            <w:proofErr w:type="gramStart"/>
            <w:r w:rsidRPr="00AF38BB">
              <w:rPr>
                <w:szCs w:val="28"/>
              </w:rPr>
              <w:t xml:space="preserve">: </w:t>
            </w:r>
            <w:r w:rsidR="003B2E1A" w:rsidRPr="003B2E1A">
              <w:rPr>
                <w:szCs w:val="28"/>
              </w:rPr>
              <w:t>Отключить</w:t>
            </w:r>
            <w:proofErr w:type="gramEnd"/>
            <w:r w:rsidR="003B2E1A" w:rsidRPr="003B2E1A">
              <w:rPr>
                <w:szCs w:val="28"/>
              </w:rPr>
              <w:t xml:space="preserve"> WDT импульс</w:t>
            </w:r>
            <w:r w:rsidR="00306E95" w:rsidRPr="0064359B">
              <w:rPr>
                <w:szCs w:val="28"/>
              </w:rPr>
              <w:t xml:space="preserve"> </w:t>
            </w:r>
            <w:r w:rsidR="00306E95">
              <w:rPr>
                <w:szCs w:val="28"/>
              </w:rPr>
              <w:t>(</w:t>
            </w:r>
            <w:r w:rsidR="00306E95" w:rsidRPr="0064359B">
              <w:rPr>
                <w:szCs w:val="28"/>
              </w:rPr>
              <w:t>используется для проверки автомата переключения комплектов</w:t>
            </w:r>
            <w:r w:rsidR="00306E95">
              <w:rPr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AC5467" w14:textId="77777777" w:rsidR="00CA7F46" w:rsidRPr="003630C6" w:rsidRDefault="00CA7F46" w:rsidP="00CA7F4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12EE8D5" w14:textId="301742DC" w:rsidR="00CA7F46" w:rsidRPr="003630C6" w:rsidRDefault="00306E95" w:rsidP="00CA7F4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техн.</w:t>
            </w:r>
            <w:r>
              <w:rPr>
                <w:szCs w:val="28"/>
              </w:rPr>
              <w:t xml:space="preserve"> </w:t>
            </w:r>
            <w:r w:rsidR="00A41ADB">
              <w:rPr>
                <w:szCs w:val="28"/>
              </w:rPr>
              <w:t>р</w:t>
            </w:r>
            <w:r w:rsidR="00A41ADB" w:rsidRPr="003B2E1A">
              <w:rPr>
                <w:szCs w:val="28"/>
              </w:rPr>
              <w:t>учная</w:t>
            </w:r>
          </w:p>
        </w:tc>
      </w:tr>
      <w:tr w:rsidR="00AF2AF6" w:rsidRPr="003630C6" w14:paraId="61B36F79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B7375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D992140" w14:textId="5D369BDD" w:rsidR="00AF2AF6" w:rsidRPr="00B855CB" w:rsidRDefault="00B855CB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4F04657" w14:textId="6EB56CE1" w:rsidR="0038593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="0064359B" w:rsidRPr="0064359B">
              <w:rPr>
                <w:szCs w:val="28"/>
              </w:rPr>
              <w:t>Включить</w:t>
            </w:r>
            <w:proofErr w:type="gramEnd"/>
            <w:r w:rsidR="0064359B" w:rsidRPr="0064359B">
              <w:rPr>
                <w:szCs w:val="28"/>
              </w:rPr>
              <w:t xml:space="preserve"> WDT импульс</w:t>
            </w:r>
            <w:r w:rsidR="0038593B" w:rsidRPr="0064359B">
              <w:rPr>
                <w:szCs w:val="28"/>
              </w:rPr>
              <w:t xml:space="preserve"> </w:t>
            </w:r>
          </w:p>
          <w:p w14:paraId="269D749C" w14:textId="1930583A" w:rsidR="00AF2AF6" w:rsidRPr="00AF38BB" w:rsidRDefault="0038593B" w:rsidP="00AF2AF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64359B">
              <w:rPr>
                <w:szCs w:val="28"/>
              </w:rPr>
              <w:t>используется для проверки автомата переключения комплектов</w:t>
            </w:r>
            <w:r>
              <w:rPr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18F4EEE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1D3B429" w14:textId="5665B689" w:rsidR="00AF2AF6" w:rsidRPr="003630C6" w:rsidRDefault="0038593B" w:rsidP="00AF2AF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техн.</w:t>
            </w:r>
            <w:r>
              <w:rPr>
                <w:szCs w:val="28"/>
              </w:rPr>
              <w:t xml:space="preserve"> р</w:t>
            </w:r>
            <w:r w:rsidRPr="003B2E1A">
              <w:rPr>
                <w:szCs w:val="28"/>
              </w:rPr>
              <w:t>учная</w:t>
            </w:r>
          </w:p>
        </w:tc>
      </w:tr>
      <w:tr w:rsidR="00AF2AF6" w:rsidRPr="003630C6" w14:paraId="4705847B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8A894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45812E7" w14:textId="2667DDA0" w:rsidR="00AF2AF6" w:rsidRPr="00B855CB" w:rsidRDefault="00B855CB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1D9F94B" w14:textId="16A9A9C0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="0064359B" w:rsidRPr="0064359B">
              <w:rPr>
                <w:szCs w:val="28"/>
              </w:rPr>
              <w:t>Записать</w:t>
            </w:r>
            <w:proofErr w:type="gramEnd"/>
            <w:r w:rsidR="0064359B" w:rsidRPr="0064359B">
              <w:rPr>
                <w:szCs w:val="28"/>
              </w:rPr>
              <w:t xml:space="preserve"> в ПЗУ номер комплекта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23D6FC4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9F56A8E" w14:textId="22B61398" w:rsidR="00AF2AF6" w:rsidRPr="003630C6" w:rsidRDefault="005035A2" w:rsidP="00AF2AF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3B2E1A">
              <w:rPr>
                <w:szCs w:val="28"/>
              </w:rPr>
              <w:t>учная</w:t>
            </w:r>
          </w:p>
        </w:tc>
      </w:tr>
      <w:tr w:rsidR="00AF2AF6" w:rsidRPr="003630C6" w14:paraId="6F191CDA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F8E19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E0B3F1A" w14:textId="5AC2B871" w:rsidR="00AF2AF6" w:rsidRPr="00B855CB" w:rsidRDefault="00B855CB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005F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080C97A" w14:textId="05E1ECC4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="0064359B" w:rsidRPr="0064359B">
              <w:rPr>
                <w:szCs w:val="28"/>
              </w:rPr>
              <w:t>Записать</w:t>
            </w:r>
            <w:proofErr w:type="gramEnd"/>
            <w:r w:rsidR="0064359B" w:rsidRPr="0064359B">
              <w:rPr>
                <w:szCs w:val="28"/>
              </w:rPr>
              <w:t xml:space="preserve"> в ПЗУ номер комплекта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7BDF8B4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DFAF1C0" w14:textId="3E1A6BE3" w:rsidR="00AF2AF6" w:rsidRPr="003630C6" w:rsidRDefault="005035A2" w:rsidP="00AF2AF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3B2E1A">
              <w:rPr>
                <w:szCs w:val="28"/>
              </w:rPr>
              <w:t>учная</w:t>
            </w:r>
          </w:p>
        </w:tc>
      </w:tr>
      <w:tr w:rsidR="00AF2AF6" w:rsidRPr="003630C6" w14:paraId="7CBB9B11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0728F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3679505" w14:textId="1057CB27" w:rsidR="00AF2AF6" w:rsidRPr="00B855CB" w:rsidRDefault="00B855CB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7CC95B7" w14:textId="02985B83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="0064359B" w:rsidRPr="0064359B">
              <w:rPr>
                <w:szCs w:val="28"/>
              </w:rPr>
              <w:t>Записать</w:t>
            </w:r>
            <w:proofErr w:type="gramEnd"/>
            <w:r w:rsidR="0064359B" w:rsidRPr="0064359B">
              <w:rPr>
                <w:szCs w:val="28"/>
              </w:rPr>
              <w:t xml:space="preserve"> в КСО номер комплекта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E987BF6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AD872DF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</w:tr>
      <w:tr w:rsidR="00AF2AF6" w:rsidRPr="003630C6" w14:paraId="1ABBCDF2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5C180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FECFD66" w14:textId="0E50159E" w:rsidR="00AF2AF6" w:rsidRPr="00B855CB" w:rsidRDefault="00B855CB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1C23135" w14:textId="62C5C239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proofErr w:type="spellStart"/>
            <w:r w:rsidR="0064359B" w:rsidRPr="0064359B">
              <w:rPr>
                <w:szCs w:val="28"/>
              </w:rPr>
              <w:t>Переинициализация</w:t>
            </w:r>
            <w:proofErr w:type="spellEnd"/>
            <w:r w:rsidR="0064359B" w:rsidRPr="0064359B">
              <w:rPr>
                <w:szCs w:val="28"/>
              </w:rPr>
              <w:t xml:space="preserve"> системного ПО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1E6A188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7CFD219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</w:tr>
      <w:tr w:rsidR="00AF2AF6" w:rsidRPr="003630C6" w14:paraId="4E0C72A0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5C60B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F3B7C4C" w14:textId="1B3E2306" w:rsidR="00AF2AF6" w:rsidRPr="00B855CB" w:rsidRDefault="00B855CB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81C4375" w14:textId="21A642FF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="0064359B" w:rsidRPr="0064359B">
              <w:rPr>
                <w:szCs w:val="28"/>
              </w:rPr>
              <w:t>Запросить</w:t>
            </w:r>
            <w:proofErr w:type="gramEnd"/>
            <w:r w:rsidR="0064359B" w:rsidRPr="0064359B">
              <w:rPr>
                <w:szCs w:val="28"/>
              </w:rPr>
              <w:t xml:space="preserve"> версию загрузчика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549CCC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C1007EA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</w:tr>
      <w:tr w:rsidR="00AF2AF6" w:rsidRPr="003630C6" w14:paraId="0563AB00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1FDAF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E7E13B8" w14:textId="63D39155" w:rsidR="00AF2AF6" w:rsidRPr="00F95C08" w:rsidRDefault="00F95C08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C737F6" w14:textId="6C6B4674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="00D62846" w:rsidRPr="00D62846">
              <w:rPr>
                <w:szCs w:val="28"/>
              </w:rPr>
              <w:t>Установка режима ориентации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BAA219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0E968BB" w14:textId="3D56BE97" w:rsidR="00AF2AF6" w:rsidRPr="003630C6" w:rsidRDefault="00F95C08" w:rsidP="00AF2AF6">
            <w:pPr>
              <w:ind w:firstLine="0"/>
              <w:rPr>
                <w:szCs w:val="28"/>
              </w:rPr>
            </w:pPr>
            <w:r w:rsidRPr="00F95C08">
              <w:rPr>
                <w:szCs w:val="28"/>
              </w:rPr>
              <w:t>с данными</w:t>
            </w:r>
          </w:p>
        </w:tc>
      </w:tr>
      <w:tr w:rsidR="00AF2AF6" w:rsidRPr="003630C6" w14:paraId="0F58BCA3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99139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0851658" w14:textId="26773D3C" w:rsidR="00AF2AF6" w:rsidRPr="00F95C08" w:rsidRDefault="00F95C08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B6FCB8" w14:textId="224ACD9F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="00D62846" w:rsidRPr="00D62846">
              <w:rPr>
                <w:szCs w:val="28"/>
              </w:rPr>
              <w:t xml:space="preserve">Установка </w:t>
            </w:r>
            <w:proofErr w:type="spellStart"/>
            <w:r w:rsidR="00D62846" w:rsidRPr="00D62846">
              <w:rPr>
                <w:szCs w:val="28"/>
              </w:rPr>
              <w:t>подрежима</w:t>
            </w:r>
            <w:proofErr w:type="spellEnd"/>
            <w:r w:rsidR="00D62846" w:rsidRPr="00D62846">
              <w:rPr>
                <w:szCs w:val="28"/>
              </w:rPr>
              <w:t xml:space="preserve"> ориентации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309F503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0094995" w14:textId="16E3F610" w:rsidR="00AF2AF6" w:rsidRPr="003630C6" w:rsidRDefault="00F95C08" w:rsidP="00AF2AF6">
            <w:pPr>
              <w:ind w:firstLine="0"/>
              <w:rPr>
                <w:szCs w:val="28"/>
              </w:rPr>
            </w:pPr>
            <w:r w:rsidRPr="00F95C08">
              <w:rPr>
                <w:szCs w:val="28"/>
              </w:rPr>
              <w:t>с данными</w:t>
            </w:r>
          </w:p>
        </w:tc>
      </w:tr>
      <w:tr w:rsidR="00AF2AF6" w:rsidRPr="003630C6" w14:paraId="50EE4B6B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2D663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25786D6" w14:textId="64798E1E" w:rsidR="00AF2AF6" w:rsidRPr="00F95C08" w:rsidRDefault="00F95C08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DC5E4F" w14:textId="2D4CD3A8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="00D62846" w:rsidRPr="00D62846">
              <w:rPr>
                <w:szCs w:val="28"/>
              </w:rPr>
              <w:t>Старт WOD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B1B011A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6060B5A" w14:textId="0744FC12" w:rsidR="00AF2AF6" w:rsidRPr="003630C6" w:rsidRDefault="00F95C08" w:rsidP="00AF2AF6">
            <w:pPr>
              <w:ind w:firstLine="0"/>
              <w:rPr>
                <w:szCs w:val="28"/>
              </w:rPr>
            </w:pPr>
            <w:r w:rsidRPr="00F95C08">
              <w:rPr>
                <w:szCs w:val="28"/>
              </w:rPr>
              <w:t>с данными</w:t>
            </w:r>
          </w:p>
        </w:tc>
      </w:tr>
      <w:tr w:rsidR="00AF2AF6" w:rsidRPr="003630C6" w14:paraId="16A47987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45DC5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A1E4807" w14:textId="5E497850" w:rsidR="00AF2AF6" w:rsidRPr="00F95C08" w:rsidRDefault="00F95C08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6BDF8F3" w14:textId="05B9EE2E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="00D62846" w:rsidRPr="00D62846">
              <w:rPr>
                <w:szCs w:val="28"/>
              </w:rPr>
              <w:t>Стоп WOD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1047C43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41FE517" w14:textId="7ED16A6C" w:rsidR="00AF2AF6" w:rsidRPr="003630C6" w:rsidRDefault="00F95C08" w:rsidP="00AF2AF6">
            <w:pPr>
              <w:ind w:firstLine="0"/>
              <w:rPr>
                <w:szCs w:val="28"/>
              </w:rPr>
            </w:pPr>
            <w:r w:rsidRPr="00F95C08">
              <w:rPr>
                <w:szCs w:val="28"/>
              </w:rPr>
              <w:t>с данными</w:t>
            </w:r>
          </w:p>
        </w:tc>
      </w:tr>
      <w:tr w:rsidR="00AF2AF6" w:rsidRPr="003630C6" w14:paraId="2D79F404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D1AA2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513A726" w14:textId="7606FEFA" w:rsidR="00AF2AF6" w:rsidRPr="00AC3C7B" w:rsidRDefault="00AC3C7B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001EAB" w14:textId="6A30B69D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="00D62846" w:rsidRPr="00D62846">
              <w:rPr>
                <w:szCs w:val="28"/>
              </w:rPr>
              <w:t>Задать</w:t>
            </w:r>
            <w:proofErr w:type="gramEnd"/>
            <w:r w:rsidR="00D62846" w:rsidRPr="00D62846">
              <w:rPr>
                <w:szCs w:val="28"/>
              </w:rPr>
              <w:t xml:space="preserve"> период сбора WOD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5A552FF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26DE869" w14:textId="78CA9D10" w:rsidR="00AF2AF6" w:rsidRPr="003630C6" w:rsidRDefault="00AC3C7B" w:rsidP="00AF2AF6">
            <w:pPr>
              <w:ind w:firstLine="0"/>
              <w:rPr>
                <w:szCs w:val="28"/>
              </w:rPr>
            </w:pPr>
            <w:r w:rsidRPr="00AC3C7B">
              <w:rPr>
                <w:szCs w:val="28"/>
              </w:rPr>
              <w:t>с данными</w:t>
            </w:r>
          </w:p>
        </w:tc>
      </w:tr>
      <w:tr w:rsidR="00AF2AF6" w:rsidRPr="003630C6" w14:paraId="62738034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A0323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CB7285D" w14:textId="5C956062" w:rsidR="00AF2AF6" w:rsidRPr="00AC3C7B" w:rsidRDefault="00AC3C7B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99438AD" w14:textId="28E693F4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="00D62846" w:rsidRPr="00D62846">
              <w:rPr>
                <w:szCs w:val="28"/>
              </w:rPr>
              <w:t>Задать</w:t>
            </w:r>
            <w:proofErr w:type="gramEnd"/>
            <w:r w:rsidR="00D62846" w:rsidRPr="00D62846">
              <w:rPr>
                <w:szCs w:val="28"/>
              </w:rPr>
              <w:t xml:space="preserve"> количество переменных в WOD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64F03DD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05405E8" w14:textId="732D8AAE" w:rsidR="00AF2AF6" w:rsidRPr="003630C6" w:rsidRDefault="00AC3C7B" w:rsidP="00AF2AF6">
            <w:pPr>
              <w:ind w:firstLine="0"/>
              <w:rPr>
                <w:szCs w:val="28"/>
              </w:rPr>
            </w:pPr>
            <w:r w:rsidRPr="00AC3C7B">
              <w:rPr>
                <w:szCs w:val="28"/>
              </w:rPr>
              <w:t>с данными</w:t>
            </w:r>
          </w:p>
        </w:tc>
      </w:tr>
      <w:tr w:rsidR="00AF2AF6" w:rsidRPr="003630C6" w14:paraId="0E8E052E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E7865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83D9E92" w14:textId="6EA76CD4" w:rsidR="00AF2AF6" w:rsidRPr="00AC3C7B" w:rsidRDefault="00AC3C7B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F925C0" w14:textId="7C7A3EA1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="00D62846" w:rsidRPr="00D62846">
              <w:rPr>
                <w:szCs w:val="28"/>
              </w:rPr>
              <w:t>Установить</w:t>
            </w:r>
            <w:proofErr w:type="gramEnd"/>
            <w:r w:rsidR="00D62846" w:rsidRPr="00D62846">
              <w:rPr>
                <w:szCs w:val="28"/>
              </w:rPr>
              <w:t xml:space="preserve"> переменную в WOD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72A0101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1755D6E" w14:textId="4929A32B" w:rsidR="00AF2AF6" w:rsidRPr="003630C6" w:rsidRDefault="00AC3C7B" w:rsidP="00AF2AF6">
            <w:pPr>
              <w:ind w:firstLine="0"/>
              <w:rPr>
                <w:szCs w:val="28"/>
              </w:rPr>
            </w:pPr>
            <w:r w:rsidRPr="00AC3C7B">
              <w:rPr>
                <w:szCs w:val="28"/>
              </w:rPr>
              <w:t>с данными</w:t>
            </w:r>
          </w:p>
        </w:tc>
      </w:tr>
      <w:tr w:rsidR="00560797" w:rsidRPr="003630C6" w14:paraId="7A28420D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680F6" w14:textId="77777777" w:rsidR="00560797" w:rsidRPr="003630C6" w:rsidRDefault="00560797" w:rsidP="00560797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EEE3495" w14:textId="01E6575D" w:rsidR="00560797" w:rsidRPr="00560797" w:rsidRDefault="00560797" w:rsidP="0056079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642274" w14:textId="45940720" w:rsidR="00560797" w:rsidRPr="00AF38BB" w:rsidRDefault="00560797" w:rsidP="00560797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Pr="00D62846">
              <w:rPr>
                <w:szCs w:val="28"/>
              </w:rPr>
              <w:t>Установить</w:t>
            </w:r>
            <w:proofErr w:type="gramEnd"/>
            <w:r w:rsidRPr="00D62846">
              <w:rPr>
                <w:szCs w:val="28"/>
              </w:rPr>
              <w:t xml:space="preserve"> значение переменной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8A8C50" w14:textId="77777777" w:rsidR="00560797" w:rsidRPr="003630C6" w:rsidRDefault="00560797" w:rsidP="00560797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535C08B" w14:textId="0E463A56" w:rsidR="00560797" w:rsidRPr="003630C6" w:rsidRDefault="00560797" w:rsidP="00560797">
            <w:pPr>
              <w:ind w:firstLine="0"/>
              <w:rPr>
                <w:szCs w:val="28"/>
              </w:rPr>
            </w:pPr>
            <w:r w:rsidRPr="00CC0BEA">
              <w:t>с данными</w:t>
            </w:r>
          </w:p>
        </w:tc>
      </w:tr>
      <w:tr w:rsidR="00560797" w:rsidRPr="003630C6" w14:paraId="751FFF8C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F3AEF" w14:textId="77777777" w:rsidR="00560797" w:rsidRPr="003630C6" w:rsidRDefault="00560797" w:rsidP="00560797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024A92E" w14:textId="3E454ED6" w:rsidR="00560797" w:rsidRPr="00560797" w:rsidRDefault="00560797" w:rsidP="0056079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97B390E" w14:textId="1CD36D1D" w:rsidR="00560797" w:rsidRPr="00AF38BB" w:rsidRDefault="00560797" w:rsidP="00560797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Pr="00D62846">
              <w:rPr>
                <w:szCs w:val="28"/>
              </w:rPr>
              <w:t>Получить</w:t>
            </w:r>
            <w:proofErr w:type="gramEnd"/>
            <w:r w:rsidRPr="00D62846">
              <w:rPr>
                <w:szCs w:val="28"/>
              </w:rPr>
              <w:t xml:space="preserve"> значение переменной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748A4C6" w14:textId="77777777" w:rsidR="00560797" w:rsidRPr="003630C6" w:rsidRDefault="00560797" w:rsidP="00560797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8E64634" w14:textId="3738BC33" w:rsidR="00560797" w:rsidRPr="003630C6" w:rsidRDefault="00560797" w:rsidP="00560797">
            <w:pPr>
              <w:ind w:firstLine="0"/>
              <w:rPr>
                <w:szCs w:val="28"/>
              </w:rPr>
            </w:pPr>
            <w:r w:rsidRPr="00CC0BEA">
              <w:t>с данными</w:t>
            </w:r>
          </w:p>
        </w:tc>
      </w:tr>
      <w:tr w:rsidR="00560797" w:rsidRPr="003630C6" w14:paraId="3F82011C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553B4" w14:textId="77777777" w:rsidR="00560797" w:rsidRPr="003630C6" w:rsidRDefault="00560797" w:rsidP="00560797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CF9053F" w14:textId="0EDBA2A1" w:rsidR="00560797" w:rsidRPr="00560797" w:rsidRDefault="00560797" w:rsidP="0056079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4B0818" w14:textId="2D534555" w:rsidR="00560797" w:rsidRPr="00AF38BB" w:rsidRDefault="00560797" w:rsidP="00560797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Pr="00D62846">
              <w:rPr>
                <w:szCs w:val="28"/>
              </w:rPr>
              <w:t>Удаление маневров от МПЗ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1826221" w14:textId="77777777" w:rsidR="00560797" w:rsidRPr="003630C6" w:rsidRDefault="00560797" w:rsidP="00560797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1FB4490" w14:textId="1698CAE5" w:rsidR="00560797" w:rsidRPr="003630C6" w:rsidRDefault="00560797" w:rsidP="00560797">
            <w:pPr>
              <w:ind w:firstLine="0"/>
              <w:rPr>
                <w:szCs w:val="28"/>
              </w:rPr>
            </w:pPr>
            <w:r w:rsidRPr="00CC0BEA">
              <w:t>с данными</w:t>
            </w:r>
          </w:p>
        </w:tc>
      </w:tr>
      <w:tr w:rsidR="00560797" w:rsidRPr="003630C6" w14:paraId="031EE313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C09F0" w14:textId="77777777" w:rsidR="00560797" w:rsidRPr="003630C6" w:rsidRDefault="00560797" w:rsidP="00560797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CA62084" w14:textId="47338ADD" w:rsidR="00560797" w:rsidRPr="00560797" w:rsidRDefault="00560797" w:rsidP="0056079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3A4A1C" w14:textId="09D180B5" w:rsidR="00560797" w:rsidRPr="00AF38BB" w:rsidRDefault="00560797" w:rsidP="00560797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Pr="00D62846">
              <w:rPr>
                <w:szCs w:val="28"/>
              </w:rPr>
              <w:t>Установка режима управления маховиками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339EC0F" w14:textId="77777777" w:rsidR="00560797" w:rsidRPr="003630C6" w:rsidRDefault="00560797" w:rsidP="00560797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021FE21" w14:textId="7EAC68E9" w:rsidR="00560797" w:rsidRPr="003630C6" w:rsidRDefault="00560797" w:rsidP="00560797">
            <w:pPr>
              <w:ind w:firstLine="0"/>
              <w:rPr>
                <w:szCs w:val="28"/>
              </w:rPr>
            </w:pPr>
            <w:r w:rsidRPr="00CC0BEA">
              <w:t>с данными</w:t>
            </w:r>
          </w:p>
        </w:tc>
      </w:tr>
      <w:tr w:rsidR="00560797" w:rsidRPr="003630C6" w14:paraId="08EB40F4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BD3D1" w14:textId="77777777" w:rsidR="00560797" w:rsidRPr="003630C6" w:rsidRDefault="00560797" w:rsidP="00560797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CA9D611" w14:textId="67ECAE55" w:rsidR="00560797" w:rsidRPr="00560797" w:rsidRDefault="00560797" w:rsidP="0056079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006F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A85F52F" w14:textId="02A34579" w:rsidR="00560797" w:rsidRPr="00AF38BB" w:rsidRDefault="00560797" w:rsidP="00560797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Pr="00D62846">
              <w:rPr>
                <w:szCs w:val="28"/>
              </w:rPr>
              <w:t>Задание скорости вращения ротора ДМ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01BEFF4" w14:textId="77777777" w:rsidR="00560797" w:rsidRPr="003630C6" w:rsidRDefault="00560797" w:rsidP="00560797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AD1425A" w14:textId="3741BBEA" w:rsidR="00560797" w:rsidRPr="003630C6" w:rsidRDefault="00560797" w:rsidP="00560797">
            <w:pPr>
              <w:ind w:firstLine="0"/>
              <w:rPr>
                <w:szCs w:val="28"/>
              </w:rPr>
            </w:pPr>
            <w:r w:rsidRPr="00CC0BEA">
              <w:t>с данными</w:t>
            </w:r>
          </w:p>
        </w:tc>
      </w:tr>
      <w:tr w:rsidR="00560797" w:rsidRPr="003630C6" w14:paraId="27BFC051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0F55E" w14:textId="77777777" w:rsidR="00560797" w:rsidRPr="003630C6" w:rsidRDefault="00560797" w:rsidP="00560797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A21F987" w14:textId="0061E98A" w:rsidR="00560797" w:rsidRPr="00560797" w:rsidRDefault="00560797" w:rsidP="0056079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46E9CD6" w14:textId="2676B04E" w:rsidR="00560797" w:rsidRPr="00AF38BB" w:rsidRDefault="00560797" w:rsidP="00560797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Pr="00D62846">
              <w:rPr>
                <w:szCs w:val="28"/>
              </w:rPr>
              <w:t>Задание момента вращения ротора ДМ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283B40F" w14:textId="77777777" w:rsidR="00560797" w:rsidRPr="003630C6" w:rsidRDefault="00560797" w:rsidP="00560797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19F4FA9" w14:textId="6FD2D0DA" w:rsidR="00560797" w:rsidRPr="003630C6" w:rsidRDefault="00560797" w:rsidP="00560797">
            <w:pPr>
              <w:ind w:firstLine="0"/>
              <w:rPr>
                <w:szCs w:val="28"/>
              </w:rPr>
            </w:pPr>
            <w:r w:rsidRPr="00CC0BEA">
              <w:t>с данными</w:t>
            </w:r>
          </w:p>
        </w:tc>
      </w:tr>
      <w:tr w:rsidR="00AF2AF6" w:rsidRPr="003630C6" w14:paraId="5E07C0F5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8252C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336B27F" w14:textId="0FA13B5C" w:rsidR="00AF2AF6" w:rsidRPr="00560797" w:rsidRDefault="00560797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46A7DBD" w14:textId="4CEEF6C9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="00D62846" w:rsidRPr="00D62846">
              <w:rPr>
                <w:szCs w:val="28"/>
              </w:rPr>
              <w:t>Остановка всех ДМ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466A011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0176EF0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</w:tr>
      <w:tr w:rsidR="00AF2AF6" w:rsidRPr="003630C6" w14:paraId="4118F492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D5B7E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98BD314" w14:textId="7BC94214" w:rsidR="00AF2AF6" w:rsidRPr="00CE7F99" w:rsidRDefault="00CE7F99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42D8C17" w14:textId="101F8089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="00D62846" w:rsidRPr="00D62846">
              <w:rPr>
                <w:szCs w:val="28"/>
              </w:rPr>
              <w:t>Включение катушки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26448CA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C493F95" w14:textId="3CBC3E21" w:rsidR="00AF2AF6" w:rsidRPr="003630C6" w:rsidRDefault="00CE7F99" w:rsidP="00AF2AF6">
            <w:pPr>
              <w:ind w:firstLine="0"/>
              <w:rPr>
                <w:szCs w:val="28"/>
              </w:rPr>
            </w:pPr>
            <w:r w:rsidRPr="00CE7F99">
              <w:rPr>
                <w:szCs w:val="28"/>
              </w:rPr>
              <w:t>с данными</w:t>
            </w:r>
          </w:p>
        </w:tc>
      </w:tr>
      <w:tr w:rsidR="00AF2AF6" w:rsidRPr="003630C6" w14:paraId="7A9D37CC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D1613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AD49A69" w14:textId="4E2CD574" w:rsidR="00AF2AF6" w:rsidRPr="00CE7F99" w:rsidRDefault="00CE7F99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934A13B" w14:textId="7CE9D9E4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="00CB4CC1" w:rsidRPr="00CB4CC1">
              <w:rPr>
                <w:szCs w:val="28"/>
              </w:rPr>
              <w:t xml:space="preserve">Установка уровня трассирования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31A54A2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42DC2F6" w14:textId="5727CDB4" w:rsidR="00AF2AF6" w:rsidRPr="003630C6" w:rsidRDefault="00CE7F99" w:rsidP="00AF2AF6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техн.</w:t>
            </w:r>
            <w:r w:rsidRPr="00CB4CC1">
              <w:rPr>
                <w:szCs w:val="28"/>
              </w:rPr>
              <w:t xml:space="preserve"> </w:t>
            </w:r>
            <w:r w:rsidR="006676FD" w:rsidRPr="00CC0BEA">
              <w:t>с данными</w:t>
            </w:r>
          </w:p>
        </w:tc>
      </w:tr>
      <w:tr w:rsidR="00AF2AF6" w:rsidRPr="003630C6" w14:paraId="30DF01AE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0F2F5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755602B" w14:textId="45140467" w:rsidR="00AF2AF6" w:rsidRPr="006676FD" w:rsidRDefault="006676FD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157302E" w14:textId="1921D61F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="00CB4CC1" w:rsidRPr="00CB4CC1">
              <w:rPr>
                <w:szCs w:val="28"/>
              </w:rPr>
              <w:t>Задание периода формирования периодических ИОК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8E03765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CB9D9A2" w14:textId="48DEE692" w:rsidR="00AF2AF6" w:rsidRPr="003630C6" w:rsidRDefault="006676FD" w:rsidP="00AF2AF6">
            <w:pPr>
              <w:ind w:firstLine="0"/>
              <w:rPr>
                <w:szCs w:val="28"/>
              </w:rPr>
            </w:pPr>
            <w:r w:rsidRPr="006676FD">
              <w:rPr>
                <w:szCs w:val="28"/>
              </w:rPr>
              <w:t>с данными</w:t>
            </w:r>
          </w:p>
        </w:tc>
      </w:tr>
      <w:tr w:rsidR="006676FD" w:rsidRPr="003630C6" w14:paraId="3D11F640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CB9BB" w14:textId="77777777" w:rsidR="006676FD" w:rsidRPr="003630C6" w:rsidRDefault="006676FD" w:rsidP="006676F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27DE187" w14:textId="2EDB3D66" w:rsidR="006676FD" w:rsidRPr="006676FD" w:rsidRDefault="006676FD" w:rsidP="006676F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2419A10" w14:textId="2B1011F4" w:rsidR="006676FD" w:rsidRPr="00AF38BB" w:rsidRDefault="006676FD" w:rsidP="006676FD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Pr="00CB4CC1">
              <w:rPr>
                <w:szCs w:val="28"/>
              </w:rPr>
              <w:t>Задание коэффициента I для ДМ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9C01D20" w14:textId="77777777" w:rsidR="006676FD" w:rsidRPr="003630C6" w:rsidRDefault="006676FD" w:rsidP="006676F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A2A1FC6" w14:textId="6F83D81D" w:rsidR="006676FD" w:rsidRPr="003630C6" w:rsidRDefault="006676FD" w:rsidP="006676FD">
            <w:pPr>
              <w:ind w:firstLine="0"/>
              <w:rPr>
                <w:szCs w:val="28"/>
              </w:rPr>
            </w:pPr>
            <w:r w:rsidRPr="008E6CD6">
              <w:t>с данными</w:t>
            </w:r>
          </w:p>
        </w:tc>
      </w:tr>
      <w:tr w:rsidR="006676FD" w:rsidRPr="003630C6" w14:paraId="4FDD3403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17775" w14:textId="77777777" w:rsidR="006676FD" w:rsidRPr="003630C6" w:rsidRDefault="006676FD" w:rsidP="006676F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670A3F0" w14:textId="77B3906F" w:rsidR="006676FD" w:rsidRPr="006676FD" w:rsidRDefault="006676FD" w:rsidP="006676F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A4DFF42" w14:textId="56AF7EBF" w:rsidR="006676FD" w:rsidRPr="00AF38BB" w:rsidRDefault="006676FD" w:rsidP="006676FD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Pr="00CB4CC1">
              <w:rPr>
                <w:szCs w:val="28"/>
              </w:rPr>
              <w:t>Задание коэффициента P для ДМ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D467558" w14:textId="77777777" w:rsidR="006676FD" w:rsidRPr="003630C6" w:rsidRDefault="006676FD" w:rsidP="006676F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310A02A" w14:textId="3006B59D" w:rsidR="006676FD" w:rsidRPr="003630C6" w:rsidRDefault="006676FD" w:rsidP="006676FD">
            <w:pPr>
              <w:ind w:firstLine="0"/>
              <w:rPr>
                <w:szCs w:val="28"/>
              </w:rPr>
            </w:pPr>
            <w:r w:rsidRPr="008E6CD6">
              <w:t>с данными</w:t>
            </w:r>
          </w:p>
        </w:tc>
      </w:tr>
      <w:tr w:rsidR="006676FD" w:rsidRPr="003630C6" w14:paraId="55B3378D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6144BF" w14:textId="77777777" w:rsidR="006676FD" w:rsidRPr="003630C6" w:rsidRDefault="006676FD" w:rsidP="006676F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997443A" w14:textId="080E1FC6" w:rsidR="006676FD" w:rsidRPr="006676FD" w:rsidRDefault="006676FD" w:rsidP="006676F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215430" w14:textId="081A06EE" w:rsidR="006676FD" w:rsidRPr="00AF38BB" w:rsidRDefault="006676FD" w:rsidP="006676FD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Pr="00CB4CC1">
              <w:rPr>
                <w:szCs w:val="28"/>
              </w:rPr>
              <w:t>Задание ограничение по моменту для ДМ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8A79D96" w14:textId="77777777" w:rsidR="006676FD" w:rsidRPr="003630C6" w:rsidRDefault="006676FD" w:rsidP="006676F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1556FEA" w14:textId="0C72233A" w:rsidR="006676FD" w:rsidRPr="003630C6" w:rsidRDefault="006676FD" w:rsidP="006676FD">
            <w:pPr>
              <w:ind w:firstLine="0"/>
              <w:rPr>
                <w:szCs w:val="28"/>
              </w:rPr>
            </w:pPr>
            <w:r w:rsidRPr="008E6CD6">
              <w:t>с данными</w:t>
            </w:r>
          </w:p>
        </w:tc>
      </w:tr>
      <w:tr w:rsidR="006676FD" w:rsidRPr="003630C6" w14:paraId="7A4AA00F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25576" w14:textId="77777777" w:rsidR="006676FD" w:rsidRPr="003630C6" w:rsidRDefault="006676FD" w:rsidP="006676F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E1579AB" w14:textId="5192ABA1" w:rsidR="006676FD" w:rsidRPr="006676FD" w:rsidRDefault="006676FD" w:rsidP="006676F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8E95AE1" w14:textId="7FF658D6" w:rsidR="006676FD" w:rsidRPr="00AF38BB" w:rsidRDefault="006676FD" w:rsidP="006676FD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Pr="00CB4CC1">
              <w:rPr>
                <w:szCs w:val="28"/>
              </w:rPr>
              <w:t>Задание времени измерения средней скорости для ДМ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B5047B4" w14:textId="77777777" w:rsidR="006676FD" w:rsidRPr="003630C6" w:rsidRDefault="006676FD" w:rsidP="006676F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1DB6F54" w14:textId="11BE1DB9" w:rsidR="006676FD" w:rsidRPr="003630C6" w:rsidRDefault="006676FD" w:rsidP="006676FD">
            <w:pPr>
              <w:ind w:firstLine="0"/>
              <w:rPr>
                <w:szCs w:val="28"/>
              </w:rPr>
            </w:pPr>
            <w:r w:rsidRPr="008E6CD6">
              <w:t>с данными</w:t>
            </w:r>
          </w:p>
        </w:tc>
      </w:tr>
      <w:tr w:rsidR="006676FD" w:rsidRPr="003630C6" w14:paraId="72A730F3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45AC0" w14:textId="77777777" w:rsidR="006676FD" w:rsidRPr="003630C6" w:rsidRDefault="006676FD" w:rsidP="006676F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36A64FE" w14:textId="28E76AD5" w:rsidR="006676FD" w:rsidRPr="006676FD" w:rsidRDefault="006676FD" w:rsidP="006676F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B15E30" w14:textId="55871F3B" w:rsidR="006676FD" w:rsidRPr="00AF38BB" w:rsidRDefault="006676FD" w:rsidP="006676FD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Pr="00CB4CC1">
              <w:rPr>
                <w:szCs w:val="28"/>
              </w:rPr>
              <w:t>Использовать</w:t>
            </w:r>
            <w:proofErr w:type="gramEnd"/>
            <w:r w:rsidRPr="00CB4CC1">
              <w:rPr>
                <w:szCs w:val="28"/>
              </w:rPr>
              <w:t xml:space="preserve"> заданные ранее коэффициенты для ДМ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676F8DB" w14:textId="77777777" w:rsidR="006676FD" w:rsidRPr="003630C6" w:rsidRDefault="006676FD" w:rsidP="006676F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D35C3D9" w14:textId="4586F7C8" w:rsidR="006676FD" w:rsidRPr="003630C6" w:rsidRDefault="006676FD" w:rsidP="006676FD">
            <w:pPr>
              <w:ind w:firstLine="0"/>
              <w:rPr>
                <w:szCs w:val="28"/>
              </w:rPr>
            </w:pPr>
            <w:r w:rsidRPr="008E6CD6">
              <w:t>с данными</w:t>
            </w:r>
          </w:p>
        </w:tc>
      </w:tr>
      <w:tr w:rsidR="006676FD" w:rsidRPr="003630C6" w14:paraId="2A33A2B3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493AE" w14:textId="77777777" w:rsidR="006676FD" w:rsidRPr="003630C6" w:rsidRDefault="006676FD" w:rsidP="006676FD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CC25D45" w14:textId="540449BD" w:rsidR="006676FD" w:rsidRPr="006676FD" w:rsidRDefault="006676FD" w:rsidP="006676F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780D87D" w14:textId="5A60F0DE" w:rsidR="006676FD" w:rsidRPr="00AF38BB" w:rsidRDefault="006676FD" w:rsidP="006676FD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Pr="00CB4CC1">
              <w:rPr>
                <w:szCs w:val="28"/>
              </w:rPr>
              <w:t>Загрузить</w:t>
            </w:r>
            <w:proofErr w:type="gramEnd"/>
            <w:r w:rsidRPr="00CB4CC1">
              <w:rPr>
                <w:szCs w:val="28"/>
              </w:rPr>
              <w:t xml:space="preserve"> файл драйвера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4FE04A2" w14:textId="77777777" w:rsidR="006676FD" w:rsidRPr="003630C6" w:rsidRDefault="006676FD" w:rsidP="006676F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00490CB" w14:textId="65DC889F" w:rsidR="006676FD" w:rsidRPr="003630C6" w:rsidRDefault="006676FD" w:rsidP="006676FD">
            <w:pPr>
              <w:ind w:firstLine="0"/>
              <w:rPr>
                <w:szCs w:val="28"/>
              </w:rPr>
            </w:pPr>
            <w:r w:rsidRPr="008E6CD6">
              <w:t>с данными</w:t>
            </w:r>
          </w:p>
        </w:tc>
      </w:tr>
      <w:tr w:rsidR="00AF2AF6" w:rsidRPr="003630C6" w14:paraId="514EBD4A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A48F8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F5E0232" w14:textId="50D3EFFC" w:rsidR="00AF2AF6" w:rsidRPr="00422651" w:rsidRDefault="00422651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872988" w14:textId="1157F024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>КСО</w:t>
            </w:r>
            <w:proofErr w:type="gramStart"/>
            <w:r w:rsidRPr="000413B1">
              <w:rPr>
                <w:szCs w:val="28"/>
              </w:rPr>
              <w:t xml:space="preserve">: </w:t>
            </w:r>
            <w:r w:rsidR="00CB4CC1" w:rsidRPr="00CB4CC1">
              <w:rPr>
                <w:szCs w:val="28"/>
              </w:rPr>
              <w:t>Сохранить</w:t>
            </w:r>
            <w:proofErr w:type="gramEnd"/>
            <w:r w:rsidR="00CB4CC1" w:rsidRPr="00CB4CC1">
              <w:rPr>
                <w:szCs w:val="28"/>
              </w:rPr>
              <w:t xml:space="preserve"> текущий файл драйвера в EEPROM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051196D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2494E55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</w:tr>
      <w:tr w:rsidR="00AF2AF6" w:rsidRPr="003630C6" w14:paraId="79B8D9CC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959E81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3EEA8DB" w14:textId="6D6C82A8" w:rsidR="00AF2AF6" w:rsidRPr="00422651" w:rsidRDefault="00422651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CBF6995" w14:textId="77777777" w:rsidR="00CB4CC1" w:rsidRPr="00CB4CC1" w:rsidRDefault="00AF2AF6" w:rsidP="00CB4CC1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</w:p>
          <w:p w14:paraId="25D0CC47" w14:textId="464243D5" w:rsidR="00AF2AF6" w:rsidRPr="00AF38BB" w:rsidRDefault="00CB4CC1" w:rsidP="00CB4CC1">
            <w:pPr>
              <w:ind w:firstLine="0"/>
              <w:rPr>
                <w:szCs w:val="28"/>
              </w:rPr>
            </w:pPr>
            <w:r w:rsidRPr="00CB4CC1">
              <w:rPr>
                <w:szCs w:val="28"/>
              </w:rPr>
              <w:t>Применение полученного минимального файла драйвера (баллистика и её производные)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63976DD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591E987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</w:tr>
      <w:tr w:rsidR="00AF2AF6" w:rsidRPr="003630C6" w14:paraId="6A2F7539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DAB63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604EF53" w14:textId="299435A0" w:rsidR="00AF2AF6" w:rsidRPr="00422651" w:rsidRDefault="00422651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5E0E75" w14:textId="362B7537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="00CB4CC1" w:rsidRPr="00CB4CC1">
              <w:rPr>
                <w:szCs w:val="28"/>
              </w:rPr>
              <w:t>Установка задействованных комплектов оборудования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15D670A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7469783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</w:tr>
      <w:tr w:rsidR="00AF2AF6" w:rsidRPr="003630C6" w14:paraId="7F6D7397" w14:textId="77777777" w:rsidTr="00AF2AF6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69810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D246D9D" w14:textId="62E6475B" w:rsidR="00AF2AF6" w:rsidRPr="00422651" w:rsidRDefault="00422651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</w:t>
            </w:r>
            <w:r w:rsidR="00B87EEF">
              <w:rPr>
                <w:szCs w:val="28"/>
                <w:lang w:val="en-US"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98DE4AB" w14:textId="16F968C4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="00CB4CC1" w:rsidRPr="00CB4CC1">
              <w:rPr>
                <w:szCs w:val="28"/>
              </w:rPr>
              <w:t>Выставление статуса задействования ДМ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8A5CA5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E110EB1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</w:tr>
      <w:tr w:rsidR="00AF2AF6" w:rsidRPr="003630C6" w14:paraId="555EC5EC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62C61" w14:textId="77777777" w:rsidR="00AF2AF6" w:rsidRPr="003630C6" w:rsidRDefault="00AF2AF6" w:rsidP="00AF2AF6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1916CDD" w14:textId="657E1F55" w:rsidR="00AF2AF6" w:rsidRPr="00B87EEF" w:rsidRDefault="00B87EEF" w:rsidP="00AF2AF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007F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0A3C25" w14:textId="709CD909" w:rsidR="00AF2AF6" w:rsidRPr="00AF38BB" w:rsidRDefault="00AF2AF6" w:rsidP="00AF2AF6">
            <w:pPr>
              <w:ind w:firstLine="0"/>
              <w:rPr>
                <w:szCs w:val="28"/>
              </w:rPr>
            </w:pPr>
            <w:r w:rsidRPr="000413B1">
              <w:rPr>
                <w:szCs w:val="28"/>
              </w:rPr>
              <w:t xml:space="preserve">КСО: </w:t>
            </w:r>
            <w:r w:rsidR="004D4C9A" w:rsidRPr="004D4C9A">
              <w:rPr>
                <w:szCs w:val="28"/>
              </w:rPr>
              <w:t>Задание смещения магнитометров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AB21375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CA15C4C" w14:textId="77777777" w:rsidR="00AF2AF6" w:rsidRPr="003630C6" w:rsidRDefault="00AF2AF6" w:rsidP="00AF2AF6">
            <w:pPr>
              <w:ind w:firstLine="0"/>
              <w:rPr>
                <w:szCs w:val="28"/>
              </w:rPr>
            </w:pPr>
          </w:p>
        </w:tc>
      </w:tr>
      <w:tr w:rsidR="004D4C9A" w:rsidRPr="003630C6" w14:paraId="764C4933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EA519F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B4A1270" w14:textId="7568085B" w:rsidR="004D4C9A" w:rsidRPr="00B87EEF" w:rsidRDefault="00B87EEF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B205B8" w14:textId="49A5F73C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 xml:space="preserve">КСО: </w:t>
            </w:r>
            <w:r w:rsidRPr="004D4C9A">
              <w:rPr>
                <w:szCs w:val="28"/>
              </w:rPr>
              <w:t xml:space="preserve">Выставление статуса задействования ДУС. Предназначено для обхода стандартного механизма работы с ДУС, когда система сама пытается замкнуть ключ питания и работает с </w:t>
            </w:r>
            <w:proofErr w:type="spellStart"/>
            <w:r w:rsidRPr="004D4C9A">
              <w:rPr>
                <w:szCs w:val="28"/>
              </w:rPr>
              <w:t>дусом</w:t>
            </w:r>
            <w:proofErr w:type="spellEnd"/>
            <w:r w:rsidRPr="004D4C9A">
              <w:rPr>
                <w:szCs w:val="28"/>
              </w:rPr>
              <w:t xml:space="preserve"> только если думает, что он включен. При наземных испытаниях не всегда есть система питания и команды на включение проходить не будут, система будет думать, что с </w:t>
            </w:r>
            <w:proofErr w:type="spellStart"/>
            <w:r w:rsidRPr="004D4C9A">
              <w:rPr>
                <w:szCs w:val="28"/>
              </w:rPr>
              <w:t>дусом</w:t>
            </w:r>
            <w:proofErr w:type="spellEnd"/>
            <w:r w:rsidRPr="004D4C9A">
              <w:rPr>
                <w:szCs w:val="28"/>
              </w:rPr>
              <w:t xml:space="preserve"> нет смысла работать так как он выключен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F920BB4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0D7EA83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626905D3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0C266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46E866A" w14:textId="57F8C2C6" w:rsidR="004D4C9A" w:rsidRPr="00B87EEF" w:rsidRDefault="00B87EEF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F2775A8" w14:textId="4A170181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 xml:space="preserve">КСО: </w:t>
            </w:r>
            <w:r w:rsidR="00F03F01" w:rsidRPr="00F03F01">
              <w:rPr>
                <w:szCs w:val="28"/>
              </w:rPr>
              <w:t>Остановка стартовой циклограммы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7D9B67A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63A3751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3AE5B7FF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30353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68358AC" w14:textId="4C312201" w:rsidR="004D4C9A" w:rsidRPr="00B87EEF" w:rsidRDefault="00B87EEF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7EDB04D" w14:textId="5963B9AC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F03F01" w:rsidRPr="00F03F01">
              <w:rPr>
                <w:szCs w:val="28"/>
              </w:rPr>
              <w:t>Задать</w:t>
            </w:r>
            <w:proofErr w:type="gramEnd"/>
            <w:r w:rsidR="00F03F01" w:rsidRPr="00F03F01">
              <w:rPr>
                <w:szCs w:val="28"/>
              </w:rPr>
              <w:t xml:space="preserve"> момент по осям КА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4915083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5CAA9ED" w14:textId="6450D253" w:rsidR="004D4C9A" w:rsidRPr="003630C6" w:rsidRDefault="00422651" w:rsidP="004D4C9A">
            <w:pPr>
              <w:ind w:firstLine="0"/>
              <w:rPr>
                <w:szCs w:val="28"/>
              </w:rPr>
            </w:pPr>
            <w:r w:rsidRPr="00422651">
              <w:rPr>
                <w:szCs w:val="28"/>
              </w:rPr>
              <w:t>с данными</w:t>
            </w:r>
          </w:p>
        </w:tc>
      </w:tr>
      <w:tr w:rsidR="004D4C9A" w:rsidRPr="003630C6" w14:paraId="7E9B49A2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D4EEA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5993CBA" w14:textId="67522BBD" w:rsidR="004D4C9A" w:rsidRPr="002C40AA" w:rsidRDefault="002C40AA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BB7D9E" w14:textId="777F7120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515665" w:rsidRPr="00515665">
              <w:rPr>
                <w:szCs w:val="28"/>
              </w:rPr>
              <w:t>Изменить</w:t>
            </w:r>
            <w:proofErr w:type="gramEnd"/>
            <w:r w:rsidR="00515665" w:rsidRPr="00515665">
              <w:rPr>
                <w:szCs w:val="28"/>
              </w:rPr>
              <w:t xml:space="preserve"> значение уставки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DCEEC43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64ACCB1" w14:textId="7BE27165" w:rsidR="004D4C9A" w:rsidRPr="003630C6" w:rsidRDefault="002C40AA" w:rsidP="004D4C9A">
            <w:pPr>
              <w:ind w:firstLine="0"/>
              <w:rPr>
                <w:szCs w:val="28"/>
              </w:rPr>
            </w:pPr>
            <w:r w:rsidRPr="00422651">
              <w:rPr>
                <w:szCs w:val="28"/>
              </w:rPr>
              <w:t>с данными</w:t>
            </w:r>
          </w:p>
        </w:tc>
      </w:tr>
      <w:tr w:rsidR="004D4C9A" w:rsidRPr="003630C6" w14:paraId="3CF6A303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17FA7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EBB322F" w14:textId="4CBCD9BB" w:rsidR="004D4C9A" w:rsidRPr="002C40AA" w:rsidRDefault="002C40AA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81337B" w14:textId="6D0EEFCD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515665" w:rsidRPr="00515665">
              <w:rPr>
                <w:szCs w:val="28"/>
              </w:rPr>
              <w:t>Загрузить</w:t>
            </w:r>
            <w:proofErr w:type="gramEnd"/>
            <w:r w:rsidR="00515665" w:rsidRPr="00515665">
              <w:rPr>
                <w:szCs w:val="28"/>
              </w:rPr>
              <w:t xml:space="preserve"> файл настроек АОС из EEPROM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DA0B9A4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9FEBF1D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4766DFE6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2E787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DC90EA4" w14:textId="78BE9714" w:rsidR="004D4C9A" w:rsidRPr="002C40AA" w:rsidRDefault="002C40AA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543994D" w14:textId="32D246B0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 xml:space="preserve">КСО: </w:t>
            </w:r>
            <w:r w:rsidR="00515665" w:rsidRPr="00515665">
              <w:rPr>
                <w:szCs w:val="28"/>
              </w:rPr>
              <w:t>Уставки КСО по умолчанию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D5CCBC8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C0282F6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0F1E0E99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AB42BE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62C4884" w14:textId="36E8F474" w:rsidR="004D4C9A" w:rsidRPr="002C40AA" w:rsidRDefault="002C40AA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BE6D374" w14:textId="041B8FD1" w:rsidR="004D4C9A" w:rsidRPr="000413B1" w:rsidRDefault="004D4C9A" w:rsidP="00515665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515665" w:rsidRPr="00515665">
              <w:rPr>
                <w:szCs w:val="28"/>
              </w:rPr>
              <w:t>Применить</w:t>
            </w:r>
            <w:proofErr w:type="gramEnd"/>
            <w:r w:rsidR="00515665" w:rsidRPr="00515665">
              <w:rPr>
                <w:szCs w:val="28"/>
              </w:rPr>
              <w:t xml:space="preserve"> загруженную конфигурацию АОС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14B11BC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7F4383C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1736CA4E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FDACA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3295378" w14:textId="54873C71" w:rsidR="004D4C9A" w:rsidRPr="002C40AA" w:rsidRDefault="002C40AA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3740580" w14:textId="7A6EFB85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515665" w:rsidRPr="00515665">
              <w:rPr>
                <w:szCs w:val="28"/>
              </w:rPr>
              <w:t>Сохранить</w:t>
            </w:r>
            <w:proofErr w:type="gramEnd"/>
            <w:r w:rsidR="00515665" w:rsidRPr="00515665">
              <w:rPr>
                <w:szCs w:val="28"/>
              </w:rPr>
              <w:t xml:space="preserve"> текущую конфигурацию СОС во внешнюю ППЗУ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03D059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E5CBFCD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54E09504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7F82F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898E396" w14:textId="124AF8B7" w:rsidR="004D4C9A" w:rsidRPr="002C40AA" w:rsidRDefault="002C40AA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5FDA64" w14:textId="39391BE7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515665" w:rsidRPr="00515665">
              <w:rPr>
                <w:szCs w:val="28"/>
              </w:rPr>
              <w:t>Передать</w:t>
            </w:r>
            <w:proofErr w:type="gramEnd"/>
            <w:r w:rsidR="00515665" w:rsidRPr="00515665">
              <w:rPr>
                <w:szCs w:val="28"/>
              </w:rPr>
              <w:t xml:space="preserve"> пакет данных с выходными данными, уставками и диагностической информацией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44A138F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8DD17A2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337B4D61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FE3A4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DCD0216" w14:textId="667A7B31" w:rsidR="004D4C9A" w:rsidRPr="00B35868" w:rsidRDefault="00B35868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CD5FB68" w14:textId="6D36EC79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515665" w:rsidRPr="00515665">
              <w:rPr>
                <w:szCs w:val="28"/>
              </w:rPr>
              <w:t>Убрать</w:t>
            </w:r>
            <w:proofErr w:type="gramEnd"/>
            <w:r w:rsidR="00515665" w:rsidRPr="00515665">
              <w:rPr>
                <w:szCs w:val="28"/>
              </w:rPr>
              <w:t xml:space="preserve"> предписание на использование MM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81A9075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E24C3E1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63459E92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006A2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71B3A76" w14:textId="42BAE1A9" w:rsidR="004D4C9A" w:rsidRPr="00B35868" w:rsidRDefault="00B35868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9E90E4" w14:textId="13A9D73B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 xml:space="preserve">КСО: </w:t>
            </w:r>
            <w:r w:rsidR="00515665" w:rsidRPr="00515665">
              <w:rPr>
                <w:szCs w:val="28"/>
              </w:rPr>
              <w:t>Предписание на использование MM-1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9545F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C96764F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65F6F72C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440F3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76CB174" w14:textId="366B08B5" w:rsidR="004D4C9A" w:rsidRPr="00B35868" w:rsidRDefault="00B35868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FE05653" w14:textId="1A3E6F7B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 xml:space="preserve">КСО: </w:t>
            </w:r>
            <w:r w:rsidR="00515665" w:rsidRPr="00515665">
              <w:rPr>
                <w:szCs w:val="28"/>
              </w:rPr>
              <w:t>Предписание на использование MM-2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5CAE49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A96CB02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5EF38948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92001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F5D7AAB" w14:textId="5267018F" w:rsidR="004D4C9A" w:rsidRPr="00B35868" w:rsidRDefault="00B35868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0379D5C" w14:textId="06294930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 xml:space="preserve">КСО: </w:t>
            </w:r>
            <w:r w:rsidR="00515665" w:rsidRPr="00515665">
              <w:rPr>
                <w:szCs w:val="28"/>
              </w:rPr>
              <w:t>Предписание на использование ДС1 ИЛИ ДС2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09C7E7B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EAD0707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2D3A70BA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E2C17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F6E32EB" w14:textId="19873292" w:rsidR="004D4C9A" w:rsidRPr="00B35868" w:rsidRDefault="00B35868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1A41C91" w14:textId="0A482D42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 xml:space="preserve">КСО: </w:t>
            </w:r>
            <w:r w:rsidR="00515665" w:rsidRPr="00515665">
              <w:rPr>
                <w:szCs w:val="28"/>
              </w:rPr>
              <w:t>Предписание на использование ДС1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E8AD2E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C48BAFE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066C2F81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F9FC1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E40624A" w14:textId="57E84115" w:rsidR="004D4C9A" w:rsidRPr="00B35868" w:rsidRDefault="00B35868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7078D0B" w14:textId="4B389210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 xml:space="preserve">КСО: </w:t>
            </w:r>
            <w:r w:rsidR="00515665" w:rsidRPr="00515665">
              <w:rPr>
                <w:szCs w:val="28"/>
              </w:rPr>
              <w:t>Предписание на использование ДС2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7BAC8E0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3B8DFBE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5E4AC563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7FBF2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A196A6E" w14:textId="79B09166" w:rsidR="004D4C9A" w:rsidRPr="00FE31A5" w:rsidRDefault="00FE31A5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008F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C14A693" w14:textId="1F3D6179" w:rsidR="004D4C9A" w:rsidRPr="000413B1" w:rsidRDefault="004D4C9A" w:rsidP="00515665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 xml:space="preserve">КСО: </w:t>
            </w:r>
            <w:r w:rsidR="00515665" w:rsidRPr="00515665">
              <w:rPr>
                <w:szCs w:val="28"/>
              </w:rPr>
              <w:t>Предписание на использование ДС1 И ДС2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471A1D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5C193AB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09D839F4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0F7A2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298CF41" w14:textId="4A699B74" w:rsidR="004D4C9A" w:rsidRPr="00FE31A5" w:rsidRDefault="00FE31A5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0090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53BC71" w14:textId="500BA1B4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515665" w:rsidRPr="00515665">
              <w:rPr>
                <w:szCs w:val="28"/>
              </w:rPr>
              <w:t>Установить</w:t>
            </w:r>
            <w:proofErr w:type="gramEnd"/>
            <w:r w:rsidR="00515665" w:rsidRPr="00515665">
              <w:rPr>
                <w:szCs w:val="28"/>
              </w:rPr>
              <w:t xml:space="preserve"> признак "в тень"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6710DFF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A32CC65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23C67B84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10F553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4A02C6C" w14:textId="6DD0BCC9" w:rsidR="004D4C9A" w:rsidRPr="00FE31A5" w:rsidRDefault="00FE31A5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0091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D4F8B6" w14:textId="54CA8085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515665" w:rsidRPr="00515665">
              <w:rPr>
                <w:szCs w:val="28"/>
              </w:rPr>
              <w:t>Установить</w:t>
            </w:r>
            <w:proofErr w:type="gramEnd"/>
            <w:r w:rsidR="00515665" w:rsidRPr="00515665">
              <w:rPr>
                <w:szCs w:val="28"/>
              </w:rPr>
              <w:t xml:space="preserve"> признак "из тени"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85630EA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D9F4FD5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5F0A4DB3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B4C83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3030A9F" w14:textId="7919D189" w:rsidR="004D4C9A" w:rsidRPr="00FE31A5" w:rsidRDefault="00FE31A5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0092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BB1EC0" w14:textId="3FB578B3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515665" w:rsidRPr="00515665">
              <w:rPr>
                <w:szCs w:val="28"/>
              </w:rPr>
              <w:t>Разрешить</w:t>
            </w:r>
            <w:proofErr w:type="gramEnd"/>
            <w:r w:rsidR="00515665" w:rsidRPr="00515665">
              <w:rPr>
                <w:szCs w:val="28"/>
              </w:rPr>
              <w:t xml:space="preserve"> прием «Флаг тени»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3976CF0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33B2515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1DF39F4C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53C72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61CC2AC" w14:textId="57DFF4C7" w:rsidR="004D4C9A" w:rsidRPr="00FE31A5" w:rsidRDefault="00FE31A5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0093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865117B" w14:textId="5F8A280E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515665" w:rsidRPr="00515665">
              <w:rPr>
                <w:szCs w:val="28"/>
              </w:rPr>
              <w:t>Запретить</w:t>
            </w:r>
            <w:proofErr w:type="gramEnd"/>
            <w:r w:rsidR="00515665" w:rsidRPr="00515665">
              <w:rPr>
                <w:szCs w:val="28"/>
              </w:rPr>
              <w:t xml:space="preserve"> прием «Флаг тени»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85C8316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01DAFF1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51DB3341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E371B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AB4D927" w14:textId="61B2E947" w:rsidR="004D4C9A" w:rsidRPr="00FE31A5" w:rsidRDefault="00FE31A5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0094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FB9EEA" w14:textId="60D00803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153221" w:rsidRPr="00153221">
              <w:rPr>
                <w:szCs w:val="28"/>
              </w:rPr>
              <w:t>Установить</w:t>
            </w:r>
            <w:proofErr w:type="gramEnd"/>
            <w:r w:rsidR="00153221" w:rsidRPr="00153221">
              <w:rPr>
                <w:szCs w:val="28"/>
              </w:rPr>
              <w:t xml:space="preserve"> флаги разрешения диагностики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E0C204A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23FBA4F" w14:textId="5CB1C4DC" w:rsidR="004D4C9A" w:rsidRPr="003630C6" w:rsidRDefault="00153221" w:rsidP="004D4C9A">
            <w:pPr>
              <w:ind w:firstLine="0"/>
              <w:rPr>
                <w:szCs w:val="28"/>
              </w:rPr>
            </w:pPr>
            <w:r w:rsidRPr="00422651">
              <w:rPr>
                <w:szCs w:val="28"/>
              </w:rPr>
              <w:t>с данными</w:t>
            </w:r>
          </w:p>
        </w:tc>
      </w:tr>
      <w:tr w:rsidR="004D4C9A" w:rsidRPr="003630C6" w14:paraId="25574293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58836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8F76C6A" w14:textId="30F4811D" w:rsidR="004D4C9A" w:rsidRPr="00822E08" w:rsidRDefault="00822E08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0095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706EE75" w14:textId="7089AA48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 xml:space="preserve">КСО: </w:t>
            </w:r>
            <w:proofErr w:type="spellStart"/>
            <w:r w:rsidR="00822E08" w:rsidRPr="00822E08">
              <w:rPr>
                <w:szCs w:val="28"/>
              </w:rPr>
              <w:t>Переинициализация</w:t>
            </w:r>
            <w:proofErr w:type="spellEnd"/>
            <w:r w:rsidR="00822E08" w:rsidRPr="00822E08">
              <w:rPr>
                <w:szCs w:val="28"/>
              </w:rPr>
              <w:t xml:space="preserve"> функционального ПО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FF6D113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ABFA62F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5E4590A1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80162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999BD89" w14:textId="74629B1C" w:rsidR="004D4C9A" w:rsidRPr="00822E08" w:rsidRDefault="00822E08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0096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A08D555" w14:textId="77B0B897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822E08" w:rsidRPr="00822E08">
              <w:rPr>
                <w:szCs w:val="28"/>
              </w:rPr>
              <w:t>Разрешить</w:t>
            </w:r>
            <w:proofErr w:type="gramEnd"/>
            <w:r w:rsidR="00822E08" w:rsidRPr="00822E08">
              <w:rPr>
                <w:szCs w:val="28"/>
              </w:rPr>
              <w:t xml:space="preserve"> выполнение алгоритма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ED104B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496F518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2A50CC20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4000C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1A29F74" w14:textId="304DD848" w:rsidR="004D4C9A" w:rsidRPr="00822E08" w:rsidRDefault="00822E08" w:rsidP="004D4C9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0097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CC0FD8" w14:textId="1ADF0407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822E08" w:rsidRPr="00822E08">
              <w:rPr>
                <w:szCs w:val="28"/>
              </w:rPr>
              <w:t>Запретить</w:t>
            </w:r>
            <w:proofErr w:type="gramEnd"/>
            <w:r w:rsidR="00822E08" w:rsidRPr="00822E08">
              <w:rPr>
                <w:szCs w:val="28"/>
              </w:rPr>
              <w:t xml:space="preserve"> выполнение алгоритма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D8877C1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7672059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57D1AC60" w14:textId="77777777" w:rsidTr="004D4C9A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2E468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621328A" w14:textId="1708EA6C" w:rsidR="004D4C9A" w:rsidRPr="00DE1D72" w:rsidRDefault="00F6121D" w:rsidP="004D4C9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0098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29C99EC" w14:textId="4B3F78B0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822E08" w:rsidRPr="00822E08">
              <w:rPr>
                <w:szCs w:val="28"/>
              </w:rPr>
              <w:t>Применить</w:t>
            </w:r>
            <w:proofErr w:type="gramEnd"/>
            <w:r w:rsidR="00822E08" w:rsidRPr="00822E08">
              <w:rPr>
                <w:szCs w:val="28"/>
              </w:rPr>
              <w:t xml:space="preserve"> минимальный объем измерений для конфигурации СОС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CC9B8A5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1BD577B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413BB429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6F4EE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11EF4646" w14:textId="53FF73EA" w:rsidR="004D4C9A" w:rsidRPr="00706151" w:rsidRDefault="004D4C9A" w:rsidP="004D4C9A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67AFEB" w14:textId="70200B22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9D6113" w:rsidRPr="009D6113">
              <w:rPr>
                <w:szCs w:val="28"/>
              </w:rPr>
              <w:t>Установить</w:t>
            </w:r>
            <w:proofErr w:type="gramEnd"/>
            <w:r w:rsidR="009D6113" w:rsidRPr="009D6113">
              <w:rPr>
                <w:szCs w:val="28"/>
              </w:rPr>
              <w:t xml:space="preserve"> базовый адрес в ОЗУ для сохранения данных в ППЗУ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BD47E98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2097E37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581DF240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D14228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04E3D8AB" w14:textId="77777777" w:rsidR="004D4C9A" w:rsidRPr="003630C6" w:rsidRDefault="004D4C9A" w:rsidP="004D4C9A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3FBCD52" w14:textId="3875ECD4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9D6113" w:rsidRPr="009D6113">
              <w:rPr>
                <w:szCs w:val="28"/>
              </w:rPr>
              <w:t>Установить</w:t>
            </w:r>
            <w:proofErr w:type="gramEnd"/>
            <w:r w:rsidR="009D6113" w:rsidRPr="009D6113">
              <w:rPr>
                <w:szCs w:val="28"/>
              </w:rPr>
              <w:t xml:space="preserve"> основной режим работы загрузчика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E009B47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851E07D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07D6BACE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5F551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78A106BB" w14:textId="77777777" w:rsidR="004D4C9A" w:rsidRPr="003630C6" w:rsidRDefault="004D4C9A" w:rsidP="004D4C9A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48C19C3" w14:textId="279E07C8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9D6113" w:rsidRPr="009D6113">
              <w:rPr>
                <w:szCs w:val="28"/>
              </w:rPr>
              <w:t>Установить</w:t>
            </w:r>
            <w:proofErr w:type="gramEnd"/>
            <w:r w:rsidR="009D6113" w:rsidRPr="009D6113">
              <w:rPr>
                <w:szCs w:val="28"/>
              </w:rPr>
              <w:t xml:space="preserve"> сервисный режим работы загрузчика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DC521FD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EB599B7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617E2095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5039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56AB5081" w14:textId="77777777" w:rsidR="004D4C9A" w:rsidRPr="003630C6" w:rsidRDefault="004D4C9A" w:rsidP="004D4C9A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53C4EBE" w14:textId="277F549C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9D6113" w:rsidRPr="009D6113">
              <w:rPr>
                <w:szCs w:val="28"/>
              </w:rPr>
              <w:t>Установить</w:t>
            </w:r>
            <w:proofErr w:type="gramEnd"/>
            <w:r w:rsidR="009D6113" w:rsidRPr="009D6113">
              <w:rPr>
                <w:szCs w:val="28"/>
              </w:rPr>
              <w:t xml:space="preserve"> тестовый режим работы загрузчика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5A57562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79530CD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1A01788E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18075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28B9F2E7" w14:textId="77777777" w:rsidR="004D4C9A" w:rsidRPr="003630C6" w:rsidRDefault="004D4C9A" w:rsidP="004D4C9A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A85F10" w14:textId="2CD31FD3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9D6113" w:rsidRPr="009D6113">
              <w:rPr>
                <w:szCs w:val="28"/>
              </w:rPr>
              <w:t>Установить</w:t>
            </w:r>
            <w:proofErr w:type="gramEnd"/>
            <w:r w:rsidR="009D6113" w:rsidRPr="009D6113">
              <w:rPr>
                <w:szCs w:val="28"/>
              </w:rPr>
              <w:t xml:space="preserve"> базовый адрес в ОЗУ КСО для загрузчика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653A5CE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20CA421" w14:textId="4CB5AF24" w:rsidR="004D4C9A" w:rsidRPr="003630C6" w:rsidRDefault="00F44F68" w:rsidP="004D4C9A">
            <w:pPr>
              <w:ind w:firstLine="0"/>
              <w:rPr>
                <w:szCs w:val="28"/>
              </w:rPr>
            </w:pPr>
            <w:r w:rsidRPr="00F44F68">
              <w:rPr>
                <w:szCs w:val="28"/>
              </w:rPr>
              <w:t>с данными</w:t>
            </w:r>
          </w:p>
        </w:tc>
      </w:tr>
      <w:tr w:rsidR="004D4C9A" w:rsidRPr="003630C6" w14:paraId="14D27BB1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556EC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08D45E6D" w14:textId="77777777" w:rsidR="004D4C9A" w:rsidRPr="003630C6" w:rsidRDefault="004D4C9A" w:rsidP="004D4C9A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6372209" w14:textId="1CAEA797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9D6113" w:rsidRPr="009D6113">
              <w:rPr>
                <w:szCs w:val="28"/>
              </w:rPr>
              <w:t>Установить</w:t>
            </w:r>
            <w:proofErr w:type="gramEnd"/>
            <w:r w:rsidR="009D6113" w:rsidRPr="009D6113">
              <w:rPr>
                <w:szCs w:val="28"/>
              </w:rPr>
              <w:t xml:space="preserve"> базовый адрес во внешнюю ППЗУ КСО для загрузчика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C219414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F3A90D1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1F51454C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F9E3B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7E56238F" w14:textId="77777777" w:rsidR="004D4C9A" w:rsidRPr="003630C6" w:rsidRDefault="004D4C9A" w:rsidP="004D4C9A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99F14E4" w14:textId="7CBC5804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9D6113" w:rsidRPr="009D6113">
              <w:rPr>
                <w:szCs w:val="28"/>
              </w:rPr>
              <w:t>Выдать</w:t>
            </w:r>
            <w:proofErr w:type="gramEnd"/>
            <w:r w:rsidR="009D6113" w:rsidRPr="009D6113">
              <w:rPr>
                <w:szCs w:val="28"/>
              </w:rPr>
              <w:t xml:space="preserve"> данные для сохранения в ОЗУ КСО для загрузчика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6F1570D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3A580F7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4D4C9A" w:rsidRPr="003630C6" w14:paraId="2D6E24A9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9977" w14:textId="77777777" w:rsidR="004D4C9A" w:rsidRPr="003630C6" w:rsidRDefault="004D4C9A" w:rsidP="004D4C9A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32A60D4C" w14:textId="77777777" w:rsidR="004D4C9A" w:rsidRPr="003630C6" w:rsidRDefault="004D4C9A" w:rsidP="004D4C9A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758F6C0" w14:textId="0DA7C560" w:rsidR="004D4C9A" w:rsidRPr="000413B1" w:rsidRDefault="004D4C9A" w:rsidP="004D4C9A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="009D6113" w:rsidRPr="009D6113">
              <w:rPr>
                <w:szCs w:val="28"/>
              </w:rPr>
              <w:t>Сохранить</w:t>
            </w:r>
            <w:proofErr w:type="gramEnd"/>
            <w:r w:rsidR="009D6113" w:rsidRPr="009D6113">
              <w:rPr>
                <w:szCs w:val="28"/>
              </w:rPr>
              <w:t xml:space="preserve"> данные во внешнюю ППЗУ КСО для загрузчика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AFEEAEF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0879BBB" w14:textId="77777777" w:rsidR="004D4C9A" w:rsidRPr="003630C6" w:rsidRDefault="004D4C9A" w:rsidP="004D4C9A">
            <w:pPr>
              <w:ind w:firstLine="0"/>
              <w:rPr>
                <w:szCs w:val="28"/>
              </w:rPr>
            </w:pPr>
          </w:p>
        </w:tc>
      </w:tr>
      <w:tr w:rsidR="00F44F68" w:rsidRPr="003630C6" w14:paraId="47977E66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22F07" w14:textId="77777777" w:rsidR="00F44F68" w:rsidRPr="003630C6" w:rsidRDefault="00F44F68" w:rsidP="00F44F68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28B2EBF9" w14:textId="77777777" w:rsidR="00F44F68" w:rsidRPr="003630C6" w:rsidRDefault="00F44F68" w:rsidP="00F44F68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3136D6C" w14:textId="441382D1" w:rsidR="00F44F68" w:rsidRPr="000413B1" w:rsidRDefault="00F44F68" w:rsidP="00F44F68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Pr="009D6113">
              <w:rPr>
                <w:szCs w:val="28"/>
              </w:rPr>
              <w:t>Обработать</w:t>
            </w:r>
            <w:proofErr w:type="gramEnd"/>
            <w:r w:rsidRPr="009D6113">
              <w:rPr>
                <w:szCs w:val="28"/>
              </w:rPr>
              <w:t xml:space="preserve"> и запустить на исполнение ELF файл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B59AA64" w14:textId="77777777" w:rsidR="00F44F68" w:rsidRPr="003630C6" w:rsidRDefault="00F44F68" w:rsidP="00F44F68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9EA965E" w14:textId="0C9C3B1F" w:rsidR="00F44F68" w:rsidRPr="003630C6" w:rsidRDefault="00F44F68" w:rsidP="00F44F68">
            <w:pPr>
              <w:ind w:firstLine="0"/>
              <w:rPr>
                <w:szCs w:val="28"/>
              </w:rPr>
            </w:pPr>
            <w:r w:rsidRPr="00E94F9C">
              <w:t>с данными</w:t>
            </w:r>
          </w:p>
        </w:tc>
      </w:tr>
      <w:tr w:rsidR="00F44F68" w:rsidRPr="003630C6" w14:paraId="581FE045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BB7C7" w14:textId="77777777" w:rsidR="00F44F68" w:rsidRPr="003630C6" w:rsidRDefault="00F44F68" w:rsidP="00F44F68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2E363452" w14:textId="77777777" w:rsidR="00F44F68" w:rsidRPr="003630C6" w:rsidRDefault="00F44F68" w:rsidP="00F44F68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081FE42" w14:textId="4DEB6A1E" w:rsidR="00F44F68" w:rsidRPr="000413B1" w:rsidRDefault="00F44F68" w:rsidP="00F44F68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Pr="009D6113">
              <w:rPr>
                <w:szCs w:val="28"/>
              </w:rPr>
              <w:t>Подсчитать</w:t>
            </w:r>
            <w:proofErr w:type="gramEnd"/>
            <w:r w:rsidRPr="009D6113">
              <w:rPr>
                <w:szCs w:val="28"/>
              </w:rPr>
              <w:t xml:space="preserve"> контрольную сумму CRC16 (в режиме загрузчика)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6042D53" w14:textId="77777777" w:rsidR="00F44F68" w:rsidRPr="003630C6" w:rsidRDefault="00F44F68" w:rsidP="00F44F68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94BB307" w14:textId="6094BFDE" w:rsidR="00F44F68" w:rsidRPr="003630C6" w:rsidRDefault="00F44F68" w:rsidP="00F44F68">
            <w:pPr>
              <w:ind w:firstLine="0"/>
              <w:rPr>
                <w:szCs w:val="28"/>
              </w:rPr>
            </w:pPr>
            <w:r w:rsidRPr="00E94F9C">
              <w:t>с данными</w:t>
            </w:r>
          </w:p>
        </w:tc>
      </w:tr>
      <w:tr w:rsidR="00F44F68" w:rsidRPr="003630C6" w14:paraId="1EBE8AA1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B7BDD" w14:textId="77777777" w:rsidR="00F44F68" w:rsidRPr="003630C6" w:rsidRDefault="00F44F68" w:rsidP="00F44F68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021B8EC7" w14:textId="77777777" w:rsidR="00F44F68" w:rsidRPr="003630C6" w:rsidRDefault="00F44F68" w:rsidP="00F44F68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6411253" w14:textId="0D009309" w:rsidR="00F44F68" w:rsidRPr="000413B1" w:rsidRDefault="00F44F68" w:rsidP="00F44F68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Pr="009D6113">
              <w:rPr>
                <w:szCs w:val="28"/>
              </w:rPr>
              <w:t>Подсчитать</w:t>
            </w:r>
            <w:proofErr w:type="gramEnd"/>
            <w:r w:rsidRPr="009D6113">
              <w:rPr>
                <w:szCs w:val="28"/>
              </w:rPr>
              <w:t xml:space="preserve"> контрольную сумму CRC32 (в режиме загрузчика)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9690208" w14:textId="77777777" w:rsidR="00F44F68" w:rsidRPr="003630C6" w:rsidRDefault="00F44F68" w:rsidP="00F44F68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C7FD296" w14:textId="45919CE9" w:rsidR="00F44F68" w:rsidRPr="003630C6" w:rsidRDefault="00F44F68" w:rsidP="00F44F68">
            <w:pPr>
              <w:ind w:firstLine="0"/>
              <w:rPr>
                <w:szCs w:val="28"/>
              </w:rPr>
            </w:pPr>
            <w:r w:rsidRPr="00E94F9C">
              <w:t>с данными</w:t>
            </w:r>
          </w:p>
        </w:tc>
      </w:tr>
      <w:tr w:rsidR="00F44F68" w:rsidRPr="003630C6" w14:paraId="3A5C6A33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ED25ED" w14:textId="77777777" w:rsidR="00F44F68" w:rsidRPr="003630C6" w:rsidRDefault="00F44F68" w:rsidP="00F44F68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5CD4BE9A" w14:textId="77777777" w:rsidR="00F44F68" w:rsidRPr="003630C6" w:rsidRDefault="00F44F68" w:rsidP="00F44F68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A0FB0D" w14:textId="6498B589" w:rsidR="00F44F68" w:rsidRPr="000413B1" w:rsidRDefault="00F44F68" w:rsidP="00F44F68">
            <w:pPr>
              <w:ind w:firstLine="0"/>
              <w:rPr>
                <w:szCs w:val="28"/>
              </w:rPr>
            </w:pPr>
            <w:r w:rsidRPr="00FD7831">
              <w:rPr>
                <w:szCs w:val="28"/>
              </w:rPr>
              <w:t>КСО</w:t>
            </w:r>
            <w:proofErr w:type="gramStart"/>
            <w:r w:rsidRPr="00FD7831">
              <w:rPr>
                <w:szCs w:val="28"/>
              </w:rPr>
              <w:t xml:space="preserve">: </w:t>
            </w:r>
            <w:r w:rsidRPr="009D6113">
              <w:rPr>
                <w:szCs w:val="28"/>
              </w:rPr>
              <w:t>Запустить</w:t>
            </w:r>
            <w:proofErr w:type="gramEnd"/>
            <w:r w:rsidRPr="009D6113">
              <w:rPr>
                <w:szCs w:val="28"/>
              </w:rPr>
              <w:t xml:space="preserve"> функцию обновления встроенного ППЗУ для загрузчика КСО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2CC0B27" w14:textId="77777777" w:rsidR="00F44F68" w:rsidRPr="003630C6" w:rsidRDefault="00F44F68" w:rsidP="00F44F68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8D47A15" w14:textId="7E3D7ABF" w:rsidR="00F44F68" w:rsidRPr="003630C6" w:rsidRDefault="00F44F68" w:rsidP="00F44F68">
            <w:pPr>
              <w:ind w:firstLine="0"/>
              <w:rPr>
                <w:szCs w:val="28"/>
              </w:rPr>
            </w:pPr>
            <w:r w:rsidRPr="00E94F9C">
              <w:t>с данными</w:t>
            </w:r>
          </w:p>
        </w:tc>
      </w:tr>
      <w:tr w:rsidR="00F01AE8" w:rsidRPr="003630C6" w14:paraId="1BC14966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3A955" w14:textId="77777777" w:rsidR="00F01AE8" w:rsidRPr="003630C6" w:rsidRDefault="00F01AE8" w:rsidP="00F01AE8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B541A36" w14:textId="77777777" w:rsidR="00F01AE8" w:rsidRPr="003630C6" w:rsidRDefault="00F01AE8" w:rsidP="00F01AE8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47E7F08" w14:textId="2F6B21A7" w:rsidR="00F01AE8" w:rsidRPr="004E5098" w:rsidRDefault="00F01AE8" w:rsidP="00F01AE8">
            <w:pPr>
              <w:ind w:firstLine="0"/>
              <w:rPr>
                <w:szCs w:val="28"/>
              </w:rPr>
            </w:pPr>
            <w:r w:rsidRPr="007F6E6F">
              <w:rPr>
                <w:szCs w:val="28"/>
              </w:rPr>
              <w:t>КСО</w:t>
            </w:r>
            <w:proofErr w:type="gramStart"/>
            <w:r w:rsidRPr="007F6E6F">
              <w:rPr>
                <w:szCs w:val="28"/>
              </w:rPr>
              <w:t>:</w:t>
            </w:r>
            <w:r w:rsidRPr="004E5098">
              <w:rPr>
                <w:szCs w:val="28"/>
              </w:rPr>
              <w:t xml:space="preserve"> Задать</w:t>
            </w:r>
            <w:proofErr w:type="gramEnd"/>
            <w:r w:rsidRPr="004E5098">
              <w:rPr>
                <w:szCs w:val="28"/>
              </w:rPr>
              <w:t xml:space="preserve"> значение программного угла поворота по крену в ОСК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DC21A8" w14:textId="77777777" w:rsidR="00F01AE8" w:rsidRPr="003630C6" w:rsidRDefault="00F01AE8" w:rsidP="00F01AE8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F041C5F" w14:textId="4968AD05" w:rsidR="00F01AE8" w:rsidRPr="00E94F9C" w:rsidRDefault="00F01AE8" w:rsidP="00F01AE8">
            <w:pPr>
              <w:ind w:firstLine="0"/>
            </w:pPr>
            <w:r w:rsidRPr="00FD463F">
              <w:t>с данными</w:t>
            </w:r>
          </w:p>
        </w:tc>
      </w:tr>
      <w:tr w:rsidR="00F01AE8" w:rsidRPr="003630C6" w14:paraId="59349456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F116D" w14:textId="77777777" w:rsidR="00F01AE8" w:rsidRPr="003630C6" w:rsidRDefault="00F01AE8" w:rsidP="00F01AE8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594C4D73" w14:textId="77777777" w:rsidR="00F01AE8" w:rsidRPr="003630C6" w:rsidRDefault="00F01AE8" w:rsidP="00F01AE8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F442039" w14:textId="3715BB66" w:rsidR="00F01AE8" w:rsidRPr="004E5098" w:rsidRDefault="00F01AE8" w:rsidP="00F01AE8">
            <w:pPr>
              <w:ind w:firstLine="0"/>
              <w:rPr>
                <w:szCs w:val="28"/>
              </w:rPr>
            </w:pPr>
            <w:r w:rsidRPr="007F6E6F">
              <w:rPr>
                <w:szCs w:val="28"/>
              </w:rPr>
              <w:t>КСО</w:t>
            </w:r>
            <w:proofErr w:type="gramStart"/>
            <w:r w:rsidRPr="007F6E6F">
              <w:rPr>
                <w:szCs w:val="28"/>
              </w:rPr>
              <w:t>:</w:t>
            </w:r>
            <w:r w:rsidRPr="004E5098">
              <w:rPr>
                <w:szCs w:val="28"/>
              </w:rPr>
              <w:t xml:space="preserve"> Задать</w:t>
            </w:r>
            <w:proofErr w:type="gramEnd"/>
            <w:r w:rsidRPr="004E5098">
              <w:rPr>
                <w:szCs w:val="28"/>
              </w:rPr>
              <w:t xml:space="preserve"> значение программного угла поворота по тангажу в ОСК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9516AE" w14:textId="77777777" w:rsidR="00F01AE8" w:rsidRPr="003630C6" w:rsidRDefault="00F01AE8" w:rsidP="00F01AE8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993E13D" w14:textId="4FC2725B" w:rsidR="00F01AE8" w:rsidRPr="00E94F9C" w:rsidRDefault="00F01AE8" w:rsidP="00F01AE8">
            <w:pPr>
              <w:ind w:firstLine="0"/>
            </w:pPr>
            <w:r w:rsidRPr="00FD463F">
              <w:t>с данными</w:t>
            </w:r>
          </w:p>
        </w:tc>
      </w:tr>
      <w:tr w:rsidR="00F01AE8" w:rsidRPr="003630C6" w14:paraId="59B7B261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5FB8C" w14:textId="77777777" w:rsidR="00F01AE8" w:rsidRPr="003630C6" w:rsidRDefault="00F01AE8" w:rsidP="00F01AE8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255FF816" w14:textId="77777777" w:rsidR="00F01AE8" w:rsidRPr="003630C6" w:rsidRDefault="00F01AE8" w:rsidP="00F01AE8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BD2FBE" w14:textId="6E417DD3" w:rsidR="00F01AE8" w:rsidRPr="004E5098" w:rsidRDefault="00F01AE8" w:rsidP="00F01AE8">
            <w:pPr>
              <w:ind w:firstLine="0"/>
              <w:rPr>
                <w:szCs w:val="28"/>
              </w:rPr>
            </w:pPr>
            <w:r w:rsidRPr="007F6E6F">
              <w:rPr>
                <w:szCs w:val="28"/>
              </w:rPr>
              <w:t>КСО</w:t>
            </w:r>
            <w:proofErr w:type="gramStart"/>
            <w:r w:rsidRPr="007F6E6F">
              <w:rPr>
                <w:szCs w:val="28"/>
              </w:rPr>
              <w:t>:</w:t>
            </w:r>
            <w:r w:rsidRPr="004E5098">
              <w:rPr>
                <w:szCs w:val="28"/>
              </w:rPr>
              <w:t xml:space="preserve"> Задать</w:t>
            </w:r>
            <w:proofErr w:type="gramEnd"/>
            <w:r w:rsidRPr="004E5098">
              <w:rPr>
                <w:szCs w:val="28"/>
              </w:rPr>
              <w:t xml:space="preserve"> значение программного угла поворота по рысканью в ОСК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DDD7E5E" w14:textId="77777777" w:rsidR="00F01AE8" w:rsidRPr="003630C6" w:rsidRDefault="00F01AE8" w:rsidP="00F01AE8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54596D2" w14:textId="71A9E938" w:rsidR="00F01AE8" w:rsidRPr="00E94F9C" w:rsidRDefault="00F01AE8" w:rsidP="00F01AE8">
            <w:pPr>
              <w:ind w:firstLine="0"/>
            </w:pPr>
            <w:r w:rsidRPr="00FD463F">
              <w:t>с данными</w:t>
            </w:r>
          </w:p>
        </w:tc>
      </w:tr>
      <w:tr w:rsidR="004E5098" w:rsidRPr="003630C6" w14:paraId="77D3F029" w14:textId="77777777" w:rsidTr="006F4B3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82E26" w14:textId="77777777" w:rsidR="004E5098" w:rsidRPr="003630C6" w:rsidRDefault="004E5098" w:rsidP="004E5098">
            <w:pPr>
              <w:numPr>
                <w:ilvl w:val="0"/>
                <w:numId w:val="13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16F44A4" w14:textId="77777777" w:rsidR="004E5098" w:rsidRPr="003630C6" w:rsidRDefault="004E5098" w:rsidP="004E5098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4A92372" w14:textId="6A3EC0E3" w:rsidR="004E5098" w:rsidRPr="004E5098" w:rsidRDefault="004E5098" w:rsidP="004E5098">
            <w:pPr>
              <w:ind w:firstLine="0"/>
              <w:rPr>
                <w:szCs w:val="28"/>
              </w:rPr>
            </w:pPr>
            <w:r w:rsidRPr="007F6E6F">
              <w:rPr>
                <w:szCs w:val="28"/>
              </w:rPr>
              <w:t>КСО</w:t>
            </w:r>
            <w:proofErr w:type="gramStart"/>
            <w:r w:rsidRPr="007F6E6F">
              <w:rPr>
                <w:szCs w:val="28"/>
              </w:rPr>
              <w:t>:</w:t>
            </w:r>
            <w:r w:rsidRPr="004E5098">
              <w:rPr>
                <w:szCs w:val="28"/>
              </w:rPr>
              <w:t xml:space="preserve"> Выполнить</w:t>
            </w:r>
            <w:proofErr w:type="gramEnd"/>
            <w:r w:rsidRPr="004E5098">
              <w:rPr>
                <w:szCs w:val="28"/>
              </w:rPr>
              <w:t xml:space="preserve"> программный поворот на углы, заданные командами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7C1740D" w14:textId="77777777" w:rsidR="004E5098" w:rsidRPr="003630C6" w:rsidRDefault="004E5098" w:rsidP="004E5098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38DF3F0" w14:textId="77777777" w:rsidR="004E5098" w:rsidRPr="00E94F9C" w:rsidRDefault="004E5098" w:rsidP="004E5098">
            <w:pPr>
              <w:ind w:firstLine="0"/>
            </w:pPr>
          </w:p>
        </w:tc>
      </w:tr>
    </w:tbl>
    <w:p w14:paraId="78741279" w14:textId="5733F5C4" w:rsidR="004B14ED" w:rsidRDefault="004B14ED" w:rsidP="004B14ED">
      <w:pPr>
        <w:ind w:firstLine="0"/>
      </w:pPr>
    </w:p>
    <w:p w14:paraId="7F685084" w14:textId="69EB74EC" w:rsidR="00380764" w:rsidRDefault="00085A32" w:rsidP="00085A32">
      <w:pPr>
        <w:pStyle w:val="2"/>
      </w:pPr>
      <w:bookmarkStart w:id="16" w:name="_Toc73949197"/>
      <w:r>
        <w:t>Перечень УВ РЛЦИ-В</w:t>
      </w:r>
      <w:bookmarkEnd w:id="16"/>
    </w:p>
    <w:tbl>
      <w:tblPr>
        <w:tblW w:w="9666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997"/>
        <w:gridCol w:w="4678"/>
        <w:gridCol w:w="992"/>
        <w:gridCol w:w="2263"/>
      </w:tblGrid>
      <w:tr w:rsidR="00A67712" w:rsidRPr="00E94F9C" w14:paraId="08B6A935" w14:textId="77777777" w:rsidTr="00167E32">
        <w:trPr>
          <w:cantSplit/>
          <w:trHeight w:val="163"/>
        </w:trPr>
        <w:tc>
          <w:tcPr>
            <w:tcW w:w="966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57E9F2" w14:textId="72AEBD88" w:rsidR="00A67712" w:rsidRPr="00E94F9C" w:rsidRDefault="00167E32" w:rsidP="00FD51EF">
            <w:pPr>
              <w:ind w:firstLine="0"/>
            </w:pPr>
            <w:r>
              <w:t>Таблица</w:t>
            </w:r>
          </w:p>
        </w:tc>
      </w:tr>
      <w:tr w:rsidR="00167E32" w:rsidRPr="00E94F9C" w14:paraId="583FB8E6" w14:textId="77777777" w:rsidTr="00167E32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B10A60" w14:textId="18F9216E" w:rsidR="00167E32" w:rsidRPr="00167E32" w:rsidRDefault="00167E32" w:rsidP="00167E32">
            <w:pPr>
              <w:ind w:firstLine="0"/>
              <w:jc w:val="left"/>
              <w:rPr>
                <w:szCs w:val="28"/>
              </w:rPr>
            </w:pPr>
            <w:r w:rsidRPr="00167E32">
              <w:rPr>
                <w:szCs w:val="28"/>
              </w:rPr>
              <w:t>№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E7B715" w14:textId="50A1CFC1" w:rsidR="00167E32" w:rsidRPr="003630C6" w:rsidRDefault="00167E32" w:rsidP="00167E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Код ком.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674891" w14:textId="6AABF9A0" w:rsidR="00167E32" w:rsidRPr="004E5098" w:rsidRDefault="00167E32" w:rsidP="00167E32">
            <w:pPr>
              <w:ind w:firstLine="0"/>
              <w:rPr>
                <w:szCs w:val="28"/>
              </w:rPr>
            </w:pPr>
            <w:r w:rsidRPr="002E4276">
              <w:rPr>
                <w:szCs w:val="28"/>
              </w:rPr>
              <w:t>Функция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57B565" w14:textId="77777777" w:rsidR="00167E32" w:rsidRPr="003630C6" w:rsidRDefault="00167E32" w:rsidP="00167E32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D6D1E8" w14:textId="62945926" w:rsidR="00167E32" w:rsidRPr="00E94F9C" w:rsidRDefault="00167E32" w:rsidP="00167E32">
            <w:pPr>
              <w:ind w:firstLine="0"/>
            </w:pPr>
            <w:r w:rsidRPr="002E4276">
              <w:rPr>
                <w:szCs w:val="28"/>
              </w:rPr>
              <w:t>Примечания</w:t>
            </w:r>
          </w:p>
        </w:tc>
      </w:tr>
      <w:tr w:rsidR="00380764" w:rsidRPr="00E94F9C" w14:paraId="44FC43DA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EF289" w14:textId="77777777" w:rsidR="00380764" w:rsidRPr="003630C6" w:rsidRDefault="00380764" w:rsidP="00380764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2B4025" w14:textId="05A22E82" w:rsidR="00380764" w:rsidRPr="00085A32" w:rsidRDefault="00085A32" w:rsidP="000D74B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A000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448BC22" w14:textId="5FAE94AE" w:rsidR="00380764" w:rsidRPr="00085A32" w:rsidRDefault="00085A32" w:rsidP="00FD51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РЛЦИ-В:</w:t>
            </w:r>
            <w:r w:rsidR="00DA42FE">
              <w:t xml:space="preserve"> </w:t>
            </w:r>
            <w:r w:rsidR="00DA42FE" w:rsidRPr="00DA42FE">
              <w:rPr>
                <w:szCs w:val="28"/>
              </w:rPr>
              <w:t>Включение основного полукомплекта ПЧ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664563" w14:textId="77777777" w:rsidR="00380764" w:rsidRPr="003630C6" w:rsidRDefault="00380764" w:rsidP="00FD51EF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F80A30F" w14:textId="30EF2E50" w:rsidR="00380764" w:rsidRPr="00E94F9C" w:rsidRDefault="00380764" w:rsidP="00FD51EF">
            <w:pPr>
              <w:ind w:firstLine="0"/>
            </w:pPr>
          </w:p>
        </w:tc>
      </w:tr>
      <w:tr w:rsidR="005A090D" w:rsidRPr="00E94F9C" w14:paraId="0B4BE8C1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065D5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3F7851" w14:textId="43DF99C1" w:rsidR="005A090D" w:rsidRPr="005A090D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001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7F79065" w14:textId="2867B35B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>
              <w:t xml:space="preserve"> </w:t>
            </w:r>
            <w:r w:rsidRPr="005A090D">
              <w:rPr>
                <w:szCs w:val="28"/>
              </w:rPr>
              <w:t>Включение резервного полукомплекта ПЧ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6B4BC7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247105F" w14:textId="62D08FF9" w:rsidR="005A090D" w:rsidRPr="00E94F9C" w:rsidRDefault="005A090D" w:rsidP="005A090D">
            <w:pPr>
              <w:ind w:firstLine="0"/>
            </w:pPr>
          </w:p>
        </w:tc>
      </w:tr>
      <w:tr w:rsidR="005A090D" w:rsidRPr="00E94F9C" w14:paraId="4D0AEB0C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BFC2E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D64DD9" w14:textId="1FD06469" w:rsidR="005A090D" w:rsidRPr="000B7693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B7693">
              <w:rPr>
                <w:szCs w:val="28"/>
              </w:rPr>
              <w:t>002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2754F34" w14:textId="317EA66D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B61B4C">
              <w:rPr>
                <w:szCs w:val="28"/>
              </w:rPr>
              <w:t xml:space="preserve"> </w:t>
            </w:r>
            <w:r w:rsidR="00B61B4C" w:rsidRPr="00720324">
              <w:t>Отключение ПЧ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96C61C5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DEFA146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1F9EE0DA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701F0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723AB0" w14:textId="7A735B70" w:rsidR="005A090D" w:rsidRPr="000B7693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B7693">
              <w:rPr>
                <w:szCs w:val="28"/>
              </w:rPr>
              <w:t>003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A425E5D" w14:textId="73E10C19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B61B4C">
              <w:rPr>
                <w:szCs w:val="28"/>
              </w:rPr>
              <w:t xml:space="preserve"> </w:t>
            </w:r>
            <w:r w:rsidR="005B6DF4" w:rsidRPr="005B6DF4">
              <w:rPr>
                <w:szCs w:val="28"/>
              </w:rPr>
              <w:t>Подача питания на основной полукомплект ФИП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2AC2E3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26838C02" w14:textId="76302649" w:rsidR="005A090D" w:rsidRPr="00E94F9C" w:rsidRDefault="005A090D" w:rsidP="005A090D">
            <w:pPr>
              <w:ind w:firstLine="0"/>
            </w:pPr>
          </w:p>
        </w:tc>
      </w:tr>
      <w:tr w:rsidR="005A090D" w:rsidRPr="00E94F9C" w14:paraId="188F8AB2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39B3A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66CA3F" w14:textId="3F07982D" w:rsidR="005A090D" w:rsidRPr="000B7693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B7693">
              <w:rPr>
                <w:szCs w:val="28"/>
              </w:rPr>
              <w:t>004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69CC59" w14:textId="4C5F0893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5B6DF4">
              <w:rPr>
                <w:szCs w:val="28"/>
              </w:rPr>
              <w:t xml:space="preserve"> </w:t>
            </w:r>
            <w:r w:rsidR="005B6DF4" w:rsidRPr="005B6DF4">
              <w:rPr>
                <w:szCs w:val="28"/>
              </w:rPr>
              <w:t>Подача питания на резервный полукомплект ФИП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3D136BE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C2DEAA5" w14:textId="3039AEC3" w:rsidR="005A090D" w:rsidRPr="00E94F9C" w:rsidRDefault="005A090D" w:rsidP="005A090D">
            <w:pPr>
              <w:ind w:firstLine="0"/>
            </w:pPr>
          </w:p>
        </w:tc>
      </w:tr>
      <w:tr w:rsidR="005A090D" w:rsidRPr="00E94F9C" w14:paraId="70C1541D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41211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5F5EF" w14:textId="4653E947" w:rsidR="005A090D" w:rsidRPr="000B7693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B7693">
              <w:rPr>
                <w:szCs w:val="28"/>
              </w:rPr>
              <w:t>005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818B0E9" w14:textId="6AC0C476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5B6DF4">
              <w:rPr>
                <w:szCs w:val="28"/>
              </w:rPr>
              <w:t xml:space="preserve"> </w:t>
            </w:r>
            <w:r w:rsidR="005B6DF4" w:rsidRPr="005B6DF4">
              <w:rPr>
                <w:szCs w:val="28"/>
              </w:rPr>
              <w:t>Снятие питания с ФИП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647A161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506CBB3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3A5A653A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FD77B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A6AA5" w14:textId="06FB549D" w:rsidR="005A090D" w:rsidRPr="000B7693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B7693">
              <w:rPr>
                <w:szCs w:val="28"/>
              </w:rPr>
              <w:t>006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979F111" w14:textId="754125AF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5B6DF4">
              <w:rPr>
                <w:szCs w:val="28"/>
              </w:rPr>
              <w:t xml:space="preserve"> </w:t>
            </w:r>
            <w:r w:rsidR="005B6DF4" w:rsidRPr="005B6DF4">
              <w:rPr>
                <w:szCs w:val="28"/>
              </w:rPr>
              <w:t>Подача питания на основной полукомплект модулятора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621EAB2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E35A07C" w14:textId="2FF24C94" w:rsidR="005A090D" w:rsidRPr="00E94F9C" w:rsidRDefault="005A090D" w:rsidP="005A090D">
            <w:pPr>
              <w:ind w:firstLine="0"/>
            </w:pPr>
          </w:p>
        </w:tc>
      </w:tr>
      <w:tr w:rsidR="005A090D" w:rsidRPr="00E94F9C" w14:paraId="13F14711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3F668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30CBAC" w14:textId="33DB3A93" w:rsidR="005A090D" w:rsidRPr="000B7693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B7693">
              <w:rPr>
                <w:szCs w:val="28"/>
              </w:rPr>
              <w:t>007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0261CC" w14:textId="02E42402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5B6DF4">
              <w:rPr>
                <w:szCs w:val="28"/>
              </w:rPr>
              <w:t xml:space="preserve"> </w:t>
            </w:r>
            <w:r w:rsidR="005B6DF4" w:rsidRPr="005B6DF4">
              <w:rPr>
                <w:szCs w:val="28"/>
              </w:rPr>
              <w:t>Подача питания на резервный полукомплект модулятора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6EA08E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2125270" w14:textId="7D708628" w:rsidR="005A090D" w:rsidRPr="00E94F9C" w:rsidRDefault="005A090D" w:rsidP="005A090D">
            <w:pPr>
              <w:ind w:firstLine="0"/>
            </w:pPr>
          </w:p>
        </w:tc>
      </w:tr>
      <w:tr w:rsidR="005A090D" w:rsidRPr="00E94F9C" w14:paraId="6069281A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8B460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0C8C69" w14:textId="5FC979AD" w:rsidR="005A090D" w:rsidRPr="000B7693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B7693">
              <w:rPr>
                <w:szCs w:val="28"/>
              </w:rPr>
              <w:t>008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B736133" w14:textId="0D38D8F1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5B6DF4">
              <w:rPr>
                <w:szCs w:val="28"/>
              </w:rPr>
              <w:t xml:space="preserve"> </w:t>
            </w:r>
            <w:r w:rsidR="005B6DF4" w:rsidRPr="005B6DF4">
              <w:rPr>
                <w:szCs w:val="28"/>
              </w:rPr>
              <w:t>Снятие питания с модулятора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464BF31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8077039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69259764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BB23B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E15DD1" w14:textId="561875F8" w:rsidR="005A090D" w:rsidRPr="000B7693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B7693">
              <w:rPr>
                <w:szCs w:val="28"/>
              </w:rPr>
              <w:t>009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D919B5" w14:textId="3142B6A8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5B6DF4">
              <w:rPr>
                <w:szCs w:val="28"/>
              </w:rPr>
              <w:t xml:space="preserve"> </w:t>
            </w:r>
            <w:r w:rsidR="005B6DF4" w:rsidRPr="005B6DF4">
              <w:rPr>
                <w:szCs w:val="28"/>
              </w:rPr>
              <w:t>Переключение ФВП и включение основного комплекта УМ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BBBF51E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4B75ADC" w14:textId="60D795CE" w:rsidR="005A090D" w:rsidRPr="00E94F9C" w:rsidRDefault="005A090D" w:rsidP="005A090D">
            <w:pPr>
              <w:ind w:firstLine="0"/>
            </w:pPr>
          </w:p>
        </w:tc>
      </w:tr>
      <w:tr w:rsidR="005A090D" w:rsidRPr="00E94F9C" w14:paraId="5FF88BCF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6FEC2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382354" w14:textId="1964B686" w:rsidR="005A090D" w:rsidRPr="000B7693" w:rsidRDefault="005A090D" w:rsidP="000D74BE">
            <w:pPr>
              <w:ind w:firstLine="0"/>
              <w:jc w:val="center"/>
              <w:rPr>
                <w:szCs w:val="28"/>
                <w:lang w:val="en-US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B7693">
              <w:rPr>
                <w:szCs w:val="28"/>
              </w:rPr>
              <w:t>00</w:t>
            </w:r>
            <w:r w:rsidR="000B7693">
              <w:rPr>
                <w:szCs w:val="28"/>
                <w:lang w:val="en-US"/>
              </w:rPr>
              <w:t>A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0B038F7" w14:textId="7B65A499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5B6DF4">
              <w:rPr>
                <w:szCs w:val="28"/>
              </w:rPr>
              <w:t xml:space="preserve"> </w:t>
            </w:r>
            <w:r w:rsidR="005B6DF4" w:rsidRPr="005B6DF4">
              <w:rPr>
                <w:szCs w:val="28"/>
              </w:rPr>
              <w:t>Переключение ФВП и включение резервного комплекта УМ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86217D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BBF965E" w14:textId="499AE19E" w:rsidR="005A090D" w:rsidRPr="00E94F9C" w:rsidRDefault="005A090D" w:rsidP="005A090D">
            <w:pPr>
              <w:ind w:firstLine="0"/>
            </w:pPr>
          </w:p>
        </w:tc>
      </w:tr>
      <w:tr w:rsidR="005A090D" w:rsidRPr="00E94F9C" w14:paraId="6E6FAC8B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29F34B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678773" w14:textId="4661CD8B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5A72FE">
              <w:rPr>
                <w:szCs w:val="28"/>
                <w:lang w:val="en-US"/>
              </w:rPr>
              <w:t>00B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9C3FC5A" w14:textId="0E9C6446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805206">
              <w:rPr>
                <w:szCs w:val="28"/>
              </w:rPr>
              <w:t xml:space="preserve"> </w:t>
            </w:r>
            <w:r w:rsidR="00805206" w:rsidRPr="00805206">
              <w:rPr>
                <w:szCs w:val="28"/>
              </w:rPr>
              <w:t>Отключение УМ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EB4DDAA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BA89BD9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680C1995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92707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CB01B9" w14:textId="339BE8C5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5A72FE">
              <w:rPr>
                <w:szCs w:val="28"/>
                <w:lang w:val="en-US"/>
              </w:rPr>
              <w:t>00C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90DE94D" w14:textId="503310F6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805206">
              <w:rPr>
                <w:szCs w:val="28"/>
              </w:rPr>
              <w:t xml:space="preserve"> </w:t>
            </w:r>
            <w:r w:rsidR="00805206" w:rsidRPr="00805206">
              <w:rPr>
                <w:szCs w:val="28"/>
              </w:rPr>
              <w:t>Включение имитатора ФИП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5BC19AC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C31A824" w14:textId="55CE45CF" w:rsidR="005A090D" w:rsidRPr="00E94F9C" w:rsidRDefault="005A090D" w:rsidP="005A090D">
            <w:pPr>
              <w:ind w:firstLine="0"/>
            </w:pPr>
          </w:p>
        </w:tc>
      </w:tr>
      <w:tr w:rsidR="005A090D" w:rsidRPr="00E94F9C" w14:paraId="7CD83BDC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831A3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95297B" w14:textId="7997596C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5A72FE">
              <w:rPr>
                <w:szCs w:val="28"/>
                <w:lang w:val="en-US"/>
              </w:rPr>
              <w:t>00D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96549D8" w14:textId="154FB530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805206">
              <w:rPr>
                <w:szCs w:val="28"/>
              </w:rPr>
              <w:t xml:space="preserve"> </w:t>
            </w:r>
            <w:r w:rsidR="00805206" w:rsidRPr="00805206">
              <w:rPr>
                <w:szCs w:val="28"/>
              </w:rPr>
              <w:t>Отключение имитатора ФИП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DCECE77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1D393C2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5936628F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BE22D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20D819" w14:textId="7989507F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5A72FE">
              <w:rPr>
                <w:szCs w:val="28"/>
                <w:lang w:val="en-US"/>
              </w:rPr>
              <w:t>00E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00F2BBE" w14:textId="2ACD4058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805206">
              <w:rPr>
                <w:szCs w:val="28"/>
              </w:rPr>
              <w:t xml:space="preserve"> </w:t>
            </w:r>
            <w:r w:rsidR="00805206" w:rsidRPr="00805206">
              <w:rPr>
                <w:szCs w:val="28"/>
              </w:rPr>
              <w:t>Задание режима QPSK модулятора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10E1130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3B606F9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5097C178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63CD4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086A41" w14:textId="49C29E2B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3179F3">
              <w:rPr>
                <w:szCs w:val="28"/>
                <w:lang w:val="en-US"/>
              </w:rPr>
              <w:t>00F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3E12644" w14:textId="248D179D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805206">
              <w:rPr>
                <w:szCs w:val="28"/>
              </w:rPr>
              <w:t xml:space="preserve"> </w:t>
            </w:r>
            <w:r w:rsidR="00805206" w:rsidRPr="00805206">
              <w:rPr>
                <w:szCs w:val="28"/>
              </w:rPr>
              <w:t>Задание режима 8PSK модулятора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85D2D8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4BF6A7FF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6F4D9ABB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58384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233E57" w14:textId="4907D440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3179F3">
              <w:rPr>
                <w:szCs w:val="28"/>
                <w:lang w:val="en-US"/>
              </w:rPr>
              <w:t>010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1B4BD9" w14:textId="458D1ABC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805206">
              <w:rPr>
                <w:szCs w:val="28"/>
              </w:rPr>
              <w:t xml:space="preserve"> </w:t>
            </w:r>
            <w:r w:rsidR="00805206" w:rsidRPr="00805206">
              <w:rPr>
                <w:szCs w:val="28"/>
              </w:rPr>
              <w:t>Задание режима 16APSK модулятора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6399F2C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B9C1E92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420F2ADB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5E018E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6E6B2B" w14:textId="384A84C1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3179F3">
              <w:rPr>
                <w:szCs w:val="28"/>
                <w:lang w:val="en-US"/>
              </w:rPr>
              <w:t>01</w:t>
            </w:r>
            <w:r w:rsidR="003A1FA9">
              <w:rPr>
                <w:szCs w:val="28"/>
                <w:lang w:val="en-US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122E81" w14:textId="08072B70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A765ED">
              <w:rPr>
                <w:szCs w:val="28"/>
              </w:rPr>
              <w:t xml:space="preserve"> </w:t>
            </w:r>
            <w:r w:rsidR="00A765ED" w:rsidRPr="00A765ED">
              <w:rPr>
                <w:szCs w:val="28"/>
              </w:rPr>
              <w:t>Задание режима 32APSK модулятора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D8EFB8E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155579F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7B60F963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42F96D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677A40" w14:textId="5DFC1E09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3179F3">
              <w:rPr>
                <w:szCs w:val="28"/>
                <w:lang w:val="en-US"/>
              </w:rPr>
              <w:t>01</w:t>
            </w:r>
            <w:r w:rsidR="003A1FA9">
              <w:rPr>
                <w:szCs w:val="28"/>
                <w:lang w:val="en-US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9C9D72C" w14:textId="2154BD86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A765ED">
              <w:rPr>
                <w:szCs w:val="28"/>
              </w:rPr>
              <w:t xml:space="preserve"> </w:t>
            </w:r>
            <w:r w:rsidR="00A765ED" w:rsidRPr="00A765ED">
              <w:rPr>
                <w:szCs w:val="28"/>
              </w:rPr>
              <w:t>Включение имитатора модулятора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F50785F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D268FA1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620EF832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025B0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6294E5" w14:textId="5D3232D2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3A1FA9">
              <w:rPr>
                <w:szCs w:val="28"/>
                <w:lang w:val="en-US"/>
              </w:rPr>
              <w:t>013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9F70BBA" w14:textId="171A1159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A765ED">
              <w:rPr>
                <w:szCs w:val="28"/>
              </w:rPr>
              <w:t xml:space="preserve"> </w:t>
            </w:r>
            <w:r w:rsidR="00A765ED" w:rsidRPr="00A765ED">
              <w:rPr>
                <w:szCs w:val="28"/>
              </w:rPr>
              <w:t>Отключение имитатора модулятора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589C633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31854E06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5E4CEA78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2D177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BA86CB" w14:textId="1A00B4C3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3A1FA9">
              <w:rPr>
                <w:szCs w:val="28"/>
                <w:lang w:val="en-US"/>
              </w:rPr>
              <w:t>014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ED1D4F0" w14:textId="0EFFFE67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A765ED">
              <w:rPr>
                <w:szCs w:val="28"/>
              </w:rPr>
              <w:t xml:space="preserve"> </w:t>
            </w:r>
            <w:r w:rsidR="00A765ED" w:rsidRPr="00A765ED">
              <w:rPr>
                <w:szCs w:val="28"/>
              </w:rPr>
              <w:t>Локальный информационный обмен по RS485-О и RS485-Р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2E2E80F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65ED5E70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5FA501B8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1BD4A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797DA" w14:textId="3AAE7325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D74BE">
              <w:rPr>
                <w:szCs w:val="28"/>
                <w:lang w:val="en-US"/>
              </w:rPr>
              <w:t>015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879431D" w14:textId="08A552EF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A765ED">
              <w:rPr>
                <w:szCs w:val="28"/>
              </w:rPr>
              <w:t xml:space="preserve"> </w:t>
            </w:r>
            <w:r w:rsidR="00A765ED" w:rsidRPr="00A765ED">
              <w:rPr>
                <w:szCs w:val="28"/>
              </w:rPr>
              <w:t>Локальный информационный обмен по RS485-О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F107CDD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692FA9B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7ABBF368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E9AF2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B1BF8" w14:textId="3D3FF835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D74BE">
              <w:rPr>
                <w:szCs w:val="28"/>
                <w:lang w:val="en-US"/>
              </w:rPr>
              <w:t>016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63CBBB5" w14:textId="6184450A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A765ED">
              <w:rPr>
                <w:szCs w:val="28"/>
              </w:rPr>
              <w:t xml:space="preserve"> </w:t>
            </w:r>
            <w:r w:rsidR="00A765ED" w:rsidRPr="00A765ED">
              <w:rPr>
                <w:szCs w:val="28"/>
              </w:rPr>
              <w:t>Локальный информационный обмен по RS485-Р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2F9D496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555D636B" w14:textId="77777777" w:rsidR="005A090D" w:rsidRPr="00E94F9C" w:rsidRDefault="005A090D" w:rsidP="005A090D">
            <w:pPr>
              <w:ind w:firstLine="0"/>
            </w:pPr>
          </w:p>
        </w:tc>
      </w:tr>
      <w:tr w:rsidR="005A090D" w:rsidRPr="00E94F9C" w14:paraId="6579ACB1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B775E" w14:textId="77777777" w:rsidR="005A090D" w:rsidRPr="003630C6" w:rsidRDefault="005A090D" w:rsidP="005A090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EF26DE" w14:textId="15B427A9" w:rsidR="005A090D" w:rsidRPr="003630C6" w:rsidRDefault="005A090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D74BE">
              <w:rPr>
                <w:szCs w:val="28"/>
                <w:lang w:val="en-US"/>
              </w:rPr>
              <w:t>017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7B2E4B1" w14:textId="566775F4" w:rsidR="005A090D" w:rsidRPr="004E5098" w:rsidRDefault="005A090D" w:rsidP="005A090D">
            <w:pPr>
              <w:ind w:firstLine="0"/>
              <w:rPr>
                <w:szCs w:val="28"/>
              </w:rPr>
            </w:pPr>
            <w:r w:rsidRPr="001E253D">
              <w:rPr>
                <w:szCs w:val="28"/>
              </w:rPr>
              <w:t>РЛЦИ-В:</w:t>
            </w:r>
            <w:r w:rsidR="00A765ED">
              <w:t xml:space="preserve"> </w:t>
            </w:r>
            <w:r w:rsidR="00A765ED" w:rsidRPr="00A765ED">
              <w:rPr>
                <w:szCs w:val="28"/>
              </w:rPr>
              <w:t>Запуск работы драйверов антенны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4FC5689" w14:textId="77777777" w:rsidR="005A090D" w:rsidRPr="003630C6" w:rsidRDefault="005A090D" w:rsidP="005A090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7F907F89" w14:textId="77777777" w:rsidR="005A090D" w:rsidRPr="00E94F9C" w:rsidRDefault="005A090D" w:rsidP="005A090D">
            <w:pPr>
              <w:ind w:firstLine="0"/>
            </w:pPr>
          </w:p>
        </w:tc>
      </w:tr>
      <w:tr w:rsidR="00A765ED" w:rsidRPr="00E94F9C" w14:paraId="13A43360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30468F" w14:textId="77777777" w:rsidR="00A765ED" w:rsidRPr="003630C6" w:rsidRDefault="00A765ED" w:rsidP="00A765E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0FCEE3" w14:textId="0F00239B" w:rsidR="00A765ED" w:rsidRPr="00D80B48" w:rsidRDefault="00A765ED" w:rsidP="000D74BE">
            <w:pPr>
              <w:ind w:firstLine="0"/>
              <w:jc w:val="center"/>
              <w:rPr>
                <w:szCs w:val="28"/>
                <w:lang w:val="en-US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D74BE">
              <w:rPr>
                <w:szCs w:val="28"/>
                <w:lang w:val="en-US"/>
              </w:rPr>
              <w:t>018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080CCE1" w14:textId="1A732E19" w:rsidR="00A765ED" w:rsidRPr="001E253D" w:rsidRDefault="00A765ED" w:rsidP="00A765ED">
            <w:pPr>
              <w:ind w:firstLine="0"/>
              <w:rPr>
                <w:szCs w:val="28"/>
              </w:rPr>
            </w:pPr>
            <w:r w:rsidRPr="00D05C20">
              <w:rPr>
                <w:szCs w:val="28"/>
              </w:rPr>
              <w:t>РЛЦИ-В:</w:t>
            </w:r>
            <w:r w:rsidRPr="00D05C20">
              <w:t xml:space="preserve"> </w:t>
            </w:r>
            <w:r w:rsidRPr="00A765ED">
              <w:t>Остановка работы драйверов антенны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840BB97" w14:textId="77777777" w:rsidR="00A765ED" w:rsidRPr="003630C6" w:rsidRDefault="00A765ED" w:rsidP="00A765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06696068" w14:textId="77777777" w:rsidR="00A765ED" w:rsidRPr="00E94F9C" w:rsidRDefault="00A765ED" w:rsidP="00A765ED">
            <w:pPr>
              <w:ind w:firstLine="0"/>
            </w:pPr>
          </w:p>
        </w:tc>
      </w:tr>
      <w:tr w:rsidR="00A765ED" w:rsidRPr="00E94F9C" w14:paraId="376F1198" w14:textId="77777777" w:rsidTr="000D74BE">
        <w:trPr>
          <w:cantSplit/>
          <w:trHeight w:val="163"/>
        </w:trPr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C048A" w14:textId="77777777" w:rsidR="00A765ED" w:rsidRPr="003630C6" w:rsidRDefault="00A765ED" w:rsidP="00A765ED">
            <w:pPr>
              <w:numPr>
                <w:ilvl w:val="0"/>
                <w:numId w:val="14"/>
              </w:numPr>
              <w:ind w:left="0" w:firstLine="0"/>
              <w:jc w:val="left"/>
              <w:rPr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671E70" w14:textId="3A77F8DC" w:rsidR="00A765ED" w:rsidRPr="00A765ED" w:rsidRDefault="00A765ED" w:rsidP="000D74BE">
            <w:pPr>
              <w:ind w:firstLine="0"/>
              <w:jc w:val="center"/>
              <w:rPr>
                <w:szCs w:val="28"/>
              </w:rPr>
            </w:pPr>
            <w:r w:rsidRPr="00D80B48">
              <w:rPr>
                <w:szCs w:val="28"/>
                <w:lang w:val="en-US"/>
              </w:rPr>
              <w:t>A</w:t>
            </w:r>
            <w:r w:rsidR="000D74BE">
              <w:rPr>
                <w:szCs w:val="28"/>
                <w:lang w:val="en-US"/>
              </w:rPr>
              <w:t>019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0795A3" w14:textId="4FBC4448" w:rsidR="00A765ED" w:rsidRPr="001E253D" w:rsidRDefault="00A765ED" w:rsidP="00A765ED">
            <w:pPr>
              <w:ind w:firstLine="0"/>
              <w:rPr>
                <w:szCs w:val="28"/>
              </w:rPr>
            </w:pPr>
            <w:r w:rsidRPr="00D05C20">
              <w:rPr>
                <w:szCs w:val="28"/>
              </w:rPr>
              <w:t>РЛЦИ-В</w:t>
            </w:r>
            <w:proofErr w:type="gramStart"/>
            <w:r w:rsidRPr="00D05C20">
              <w:rPr>
                <w:szCs w:val="28"/>
              </w:rPr>
              <w:t>:</w:t>
            </w:r>
            <w:r w:rsidRPr="00D05C20">
              <w:t xml:space="preserve"> </w:t>
            </w:r>
            <w:r w:rsidRPr="00A765ED">
              <w:t>Задать</w:t>
            </w:r>
            <w:proofErr w:type="gramEnd"/>
            <w:r w:rsidRPr="00A765ED">
              <w:t xml:space="preserve"> время начала движения ШД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047E16" w14:textId="77777777" w:rsidR="00A765ED" w:rsidRPr="003630C6" w:rsidRDefault="00A765ED" w:rsidP="00A765ED">
            <w:pPr>
              <w:ind w:firstLine="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14:paraId="1765CCD0" w14:textId="77777777" w:rsidR="00A765ED" w:rsidRPr="00E94F9C" w:rsidRDefault="00A765ED" w:rsidP="00A765ED">
            <w:pPr>
              <w:ind w:firstLine="0"/>
            </w:pPr>
          </w:p>
        </w:tc>
      </w:tr>
    </w:tbl>
    <w:p w14:paraId="113D55DD" w14:textId="26550440" w:rsidR="00380764" w:rsidRDefault="00380764" w:rsidP="004B14ED">
      <w:pPr>
        <w:ind w:firstLine="0"/>
      </w:pPr>
    </w:p>
    <w:p w14:paraId="660F0CE2" w14:textId="77777777" w:rsidR="00577721" w:rsidRDefault="00577721" w:rsidP="004B14ED">
      <w:pPr>
        <w:ind w:firstLine="0"/>
        <w:sectPr w:rsidR="00577721" w:rsidSect="005E2D40">
          <w:headerReference w:type="default" r:id="rId16"/>
          <w:pgSz w:w="11906" w:h="16838" w:code="9"/>
          <w:pgMar w:top="567" w:right="850" w:bottom="1276" w:left="1560" w:header="142" w:footer="720" w:gutter="0"/>
          <w:cols w:space="720"/>
          <w:docGrid w:linePitch="381"/>
        </w:sectPr>
      </w:pPr>
    </w:p>
    <w:p w14:paraId="2690DCD9" w14:textId="2626B602" w:rsidR="00577721" w:rsidRDefault="005E19D7" w:rsidP="00C7114E">
      <w:pPr>
        <w:pStyle w:val="1"/>
      </w:pPr>
      <w:bookmarkStart w:id="17" w:name="_Toc73949198"/>
      <w:r>
        <w:lastRenderedPageBreak/>
        <w:t>Перечень УВ с данными</w:t>
      </w:r>
      <w:bookmarkEnd w:id="17"/>
    </w:p>
    <w:p w14:paraId="362130DC" w14:textId="0B922BE2" w:rsidR="00342AB5" w:rsidRDefault="00805775" w:rsidP="00342AB5">
      <w:r>
        <w:t xml:space="preserve"> Структура УВ с данными представлена в таблице 5.</w:t>
      </w:r>
    </w:p>
    <w:tbl>
      <w:tblPr>
        <w:tblStyle w:val="af2"/>
        <w:tblW w:w="0" w:type="auto"/>
        <w:tblInd w:w="279" w:type="dxa"/>
        <w:tblLook w:val="04A0" w:firstRow="1" w:lastRow="0" w:firstColumn="1" w:lastColumn="0" w:noHBand="0" w:noVBand="1"/>
      </w:tblPr>
      <w:tblGrid>
        <w:gridCol w:w="1219"/>
        <w:gridCol w:w="1498"/>
        <w:gridCol w:w="1498"/>
        <w:gridCol w:w="1498"/>
        <w:gridCol w:w="1498"/>
        <w:gridCol w:w="1499"/>
        <w:gridCol w:w="1499"/>
        <w:gridCol w:w="1499"/>
        <w:gridCol w:w="1499"/>
        <w:gridCol w:w="1393"/>
      </w:tblGrid>
      <w:tr w:rsidR="00547C4F" w14:paraId="5A0E390F" w14:textId="77777777" w:rsidTr="00991240">
        <w:tc>
          <w:tcPr>
            <w:tcW w:w="14600" w:type="dxa"/>
            <w:gridSpan w:val="10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</w:tcPr>
          <w:p w14:paraId="6F639313" w14:textId="763C6408" w:rsidR="00547C4F" w:rsidRDefault="00547C4F" w:rsidP="00342AB5">
            <w:pPr>
              <w:ind w:firstLine="0"/>
            </w:pPr>
            <w:r>
              <w:t xml:space="preserve">Таблица 5 </w:t>
            </w:r>
            <w:r w:rsidRPr="00547C4F">
              <w:t>–</w:t>
            </w:r>
            <w:r>
              <w:t xml:space="preserve"> Структура УВ с данными</w:t>
            </w:r>
          </w:p>
        </w:tc>
      </w:tr>
      <w:tr w:rsidR="00547C4F" w14:paraId="2FA9DB96" w14:textId="77777777" w:rsidTr="00991240">
        <w:tc>
          <w:tcPr>
            <w:tcW w:w="1219" w:type="dxa"/>
            <w:vMerge w:val="restart"/>
          </w:tcPr>
          <w:p w14:paraId="3AF0DC09" w14:textId="43A0FDB9" w:rsidR="00547C4F" w:rsidRDefault="00547C4F" w:rsidP="00547C4F">
            <w:pPr>
              <w:ind w:firstLine="0"/>
              <w:jc w:val="center"/>
            </w:pPr>
            <w:r>
              <w:t>№БА</w:t>
            </w:r>
          </w:p>
        </w:tc>
        <w:tc>
          <w:tcPr>
            <w:tcW w:w="1498" w:type="dxa"/>
            <w:vMerge w:val="restart"/>
          </w:tcPr>
          <w:p w14:paraId="45361884" w14:textId="034DEF46" w:rsidR="00547C4F" w:rsidRDefault="00547C4F" w:rsidP="00547C4F">
            <w:pPr>
              <w:ind w:firstLine="0"/>
              <w:jc w:val="center"/>
            </w:pPr>
            <w:r>
              <w:t>№УВ</w:t>
            </w:r>
          </w:p>
        </w:tc>
        <w:tc>
          <w:tcPr>
            <w:tcW w:w="11883" w:type="dxa"/>
            <w:gridSpan w:val="8"/>
          </w:tcPr>
          <w:p w14:paraId="7420F6D2" w14:textId="7704AE69" w:rsidR="00547C4F" w:rsidRDefault="00547C4F" w:rsidP="00547C4F">
            <w:pPr>
              <w:ind w:firstLine="0"/>
              <w:jc w:val="center"/>
            </w:pPr>
            <w:r>
              <w:t>Данные</w:t>
            </w:r>
            <w:r w:rsidR="00003017">
              <w:t>, байт</w:t>
            </w:r>
          </w:p>
        </w:tc>
      </w:tr>
      <w:tr w:rsidR="00547C4F" w14:paraId="2CE58101" w14:textId="77777777" w:rsidTr="00547C4F">
        <w:tc>
          <w:tcPr>
            <w:tcW w:w="1219" w:type="dxa"/>
            <w:vMerge/>
          </w:tcPr>
          <w:p w14:paraId="2259E8BA" w14:textId="77777777" w:rsidR="00547C4F" w:rsidRDefault="00547C4F" w:rsidP="00342AB5">
            <w:pPr>
              <w:ind w:firstLine="0"/>
            </w:pPr>
          </w:p>
        </w:tc>
        <w:tc>
          <w:tcPr>
            <w:tcW w:w="1498" w:type="dxa"/>
            <w:vMerge/>
          </w:tcPr>
          <w:p w14:paraId="6E41FC3D" w14:textId="77777777" w:rsidR="00547C4F" w:rsidRDefault="00547C4F" w:rsidP="00342AB5">
            <w:pPr>
              <w:ind w:firstLine="0"/>
            </w:pPr>
          </w:p>
        </w:tc>
        <w:tc>
          <w:tcPr>
            <w:tcW w:w="1498" w:type="dxa"/>
          </w:tcPr>
          <w:p w14:paraId="747693BD" w14:textId="5259C29F" w:rsidR="00547C4F" w:rsidRDefault="00547C4F" w:rsidP="00342AB5">
            <w:pPr>
              <w:ind w:firstLine="0"/>
            </w:pPr>
            <w:r>
              <w:t>00</w:t>
            </w:r>
          </w:p>
        </w:tc>
        <w:tc>
          <w:tcPr>
            <w:tcW w:w="1498" w:type="dxa"/>
          </w:tcPr>
          <w:p w14:paraId="040EA2F0" w14:textId="5E07226F" w:rsidR="00547C4F" w:rsidRDefault="00547C4F" w:rsidP="00342AB5">
            <w:pPr>
              <w:ind w:firstLine="0"/>
            </w:pPr>
            <w:r>
              <w:t>01</w:t>
            </w:r>
          </w:p>
        </w:tc>
        <w:tc>
          <w:tcPr>
            <w:tcW w:w="1498" w:type="dxa"/>
          </w:tcPr>
          <w:p w14:paraId="408D8C9B" w14:textId="524E6BBD" w:rsidR="00547C4F" w:rsidRDefault="00547C4F" w:rsidP="00342AB5">
            <w:pPr>
              <w:ind w:firstLine="0"/>
            </w:pPr>
            <w:r>
              <w:t>02</w:t>
            </w:r>
          </w:p>
        </w:tc>
        <w:tc>
          <w:tcPr>
            <w:tcW w:w="1499" w:type="dxa"/>
          </w:tcPr>
          <w:p w14:paraId="1157F1B9" w14:textId="77A5C633" w:rsidR="00547C4F" w:rsidRDefault="00547C4F" w:rsidP="00342AB5">
            <w:pPr>
              <w:ind w:firstLine="0"/>
            </w:pPr>
            <w:r>
              <w:t>03</w:t>
            </w:r>
          </w:p>
        </w:tc>
        <w:tc>
          <w:tcPr>
            <w:tcW w:w="1499" w:type="dxa"/>
          </w:tcPr>
          <w:p w14:paraId="75E110C2" w14:textId="5971FE19" w:rsidR="00547C4F" w:rsidRDefault="00547C4F" w:rsidP="00342AB5">
            <w:pPr>
              <w:ind w:firstLine="0"/>
            </w:pPr>
            <w:r>
              <w:t>04</w:t>
            </w:r>
          </w:p>
        </w:tc>
        <w:tc>
          <w:tcPr>
            <w:tcW w:w="1499" w:type="dxa"/>
          </w:tcPr>
          <w:p w14:paraId="564CD86A" w14:textId="0C802E33" w:rsidR="00547C4F" w:rsidRDefault="00547C4F" w:rsidP="00342AB5">
            <w:pPr>
              <w:ind w:firstLine="0"/>
            </w:pPr>
            <w:r>
              <w:t>05</w:t>
            </w:r>
          </w:p>
        </w:tc>
        <w:tc>
          <w:tcPr>
            <w:tcW w:w="1499" w:type="dxa"/>
          </w:tcPr>
          <w:p w14:paraId="5D1730C0" w14:textId="182FCDC1" w:rsidR="00547C4F" w:rsidRDefault="00547C4F" w:rsidP="00342AB5">
            <w:pPr>
              <w:ind w:firstLine="0"/>
            </w:pPr>
            <w:r>
              <w:t>06</w:t>
            </w:r>
          </w:p>
        </w:tc>
        <w:tc>
          <w:tcPr>
            <w:tcW w:w="1393" w:type="dxa"/>
          </w:tcPr>
          <w:p w14:paraId="5DB61236" w14:textId="3AC12CD1" w:rsidR="00547C4F" w:rsidRDefault="00547C4F" w:rsidP="00342AB5">
            <w:pPr>
              <w:ind w:firstLine="0"/>
            </w:pPr>
            <w:r>
              <w:t>07</w:t>
            </w:r>
          </w:p>
        </w:tc>
      </w:tr>
    </w:tbl>
    <w:p w14:paraId="01AA21E5" w14:textId="5FCDB646" w:rsidR="00805775" w:rsidRPr="00342AB5" w:rsidRDefault="00C853ED" w:rsidP="00342AB5">
      <w:r>
        <w:t>Байты (б</w:t>
      </w:r>
      <w:r w:rsidR="00547C4F">
        <w:t>иты</w:t>
      </w:r>
      <w:r>
        <w:t>)</w:t>
      </w:r>
      <w:r w:rsidR="00547C4F">
        <w:t xml:space="preserve"> без аргументов по умолчанию заполняются нулями.</w:t>
      </w:r>
    </w:p>
    <w:p w14:paraId="37E0551B" w14:textId="72888511" w:rsidR="006A1786" w:rsidRPr="006A1786" w:rsidRDefault="006A1786" w:rsidP="006A1786">
      <w:pPr>
        <w:pStyle w:val="2"/>
      </w:pPr>
      <w:bookmarkStart w:id="18" w:name="_Toc73949199"/>
      <w:r>
        <w:t>Перечень УВ БЦК с данными</w:t>
      </w:r>
      <w:bookmarkEnd w:id="18"/>
    </w:p>
    <w:tbl>
      <w:tblPr>
        <w:tblW w:w="14605" w:type="dxa"/>
        <w:tblInd w:w="274" w:type="dxa"/>
        <w:tblLayout w:type="fixed"/>
        <w:tblLook w:val="0000" w:firstRow="0" w:lastRow="0" w:firstColumn="0" w:lastColumn="0" w:noHBand="0" w:noVBand="0"/>
      </w:tblPr>
      <w:tblGrid>
        <w:gridCol w:w="1132"/>
        <w:gridCol w:w="2412"/>
        <w:gridCol w:w="1134"/>
        <w:gridCol w:w="855"/>
        <w:gridCol w:w="4253"/>
        <w:gridCol w:w="2268"/>
        <w:gridCol w:w="2551"/>
      </w:tblGrid>
      <w:tr w:rsidR="00A41010" w14:paraId="2BF1896F" w14:textId="03FAA9D3" w:rsidTr="00547C4F">
        <w:trPr>
          <w:tblHeader/>
        </w:trPr>
        <w:tc>
          <w:tcPr>
            <w:tcW w:w="14605" w:type="dxa"/>
            <w:gridSpan w:val="7"/>
            <w:tcBorders>
              <w:left w:val="dashSmallGap" w:sz="4" w:space="0" w:color="808080" w:themeColor="background1" w:themeShade="80"/>
              <w:bottom w:val="single" w:sz="4" w:space="0" w:color="auto"/>
            </w:tcBorders>
            <w:shd w:val="clear" w:color="auto" w:fill="auto"/>
          </w:tcPr>
          <w:p w14:paraId="4251BD46" w14:textId="5475259C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Таблица 5.1 – Перечень УВ БЦК с данными</w:t>
            </w:r>
          </w:p>
        </w:tc>
      </w:tr>
      <w:tr w:rsidR="00A41010" w14:paraId="447B0190" w14:textId="77777777" w:rsidTr="00547C4F">
        <w:trPr>
          <w:tblHeader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5E590" w14:textId="776AF4AB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№</w:t>
            </w:r>
            <w:r>
              <w:rPr>
                <w:szCs w:val="28"/>
              </w:rPr>
              <w:t>УВ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47F6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Наименование команды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7A3AD" w14:textId="61AB18C2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Байт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EEBDB" w14:textId="7BE1B7B8" w:rsidR="00A41010" w:rsidRPr="00EF7A47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 w:rsidRPr="004F603F">
              <w:rPr>
                <w:szCs w:val="28"/>
              </w:rPr>
              <w:t>Бит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AF96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Описание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3A1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71FC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Примечание</w:t>
            </w:r>
          </w:p>
        </w:tc>
      </w:tr>
      <w:tr w:rsidR="00A41010" w14:paraId="577CB398" w14:textId="77777777" w:rsidTr="00547C4F"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8EE29A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  <w:lang w:val="en-US"/>
              </w:rPr>
              <w:t>E000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C1892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Выдать сигнал ОН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72C3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89A77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AA890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Выдать сигнал ОН1 </w:t>
            </w:r>
          </w:p>
          <w:p w14:paraId="0BE18B49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Выдать сигнал ОН2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9235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 w:rsidRPr="004F603F">
              <w:rPr>
                <w:szCs w:val="28"/>
              </w:rPr>
              <w:t>0х0</w:t>
            </w:r>
            <w:r w:rsidRPr="004F603F">
              <w:rPr>
                <w:szCs w:val="28"/>
                <w:lang w:val="en-US"/>
              </w:rPr>
              <w:t>1</w:t>
            </w:r>
          </w:p>
          <w:p w14:paraId="01BEC1A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  <w:lang w:val="en-US"/>
              </w:rPr>
              <w:t>0x02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85B8C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63811D1F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6A8AE37" w14:textId="77777777" w:rsidR="00A41010" w:rsidRPr="004F603F" w:rsidRDefault="00A41010" w:rsidP="004F603F">
            <w:pPr>
              <w:overflowPunct w:val="0"/>
              <w:autoSpaceDE w:val="0"/>
              <w:ind w:firstLine="0"/>
              <w:jc w:val="left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E003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09BAE9" w14:textId="77777777" w:rsidR="00A41010" w:rsidRPr="004F603F" w:rsidRDefault="00A41010" w:rsidP="004F603F">
            <w:pPr>
              <w:overflowPunct w:val="0"/>
              <w:autoSpaceDE w:val="0"/>
              <w:ind w:firstLine="0"/>
              <w:jc w:val="left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ТМД в БА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54756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29CF4E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2D52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Передать в КСО </w:t>
            </w:r>
          </w:p>
          <w:p w14:paraId="11B80FA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в КПДУ</w:t>
            </w:r>
          </w:p>
          <w:p w14:paraId="5D3CAB3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в КИР</w:t>
            </w:r>
          </w:p>
          <w:p w14:paraId="7B81565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в КСП</w:t>
            </w:r>
          </w:p>
          <w:p w14:paraId="2BDB118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Передать в ФКП1 </w:t>
            </w:r>
          </w:p>
          <w:p w14:paraId="0E3BC5C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Передать в ФКП2 </w:t>
            </w:r>
          </w:p>
          <w:p w14:paraId="262022F0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Передать в </w:t>
            </w:r>
            <w:proofErr w:type="spellStart"/>
            <w:r w:rsidRPr="004F603F">
              <w:rPr>
                <w:szCs w:val="28"/>
              </w:rPr>
              <w:t>БСКо</w:t>
            </w:r>
            <w:proofErr w:type="spellEnd"/>
            <w:r w:rsidRPr="004F603F">
              <w:rPr>
                <w:szCs w:val="28"/>
              </w:rPr>
              <w:t xml:space="preserve"> </w:t>
            </w:r>
          </w:p>
          <w:p w14:paraId="39E9266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Передать в </w:t>
            </w:r>
            <w:proofErr w:type="spellStart"/>
            <w:r w:rsidRPr="004F603F">
              <w:rPr>
                <w:szCs w:val="28"/>
              </w:rPr>
              <w:t>БСКр</w:t>
            </w:r>
            <w:proofErr w:type="spellEnd"/>
            <w:r w:rsidRPr="004F603F">
              <w:rPr>
                <w:szCs w:val="28"/>
              </w:rPr>
              <w:t xml:space="preserve"> </w:t>
            </w:r>
          </w:p>
          <w:p w14:paraId="4072453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Передать в РЛЦИ </w:t>
            </w:r>
          </w:p>
          <w:p w14:paraId="7AD6DB2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Передать в АСН1 </w:t>
            </w:r>
          </w:p>
          <w:p w14:paraId="1FA21E2B" w14:textId="77777777" w:rsidR="00A41010" w:rsidRPr="004F603F" w:rsidRDefault="00A41010" w:rsidP="004F603F">
            <w:pPr>
              <w:ind w:firstLine="0"/>
              <w:rPr>
                <w:szCs w:val="28"/>
              </w:rPr>
            </w:pPr>
            <w:r w:rsidRPr="004F603F">
              <w:rPr>
                <w:szCs w:val="28"/>
              </w:rPr>
              <w:t>Передать в АСН2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C17B0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</w:t>
            </w:r>
          </w:p>
          <w:p w14:paraId="32D57A0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0х01</w:t>
            </w:r>
          </w:p>
          <w:p w14:paraId="42B7362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0x02</w:t>
            </w:r>
          </w:p>
          <w:p w14:paraId="09A49D2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0х03</w:t>
            </w:r>
          </w:p>
          <w:p w14:paraId="0B2DC31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0х04</w:t>
            </w:r>
          </w:p>
          <w:p w14:paraId="75A27F6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0х05</w:t>
            </w:r>
          </w:p>
          <w:p w14:paraId="75FF87A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0х06</w:t>
            </w:r>
          </w:p>
          <w:p w14:paraId="6703489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0х07</w:t>
            </w:r>
          </w:p>
          <w:p w14:paraId="0405852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0х0A</w:t>
            </w:r>
          </w:p>
          <w:p w14:paraId="62D1118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0х0B</w:t>
            </w:r>
          </w:p>
          <w:p w14:paraId="0999B63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03DD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 </w:t>
            </w:r>
          </w:p>
        </w:tc>
      </w:tr>
      <w:tr w:rsidR="00A41010" w14:paraId="6D457516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9A1021E" w14:textId="77777777" w:rsidR="00A41010" w:rsidRPr="004F603F" w:rsidRDefault="00A41010" w:rsidP="004F603F">
            <w:pPr>
              <w:overflowPunct w:val="0"/>
              <w:autoSpaceDE w:val="0"/>
              <w:ind w:firstLine="0"/>
              <w:jc w:val="left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E011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B1B0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Установка БШВ с НКУ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9BFFB" w14:textId="7EDBB582" w:rsidR="00A41010" w:rsidRPr="00DD73AD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 w:rsidRPr="004F603F">
              <w:rPr>
                <w:szCs w:val="28"/>
              </w:rPr>
              <w:t>0-</w:t>
            </w:r>
            <w:r w:rsidR="00DD73AD">
              <w:rPr>
                <w:szCs w:val="28"/>
                <w:lang w:val="en-US"/>
              </w:rPr>
              <w:t>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6B635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8E7AB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AA57C" w14:textId="7B4781E7" w:rsidR="00F37E46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0x00</w:t>
            </w:r>
          </w:p>
          <w:p w14:paraId="014F7475" w14:textId="545367BA" w:rsidR="00A1505E" w:rsidRPr="00A1505E" w:rsidRDefault="00A1505E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23DC71DA" w14:textId="2D2E7E29" w:rsidR="00A41010" w:rsidRPr="00F37E46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 w:rsidRPr="004F603F">
              <w:rPr>
                <w:szCs w:val="28"/>
              </w:rPr>
              <w:t>0xFF</w:t>
            </w:r>
            <w:r w:rsidR="00F37E46">
              <w:rPr>
                <w:szCs w:val="28"/>
                <w:lang w:val="en-US"/>
              </w:rPr>
              <w:t>FFFFFF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86CDE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6FA76632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F31F5D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E032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1D7D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Интервал записи СС БА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2CBC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0-1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0FF6A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36917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DDB74" w14:textId="77777777" w:rsidR="00A1505E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0x00</w:t>
            </w:r>
          </w:p>
          <w:p w14:paraId="118560D7" w14:textId="38BF0CE3" w:rsidR="00A1505E" w:rsidRPr="00A1505E" w:rsidRDefault="00A1505E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0F335A32" w14:textId="1998AF2F" w:rsidR="00A41010" w:rsidRPr="00A1505E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 w:rsidRPr="004F603F">
              <w:rPr>
                <w:szCs w:val="28"/>
              </w:rPr>
              <w:t>0xFF</w:t>
            </w:r>
            <w:r w:rsidR="00A1505E">
              <w:rPr>
                <w:szCs w:val="28"/>
                <w:lang w:val="en-US"/>
              </w:rPr>
              <w:t>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7E48A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400CA753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90C300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lastRenderedPageBreak/>
              <w:t>E061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ABFD9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ДИ БА КИС-Р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EE33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07B38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3E7F0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5BEC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5856F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143FC597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BC0864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E062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BFA6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ДИ КСО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22C7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1A6E7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CD08C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9628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59C74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6811A468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FD9C3FF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40DA5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ДИ КПДУ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612A0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057317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1D39EF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453F9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6629B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76B9E71D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376039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E064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750A7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ДИ КИР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FDAD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1C2361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62AF1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A05D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EDBFA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5B807AB2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11B0B8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E065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5FBAF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ДИ КСП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5378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90E0EE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1F9F5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EEA4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E30BB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1DAC741A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895ED0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E066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28AD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ДИ КПТ(ФКП1)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64D61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336D6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B9D37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7B08E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1F337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7C77ED91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1004341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E067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0DEB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ДИ КПТ(ФКП2)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D04F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48CEA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EB94A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12E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D7C56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48F629E8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CA246AF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E068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EB1F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Передать ДИ </w:t>
            </w:r>
            <w:proofErr w:type="spellStart"/>
            <w:r w:rsidRPr="004F603F">
              <w:rPr>
                <w:szCs w:val="28"/>
              </w:rPr>
              <w:t>БСКо</w:t>
            </w:r>
            <w:proofErr w:type="spellEnd"/>
            <w:r w:rsidRPr="004F603F">
              <w:rPr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E3D7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85433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2DFD2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17D70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61F27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2E71DCF2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AEC565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BCD1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Передать ДИ </w:t>
            </w:r>
            <w:proofErr w:type="spellStart"/>
            <w:r w:rsidRPr="004F603F">
              <w:rPr>
                <w:szCs w:val="28"/>
              </w:rPr>
              <w:t>БСКр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071C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897639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93283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3A23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A431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5136A33E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657065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</w:t>
            </w:r>
            <w:r w:rsidRPr="004F603F">
              <w:rPr>
                <w:szCs w:val="28"/>
                <w:lang w:val="en-US"/>
              </w:rPr>
              <w:t>A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BFD6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ДИ РЛЦИ-В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4DCD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8F315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2317D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15F79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8A7B5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73F98F14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12158B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</w:t>
            </w:r>
            <w:r w:rsidRPr="004F603F">
              <w:rPr>
                <w:szCs w:val="28"/>
                <w:lang w:val="en-US"/>
              </w:rPr>
              <w:t>C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5A3A0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ДИ АСН1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2F29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24170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51559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0988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8386E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04BB7880" w14:textId="77777777" w:rsidTr="00547C4F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B2EA3E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</w:t>
            </w:r>
            <w:r w:rsidRPr="004F603F">
              <w:rPr>
                <w:szCs w:val="28"/>
                <w:lang w:val="en-US"/>
              </w:rPr>
              <w:t>D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2609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Передать ДИ АСН2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1010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A1913D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D720E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D52F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0х00 – 0х17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472F8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6DD725BD" w14:textId="77777777" w:rsidTr="00547C4F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D7B0D21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E06</w:t>
            </w:r>
            <w:r w:rsidRPr="004F603F">
              <w:rPr>
                <w:szCs w:val="28"/>
                <w:lang w:val="en-US"/>
              </w:rPr>
              <w:t>F</w:t>
            </w:r>
          </w:p>
        </w:tc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3B47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Интервал опроса ПА БА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FB88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F64DBC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0FE7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КСО </w:t>
            </w:r>
          </w:p>
          <w:p w14:paraId="6EFED48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КПДУ </w:t>
            </w:r>
          </w:p>
          <w:p w14:paraId="412CFD5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КИР </w:t>
            </w:r>
          </w:p>
          <w:p w14:paraId="75FFBD7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КСП </w:t>
            </w:r>
          </w:p>
          <w:p w14:paraId="6F141CF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ФКП1 </w:t>
            </w:r>
          </w:p>
          <w:p w14:paraId="71A7826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ФКП2 </w:t>
            </w:r>
          </w:p>
          <w:p w14:paraId="4242611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proofErr w:type="spellStart"/>
            <w:r w:rsidRPr="004F603F">
              <w:rPr>
                <w:szCs w:val="28"/>
              </w:rPr>
              <w:lastRenderedPageBreak/>
              <w:t>БСКо</w:t>
            </w:r>
            <w:proofErr w:type="spellEnd"/>
            <w:r w:rsidRPr="004F603F">
              <w:rPr>
                <w:szCs w:val="28"/>
              </w:rPr>
              <w:t xml:space="preserve"> </w:t>
            </w:r>
          </w:p>
          <w:p w14:paraId="079387B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proofErr w:type="spellStart"/>
            <w:r w:rsidRPr="004F603F">
              <w:rPr>
                <w:szCs w:val="28"/>
              </w:rPr>
              <w:t>БСКр</w:t>
            </w:r>
            <w:proofErr w:type="spellEnd"/>
            <w:r w:rsidRPr="004F603F">
              <w:rPr>
                <w:szCs w:val="28"/>
              </w:rPr>
              <w:t xml:space="preserve"> </w:t>
            </w:r>
          </w:p>
          <w:p w14:paraId="41C9976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РЛЦИ </w:t>
            </w:r>
          </w:p>
          <w:p w14:paraId="6DC2E951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АСН1 </w:t>
            </w:r>
          </w:p>
          <w:p w14:paraId="697DB58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АСН2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99B2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lastRenderedPageBreak/>
              <w:t>0х00</w:t>
            </w:r>
          </w:p>
          <w:p w14:paraId="03B1762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0х01</w:t>
            </w:r>
          </w:p>
          <w:p w14:paraId="4A0F0B0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0х02</w:t>
            </w:r>
          </w:p>
          <w:p w14:paraId="3E275A0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0х03</w:t>
            </w:r>
          </w:p>
          <w:p w14:paraId="06B648E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0х04</w:t>
            </w:r>
          </w:p>
          <w:p w14:paraId="1A18089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0х05</w:t>
            </w:r>
          </w:p>
          <w:p w14:paraId="270E1239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lastRenderedPageBreak/>
              <w:t>0х06</w:t>
            </w:r>
          </w:p>
          <w:p w14:paraId="61DDE33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0х07</w:t>
            </w:r>
          </w:p>
          <w:p w14:paraId="18633610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0х0A</w:t>
            </w:r>
          </w:p>
          <w:p w14:paraId="311DBF4F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0х0B</w:t>
            </w:r>
          </w:p>
          <w:p w14:paraId="5D40F5B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0х0С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F5A4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lastRenderedPageBreak/>
              <w:t xml:space="preserve"> </w:t>
            </w:r>
          </w:p>
        </w:tc>
      </w:tr>
      <w:tr w:rsidR="00A41010" w14:paraId="3B726988" w14:textId="77777777" w:rsidTr="00547C4F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982F3A7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A1ED1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D06E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E90A1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F399F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ДИ2 </w:t>
            </w:r>
          </w:p>
          <w:p w14:paraId="6AA2470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ДИ3 </w:t>
            </w:r>
          </w:p>
          <w:p w14:paraId="6E8BAF3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ДИ4 </w:t>
            </w:r>
          </w:p>
          <w:p w14:paraId="7FCD720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ДИ5 </w:t>
            </w:r>
          </w:p>
          <w:p w14:paraId="079C2E1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ДИ6 </w:t>
            </w:r>
          </w:p>
          <w:p w14:paraId="0DA00C9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ДИ7 </w:t>
            </w:r>
          </w:p>
          <w:p w14:paraId="500F71C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ДИ8 </w:t>
            </w:r>
          </w:p>
          <w:p w14:paraId="7B8C4A89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ДИ9 </w:t>
            </w:r>
          </w:p>
          <w:p w14:paraId="50145DE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ДИ10 </w:t>
            </w:r>
          </w:p>
          <w:p w14:paraId="38637C1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ДИ11 </w:t>
            </w:r>
          </w:p>
          <w:p w14:paraId="5B9CBDB9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ДИ12 </w:t>
            </w:r>
          </w:p>
          <w:p w14:paraId="2727389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ДИ13 </w:t>
            </w:r>
          </w:p>
          <w:p w14:paraId="26B32FF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ДИ14 </w:t>
            </w:r>
          </w:p>
          <w:p w14:paraId="4344875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ДИ15 </w:t>
            </w:r>
          </w:p>
          <w:p w14:paraId="37085E8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ДИ16 </w:t>
            </w:r>
          </w:p>
          <w:p w14:paraId="571E758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ДИ17 </w:t>
            </w:r>
          </w:p>
          <w:p w14:paraId="468F566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УСТ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31E51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0х02</w:t>
            </w:r>
          </w:p>
          <w:p w14:paraId="20DEBBE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0х03</w:t>
            </w:r>
          </w:p>
          <w:p w14:paraId="1BDC5D4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0х04</w:t>
            </w:r>
          </w:p>
          <w:p w14:paraId="6FF308A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0х05</w:t>
            </w:r>
          </w:p>
          <w:p w14:paraId="59A0517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0х06</w:t>
            </w:r>
          </w:p>
          <w:p w14:paraId="76628890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0х07</w:t>
            </w:r>
          </w:p>
          <w:p w14:paraId="3D1DF4F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0х08</w:t>
            </w:r>
          </w:p>
          <w:p w14:paraId="414AD2D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0х09</w:t>
            </w:r>
          </w:p>
          <w:p w14:paraId="6E873D4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0х0A</w:t>
            </w:r>
          </w:p>
          <w:p w14:paraId="5547797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0х0B</w:t>
            </w:r>
          </w:p>
          <w:p w14:paraId="320C3AA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0х0C</w:t>
            </w:r>
          </w:p>
          <w:p w14:paraId="1A33D44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0х0D</w:t>
            </w:r>
          </w:p>
          <w:p w14:paraId="5163113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0х0E</w:t>
            </w:r>
          </w:p>
          <w:p w14:paraId="6099378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0х0F</w:t>
            </w:r>
          </w:p>
          <w:p w14:paraId="70F37B1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0х10</w:t>
            </w:r>
          </w:p>
          <w:p w14:paraId="47C5639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0х11</w:t>
            </w:r>
          </w:p>
          <w:p w14:paraId="7A8B647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0х1E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9E85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 </w:t>
            </w:r>
          </w:p>
        </w:tc>
      </w:tr>
      <w:tr w:rsidR="00A41010" w14:paraId="6A851D0D" w14:textId="77777777" w:rsidTr="00547C4F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E8C5658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95811" w14:textId="77777777" w:rsidR="00A41010" w:rsidRPr="004F603F" w:rsidRDefault="00A41010" w:rsidP="004F603F">
            <w:pPr>
              <w:snapToGrid w:val="0"/>
              <w:ind w:firstLine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465C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2-3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9283AE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256A5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2C6C3" w14:textId="43D32238" w:rsidR="00A41010" w:rsidRPr="00982C8D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 w:rsidRPr="004F603F">
              <w:rPr>
                <w:szCs w:val="28"/>
              </w:rPr>
              <w:t>0x00</w:t>
            </w:r>
            <w:r w:rsidR="000B47D4">
              <w:rPr>
                <w:szCs w:val="28"/>
                <w:lang w:val="en-US"/>
              </w:rPr>
              <w:t>00</w:t>
            </w:r>
            <w:r w:rsidRPr="004F603F">
              <w:rPr>
                <w:szCs w:val="28"/>
              </w:rPr>
              <w:t xml:space="preserve"> – 0xFF</w:t>
            </w:r>
            <w:r w:rsidR="00982C8D">
              <w:rPr>
                <w:szCs w:val="28"/>
                <w:lang w:val="en-US"/>
              </w:rPr>
              <w:t>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2A57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467D8B0A" w14:textId="77777777" w:rsidTr="00547C4F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F21B68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  <w:lang w:val="en-US"/>
              </w:rPr>
              <w:t>E</w:t>
            </w:r>
            <w:r w:rsidRPr="004F603F">
              <w:rPr>
                <w:szCs w:val="28"/>
              </w:rPr>
              <w:t>0С3</w:t>
            </w:r>
          </w:p>
        </w:tc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468F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Запрос массива с ПА БА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C3C6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  <w:lang w:val="en-US"/>
              </w:rPr>
              <w:t>0-5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5FF60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2FC6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КСО </w:t>
            </w:r>
          </w:p>
          <w:p w14:paraId="3C7A2FC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КПДУ </w:t>
            </w:r>
          </w:p>
          <w:p w14:paraId="36877A6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КИР </w:t>
            </w:r>
          </w:p>
          <w:p w14:paraId="0670639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КСП </w:t>
            </w:r>
          </w:p>
          <w:p w14:paraId="20AA6AD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ФКП1 </w:t>
            </w:r>
          </w:p>
          <w:p w14:paraId="44D13D5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lastRenderedPageBreak/>
              <w:t xml:space="preserve">ФКП2 </w:t>
            </w:r>
          </w:p>
          <w:p w14:paraId="2A2A921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proofErr w:type="spellStart"/>
            <w:r w:rsidRPr="004F603F">
              <w:rPr>
                <w:szCs w:val="28"/>
              </w:rPr>
              <w:t>БСКо</w:t>
            </w:r>
            <w:proofErr w:type="spellEnd"/>
            <w:r w:rsidRPr="004F603F">
              <w:rPr>
                <w:szCs w:val="28"/>
              </w:rPr>
              <w:t xml:space="preserve"> </w:t>
            </w:r>
          </w:p>
          <w:p w14:paraId="3E33364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proofErr w:type="spellStart"/>
            <w:r w:rsidRPr="004F603F">
              <w:rPr>
                <w:szCs w:val="28"/>
              </w:rPr>
              <w:t>БСКр</w:t>
            </w:r>
            <w:proofErr w:type="spellEnd"/>
            <w:r w:rsidRPr="004F603F">
              <w:rPr>
                <w:szCs w:val="28"/>
              </w:rPr>
              <w:t xml:space="preserve"> </w:t>
            </w:r>
          </w:p>
          <w:p w14:paraId="4DB604E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РЛЦИ </w:t>
            </w:r>
          </w:p>
          <w:p w14:paraId="5AE7EEB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АСН1 </w:t>
            </w:r>
          </w:p>
          <w:p w14:paraId="0EBD843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АСН2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5685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lastRenderedPageBreak/>
              <w:t>0х00</w:t>
            </w:r>
          </w:p>
          <w:p w14:paraId="7400232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0х01</w:t>
            </w:r>
          </w:p>
          <w:p w14:paraId="4451515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0х02</w:t>
            </w:r>
          </w:p>
          <w:p w14:paraId="7EA9EC56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0х03</w:t>
            </w:r>
          </w:p>
          <w:p w14:paraId="57DCA3DD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0х04</w:t>
            </w:r>
          </w:p>
          <w:p w14:paraId="4687429B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lastRenderedPageBreak/>
              <w:t>0х05</w:t>
            </w:r>
          </w:p>
          <w:p w14:paraId="4E130EA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0х06</w:t>
            </w:r>
          </w:p>
          <w:p w14:paraId="4C26B89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0х07</w:t>
            </w:r>
          </w:p>
          <w:p w14:paraId="04839BF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0х0A</w:t>
            </w:r>
          </w:p>
          <w:p w14:paraId="480263C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0х0B</w:t>
            </w:r>
          </w:p>
          <w:p w14:paraId="1EBA094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0х0С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3CA87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41010" w14:paraId="40D37547" w14:textId="77777777" w:rsidTr="00547C4F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4BB702E8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6F7648F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BD9997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5E14A11" w14:textId="77777777" w:rsidR="00A41010" w:rsidRPr="004F603F" w:rsidRDefault="00A41010" w:rsidP="004F603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EE32DD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ДИ2 </w:t>
            </w:r>
          </w:p>
          <w:p w14:paraId="5C63604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ДИ3 </w:t>
            </w:r>
          </w:p>
          <w:p w14:paraId="6B70B02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ДИ4 </w:t>
            </w:r>
          </w:p>
          <w:p w14:paraId="5D236CE9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ДИ5 </w:t>
            </w:r>
          </w:p>
          <w:p w14:paraId="33161A4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ДИ6 </w:t>
            </w:r>
          </w:p>
          <w:p w14:paraId="71FA3A3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ДИ7 </w:t>
            </w:r>
          </w:p>
          <w:p w14:paraId="2798C4A0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ДИ8 </w:t>
            </w:r>
          </w:p>
          <w:p w14:paraId="2ABBE3D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ДИ9 </w:t>
            </w:r>
          </w:p>
          <w:p w14:paraId="0520DEB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ДИ10 </w:t>
            </w:r>
          </w:p>
          <w:p w14:paraId="590DC98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ДИ11 </w:t>
            </w:r>
          </w:p>
          <w:p w14:paraId="00F859B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ДИ12 </w:t>
            </w:r>
          </w:p>
          <w:p w14:paraId="5295B07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ДИ13 </w:t>
            </w:r>
          </w:p>
          <w:p w14:paraId="53A0BFC5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ДИ14 </w:t>
            </w:r>
          </w:p>
          <w:p w14:paraId="58E9C062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ДИ15 </w:t>
            </w:r>
          </w:p>
          <w:p w14:paraId="1A8644F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ДИ16 </w:t>
            </w:r>
          </w:p>
          <w:p w14:paraId="2C0FCD7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ДИ17 </w:t>
            </w:r>
          </w:p>
          <w:p w14:paraId="754AD22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УСТ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26D26A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0х02</w:t>
            </w:r>
          </w:p>
          <w:p w14:paraId="407040D0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0х03</w:t>
            </w:r>
          </w:p>
          <w:p w14:paraId="2D73403C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0х04</w:t>
            </w:r>
          </w:p>
          <w:p w14:paraId="3973FB04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0х05</w:t>
            </w:r>
          </w:p>
          <w:p w14:paraId="31718B4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0х06</w:t>
            </w:r>
          </w:p>
          <w:p w14:paraId="6BF9709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0х07</w:t>
            </w:r>
          </w:p>
          <w:p w14:paraId="5B625C5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0х08</w:t>
            </w:r>
          </w:p>
          <w:p w14:paraId="677CD0F7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0х09</w:t>
            </w:r>
          </w:p>
          <w:p w14:paraId="3A69746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0х0A</w:t>
            </w:r>
          </w:p>
          <w:p w14:paraId="7AA2DFF0" w14:textId="77777777" w:rsidR="00A41010" w:rsidRPr="004F603F" w:rsidRDefault="00A41010" w:rsidP="00982C8D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0х0B</w:t>
            </w:r>
          </w:p>
          <w:p w14:paraId="5576028E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0х0C</w:t>
            </w:r>
          </w:p>
          <w:p w14:paraId="2B4CF1E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0х0D</w:t>
            </w:r>
          </w:p>
          <w:p w14:paraId="41E90F79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0х0E</w:t>
            </w:r>
          </w:p>
          <w:p w14:paraId="250365A8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0х0F</w:t>
            </w:r>
          </w:p>
          <w:p w14:paraId="0E5FA990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0х10</w:t>
            </w:r>
          </w:p>
          <w:p w14:paraId="06F8B063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0х11</w:t>
            </w:r>
          </w:p>
          <w:p w14:paraId="0D938CDA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>0х1E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8F3439" w14:textId="77777777" w:rsidR="00A41010" w:rsidRPr="004F603F" w:rsidRDefault="00A41010" w:rsidP="004F603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4F603F">
              <w:rPr>
                <w:szCs w:val="28"/>
              </w:rPr>
              <w:t xml:space="preserve"> </w:t>
            </w:r>
          </w:p>
        </w:tc>
      </w:tr>
    </w:tbl>
    <w:p w14:paraId="0028AB64" w14:textId="26E7713F" w:rsidR="00D52F3C" w:rsidRDefault="00D52F3C"/>
    <w:p w14:paraId="17F04DC3" w14:textId="77777777" w:rsidR="00D52F3C" w:rsidRDefault="00D52F3C">
      <w:pPr>
        <w:ind w:firstLine="0"/>
        <w:jc w:val="left"/>
      </w:pPr>
      <w:r>
        <w:br w:type="page"/>
      </w:r>
    </w:p>
    <w:p w14:paraId="25B08B5F" w14:textId="5C8BA153" w:rsidR="00B15AE1" w:rsidRDefault="00991240" w:rsidP="006A1786">
      <w:pPr>
        <w:pStyle w:val="2"/>
      </w:pPr>
      <w:bookmarkStart w:id="19" w:name="_Toc73949200"/>
      <w:r>
        <w:lastRenderedPageBreak/>
        <w:t>Перечень УВ ФКП1 с данными</w:t>
      </w:r>
      <w:bookmarkEnd w:id="19"/>
    </w:p>
    <w:tbl>
      <w:tblPr>
        <w:tblW w:w="14610" w:type="dxa"/>
        <w:tblInd w:w="274" w:type="dxa"/>
        <w:tblLayout w:type="fixed"/>
        <w:tblLook w:val="0000" w:firstRow="0" w:lastRow="0" w:firstColumn="0" w:lastColumn="0" w:noHBand="0" w:noVBand="0"/>
      </w:tblPr>
      <w:tblGrid>
        <w:gridCol w:w="1132"/>
        <w:gridCol w:w="3130"/>
        <w:gridCol w:w="851"/>
        <w:gridCol w:w="855"/>
        <w:gridCol w:w="4253"/>
        <w:gridCol w:w="2268"/>
        <w:gridCol w:w="2121"/>
      </w:tblGrid>
      <w:tr w:rsidR="00991240" w:rsidRPr="00991240" w14:paraId="3DBA7041" w14:textId="77777777" w:rsidTr="00991240">
        <w:trPr>
          <w:cantSplit/>
          <w:tblHeader/>
        </w:trPr>
        <w:tc>
          <w:tcPr>
            <w:tcW w:w="1461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17D104" w14:textId="46DEC0CC" w:rsidR="00991240" w:rsidRPr="00991240" w:rsidRDefault="00991240" w:rsidP="00991240">
            <w:pPr>
              <w:ind w:firstLine="0"/>
            </w:pPr>
            <w:r>
              <w:t>Таблица 5.2 – Перечень УВ ФКП1</w:t>
            </w:r>
            <w:r w:rsidRPr="00991240">
              <w:t xml:space="preserve"> с данными</w:t>
            </w:r>
          </w:p>
        </w:tc>
      </w:tr>
      <w:tr w:rsidR="00991240" w:rsidRPr="00991240" w14:paraId="5C7FA5E6" w14:textId="77777777" w:rsidTr="00991240">
        <w:trPr>
          <w:cantSplit/>
          <w:tblHeader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1335F" w14:textId="77777777" w:rsidR="00991240" w:rsidRPr="00991240" w:rsidRDefault="00991240" w:rsidP="00991240">
            <w:pPr>
              <w:ind w:firstLine="0"/>
            </w:pPr>
            <w:r w:rsidRPr="00991240">
              <w:t>№УВ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CA178" w14:textId="77777777" w:rsidR="00991240" w:rsidRPr="00991240" w:rsidRDefault="00991240" w:rsidP="00991240">
            <w:pPr>
              <w:ind w:firstLine="0"/>
            </w:pPr>
            <w:r w:rsidRPr="00991240">
              <w:t>Наименование команды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B7041" w14:textId="77777777" w:rsidR="00991240" w:rsidRPr="00991240" w:rsidRDefault="00991240" w:rsidP="00991240">
            <w:pPr>
              <w:ind w:firstLine="0"/>
            </w:pPr>
            <w:r w:rsidRPr="00991240">
              <w:t>Байт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4A9A" w14:textId="77777777" w:rsidR="00991240" w:rsidRPr="00991240" w:rsidRDefault="00991240" w:rsidP="00991240">
            <w:pPr>
              <w:ind w:firstLine="0"/>
            </w:pPr>
            <w:r w:rsidRPr="00991240">
              <w:t>Бит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0B962" w14:textId="77777777" w:rsidR="00991240" w:rsidRPr="00991240" w:rsidRDefault="00991240" w:rsidP="00991240">
            <w:pPr>
              <w:ind w:firstLine="0"/>
            </w:pPr>
            <w:r w:rsidRPr="00991240">
              <w:t>Описание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4AA5C" w14:textId="77777777" w:rsidR="00991240" w:rsidRPr="00991240" w:rsidRDefault="00991240" w:rsidP="00991240">
            <w:pPr>
              <w:ind w:firstLine="0"/>
            </w:pPr>
            <w:r w:rsidRPr="00991240">
              <w:t>Значение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86963" w14:textId="77777777" w:rsidR="00991240" w:rsidRPr="00991240" w:rsidRDefault="00991240" w:rsidP="00991240">
            <w:pPr>
              <w:ind w:firstLine="0"/>
            </w:pPr>
            <w:r w:rsidRPr="00991240">
              <w:t>Примечание</w:t>
            </w:r>
          </w:p>
        </w:tc>
      </w:tr>
      <w:tr w:rsidR="00700624" w:rsidRPr="00991240" w14:paraId="52DDBF5A" w14:textId="77777777" w:rsidTr="00F871F8">
        <w:trPr>
          <w:cantSplit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1564C4" w14:textId="49B1072E" w:rsidR="00700624" w:rsidRPr="00991240" w:rsidRDefault="00700624" w:rsidP="00991240">
            <w:pPr>
              <w:ind w:firstLine="0"/>
            </w:pPr>
            <w:r>
              <w:t>4009</w:t>
            </w:r>
          </w:p>
        </w:tc>
        <w:tc>
          <w:tcPr>
            <w:tcW w:w="3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C75F0A" w14:textId="34FDE9FF" w:rsidR="00700624" w:rsidRPr="00991240" w:rsidRDefault="00700624" w:rsidP="00700624">
            <w:pPr>
              <w:ind w:firstLine="0"/>
              <w:jc w:val="left"/>
            </w:pPr>
            <w:r>
              <w:t>ФКП1</w:t>
            </w:r>
            <w:proofErr w:type="gramStart"/>
            <w:r>
              <w:t>: Включить</w:t>
            </w:r>
            <w:proofErr w:type="gramEnd"/>
            <w:r>
              <w:t xml:space="preserve"> коммутатор КПДУ </w:t>
            </w:r>
            <w:proofErr w:type="spellStart"/>
            <w:r>
              <w:t>упр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95C013" w14:textId="100A001C" w:rsidR="00700624" w:rsidRPr="00991240" w:rsidRDefault="00700624" w:rsidP="00991240">
            <w:pPr>
              <w:ind w:firstLine="0"/>
            </w:pPr>
            <w:r>
              <w:t>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F670A5" w14:textId="77777777" w:rsidR="00700624" w:rsidRPr="00991240" w:rsidRDefault="00700624" w:rsidP="00991240">
            <w:pPr>
              <w:ind w:firstLine="0"/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C3850" w14:textId="3AEDEE97" w:rsidR="00700624" w:rsidRPr="00991240" w:rsidRDefault="00700624" w:rsidP="00991240">
            <w:pPr>
              <w:ind w:firstLine="0"/>
            </w:pPr>
            <w:r w:rsidRPr="00700624">
              <w:t>Основной канал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551E" w14:textId="783C8CEC" w:rsidR="00700624" w:rsidRPr="00700624" w:rsidRDefault="00F871F8" w:rsidP="00991240">
            <w:pPr>
              <w:ind w:firstLine="0"/>
            </w:pPr>
            <w:r>
              <w:rPr>
                <w:szCs w:val="28"/>
                <w:lang w:val="en-US"/>
              </w:rPr>
              <w:t>0x01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323B6" w14:textId="77777777" w:rsidR="00700624" w:rsidRPr="00991240" w:rsidRDefault="00700624" w:rsidP="00991240">
            <w:pPr>
              <w:ind w:firstLine="0"/>
            </w:pPr>
          </w:p>
        </w:tc>
      </w:tr>
      <w:tr w:rsidR="00F871F8" w:rsidRPr="00991240" w14:paraId="24CBEA44" w14:textId="77777777" w:rsidTr="00F871F8">
        <w:trPr>
          <w:cantSplit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002CF6A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31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6DBE8AE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7A2683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2245E7C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8498E4B" w14:textId="22631937" w:rsidR="00F871F8" w:rsidRPr="00991240" w:rsidRDefault="00F871F8" w:rsidP="00F871F8">
            <w:pPr>
              <w:ind w:firstLine="0"/>
            </w:pPr>
            <w:r w:rsidRPr="00700624">
              <w:t>Резервный канал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E4A584" w14:textId="1A67281C" w:rsidR="00F871F8" w:rsidRPr="00700624" w:rsidRDefault="00F871F8" w:rsidP="00F871F8">
            <w:pPr>
              <w:ind w:firstLine="0"/>
            </w:pPr>
            <w:r>
              <w:rPr>
                <w:szCs w:val="28"/>
                <w:lang w:val="en-US"/>
              </w:rPr>
              <w:t>0x02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EA3B9" w14:textId="77777777" w:rsidR="00F871F8" w:rsidRPr="00991240" w:rsidRDefault="00F871F8" w:rsidP="00F871F8">
            <w:pPr>
              <w:ind w:firstLine="0"/>
            </w:pPr>
          </w:p>
        </w:tc>
      </w:tr>
      <w:tr w:rsidR="00F871F8" w:rsidRPr="00991240" w14:paraId="4F64C95A" w14:textId="77777777" w:rsidTr="00F871F8">
        <w:trPr>
          <w:cantSplit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F1C944" w14:textId="5DD4DCA5" w:rsidR="00F871F8" w:rsidRPr="00700624" w:rsidRDefault="00F871F8" w:rsidP="00F871F8">
            <w:pPr>
              <w:ind w:firstLine="0"/>
            </w:pPr>
            <w:r>
              <w:t>400</w:t>
            </w:r>
            <w:r>
              <w:rPr>
                <w:lang w:val="en-US"/>
              </w:rPr>
              <w:t>B</w:t>
            </w:r>
          </w:p>
        </w:tc>
        <w:tc>
          <w:tcPr>
            <w:tcW w:w="3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C2F865" w14:textId="64B1118B" w:rsidR="00F871F8" w:rsidRPr="00991240" w:rsidRDefault="00F871F8" w:rsidP="00F871F8">
            <w:pPr>
              <w:ind w:firstLine="0"/>
              <w:jc w:val="left"/>
            </w:pPr>
            <w:r>
              <w:t>ФКП1</w:t>
            </w:r>
            <w:proofErr w:type="gramStart"/>
            <w:r>
              <w:t>: Включить</w:t>
            </w:r>
            <w:proofErr w:type="gramEnd"/>
            <w:r>
              <w:t xml:space="preserve"> коммутатор КИР </w:t>
            </w:r>
            <w:proofErr w:type="spellStart"/>
            <w:r>
              <w:t>упр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BFE121" w14:textId="7813496F" w:rsidR="00F871F8" w:rsidRPr="00991240" w:rsidRDefault="00F871F8" w:rsidP="00F871F8">
            <w:pPr>
              <w:ind w:firstLine="0"/>
            </w:pPr>
            <w:r>
              <w:t>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2C8FCD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552A9" w14:textId="16F50D14" w:rsidR="00F871F8" w:rsidRPr="00991240" w:rsidRDefault="00F871F8" w:rsidP="00F871F8">
            <w:pPr>
              <w:ind w:firstLine="0"/>
            </w:pPr>
            <w:r w:rsidRPr="00700624">
              <w:t>Основной канал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0F728" w14:textId="5BB7B863" w:rsidR="00F871F8" w:rsidRPr="00991240" w:rsidRDefault="00F871F8" w:rsidP="00F871F8">
            <w:pPr>
              <w:ind w:firstLine="0"/>
            </w:pPr>
            <w:r>
              <w:rPr>
                <w:szCs w:val="28"/>
                <w:lang w:val="en-US"/>
              </w:rPr>
              <w:t>0x01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6B61A" w14:textId="77777777" w:rsidR="00F871F8" w:rsidRPr="00991240" w:rsidRDefault="00F871F8" w:rsidP="00F871F8">
            <w:pPr>
              <w:ind w:firstLine="0"/>
            </w:pPr>
          </w:p>
        </w:tc>
      </w:tr>
      <w:tr w:rsidR="00F871F8" w:rsidRPr="00991240" w14:paraId="6C09C11C" w14:textId="77777777" w:rsidTr="00F871F8">
        <w:trPr>
          <w:cantSplit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88D6D97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31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4B22947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E64018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9358E24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69AE87A" w14:textId="6C25FD34" w:rsidR="00F871F8" w:rsidRPr="00991240" w:rsidRDefault="00F871F8" w:rsidP="00F871F8">
            <w:pPr>
              <w:ind w:firstLine="0"/>
            </w:pPr>
            <w:r w:rsidRPr="00700624">
              <w:t>Резервный канал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54B4B" w14:textId="7FB30B57" w:rsidR="00F871F8" w:rsidRPr="00991240" w:rsidRDefault="00F871F8" w:rsidP="00F871F8">
            <w:pPr>
              <w:ind w:firstLine="0"/>
            </w:pPr>
            <w:r>
              <w:rPr>
                <w:szCs w:val="28"/>
                <w:lang w:val="en-US"/>
              </w:rPr>
              <w:t>0x02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62DD9" w14:textId="77777777" w:rsidR="00F871F8" w:rsidRPr="00991240" w:rsidRDefault="00F871F8" w:rsidP="00F871F8">
            <w:pPr>
              <w:ind w:firstLine="0"/>
            </w:pPr>
          </w:p>
        </w:tc>
      </w:tr>
      <w:tr w:rsidR="00F871F8" w:rsidRPr="00991240" w14:paraId="69F458C1" w14:textId="77777777" w:rsidTr="00F871F8">
        <w:trPr>
          <w:cantSplit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852587" w14:textId="1FE41B62" w:rsidR="00F871F8" w:rsidRPr="00700624" w:rsidRDefault="00F871F8" w:rsidP="00F871F8">
            <w:pPr>
              <w:ind w:firstLine="0"/>
              <w:rPr>
                <w:lang w:val="en-US"/>
              </w:rPr>
            </w:pPr>
            <w:r>
              <w:t>40</w:t>
            </w:r>
            <w:r>
              <w:rPr>
                <w:lang w:val="en-US"/>
              </w:rPr>
              <w:t>1D</w:t>
            </w:r>
          </w:p>
        </w:tc>
        <w:tc>
          <w:tcPr>
            <w:tcW w:w="3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FD7D7D" w14:textId="2B6852A5" w:rsidR="00F871F8" w:rsidRPr="00700624" w:rsidRDefault="00F871F8" w:rsidP="00F871F8">
            <w:pPr>
              <w:ind w:firstLine="0"/>
              <w:jc w:val="left"/>
            </w:pPr>
            <w:r w:rsidRPr="00700624">
              <w:t>ФКП1</w:t>
            </w:r>
            <w:proofErr w:type="gramStart"/>
            <w:r w:rsidRPr="00700624">
              <w:t>: Включить</w:t>
            </w:r>
            <w:proofErr w:type="gramEnd"/>
            <w:r w:rsidRPr="00700624">
              <w:t xml:space="preserve"> коммутатор</w:t>
            </w:r>
            <w:r>
              <w:t xml:space="preserve"> </w:t>
            </w:r>
            <w:r w:rsidRPr="00700624">
              <w:t>КПДУ сил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C40F42" w14:textId="19021B13" w:rsidR="00F871F8" w:rsidRPr="00991240" w:rsidRDefault="00F871F8" w:rsidP="00F871F8">
            <w:pPr>
              <w:ind w:firstLine="0"/>
            </w:pPr>
            <w:r>
              <w:t>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8A31B7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2120B" w14:textId="00D573E2" w:rsidR="00F871F8" w:rsidRPr="00991240" w:rsidRDefault="00F871F8" w:rsidP="00F871F8">
            <w:pPr>
              <w:ind w:firstLine="0"/>
            </w:pPr>
            <w:r w:rsidRPr="00700624">
              <w:t>Основной канал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B24A9" w14:textId="7622FC1E" w:rsidR="00F871F8" w:rsidRPr="00991240" w:rsidRDefault="00F871F8" w:rsidP="00F871F8">
            <w:pPr>
              <w:ind w:firstLine="0"/>
            </w:pPr>
            <w:r>
              <w:rPr>
                <w:szCs w:val="28"/>
                <w:lang w:val="en-US"/>
              </w:rPr>
              <w:t>0x01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A3A1D" w14:textId="77777777" w:rsidR="00F871F8" w:rsidRPr="00991240" w:rsidRDefault="00F871F8" w:rsidP="00F871F8">
            <w:pPr>
              <w:ind w:firstLine="0"/>
            </w:pPr>
          </w:p>
        </w:tc>
      </w:tr>
      <w:tr w:rsidR="00F871F8" w:rsidRPr="00991240" w14:paraId="726EEDCE" w14:textId="77777777" w:rsidTr="00F871F8">
        <w:trPr>
          <w:cantSplit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FDC55E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31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B899E82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992C8A1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F279571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C9CD86F" w14:textId="70202B48" w:rsidR="00F871F8" w:rsidRPr="00991240" w:rsidRDefault="00F871F8" w:rsidP="00F871F8">
            <w:pPr>
              <w:ind w:firstLine="0"/>
            </w:pPr>
            <w:r w:rsidRPr="00700624">
              <w:t>Резервный канал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7DFA2" w14:textId="200975F4" w:rsidR="00F871F8" w:rsidRPr="00991240" w:rsidRDefault="00F871F8" w:rsidP="00F871F8">
            <w:pPr>
              <w:ind w:firstLine="0"/>
            </w:pPr>
            <w:r>
              <w:rPr>
                <w:szCs w:val="28"/>
                <w:lang w:val="en-US"/>
              </w:rPr>
              <w:t>0x02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B245E" w14:textId="77777777" w:rsidR="00F871F8" w:rsidRPr="00991240" w:rsidRDefault="00F871F8" w:rsidP="00F871F8">
            <w:pPr>
              <w:ind w:firstLine="0"/>
            </w:pPr>
          </w:p>
        </w:tc>
      </w:tr>
      <w:tr w:rsidR="00F871F8" w:rsidRPr="00991240" w14:paraId="6FC5078A" w14:textId="77777777" w:rsidTr="00F871F8">
        <w:trPr>
          <w:cantSplit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E0CD86" w14:textId="7F26CA17" w:rsidR="00F871F8" w:rsidRPr="00700624" w:rsidRDefault="00F871F8" w:rsidP="00F871F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401E</w:t>
            </w:r>
          </w:p>
        </w:tc>
        <w:tc>
          <w:tcPr>
            <w:tcW w:w="3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3970E2" w14:textId="664D291D" w:rsidR="00F871F8" w:rsidRPr="00700624" w:rsidRDefault="00F871F8" w:rsidP="00F871F8">
            <w:pPr>
              <w:ind w:firstLine="0"/>
              <w:jc w:val="left"/>
            </w:pPr>
            <w:r>
              <w:t>ФКП1</w:t>
            </w:r>
            <w:proofErr w:type="gramStart"/>
            <w:r>
              <w:t xml:space="preserve">: </w:t>
            </w:r>
            <w:r w:rsidRPr="009D75C3">
              <w:t>Включить</w:t>
            </w:r>
            <w:proofErr w:type="gramEnd"/>
            <w:r w:rsidRPr="009D75C3">
              <w:t xml:space="preserve"> коммутатор</w:t>
            </w:r>
            <w:r>
              <w:t xml:space="preserve"> </w:t>
            </w:r>
            <w:r w:rsidRPr="00700624">
              <w:t>КИР сил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AC7AD3" w14:textId="5A20C0D9" w:rsidR="00F871F8" w:rsidRPr="00991240" w:rsidRDefault="00F871F8" w:rsidP="00F871F8">
            <w:pPr>
              <w:ind w:firstLine="0"/>
            </w:pPr>
            <w:r>
              <w:t>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F0B9A2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E528B" w14:textId="35931D19" w:rsidR="00F871F8" w:rsidRPr="00991240" w:rsidRDefault="00F871F8" w:rsidP="00F871F8">
            <w:pPr>
              <w:ind w:firstLine="0"/>
            </w:pPr>
            <w:r w:rsidRPr="00700624">
              <w:t>Основной канал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17E68" w14:textId="3DB6D536" w:rsidR="00F871F8" w:rsidRPr="00991240" w:rsidRDefault="00F871F8" w:rsidP="00F871F8">
            <w:pPr>
              <w:ind w:firstLine="0"/>
            </w:pPr>
            <w:r>
              <w:rPr>
                <w:szCs w:val="28"/>
                <w:lang w:val="en-US"/>
              </w:rPr>
              <w:t>0x01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B2271" w14:textId="77777777" w:rsidR="00F871F8" w:rsidRPr="00991240" w:rsidRDefault="00F871F8" w:rsidP="00F871F8">
            <w:pPr>
              <w:ind w:firstLine="0"/>
            </w:pPr>
          </w:p>
        </w:tc>
      </w:tr>
      <w:tr w:rsidR="00F871F8" w:rsidRPr="00991240" w14:paraId="52C73469" w14:textId="77777777" w:rsidTr="00F871F8">
        <w:trPr>
          <w:cantSplit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BF25B3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31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164BDF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6698FFD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AC5BEEA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F3A0753" w14:textId="3689EE38" w:rsidR="00F871F8" w:rsidRPr="00991240" w:rsidRDefault="00F871F8" w:rsidP="00F871F8">
            <w:pPr>
              <w:ind w:firstLine="0"/>
            </w:pPr>
            <w:r w:rsidRPr="00700624">
              <w:t>Резервный канал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7DFB5" w14:textId="691FFABC" w:rsidR="00F871F8" w:rsidRPr="00991240" w:rsidRDefault="00F871F8" w:rsidP="00F871F8">
            <w:pPr>
              <w:ind w:firstLine="0"/>
            </w:pPr>
            <w:r>
              <w:rPr>
                <w:szCs w:val="28"/>
                <w:lang w:val="en-US"/>
              </w:rPr>
              <w:t>0x02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DF39B" w14:textId="77777777" w:rsidR="00F871F8" w:rsidRPr="00991240" w:rsidRDefault="00F871F8" w:rsidP="00F871F8">
            <w:pPr>
              <w:ind w:firstLine="0"/>
            </w:pPr>
          </w:p>
        </w:tc>
      </w:tr>
      <w:tr w:rsidR="00F871F8" w:rsidRPr="00991240" w14:paraId="01E16F57" w14:textId="77777777" w:rsidTr="00F871F8">
        <w:trPr>
          <w:cantSplit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F24241" w14:textId="5D33CA82" w:rsidR="00F871F8" w:rsidRPr="00991240" w:rsidRDefault="00F871F8" w:rsidP="00F871F8">
            <w:pPr>
              <w:ind w:firstLine="0"/>
            </w:pPr>
            <w:r>
              <w:t>4190</w:t>
            </w:r>
          </w:p>
        </w:tc>
        <w:tc>
          <w:tcPr>
            <w:tcW w:w="3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E48F47" w14:textId="4A2B4260" w:rsidR="00F871F8" w:rsidRPr="00991240" w:rsidRDefault="00F871F8" w:rsidP="00F871F8">
            <w:pPr>
              <w:ind w:firstLine="0"/>
              <w:jc w:val="left"/>
            </w:pPr>
            <w:r w:rsidRPr="00700624">
              <w:t>Изменить уставку коммутатора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98490" w14:textId="54AE4BB0" w:rsidR="00F871F8" w:rsidRPr="00991240" w:rsidRDefault="00F871F8" w:rsidP="00F871F8">
            <w:pPr>
              <w:ind w:firstLine="0"/>
            </w:pPr>
            <w:r>
              <w:t>0-1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F6633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07CDA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B40B7" w14:textId="44D835AA" w:rsidR="00F871F8" w:rsidRDefault="00F871F8" w:rsidP="00F871F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0x03</w:t>
            </w:r>
          </w:p>
          <w:p w14:paraId="516691AD" w14:textId="0341C97C" w:rsidR="00F871F8" w:rsidRDefault="00F871F8" w:rsidP="00F871F8">
            <w:pPr>
              <w:ind w:firstLine="0"/>
            </w:pPr>
            <w:r>
              <w:t>…</w:t>
            </w:r>
          </w:p>
          <w:p w14:paraId="2302BE98" w14:textId="713DDDF4" w:rsidR="00F871F8" w:rsidRPr="00991240" w:rsidRDefault="00F871F8" w:rsidP="00F871F8">
            <w:pPr>
              <w:ind w:firstLine="0"/>
            </w:pPr>
            <w:r>
              <w:rPr>
                <w:szCs w:val="28"/>
                <w:lang w:val="en-US"/>
              </w:rPr>
              <w:t>0x26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139E57" w14:textId="77777777" w:rsidR="00F871F8" w:rsidRDefault="00F871F8" w:rsidP="00F871F8">
            <w:pPr>
              <w:ind w:firstLine="0"/>
            </w:pPr>
            <w:r>
              <w:t xml:space="preserve">«Срабатывание токовой защиты </w:t>
            </w:r>
            <w:proofErr w:type="spellStart"/>
            <w:r>
              <w:t>Iмакс</w:t>
            </w:r>
            <w:proofErr w:type="spellEnd"/>
            <w:r>
              <w:t xml:space="preserve">» </w:t>
            </w:r>
          </w:p>
          <w:p w14:paraId="3B568963" w14:textId="75AE6CE2" w:rsidR="00F871F8" w:rsidRPr="00991240" w:rsidRDefault="00F871F8" w:rsidP="00F871F8">
            <w:pPr>
              <w:ind w:firstLine="0"/>
              <w:jc w:val="left"/>
            </w:pPr>
            <w:r>
              <w:t xml:space="preserve">СД3: 1 </w:t>
            </w:r>
            <w:proofErr w:type="spellStart"/>
            <w:r w:rsidRPr="0096784B">
              <w:rPr>
                <w:vertAlign w:val="subscript"/>
              </w:rPr>
              <w:t>bin</w:t>
            </w:r>
            <w:proofErr w:type="spellEnd"/>
            <w:r>
              <w:t xml:space="preserve"> </w:t>
            </w:r>
            <w:proofErr w:type="gramStart"/>
            <w:r>
              <w:t>–  1111111111</w:t>
            </w:r>
            <w:proofErr w:type="gramEnd"/>
            <w:r>
              <w:t xml:space="preserve"> </w:t>
            </w:r>
            <w:proofErr w:type="spellStart"/>
            <w:r w:rsidRPr="0096784B">
              <w:rPr>
                <w:vertAlign w:val="subscript"/>
              </w:rPr>
              <w:t>bin</w:t>
            </w:r>
            <w:proofErr w:type="spellEnd"/>
            <w:r>
              <w:t>*</w:t>
            </w:r>
          </w:p>
        </w:tc>
      </w:tr>
      <w:tr w:rsidR="00F871F8" w:rsidRPr="00991240" w14:paraId="55B97DB2" w14:textId="77777777" w:rsidTr="00F871F8">
        <w:trPr>
          <w:cantSplit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78FDF3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31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B32699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FDCABD2" w14:textId="4DC1848C" w:rsidR="00F871F8" w:rsidRPr="00991240" w:rsidRDefault="00F871F8" w:rsidP="00F871F8">
            <w:pPr>
              <w:ind w:firstLine="0"/>
            </w:pPr>
            <w:r>
              <w:t>2-3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89B63" w14:textId="77777777" w:rsidR="00F871F8" w:rsidRPr="00991240" w:rsidRDefault="00F871F8" w:rsidP="00F871F8">
            <w:pPr>
              <w:ind w:firstLine="0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E07CB" w14:textId="240A66A1" w:rsidR="00F871F8" w:rsidRPr="00991240" w:rsidRDefault="00F871F8" w:rsidP="00F871F8">
            <w:pPr>
              <w:ind w:firstLine="0"/>
            </w:pPr>
            <w:r>
              <w:t>З</w:t>
            </w:r>
            <w:r w:rsidRPr="0044256A">
              <w:t>начение уставки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8EDE6FE" w14:textId="5C48A443" w:rsidR="00F871F8" w:rsidRPr="00991240" w:rsidRDefault="00F871F8" w:rsidP="00F871F8">
            <w:pPr>
              <w:ind w:firstLine="0"/>
            </w:pPr>
            <w:r w:rsidRPr="0044256A">
              <w:t>10 младших бит БЦК, старшие 6 равны «0»</w:t>
            </w:r>
          </w:p>
        </w:tc>
        <w:tc>
          <w:tcPr>
            <w:tcW w:w="212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C355A4" w14:textId="77777777" w:rsidR="00F871F8" w:rsidRPr="00991240" w:rsidRDefault="00F871F8" w:rsidP="00F871F8">
            <w:pPr>
              <w:ind w:firstLine="0"/>
            </w:pPr>
          </w:p>
        </w:tc>
      </w:tr>
    </w:tbl>
    <w:p w14:paraId="73B8C7E3" w14:textId="77777777" w:rsidR="00991240" w:rsidRPr="00991240" w:rsidRDefault="00991240" w:rsidP="00991240"/>
    <w:p w14:paraId="4EC3D451" w14:textId="320E5652" w:rsidR="00B15AE1" w:rsidRDefault="00991240" w:rsidP="00991240">
      <w:pPr>
        <w:ind w:firstLine="0"/>
        <w:jc w:val="left"/>
      </w:pPr>
      <w:r>
        <w:br w:type="page"/>
      </w:r>
    </w:p>
    <w:p w14:paraId="6B1243CE" w14:textId="2A10CFFF" w:rsidR="0044256A" w:rsidRDefault="0044256A" w:rsidP="0044256A">
      <w:pPr>
        <w:pStyle w:val="2"/>
      </w:pPr>
      <w:bookmarkStart w:id="20" w:name="_Toc73949201"/>
      <w:r>
        <w:lastRenderedPageBreak/>
        <w:t>Перечень УВ ФКП2 с данными</w:t>
      </w:r>
      <w:bookmarkEnd w:id="20"/>
    </w:p>
    <w:tbl>
      <w:tblPr>
        <w:tblW w:w="14610" w:type="dxa"/>
        <w:tblInd w:w="274" w:type="dxa"/>
        <w:tblLayout w:type="fixed"/>
        <w:tblLook w:val="0000" w:firstRow="0" w:lastRow="0" w:firstColumn="0" w:lastColumn="0" w:noHBand="0" w:noVBand="0"/>
      </w:tblPr>
      <w:tblGrid>
        <w:gridCol w:w="1132"/>
        <w:gridCol w:w="3130"/>
        <w:gridCol w:w="851"/>
        <w:gridCol w:w="855"/>
        <w:gridCol w:w="4253"/>
        <w:gridCol w:w="2268"/>
        <w:gridCol w:w="2121"/>
      </w:tblGrid>
      <w:tr w:rsidR="0044256A" w:rsidRPr="00622800" w14:paraId="404ACED1" w14:textId="77777777" w:rsidTr="00F871F8">
        <w:trPr>
          <w:cantSplit/>
          <w:tblHeader/>
        </w:trPr>
        <w:tc>
          <w:tcPr>
            <w:tcW w:w="1461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3348121" w14:textId="5F2DBCDC" w:rsidR="0044256A" w:rsidRPr="00622800" w:rsidRDefault="0044256A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</w:rPr>
              <w:t>Таблица 5.3</w:t>
            </w:r>
            <w:r w:rsidRPr="00622800">
              <w:rPr>
                <w:szCs w:val="28"/>
              </w:rPr>
              <w:t xml:space="preserve"> – Пере</w:t>
            </w:r>
            <w:r>
              <w:rPr>
                <w:szCs w:val="28"/>
              </w:rPr>
              <w:t>чень УВ ФКП2</w:t>
            </w:r>
            <w:r w:rsidRPr="00622800">
              <w:rPr>
                <w:szCs w:val="28"/>
              </w:rPr>
              <w:t xml:space="preserve"> с данными</w:t>
            </w:r>
          </w:p>
        </w:tc>
      </w:tr>
      <w:tr w:rsidR="0044256A" w:rsidRPr="00622800" w14:paraId="15E11E78" w14:textId="77777777" w:rsidTr="00F871F8">
        <w:trPr>
          <w:cantSplit/>
          <w:tblHeader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CFD46" w14:textId="77777777" w:rsidR="0044256A" w:rsidRPr="00622800" w:rsidRDefault="0044256A" w:rsidP="00F871F8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№УВ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D15A2" w14:textId="77777777" w:rsidR="0044256A" w:rsidRPr="00622800" w:rsidRDefault="0044256A" w:rsidP="00F871F8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Наименование команды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3D253" w14:textId="77777777" w:rsidR="0044256A" w:rsidRPr="00622800" w:rsidRDefault="0044256A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Байт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89857" w14:textId="77777777" w:rsidR="0044256A" w:rsidRPr="00622800" w:rsidRDefault="0044256A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Бит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90172" w14:textId="77777777" w:rsidR="0044256A" w:rsidRPr="00622800" w:rsidRDefault="0044256A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Описание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942F7" w14:textId="77777777" w:rsidR="0044256A" w:rsidRPr="00622800" w:rsidRDefault="0044256A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Значение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ABB53" w14:textId="77777777" w:rsidR="0044256A" w:rsidRPr="00622800" w:rsidRDefault="0044256A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Примечание</w:t>
            </w:r>
          </w:p>
        </w:tc>
      </w:tr>
      <w:tr w:rsidR="00F871F8" w:rsidRPr="00622800" w14:paraId="63046AA4" w14:textId="77777777" w:rsidTr="00F871F8">
        <w:trPr>
          <w:cantSplit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5AA7B9" w14:textId="141A1249" w:rsidR="00F871F8" w:rsidRPr="00622800" w:rsidRDefault="00F871F8" w:rsidP="00F871F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5009</w:t>
            </w:r>
          </w:p>
        </w:tc>
        <w:tc>
          <w:tcPr>
            <w:tcW w:w="3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E16502" w14:textId="2C78E57F" w:rsidR="00F871F8" w:rsidRPr="00622800" w:rsidRDefault="00F871F8" w:rsidP="00F871F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ФКП2</w:t>
            </w:r>
            <w:proofErr w:type="gramStart"/>
            <w:r>
              <w:rPr>
                <w:szCs w:val="28"/>
              </w:rPr>
              <w:t xml:space="preserve">: </w:t>
            </w:r>
            <w:r w:rsidRPr="0044256A">
              <w:rPr>
                <w:szCs w:val="28"/>
              </w:rPr>
              <w:t>Включить</w:t>
            </w:r>
            <w:proofErr w:type="gramEnd"/>
            <w:r w:rsidRPr="0044256A">
              <w:rPr>
                <w:szCs w:val="28"/>
              </w:rPr>
              <w:t xml:space="preserve"> коммутатор</w:t>
            </w:r>
            <w:r>
              <w:rPr>
                <w:szCs w:val="28"/>
              </w:rPr>
              <w:t xml:space="preserve"> </w:t>
            </w:r>
            <w:r w:rsidRPr="0044256A">
              <w:rPr>
                <w:szCs w:val="28"/>
              </w:rPr>
              <w:t>КСО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CE0DC" w14:textId="2EDC4947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t>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7B174F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A252B" w14:textId="525DDACD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700624">
              <w:t>Основной канал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09294" w14:textId="5D3AD29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3F4D6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F871F8" w:rsidRPr="00622800" w14:paraId="2B2D70C1" w14:textId="77777777" w:rsidTr="00F871F8">
        <w:trPr>
          <w:cantSplit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94F6003" w14:textId="77777777" w:rsidR="00F871F8" w:rsidRPr="00622800" w:rsidRDefault="00F871F8" w:rsidP="00F871F8">
            <w:pPr>
              <w:ind w:firstLine="0"/>
              <w:rPr>
                <w:szCs w:val="28"/>
              </w:rPr>
            </w:pPr>
          </w:p>
        </w:tc>
        <w:tc>
          <w:tcPr>
            <w:tcW w:w="31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523181A" w14:textId="77777777" w:rsidR="00F871F8" w:rsidRPr="00622800" w:rsidRDefault="00F871F8" w:rsidP="00F871F8">
            <w:pPr>
              <w:ind w:firstLine="0"/>
              <w:rPr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E605C15" w14:textId="77777777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B98C23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641F3F4" w14:textId="0C71CBCA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700624">
              <w:t>Резервный канал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8BE4B" w14:textId="0AD5618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9173F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F871F8" w:rsidRPr="00622800" w14:paraId="2E9FAA21" w14:textId="77777777" w:rsidTr="00F871F8"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7574469D" w14:textId="0ED48AF6" w:rsidR="00F871F8" w:rsidRPr="00622800" w:rsidRDefault="00F871F8" w:rsidP="00F871F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5019</w:t>
            </w:r>
          </w:p>
        </w:tc>
        <w:tc>
          <w:tcPr>
            <w:tcW w:w="313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8C5EFEC" w14:textId="30077E85" w:rsidR="00F871F8" w:rsidRPr="00622800" w:rsidRDefault="00F871F8" w:rsidP="00F871F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ФКП2</w:t>
            </w:r>
            <w:proofErr w:type="gramStart"/>
            <w:r>
              <w:rPr>
                <w:szCs w:val="28"/>
              </w:rPr>
              <w:t>: Включить</w:t>
            </w:r>
            <w:proofErr w:type="gramEnd"/>
            <w:r>
              <w:rPr>
                <w:szCs w:val="28"/>
              </w:rPr>
              <w:t xml:space="preserve"> коммутатор </w:t>
            </w:r>
            <w:r w:rsidRPr="0096784B">
              <w:rPr>
                <w:szCs w:val="28"/>
              </w:rPr>
              <w:t>ДМ1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91E004" w14:textId="73B66659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t>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4BC487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F6F65" w14:textId="37814CDC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700624">
              <w:t>Основной канал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15561" w14:textId="42B3DD70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1BFD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F871F8" w:rsidRPr="00622800" w14:paraId="25458CC3" w14:textId="77777777" w:rsidTr="00F871F8">
        <w:trPr>
          <w:cantSplit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E4E7926" w14:textId="77777777" w:rsidR="00F871F8" w:rsidRPr="00622800" w:rsidRDefault="00F871F8" w:rsidP="00F871F8">
            <w:pPr>
              <w:ind w:firstLine="0"/>
              <w:rPr>
                <w:szCs w:val="28"/>
              </w:rPr>
            </w:pPr>
          </w:p>
        </w:tc>
        <w:tc>
          <w:tcPr>
            <w:tcW w:w="313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A7361" w14:textId="77777777" w:rsidR="00F871F8" w:rsidRPr="00622800" w:rsidRDefault="00F871F8" w:rsidP="00F871F8">
            <w:pPr>
              <w:ind w:firstLine="0"/>
              <w:rPr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794281" w14:textId="77777777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F928C7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89E32EE" w14:textId="01F4CBDE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700624">
              <w:t>Резервный канал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4D017" w14:textId="6597BFA1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FF779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F871F8" w:rsidRPr="00622800" w14:paraId="1AE81946" w14:textId="77777777" w:rsidTr="00F871F8"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18FB1427" w14:textId="3C4F34F1" w:rsidR="00F871F8" w:rsidRPr="0096784B" w:rsidRDefault="00F871F8" w:rsidP="00F871F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501A</w:t>
            </w:r>
          </w:p>
        </w:tc>
        <w:tc>
          <w:tcPr>
            <w:tcW w:w="313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340E093" w14:textId="66471491" w:rsidR="00F871F8" w:rsidRPr="00622800" w:rsidRDefault="00F871F8" w:rsidP="00F871F8">
            <w:pPr>
              <w:ind w:firstLine="0"/>
              <w:jc w:val="left"/>
              <w:rPr>
                <w:szCs w:val="28"/>
              </w:rPr>
            </w:pPr>
            <w:r w:rsidRPr="0035594E">
              <w:t>ФКП2</w:t>
            </w:r>
            <w:proofErr w:type="gramStart"/>
            <w:r w:rsidRPr="0035594E">
              <w:t>: Включить</w:t>
            </w:r>
            <w:proofErr w:type="gramEnd"/>
            <w:r w:rsidRPr="0035594E">
              <w:t xml:space="preserve"> коммутатор ДМ</w:t>
            </w:r>
            <w:r>
              <w:t>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F46163" w14:textId="6B432D74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t>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8E1B7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7FFA7" w14:textId="0B339F40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700624">
              <w:t>Основной канал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758CC" w14:textId="44DA0E03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66D9E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F871F8" w:rsidRPr="00622800" w14:paraId="5D45AA5C" w14:textId="77777777" w:rsidTr="00F871F8">
        <w:trPr>
          <w:cantSplit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BC5E040" w14:textId="77777777" w:rsidR="00F871F8" w:rsidRPr="00622800" w:rsidRDefault="00F871F8" w:rsidP="00F871F8">
            <w:pPr>
              <w:ind w:firstLine="0"/>
              <w:rPr>
                <w:szCs w:val="28"/>
              </w:rPr>
            </w:pPr>
          </w:p>
        </w:tc>
        <w:tc>
          <w:tcPr>
            <w:tcW w:w="313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8F20F" w14:textId="77777777" w:rsidR="00F871F8" w:rsidRPr="00622800" w:rsidRDefault="00F871F8" w:rsidP="00F871F8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0AAF833" w14:textId="77777777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A0092B2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3088C28" w14:textId="48457FF8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700624">
              <w:t>Резервный канал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5BE09" w14:textId="6484E564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84180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F871F8" w:rsidRPr="00622800" w14:paraId="493E1736" w14:textId="77777777" w:rsidTr="00F871F8"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48AF1615" w14:textId="1C3CB987" w:rsidR="00F871F8" w:rsidRPr="0096784B" w:rsidRDefault="00F871F8" w:rsidP="00F871F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501B</w:t>
            </w:r>
          </w:p>
        </w:tc>
        <w:tc>
          <w:tcPr>
            <w:tcW w:w="313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FEF0CC0" w14:textId="02F3B8E6" w:rsidR="00F871F8" w:rsidRPr="00622800" w:rsidRDefault="00F871F8" w:rsidP="00F871F8">
            <w:pPr>
              <w:ind w:firstLine="0"/>
              <w:jc w:val="left"/>
              <w:rPr>
                <w:szCs w:val="28"/>
              </w:rPr>
            </w:pPr>
            <w:r w:rsidRPr="0035594E">
              <w:t>ФКП2</w:t>
            </w:r>
            <w:proofErr w:type="gramStart"/>
            <w:r w:rsidRPr="0035594E">
              <w:t>: Включить</w:t>
            </w:r>
            <w:proofErr w:type="gramEnd"/>
            <w:r w:rsidRPr="0035594E">
              <w:t xml:space="preserve"> коммутатор ДМ</w:t>
            </w:r>
            <w:r>
              <w:t>3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C91BE3" w14:textId="2D75B25C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t>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3F89F1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B980D" w14:textId="174847E8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700624">
              <w:t>Основной канал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4F8BA" w14:textId="7E2E2252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6AE6B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F871F8" w:rsidRPr="00622800" w14:paraId="655C2DD5" w14:textId="77777777" w:rsidTr="00F871F8">
        <w:trPr>
          <w:cantSplit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E0D5260" w14:textId="77777777" w:rsidR="00F871F8" w:rsidRPr="00622800" w:rsidRDefault="00F871F8" w:rsidP="00F871F8">
            <w:pPr>
              <w:ind w:firstLine="0"/>
              <w:rPr>
                <w:szCs w:val="28"/>
              </w:rPr>
            </w:pPr>
          </w:p>
        </w:tc>
        <w:tc>
          <w:tcPr>
            <w:tcW w:w="313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E0BF6" w14:textId="77777777" w:rsidR="00F871F8" w:rsidRPr="00622800" w:rsidRDefault="00F871F8" w:rsidP="00F871F8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BBDA32C" w14:textId="77777777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29C1C6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DFBAD43" w14:textId="25F61A4C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700624">
              <w:t>Резервный канал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29F23" w14:textId="30777C75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B33E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F871F8" w:rsidRPr="00622800" w14:paraId="366D5936" w14:textId="77777777" w:rsidTr="00F871F8"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335DA52C" w14:textId="61672F3A" w:rsidR="00F871F8" w:rsidRPr="0096784B" w:rsidRDefault="00F871F8" w:rsidP="00F871F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501C</w:t>
            </w:r>
          </w:p>
        </w:tc>
        <w:tc>
          <w:tcPr>
            <w:tcW w:w="313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A96600D" w14:textId="6EA34400" w:rsidR="00F871F8" w:rsidRPr="00622800" w:rsidRDefault="00F871F8" w:rsidP="00F871F8">
            <w:pPr>
              <w:ind w:firstLine="0"/>
              <w:jc w:val="left"/>
              <w:rPr>
                <w:szCs w:val="28"/>
              </w:rPr>
            </w:pPr>
            <w:r w:rsidRPr="0035594E">
              <w:t>ФКП2</w:t>
            </w:r>
            <w:proofErr w:type="gramStart"/>
            <w:r w:rsidRPr="0035594E">
              <w:t>: Включить</w:t>
            </w:r>
            <w:proofErr w:type="gramEnd"/>
            <w:r w:rsidRPr="0035594E">
              <w:t xml:space="preserve"> коммутатор ДМ</w:t>
            </w:r>
            <w:r>
              <w:t>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EFAF1B" w14:textId="7FBAAD02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t>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1D9D97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36A39" w14:textId="378C11A0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700624">
              <w:t>Основной канал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EC14E" w14:textId="3DC471E5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BACF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F871F8" w:rsidRPr="00622800" w14:paraId="63236EFE" w14:textId="77777777" w:rsidTr="00F871F8">
        <w:trPr>
          <w:cantSplit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C04476F" w14:textId="77777777" w:rsidR="00F871F8" w:rsidRPr="00622800" w:rsidRDefault="00F871F8" w:rsidP="00F871F8">
            <w:pPr>
              <w:ind w:firstLine="0"/>
              <w:rPr>
                <w:szCs w:val="28"/>
              </w:rPr>
            </w:pPr>
          </w:p>
        </w:tc>
        <w:tc>
          <w:tcPr>
            <w:tcW w:w="313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53D7F" w14:textId="77777777" w:rsidR="00F871F8" w:rsidRPr="00622800" w:rsidRDefault="00F871F8" w:rsidP="00F871F8">
            <w:pPr>
              <w:ind w:firstLine="0"/>
              <w:rPr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85189C" w14:textId="77777777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10E1308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3FCE537" w14:textId="20E6F260" w:rsidR="00F871F8" w:rsidRPr="00622800" w:rsidRDefault="00F871F8" w:rsidP="00F871F8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700624">
              <w:t>Резервный канал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21127" w14:textId="50116A0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8B20D" w14:textId="77777777" w:rsidR="00F871F8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96784B" w:rsidRPr="00622800" w14:paraId="34883BF8" w14:textId="77777777" w:rsidTr="00F871F8"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24D1379A" w14:textId="7EB2A754" w:rsidR="0096784B" w:rsidRPr="0096784B" w:rsidRDefault="0096784B" w:rsidP="0096784B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5190</w:t>
            </w:r>
          </w:p>
        </w:tc>
        <w:tc>
          <w:tcPr>
            <w:tcW w:w="313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94ED7A1" w14:textId="40D2C434" w:rsidR="0096784B" w:rsidRPr="00622800" w:rsidRDefault="0096784B" w:rsidP="0096784B">
            <w:pPr>
              <w:ind w:firstLine="0"/>
              <w:jc w:val="left"/>
              <w:rPr>
                <w:szCs w:val="28"/>
              </w:rPr>
            </w:pPr>
            <w:r w:rsidRPr="0096784B">
              <w:rPr>
                <w:szCs w:val="28"/>
              </w:rPr>
              <w:t>Изменить уставку коммутатора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2F64F" w14:textId="6766ED7A" w:rsidR="0096784B" w:rsidRPr="00622800" w:rsidRDefault="0096784B" w:rsidP="0096784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t>0-1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FFEBA" w14:textId="77777777" w:rsidR="0096784B" w:rsidRPr="00622800" w:rsidRDefault="0096784B" w:rsidP="0096784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C1119" w14:textId="77777777" w:rsidR="0096784B" w:rsidRPr="00622800" w:rsidRDefault="0096784B" w:rsidP="0096784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873DC" w14:textId="77777777" w:rsidR="00F871F8" w:rsidRDefault="00F871F8" w:rsidP="00F871F8">
            <w:pPr>
              <w:ind w:firstLine="0"/>
            </w:pPr>
            <w:r>
              <w:t>0x03</w:t>
            </w:r>
          </w:p>
          <w:p w14:paraId="06219D7C" w14:textId="77777777" w:rsidR="00F871F8" w:rsidRDefault="00F871F8" w:rsidP="00F871F8">
            <w:pPr>
              <w:ind w:firstLine="0"/>
            </w:pPr>
            <w:r>
              <w:t>…</w:t>
            </w:r>
          </w:p>
          <w:p w14:paraId="6128924B" w14:textId="40446A2D" w:rsidR="0096784B" w:rsidRPr="00622800" w:rsidRDefault="00F871F8" w:rsidP="00F871F8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t>0x22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77B7E7" w14:textId="77777777" w:rsidR="0096784B" w:rsidRDefault="0096784B" w:rsidP="0096784B">
            <w:pPr>
              <w:ind w:firstLine="0"/>
            </w:pPr>
            <w:r>
              <w:t xml:space="preserve">«Срабатывание токовой защиты </w:t>
            </w:r>
            <w:proofErr w:type="spellStart"/>
            <w:r>
              <w:t>Iмакс</w:t>
            </w:r>
            <w:proofErr w:type="spellEnd"/>
            <w:r>
              <w:t xml:space="preserve">» </w:t>
            </w:r>
          </w:p>
          <w:p w14:paraId="6C813983" w14:textId="61D7088F" w:rsidR="0096784B" w:rsidRPr="00622800" w:rsidRDefault="0096784B" w:rsidP="0096784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t xml:space="preserve">СД3: 1 </w:t>
            </w:r>
            <w:proofErr w:type="spellStart"/>
            <w:r w:rsidRPr="0096784B">
              <w:rPr>
                <w:vertAlign w:val="subscript"/>
              </w:rPr>
              <w:t>bin</w:t>
            </w:r>
            <w:proofErr w:type="spellEnd"/>
            <w:r>
              <w:t xml:space="preserve"> </w:t>
            </w:r>
            <w:proofErr w:type="gramStart"/>
            <w:r>
              <w:t>–  1111111111</w:t>
            </w:r>
            <w:proofErr w:type="gramEnd"/>
            <w:r>
              <w:t xml:space="preserve"> </w:t>
            </w:r>
            <w:proofErr w:type="spellStart"/>
            <w:r w:rsidRPr="0096784B">
              <w:rPr>
                <w:vertAlign w:val="subscript"/>
              </w:rPr>
              <w:t>bin</w:t>
            </w:r>
            <w:proofErr w:type="spellEnd"/>
            <w:r>
              <w:t>*</w:t>
            </w:r>
          </w:p>
        </w:tc>
      </w:tr>
      <w:tr w:rsidR="0096784B" w:rsidRPr="00622800" w14:paraId="7BBDF364" w14:textId="77777777" w:rsidTr="00F871F8">
        <w:trPr>
          <w:cantSplit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97169CA" w14:textId="77777777" w:rsidR="0096784B" w:rsidRPr="00622800" w:rsidRDefault="0096784B" w:rsidP="0096784B">
            <w:pPr>
              <w:ind w:firstLine="0"/>
              <w:rPr>
                <w:szCs w:val="28"/>
              </w:rPr>
            </w:pPr>
          </w:p>
        </w:tc>
        <w:tc>
          <w:tcPr>
            <w:tcW w:w="313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F45C46" w14:textId="77777777" w:rsidR="0096784B" w:rsidRPr="00622800" w:rsidRDefault="0096784B" w:rsidP="0096784B">
            <w:pPr>
              <w:ind w:firstLine="0"/>
              <w:rPr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F84C6DE" w14:textId="1754D80D" w:rsidR="0096784B" w:rsidRPr="00622800" w:rsidRDefault="0096784B" w:rsidP="0096784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t>2-3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DF987" w14:textId="77777777" w:rsidR="0096784B" w:rsidRPr="00622800" w:rsidRDefault="0096784B" w:rsidP="0096784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EAA9CD" w14:textId="2CF11BA7" w:rsidR="0096784B" w:rsidRPr="00622800" w:rsidRDefault="0096784B" w:rsidP="0096784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t>З</w:t>
            </w:r>
            <w:r w:rsidRPr="0044256A">
              <w:t>начение уставки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880FDAF" w14:textId="38BEAEF7" w:rsidR="0096784B" w:rsidRPr="00622800" w:rsidRDefault="0096784B" w:rsidP="0096784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44256A">
              <w:t>10 младших бит БЦК, старшие 6 равны «0»</w:t>
            </w:r>
          </w:p>
        </w:tc>
        <w:tc>
          <w:tcPr>
            <w:tcW w:w="2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0DEBE" w14:textId="77777777" w:rsidR="0096784B" w:rsidRPr="00622800" w:rsidRDefault="0096784B" w:rsidP="0096784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</w:tbl>
    <w:p w14:paraId="62082A4C" w14:textId="5D33FB32" w:rsidR="0096784B" w:rsidRDefault="0096784B" w:rsidP="0044256A"/>
    <w:p w14:paraId="5C4BA634" w14:textId="6CC92CEC" w:rsidR="0044256A" w:rsidRPr="0044256A" w:rsidRDefault="0096784B" w:rsidP="0096784B">
      <w:pPr>
        <w:ind w:firstLine="0"/>
        <w:jc w:val="left"/>
      </w:pPr>
      <w:r>
        <w:br w:type="page"/>
      </w:r>
    </w:p>
    <w:p w14:paraId="36553019" w14:textId="3EA39C50" w:rsidR="006A1786" w:rsidRDefault="006A1786" w:rsidP="006A1786">
      <w:pPr>
        <w:pStyle w:val="2"/>
      </w:pPr>
      <w:bookmarkStart w:id="21" w:name="_Toc73949202"/>
      <w:r>
        <w:lastRenderedPageBreak/>
        <w:t>Перечень УВ КИР с данными</w:t>
      </w:r>
      <w:bookmarkEnd w:id="21"/>
    </w:p>
    <w:tbl>
      <w:tblPr>
        <w:tblW w:w="14610" w:type="dxa"/>
        <w:tblInd w:w="274" w:type="dxa"/>
        <w:tblLayout w:type="fixed"/>
        <w:tblLook w:val="0000" w:firstRow="0" w:lastRow="0" w:firstColumn="0" w:lastColumn="0" w:noHBand="0" w:noVBand="0"/>
      </w:tblPr>
      <w:tblGrid>
        <w:gridCol w:w="1132"/>
        <w:gridCol w:w="3130"/>
        <w:gridCol w:w="851"/>
        <w:gridCol w:w="855"/>
        <w:gridCol w:w="4253"/>
        <w:gridCol w:w="2268"/>
        <w:gridCol w:w="2121"/>
      </w:tblGrid>
      <w:tr w:rsidR="00A41010" w:rsidRPr="00622800" w14:paraId="6E71802B" w14:textId="3E98D543" w:rsidTr="00167586">
        <w:trPr>
          <w:cantSplit/>
          <w:tblHeader/>
        </w:trPr>
        <w:tc>
          <w:tcPr>
            <w:tcW w:w="1461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83A3320" w14:textId="091F0C3D" w:rsidR="00A41010" w:rsidRPr="00622800" w:rsidRDefault="0096784B" w:rsidP="00FD51E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</w:rPr>
              <w:t>Таблица 5.</w:t>
            </w:r>
            <w:r w:rsidRPr="0096784B">
              <w:rPr>
                <w:szCs w:val="28"/>
              </w:rPr>
              <w:t>4</w:t>
            </w:r>
            <w:r w:rsidR="00A41010" w:rsidRPr="00622800">
              <w:rPr>
                <w:szCs w:val="28"/>
              </w:rPr>
              <w:t xml:space="preserve"> – Перечень УВ КИР с данными</w:t>
            </w:r>
          </w:p>
        </w:tc>
      </w:tr>
      <w:tr w:rsidR="00A41010" w:rsidRPr="00622800" w14:paraId="23BF9FB2" w14:textId="77777777" w:rsidTr="000A72CF">
        <w:trPr>
          <w:cantSplit/>
          <w:tblHeader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81DF2" w14:textId="62109743" w:rsidR="00A41010" w:rsidRPr="00622800" w:rsidRDefault="00A41010" w:rsidP="00FD51EF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№УВ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19AEA" w14:textId="13F0ABB9" w:rsidR="00A41010" w:rsidRPr="00622800" w:rsidRDefault="00A41010" w:rsidP="00FD51EF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Наименование команды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0E038" w14:textId="6EFB5929" w:rsidR="00A41010" w:rsidRPr="00622800" w:rsidRDefault="00A41010" w:rsidP="00FD51E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Байт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69CAF" w14:textId="3B986D6F" w:rsidR="00A41010" w:rsidRPr="00622800" w:rsidRDefault="00A41010" w:rsidP="00FD51E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Бит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5C556" w14:textId="413127A2" w:rsidR="00A41010" w:rsidRPr="00622800" w:rsidRDefault="00A41010" w:rsidP="00FD51EF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Описание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02CF7" w14:textId="15CA5416" w:rsidR="00A41010" w:rsidRPr="00622800" w:rsidRDefault="00A41010" w:rsidP="00FD51E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Значение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9C677" w14:textId="0E08887E" w:rsidR="00A41010" w:rsidRPr="00622800" w:rsidRDefault="00A41010" w:rsidP="00FD51EF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Примечание</w:t>
            </w:r>
          </w:p>
        </w:tc>
      </w:tr>
      <w:tr w:rsidR="00A36CDB" w:rsidRPr="00622800" w14:paraId="42B9C745" w14:textId="77777777" w:rsidTr="000A72CF"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1793C5C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2140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D6837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КИР: Команда периода выдачи ДИ2-КИР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3FB2C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0-1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77DC1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04CD9" w14:textId="36C80F5A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Период в сек</w:t>
            </w:r>
            <w:r w:rsidR="00491B6C">
              <w:rPr>
                <w:szCs w:val="28"/>
              </w:rPr>
              <w:t>ундах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53C72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0x0001</w:t>
            </w:r>
          </w:p>
          <w:p w14:paraId="792C9410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48E104B6" w14:textId="3E3921EC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0xFFFF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73B2B" w14:textId="346846B1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 сек</w:t>
            </w:r>
            <w:r w:rsidR="00491B6C">
              <w:rPr>
                <w:szCs w:val="28"/>
              </w:rPr>
              <w:t>.</w:t>
            </w:r>
          </w:p>
          <w:p w14:paraId="4C05B1B1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  <w:p w14:paraId="7B7E98D3" w14:textId="1F6CC154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5E17F4">
              <w:rPr>
                <w:szCs w:val="28"/>
              </w:rPr>
              <w:t>65535</w:t>
            </w:r>
            <w:r>
              <w:rPr>
                <w:szCs w:val="28"/>
              </w:rPr>
              <w:t xml:space="preserve"> сек</w:t>
            </w:r>
            <w:r w:rsidR="00491B6C">
              <w:rPr>
                <w:szCs w:val="28"/>
              </w:rPr>
              <w:t>.</w:t>
            </w:r>
          </w:p>
        </w:tc>
      </w:tr>
      <w:tr w:rsidR="00A36CDB" w:rsidRPr="00622800" w14:paraId="648EAB9B" w14:textId="77777777" w:rsidTr="000A72CF"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232134F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2180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B931E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КИР: Команда периода выдачи ДИ3-КИР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7C26F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0-1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B02AD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28554" w14:textId="609CAA16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 xml:space="preserve">Период </w:t>
            </w:r>
            <w:r w:rsidR="005E7A02" w:rsidRPr="00622800">
              <w:rPr>
                <w:szCs w:val="28"/>
              </w:rPr>
              <w:t>в сек</w:t>
            </w:r>
            <w:r w:rsidR="005E7A02">
              <w:rPr>
                <w:szCs w:val="28"/>
              </w:rPr>
              <w:t>ундах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673EA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0x0001</w:t>
            </w:r>
          </w:p>
          <w:p w14:paraId="20B999B9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3601E998" w14:textId="0B4B0D26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0xFFFF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43475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 сек</w:t>
            </w:r>
          </w:p>
          <w:p w14:paraId="289D5B8D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  <w:p w14:paraId="026B2C49" w14:textId="37CDEB0B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5E17F4">
              <w:rPr>
                <w:szCs w:val="28"/>
              </w:rPr>
              <w:t>65535</w:t>
            </w:r>
            <w:r>
              <w:rPr>
                <w:szCs w:val="28"/>
              </w:rPr>
              <w:t xml:space="preserve"> сек</w:t>
            </w:r>
          </w:p>
        </w:tc>
      </w:tr>
      <w:tr w:rsidR="00A36CDB" w:rsidRPr="00622800" w14:paraId="6E4F3E70" w14:textId="77777777" w:rsidTr="000A72CF"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EA3F9B4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21C0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AF4490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КИР: Команда периода выдачи ДИ4-КИР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5F770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0-1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28D8F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0D62D2" w14:textId="3472755B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 xml:space="preserve">Период </w:t>
            </w:r>
            <w:r w:rsidR="005E7A02" w:rsidRPr="00622800">
              <w:rPr>
                <w:szCs w:val="28"/>
              </w:rPr>
              <w:t>в сек</w:t>
            </w:r>
            <w:r w:rsidR="005E7A02">
              <w:rPr>
                <w:szCs w:val="28"/>
              </w:rPr>
              <w:t>ундах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B7EE1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0x0001</w:t>
            </w:r>
          </w:p>
          <w:p w14:paraId="3A1F7D0B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1094CACA" w14:textId="650CD9D9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0xFFFF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E4548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 сек</w:t>
            </w:r>
          </w:p>
          <w:p w14:paraId="7384A0C3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  <w:p w14:paraId="37345936" w14:textId="42184F3A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5E17F4">
              <w:rPr>
                <w:szCs w:val="28"/>
              </w:rPr>
              <w:t>65535</w:t>
            </w:r>
            <w:r>
              <w:rPr>
                <w:szCs w:val="28"/>
              </w:rPr>
              <w:t xml:space="preserve"> сек</w:t>
            </w:r>
          </w:p>
        </w:tc>
      </w:tr>
      <w:tr w:rsidR="00A36CDB" w:rsidRPr="00622800" w14:paraId="759990D6" w14:textId="77777777" w:rsidTr="000A72CF"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5BD3674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2200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DF0058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КИР: Команда периода выдачи ДИ5-КИР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D01A4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0-1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4C9F7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4FD52" w14:textId="5AC8B9FC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 xml:space="preserve">Период </w:t>
            </w:r>
            <w:r w:rsidR="005E7A02" w:rsidRPr="00622800">
              <w:rPr>
                <w:szCs w:val="28"/>
              </w:rPr>
              <w:t>в сек</w:t>
            </w:r>
            <w:r w:rsidR="005E7A02">
              <w:rPr>
                <w:szCs w:val="28"/>
              </w:rPr>
              <w:t>ундах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03ADB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0x0001</w:t>
            </w:r>
          </w:p>
          <w:p w14:paraId="57EE9922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0C86FE8C" w14:textId="77758251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0xFFFF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55CE0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 сек</w:t>
            </w:r>
          </w:p>
          <w:p w14:paraId="3898FC87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  <w:p w14:paraId="31DFE679" w14:textId="601CAA52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5E17F4">
              <w:rPr>
                <w:szCs w:val="28"/>
              </w:rPr>
              <w:t>65535</w:t>
            </w:r>
            <w:r>
              <w:rPr>
                <w:szCs w:val="28"/>
              </w:rPr>
              <w:t xml:space="preserve"> сек</w:t>
            </w:r>
          </w:p>
        </w:tc>
      </w:tr>
      <w:tr w:rsidR="00A36CDB" w:rsidRPr="00622800" w14:paraId="443E0011" w14:textId="77777777" w:rsidTr="000A72CF"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41E1D18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2240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4F0D48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Команда периода выдачи УСТ-КИР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D3FFF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0-1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4D065B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9C067" w14:textId="017914EE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 xml:space="preserve">Период </w:t>
            </w:r>
            <w:r w:rsidR="005E7A02" w:rsidRPr="00622800">
              <w:rPr>
                <w:szCs w:val="28"/>
              </w:rPr>
              <w:t>в сек</w:t>
            </w:r>
            <w:r w:rsidR="005E7A02">
              <w:rPr>
                <w:szCs w:val="28"/>
              </w:rPr>
              <w:t>ундах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29F5A" w14:textId="380CB839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0x0001</w:t>
            </w:r>
          </w:p>
          <w:p w14:paraId="65B9857C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69570642" w14:textId="04C2A50E" w:rsidR="00A36CDB" w:rsidRPr="005E17F4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0xFFFF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32B2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 сек</w:t>
            </w:r>
          </w:p>
          <w:p w14:paraId="2DC87A61" w14:textId="77777777" w:rsidR="00A36CDB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  <w:p w14:paraId="4A97FFD2" w14:textId="4727C102" w:rsidR="00A36CDB" w:rsidRPr="005E17F4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 w:rsidRPr="005E17F4">
              <w:rPr>
                <w:szCs w:val="28"/>
              </w:rPr>
              <w:t>65535</w:t>
            </w:r>
            <w:r>
              <w:rPr>
                <w:szCs w:val="28"/>
              </w:rPr>
              <w:t xml:space="preserve"> сек</w:t>
            </w:r>
          </w:p>
        </w:tc>
      </w:tr>
      <w:tr w:rsidR="00A36CDB" w:rsidRPr="00622800" w14:paraId="562F5CFB" w14:textId="77777777" w:rsidTr="000A72CF"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5DBFED3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2300</w:t>
            </w:r>
          </w:p>
          <w:p w14:paraId="6489113B" w14:textId="6CB89493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…</w:t>
            </w:r>
          </w:p>
          <w:p w14:paraId="239D8485" w14:textId="382452CB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2313</w:t>
            </w:r>
          </w:p>
        </w:tc>
        <w:tc>
          <w:tcPr>
            <w:tcW w:w="3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19C9C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КИР: Нижняя уставка срабатывания коммутатора 1 - 20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1F2A7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96AC63" w14:textId="73D91314" w:rsidR="00A36CDB" w:rsidRPr="00622800" w:rsidRDefault="00A36CDB" w:rsidP="00A36CDB">
            <w:pPr>
              <w:ind w:firstLine="0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6022E3" w14:textId="4BEC0CE0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«плюс»</w:t>
            </w:r>
          </w:p>
          <w:p w14:paraId="3DA4CEA1" w14:textId="388AABA0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«минус»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A835E" w14:textId="7777777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</w:t>
            </w:r>
            <w:r w:rsidRPr="00622800">
              <w:rPr>
                <w:szCs w:val="28"/>
              </w:rPr>
              <w:t>1</w:t>
            </w:r>
          </w:p>
          <w:p w14:paraId="3673D6F8" w14:textId="3DCEA0B0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x00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AB0DA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36CDB" w:rsidRPr="00622800" w14:paraId="42FAD213" w14:textId="77777777" w:rsidTr="000A72CF"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724A1D0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3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05945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D6217" w14:textId="7777777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8E4C6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85835" w14:textId="7FDF0AF1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В автоматическом режиме работы</w:t>
            </w:r>
            <w:r w:rsidR="00E66FB2" w:rsidRPr="00303B7A">
              <w:rPr>
                <w:szCs w:val="28"/>
              </w:rPr>
              <w:t xml:space="preserve"> </w:t>
            </w:r>
            <w:r w:rsidRPr="00622800">
              <w:rPr>
                <w:szCs w:val="28"/>
              </w:rPr>
              <w:t xml:space="preserve">от -40 до +80 </w:t>
            </w:r>
            <w:r w:rsidR="00167586" w:rsidRPr="00622800">
              <w:rPr>
                <w:szCs w:val="28"/>
              </w:rPr>
              <w:sym w:font="Symbol" w:char="F0B0"/>
            </w:r>
            <w:r w:rsidRPr="00622800">
              <w:rPr>
                <w:szCs w:val="28"/>
              </w:rPr>
              <w:t>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5F2C2" w14:textId="77777777" w:rsidR="00A36CDB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</w:t>
            </w:r>
            <w:r w:rsidRPr="00622800">
              <w:rPr>
                <w:szCs w:val="28"/>
              </w:rPr>
              <w:t>0</w:t>
            </w:r>
          </w:p>
          <w:p w14:paraId="4AFECFDF" w14:textId="77777777" w:rsidR="00A36CDB" w:rsidRPr="008C245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032CD6BA" w14:textId="2C797E39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0x50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65F81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36CDB" w:rsidRPr="00622800" w14:paraId="5D527373" w14:textId="77777777" w:rsidTr="000A72CF"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19C4685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2340</w:t>
            </w:r>
          </w:p>
          <w:p w14:paraId="3B1612E0" w14:textId="30D04023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…</w:t>
            </w:r>
          </w:p>
          <w:p w14:paraId="1D6C9450" w14:textId="334A0E5F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2353</w:t>
            </w:r>
          </w:p>
        </w:tc>
        <w:tc>
          <w:tcPr>
            <w:tcW w:w="3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829355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КИР: Верхняя уставка срабатывания коммутатора 1 - 20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B0EA7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DF04A" w14:textId="67B05C7D" w:rsidR="00A36CDB" w:rsidRPr="00622800" w:rsidRDefault="00A36CDB" w:rsidP="00A36CDB">
            <w:pPr>
              <w:ind w:firstLine="0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815A2" w14:textId="0FD6A528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«плюс»</w:t>
            </w:r>
          </w:p>
          <w:p w14:paraId="54B09B4F" w14:textId="5FA674AB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«минус»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A9C10" w14:textId="7777777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</w:t>
            </w:r>
            <w:r w:rsidRPr="00622800">
              <w:rPr>
                <w:szCs w:val="28"/>
              </w:rPr>
              <w:t>1</w:t>
            </w:r>
          </w:p>
          <w:p w14:paraId="24C4F220" w14:textId="1AA20B4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x00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96E1F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36CDB" w:rsidRPr="00622800" w14:paraId="516C209C" w14:textId="77777777" w:rsidTr="000A72CF"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0CE9121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3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275AE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9741F" w14:textId="7777777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88FEC" w14:textId="77777777" w:rsidR="00A36CDB" w:rsidRPr="00622800" w:rsidRDefault="00A36CDB" w:rsidP="00A36CDB">
            <w:pPr>
              <w:snapToGrid w:val="0"/>
              <w:ind w:firstLine="0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2EA48" w14:textId="48A95BFD" w:rsidR="00A36CDB" w:rsidRPr="00622800" w:rsidRDefault="00A36CDB" w:rsidP="00E66FB2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В автоматическом режиме работы</w:t>
            </w:r>
            <w:r w:rsidR="00E66FB2" w:rsidRPr="00E66FB2">
              <w:rPr>
                <w:szCs w:val="28"/>
              </w:rPr>
              <w:t xml:space="preserve"> </w:t>
            </w:r>
            <w:r w:rsidRPr="00622800">
              <w:rPr>
                <w:szCs w:val="28"/>
              </w:rPr>
              <w:t xml:space="preserve">от -40 до +80 </w:t>
            </w:r>
            <w:r w:rsidRPr="00622800">
              <w:rPr>
                <w:szCs w:val="28"/>
              </w:rPr>
              <w:sym w:font="Symbol" w:char="F0B0"/>
            </w:r>
            <w:r w:rsidRPr="00622800">
              <w:rPr>
                <w:szCs w:val="28"/>
              </w:rPr>
              <w:t>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EE427" w14:textId="77777777" w:rsidR="00A36CDB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</w:t>
            </w:r>
            <w:r w:rsidRPr="00622800">
              <w:rPr>
                <w:szCs w:val="28"/>
              </w:rPr>
              <w:t>0</w:t>
            </w:r>
          </w:p>
          <w:p w14:paraId="18537FDE" w14:textId="77777777" w:rsidR="00A36CDB" w:rsidRPr="008C245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AD29E33" w14:textId="565D1701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0x50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C06C1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36CDB" w:rsidRPr="00622800" w14:paraId="21A75701" w14:textId="77777777" w:rsidTr="000A72CF"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6C9B461" w14:textId="5319BD43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2380</w:t>
            </w:r>
          </w:p>
          <w:p w14:paraId="1D7E8CE2" w14:textId="1CDD64F8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…</w:t>
            </w:r>
          </w:p>
          <w:p w14:paraId="05B248A4" w14:textId="40159389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lastRenderedPageBreak/>
              <w:t>23A7</w:t>
            </w:r>
          </w:p>
        </w:tc>
        <w:tc>
          <w:tcPr>
            <w:tcW w:w="3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976B3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lastRenderedPageBreak/>
              <w:t>КИР: Нижняя уставка рабочего диапазона датчика 1 - 40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6B7091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A45B7" w14:textId="5004EACB" w:rsidR="00A36CDB" w:rsidRPr="00622800" w:rsidRDefault="00A36CDB" w:rsidP="00A36CDB">
            <w:pPr>
              <w:ind w:firstLine="0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14B8E" w14:textId="098AE020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«плюс»</w:t>
            </w:r>
          </w:p>
          <w:p w14:paraId="6238B56C" w14:textId="30267042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«минус»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4D05E" w14:textId="44238198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</w:t>
            </w:r>
            <w:r w:rsidRPr="00622800">
              <w:rPr>
                <w:szCs w:val="28"/>
              </w:rPr>
              <w:t>1</w:t>
            </w:r>
          </w:p>
          <w:p w14:paraId="4C0A81B6" w14:textId="0FB7642E" w:rsidR="00A36CDB" w:rsidRPr="0066509D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 w:rsidRPr="00622800"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x00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EFB9B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36CDB" w:rsidRPr="00622800" w14:paraId="14DB28DA" w14:textId="77777777" w:rsidTr="000A72CF"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B84B71F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3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200B2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17DBC" w14:textId="7777777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183AB" w14:textId="77777777" w:rsidR="00A36CDB" w:rsidRPr="00622800" w:rsidRDefault="00A36CDB" w:rsidP="00A36CDB">
            <w:pPr>
              <w:snapToGrid w:val="0"/>
              <w:ind w:firstLine="0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BFC66" w14:textId="3B929139" w:rsidR="00A36CDB" w:rsidRPr="00622800" w:rsidRDefault="00A36CDB" w:rsidP="00E66FB2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В автоматическом режиме работы</w:t>
            </w:r>
            <w:r w:rsidR="00E66FB2" w:rsidRPr="00E66FB2">
              <w:rPr>
                <w:szCs w:val="28"/>
              </w:rPr>
              <w:t xml:space="preserve"> </w:t>
            </w:r>
            <w:r w:rsidRPr="00622800">
              <w:rPr>
                <w:szCs w:val="28"/>
              </w:rPr>
              <w:t xml:space="preserve">от -40 до +80 </w:t>
            </w:r>
            <w:r w:rsidRPr="00622800">
              <w:rPr>
                <w:szCs w:val="28"/>
              </w:rPr>
              <w:sym w:font="Symbol" w:char="F0B0"/>
            </w:r>
            <w:r w:rsidRPr="00622800">
              <w:rPr>
                <w:szCs w:val="28"/>
              </w:rPr>
              <w:t>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BC075" w14:textId="77777777" w:rsidR="00A36CDB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</w:t>
            </w:r>
            <w:r w:rsidRPr="00622800">
              <w:rPr>
                <w:szCs w:val="28"/>
              </w:rPr>
              <w:t>0</w:t>
            </w:r>
          </w:p>
          <w:p w14:paraId="23130067" w14:textId="77777777" w:rsidR="00A36CDB" w:rsidRPr="008C245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6E5E96D7" w14:textId="2B03363A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0x50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DA261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36CDB" w:rsidRPr="00622800" w14:paraId="36AE621C" w14:textId="77777777" w:rsidTr="000A72CF">
        <w:trPr>
          <w:cantSplit/>
        </w:trPr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194ADF5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23C0</w:t>
            </w:r>
          </w:p>
          <w:p w14:paraId="67E184BB" w14:textId="19568E6B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…</w:t>
            </w:r>
          </w:p>
          <w:p w14:paraId="131A9F95" w14:textId="3FE24E45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23E7</w:t>
            </w:r>
          </w:p>
        </w:tc>
        <w:tc>
          <w:tcPr>
            <w:tcW w:w="3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8D1A5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КИР: Верхняя уставка рабочего диапазона датчика 1 - 40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FA1D2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FF14B" w14:textId="261007B8" w:rsidR="00A36CDB" w:rsidRPr="00622800" w:rsidRDefault="00A36CDB" w:rsidP="00A36CDB">
            <w:pPr>
              <w:ind w:firstLine="0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8BBC4" w14:textId="183107AD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«плюс»</w:t>
            </w:r>
          </w:p>
          <w:p w14:paraId="5A593577" w14:textId="1A1AFE94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«минус»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509FF" w14:textId="66FAE7E4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</w:t>
            </w:r>
            <w:r w:rsidRPr="00622800">
              <w:rPr>
                <w:szCs w:val="28"/>
              </w:rPr>
              <w:t>1</w:t>
            </w:r>
          </w:p>
          <w:p w14:paraId="5E3D4776" w14:textId="072E4012" w:rsidR="00A36CDB" w:rsidRPr="0066509D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 w:rsidRPr="00622800"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x00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B732C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36CDB" w:rsidRPr="00622800" w14:paraId="7FF6DAE9" w14:textId="77777777" w:rsidTr="000A72CF">
        <w:trPr>
          <w:cantSplit/>
        </w:trPr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23E6BD4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3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B8CEA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9D23D" w14:textId="7777777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A330D9" w14:textId="77777777" w:rsidR="00A36CDB" w:rsidRPr="00622800" w:rsidRDefault="00A36CDB" w:rsidP="00A36CDB">
            <w:pPr>
              <w:snapToGrid w:val="0"/>
              <w:ind w:firstLine="0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244A9" w14:textId="57BF40E1" w:rsidR="00A36CDB" w:rsidRPr="00622800" w:rsidRDefault="00A36CDB" w:rsidP="00E66FB2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В автоматическом режиме работы</w:t>
            </w:r>
            <w:r w:rsidR="00E66FB2" w:rsidRPr="00E66FB2">
              <w:rPr>
                <w:szCs w:val="28"/>
              </w:rPr>
              <w:t xml:space="preserve"> </w:t>
            </w:r>
            <w:r w:rsidRPr="00622800">
              <w:rPr>
                <w:szCs w:val="28"/>
              </w:rPr>
              <w:t xml:space="preserve">от -40 до +80 </w:t>
            </w:r>
            <w:r>
              <w:rPr>
                <w:szCs w:val="28"/>
              </w:rPr>
              <w:sym w:font="Symbol" w:char="F0B0"/>
            </w:r>
            <w:r w:rsidRPr="00622800">
              <w:rPr>
                <w:szCs w:val="28"/>
              </w:rPr>
              <w:t>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1A34C" w14:textId="4E069AE2" w:rsidR="00A36CDB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</w:t>
            </w:r>
            <w:r w:rsidRPr="00622800">
              <w:rPr>
                <w:szCs w:val="28"/>
              </w:rPr>
              <w:t>0</w:t>
            </w:r>
          </w:p>
          <w:p w14:paraId="6E70B40E" w14:textId="2C638A4A" w:rsidR="00A36CDB" w:rsidRPr="008C245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2C80D4F2" w14:textId="5E7C30D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0x50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621AD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36CDB" w:rsidRPr="00622800" w14:paraId="758CFE03" w14:textId="77777777" w:rsidTr="000A72CF"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786C1A4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 xml:space="preserve">2400 </w:t>
            </w:r>
          </w:p>
          <w:p w14:paraId="5E5B636F" w14:textId="44950F8D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…</w:t>
            </w:r>
          </w:p>
          <w:p w14:paraId="0B83FEE0" w14:textId="07BFA64C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2413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5925F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КИР: Уставка разности температур коммутатора 1 - 20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D25E3" w14:textId="15DF7733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348C8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C2042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38D24" w14:textId="77777777" w:rsidR="000D6415" w:rsidRDefault="000D6415" w:rsidP="000D6415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0x0</w:t>
            </w:r>
            <w:r w:rsidRPr="00622800">
              <w:rPr>
                <w:szCs w:val="28"/>
              </w:rPr>
              <w:t>0</w:t>
            </w:r>
          </w:p>
          <w:p w14:paraId="712A7A2A" w14:textId="77777777" w:rsidR="000D6415" w:rsidRPr="008C2450" w:rsidRDefault="000D6415" w:rsidP="000D6415">
            <w:pPr>
              <w:overflowPunct w:val="0"/>
              <w:autoSpaceDE w:val="0"/>
              <w:ind w:firstLine="0"/>
              <w:textAlignment w:val="baseline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32BE6AA1" w14:textId="5BF8FF9F" w:rsidR="00A36CDB" w:rsidRPr="000D6415" w:rsidRDefault="000D6415" w:rsidP="000D6415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  <w:r>
              <w:rPr>
                <w:szCs w:val="28"/>
                <w:lang w:val="en-US"/>
              </w:rPr>
              <w:t>0x</w:t>
            </w:r>
            <w:r>
              <w:rPr>
                <w:szCs w:val="28"/>
              </w:rPr>
              <w:t>78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76A2" w14:textId="3FF54929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 xml:space="preserve">от 0 до 120 </w:t>
            </w:r>
            <w:r>
              <w:rPr>
                <w:szCs w:val="28"/>
              </w:rPr>
              <w:sym w:font="Symbol" w:char="F0B0"/>
            </w:r>
            <w:r w:rsidRPr="00622800">
              <w:rPr>
                <w:szCs w:val="28"/>
              </w:rPr>
              <w:t>C</w:t>
            </w:r>
          </w:p>
        </w:tc>
      </w:tr>
      <w:tr w:rsidR="00A36CDB" w:rsidRPr="00622800" w14:paraId="3FB1DD54" w14:textId="77777777" w:rsidTr="000A72CF"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CCF6963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2440</w:t>
            </w:r>
          </w:p>
          <w:p w14:paraId="0A64089E" w14:textId="560F4274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…</w:t>
            </w:r>
          </w:p>
          <w:p w14:paraId="2101264C" w14:textId="3C0AEE48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2453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6EFBA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КИР: Датчики коммутатора 1 -20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77C4D" w14:textId="7777777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0-1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865A0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F61D3" w14:textId="7777777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Основной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38A60E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74F15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  <w:tr w:rsidR="00A36CDB" w:rsidRPr="00622800" w14:paraId="428B72E8" w14:textId="77777777" w:rsidTr="000A72CF">
        <w:trPr>
          <w:cantSplit/>
        </w:trPr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FDA04BF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2480</w:t>
            </w:r>
          </w:p>
          <w:p w14:paraId="01A5999F" w14:textId="163CCEE6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…</w:t>
            </w:r>
          </w:p>
          <w:p w14:paraId="1ED14A79" w14:textId="39F4DBEB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2493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2B7BB" w14:textId="77777777" w:rsidR="00A36CDB" w:rsidRPr="00622800" w:rsidRDefault="00A36CDB" w:rsidP="00A36CDB">
            <w:pPr>
              <w:ind w:firstLine="0"/>
              <w:rPr>
                <w:szCs w:val="28"/>
              </w:rPr>
            </w:pPr>
            <w:r w:rsidRPr="00622800">
              <w:rPr>
                <w:szCs w:val="28"/>
              </w:rPr>
              <w:t>КИР: Датчики коммутатора 1 - 20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F6E7A" w14:textId="7777777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0-5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E2D97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7C9A8" w14:textId="77777777" w:rsidR="00A36CDB" w:rsidRPr="00622800" w:rsidRDefault="00A36CDB" w:rsidP="00A36CDB">
            <w:pPr>
              <w:overflowPunct w:val="0"/>
              <w:autoSpaceDE w:val="0"/>
              <w:ind w:firstLine="0"/>
              <w:textAlignment w:val="baseline"/>
              <w:rPr>
                <w:szCs w:val="28"/>
              </w:rPr>
            </w:pPr>
            <w:r w:rsidRPr="00622800">
              <w:rPr>
                <w:szCs w:val="28"/>
              </w:rPr>
              <w:t>Резервный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FF6AB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6C048" w14:textId="77777777" w:rsidR="00A36CDB" w:rsidRPr="00622800" w:rsidRDefault="00A36CDB" w:rsidP="00A36CD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Cs w:val="28"/>
              </w:rPr>
            </w:pPr>
          </w:p>
        </w:tc>
      </w:tr>
    </w:tbl>
    <w:p w14:paraId="7612DCB7" w14:textId="02B44210" w:rsidR="00C42F65" w:rsidRDefault="00C42F65"/>
    <w:p w14:paraId="585714DC" w14:textId="77777777" w:rsidR="00C42F65" w:rsidRDefault="00C42F65">
      <w:pPr>
        <w:ind w:firstLine="0"/>
        <w:jc w:val="left"/>
      </w:pPr>
      <w:r>
        <w:br w:type="page"/>
      </w:r>
    </w:p>
    <w:p w14:paraId="1E766062" w14:textId="3EC6C67F" w:rsidR="006A1786" w:rsidRDefault="006A1786" w:rsidP="006A1786">
      <w:pPr>
        <w:pStyle w:val="2"/>
      </w:pPr>
      <w:bookmarkStart w:id="22" w:name="_Toc73949203"/>
      <w:r>
        <w:lastRenderedPageBreak/>
        <w:t>Перечень УВ КПДУ с данными</w:t>
      </w:r>
      <w:bookmarkEnd w:id="22"/>
    </w:p>
    <w:tbl>
      <w:tblPr>
        <w:tblW w:w="0" w:type="auto"/>
        <w:tblInd w:w="279" w:type="dxa"/>
        <w:tblLayout w:type="fixed"/>
        <w:tblLook w:val="0000" w:firstRow="0" w:lastRow="0" w:firstColumn="0" w:lastColumn="0" w:noHBand="0" w:noVBand="0"/>
      </w:tblPr>
      <w:tblGrid>
        <w:gridCol w:w="1132"/>
        <w:gridCol w:w="3120"/>
        <w:gridCol w:w="851"/>
        <w:gridCol w:w="850"/>
        <w:gridCol w:w="4111"/>
        <w:gridCol w:w="1985"/>
        <w:gridCol w:w="2551"/>
      </w:tblGrid>
      <w:tr w:rsidR="00D53050" w14:paraId="3C4ACA66" w14:textId="2FF4FEC2" w:rsidTr="00D53050">
        <w:trPr>
          <w:tblHeader/>
        </w:trPr>
        <w:tc>
          <w:tcPr>
            <w:tcW w:w="14600" w:type="dxa"/>
            <w:gridSpan w:val="7"/>
            <w:tcBorders>
              <w:top w:val="dashSmallGap" w:sz="4" w:space="0" w:color="808080" w:themeColor="background1" w:themeShade="80"/>
              <w:left w:val="single" w:sz="4" w:space="0" w:color="auto"/>
              <w:bottom w:val="single" w:sz="4" w:space="0" w:color="000000"/>
              <w:right w:val="dashSmallGap" w:sz="4" w:space="0" w:color="808080" w:themeColor="background1" w:themeShade="80"/>
            </w:tcBorders>
            <w:shd w:val="clear" w:color="auto" w:fill="auto"/>
          </w:tcPr>
          <w:p w14:paraId="64DE1ADC" w14:textId="7ED8FE22" w:rsidR="00D53050" w:rsidRDefault="00D53050" w:rsidP="00D53050">
            <w:pPr>
              <w:ind w:firstLine="0"/>
              <w:rPr>
                <w:sz w:val="24"/>
              </w:rPr>
            </w:pPr>
            <w:r>
              <w:rPr>
                <w:szCs w:val="28"/>
              </w:rPr>
              <w:t>Таблица 5.5 – Перечень УВ КПДУ</w:t>
            </w:r>
            <w:r w:rsidRPr="004F603F">
              <w:rPr>
                <w:szCs w:val="28"/>
              </w:rPr>
              <w:t xml:space="preserve"> с данными</w:t>
            </w:r>
          </w:p>
        </w:tc>
      </w:tr>
      <w:tr w:rsidR="00D53050" w14:paraId="1F4CE256" w14:textId="77777777" w:rsidTr="003F75F0">
        <w:trPr>
          <w:tblHeader/>
        </w:trPr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809498E" w14:textId="0B283786" w:rsidR="00D53050" w:rsidRDefault="00D53050" w:rsidP="00D53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№Команды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7AB84" w14:textId="20E6C960" w:rsidR="00D53050" w:rsidRDefault="00D53050" w:rsidP="00D53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Наименование команды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BEC79" w14:textId="50C83C78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Байты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BD22B" w14:textId="2CC4A435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Биты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0AB155" w14:textId="0EDC4C3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1F16E" w14:textId="34648DFB" w:rsidR="00D53050" w:rsidRDefault="00D53050" w:rsidP="00D53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7E3DA" w14:textId="10A7B246" w:rsidR="00D53050" w:rsidRDefault="00D53050" w:rsidP="00D53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D8108D" w14:paraId="68652C1F" w14:textId="77777777" w:rsidTr="003F75F0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B426162" w14:textId="77777777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100C</w:t>
            </w:r>
          </w:p>
          <w:p w14:paraId="1076B7F4" w14:textId="0C1207F0" w:rsidR="00D8108D" w:rsidRDefault="00D8108D" w:rsidP="00D8108D">
            <w:pPr>
              <w:ind w:firstLine="0"/>
              <w:rPr>
                <w:sz w:val="24"/>
              </w:rPr>
            </w:pP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111EB" w14:textId="77777777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ДБ1: Установка температурных пределов НГ1, НГ2 (ЕК1, ЕК2) ДБ1-1</w:t>
            </w:r>
          </w:p>
          <w:p w14:paraId="357BCBB5" w14:textId="2D7B38A3" w:rsidR="00D8108D" w:rsidRDefault="00D8108D" w:rsidP="00D8108D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29DD7" w14:textId="2833D726" w:rsid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E3F0F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60941" w14:textId="6D3E444A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ХНГ1ДБ1_ВКЛ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1601FB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308DBE2F" w14:textId="5056FE82" w:rsidR="00D8108D" w:rsidRPr="00D8108D" w:rsidRDefault="00D8108D" w:rsidP="00D8108D">
            <w:pPr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DBB56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48C5D40F" w14:textId="71088677" w:rsidR="00D8108D" w:rsidRPr="00D8108D" w:rsidRDefault="00D8108D" w:rsidP="00D8108D">
            <w:pPr>
              <w:ind w:firstLine="0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0ED621D5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841455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0CA632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0912C" w14:textId="0B468541" w:rsid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E29FC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DA30D" w14:textId="6B61CB7A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ХНГ2ДБ1_ВКЛ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1690A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2B652954" w14:textId="0A2765F9" w:rsidR="00D8108D" w:rsidRPr="00D8108D" w:rsidRDefault="00D8108D" w:rsidP="00D8108D">
            <w:pPr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BECA1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62EF3BCD" w14:textId="1701C9A9" w:rsidR="00D8108D" w:rsidRPr="00D8108D" w:rsidRDefault="00D8108D" w:rsidP="00D8108D">
            <w:pPr>
              <w:ind w:firstLine="0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3341A4E1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8E3293B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1BA2A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AF4D" w14:textId="796B709D" w:rsid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51934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4BFDF" w14:textId="1BAF02A1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ХНГ1ДБ1_ОТКЛ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C9214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5B11C200" w14:textId="0EBCF4DE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2D428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534C5ABB" w14:textId="32320330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40524C41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5CCA973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DA82C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98284" w14:textId="7A7A721F" w:rsid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0D652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AF5DB" w14:textId="2C0B68B9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ХНГ2ДБ1_ОТКЛ (int8_t),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F33B4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2B36CC52" w14:textId="406F37FD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EC2A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70491FB5" w14:textId="563DEA16" w:rsidR="00D8108D" w:rsidRPr="00D8108D" w:rsidRDefault="00D8108D" w:rsidP="00D8108D">
            <w:pPr>
              <w:ind w:firstLine="0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153A1A42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206CB5E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4A4F3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8C2E9" w14:textId="152204D6" w:rsid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A4D2C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F535F" w14:textId="502BCBEC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ХНГ1ДБ2_ВКЛ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AEC9C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6D2E3ACD" w14:textId="5E93E846" w:rsidR="00D8108D" w:rsidRPr="00D8108D" w:rsidRDefault="00D8108D" w:rsidP="00D8108D">
            <w:pPr>
              <w:snapToGrid w:val="0"/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2A9D5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2192BBC4" w14:textId="777A3980" w:rsidR="00D8108D" w:rsidRPr="00D8108D" w:rsidRDefault="00D8108D" w:rsidP="00D8108D">
            <w:pPr>
              <w:snapToGrid w:val="0"/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7C1D32B9" w14:textId="77777777" w:rsidTr="003F75F0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5450CD6" w14:textId="67F70F47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1018</w:t>
            </w:r>
          </w:p>
          <w:p w14:paraId="44A700A1" w14:textId="2AC7404E" w:rsidR="00D8108D" w:rsidRDefault="00D8108D" w:rsidP="00D8108D">
            <w:pPr>
              <w:ind w:firstLine="0"/>
              <w:rPr>
                <w:sz w:val="24"/>
              </w:rPr>
            </w:pP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4EA5FB" w14:textId="77777777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ДБ2: Установка температурных пределов НГ1, НГ2 (ЕК1, ЕК2) ДБ1-2</w:t>
            </w:r>
          </w:p>
          <w:p w14:paraId="55CFF694" w14:textId="6B389071" w:rsidR="00D8108D" w:rsidRDefault="00D8108D" w:rsidP="00D8108D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380A8" w14:textId="4DD24C7C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B6E4C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3151B" w14:textId="2ECBA7C9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ХНГ2ДБ2_ВКЛ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6E181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65ED68D3" w14:textId="01F5BB61" w:rsidR="00D8108D" w:rsidRPr="00D8108D" w:rsidRDefault="00D8108D" w:rsidP="00D8108D">
            <w:pPr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1B5B9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5FDB5372" w14:textId="66357A55" w:rsidR="00D8108D" w:rsidRPr="00D8108D" w:rsidRDefault="00D8108D" w:rsidP="00D8108D">
            <w:pPr>
              <w:ind w:firstLine="0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7C76A8EA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21D3183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13FAA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424C3" w14:textId="0447842B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33C09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2EE07" w14:textId="6FD54674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ХНГ1ДБ2_ОТКЛ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C6123B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07C24455" w14:textId="6DB65246" w:rsidR="00D8108D" w:rsidRPr="00D8108D" w:rsidRDefault="00D8108D" w:rsidP="00D8108D">
            <w:pPr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C8115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42C436CA" w14:textId="4CD0F5DE" w:rsidR="00D8108D" w:rsidRPr="00D8108D" w:rsidRDefault="00D8108D" w:rsidP="00D8108D">
            <w:pPr>
              <w:ind w:firstLine="0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021C89C1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6BF1B55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86EB6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0C0600" w14:textId="355C7807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EE539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C9087" w14:textId="3189C6C2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ХНГ2ДБ2_ОТКЛ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C8454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4B015632" w14:textId="74DD482E" w:rsidR="00D8108D" w:rsidRPr="00D8108D" w:rsidRDefault="00D8108D" w:rsidP="00D8108D">
            <w:pPr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90096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0D549D20" w14:textId="37D83CE1" w:rsidR="00D8108D" w:rsidRPr="00D8108D" w:rsidRDefault="00D8108D" w:rsidP="00D8108D">
            <w:pPr>
              <w:ind w:firstLine="0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0C403B41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629B4E3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D2F92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6DC56" w14:textId="67378F3C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FC973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02470" w14:textId="726127AA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ХНГ1БХП_ВКЛ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0A053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71828020" w14:textId="2EC35FBA" w:rsidR="00D8108D" w:rsidRPr="00D8108D" w:rsidRDefault="00D8108D" w:rsidP="00D8108D">
            <w:pPr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6A048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367A489B" w14:textId="6B4FD1C8" w:rsidR="00D8108D" w:rsidRPr="00D8108D" w:rsidRDefault="00D8108D" w:rsidP="00D8108D">
            <w:pPr>
              <w:ind w:firstLine="0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4DA784E5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3B8DE05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A55E8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2E9B4B" w14:textId="7405CF1E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086963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FA5F9" w14:textId="5BD96A81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ХНГ2БХП_ВКЛ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D7AD08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404F2556" w14:textId="7315E166" w:rsidR="00D8108D" w:rsidRPr="00D8108D" w:rsidRDefault="00D8108D" w:rsidP="00D8108D">
            <w:pPr>
              <w:snapToGrid w:val="0"/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4E990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375832F4" w14:textId="0530F52F" w:rsidR="00D8108D" w:rsidRPr="00D8108D" w:rsidRDefault="00D8108D" w:rsidP="00D8108D">
            <w:pPr>
              <w:snapToGrid w:val="0"/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170DB9DA" w14:textId="77777777" w:rsidTr="003F75F0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1514331" w14:textId="557094B6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1021</w:t>
            </w:r>
          </w:p>
          <w:p w14:paraId="1C95E731" w14:textId="38FABA11" w:rsidR="00D8108D" w:rsidRDefault="00D8108D" w:rsidP="00D8108D">
            <w:pPr>
              <w:ind w:firstLine="0"/>
              <w:rPr>
                <w:sz w:val="24"/>
              </w:rPr>
            </w:pP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540A35" w14:textId="77777777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БХП: Установка температурных пределов НГ1, НГ2 БХП</w:t>
            </w:r>
          </w:p>
          <w:p w14:paraId="3DD30FD4" w14:textId="740A26F9" w:rsidR="00D8108D" w:rsidRDefault="00D8108D" w:rsidP="00D8108D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13075D" w14:textId="6393ED3A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E6257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F5822" w14:textId="61291EF0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ХНГ1БХП_ОТКЛ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45945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6344D07D" w14:textId="75E1975D" w:rsidR="00D8108D" w:rsidRPr="00D8108D" w:rsidRDefault="00D8108D" w:rsidP="00D8108D">
            <w:pPr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924C5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61FF37D4" w14:textId="7AF461A5" w:rsidR="00D8108D" w:rsidRPr="00D8108D" w:rsidRDefault="00D8108D" w:rsidP="00D8108D">
            <w:pPr>
              <w:ind w:firstLine="0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656AA5E2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AF0A822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F1B75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D4221" w14:textId="645EE984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EB1C0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5CA59" w14:textId="08B4660C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ХНГ2БХП_ОТКЛ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9C02A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15C089A2" w14:textId="067DE912" w:rsidR="00D8108D" w:rsidRPr="00D8108D" w:rsidRDefault="00D8108D" w:rsidP="00D8108D">
            <w:pPr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BCEB6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166CC267" w14:textId="0005D7D7" w:rsidR="00D8108D" w:rsidRPr="00D8108D" w:rsidRDefault="00D8108D" w:rsidP="00D8108D">
            <w:pPr>
              <w:ind w:firstLine="0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3C8C61F3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53B708D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59CC68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37CEE" w14:textId="3683AA79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CBDC8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97D4B" w14:textId="63B6EDA1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ХНГ1ДБ1_ВКЛ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CFBD16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60F885B4" w14:textId="5C95A6AB" w:rsidR="00D8108D" w:rsidRPr="00D8108D" w:rsidRDefault="00D8108D" w:rsidP="00D8108D">
            <w:pPr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47DB8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392E33F7" w14:textId="3C77C127" w:rsidR="00D8108D" w:rsidRPr="00D8108D" w:rsidRDefault="00D8108D" w:rsidP="00D8108D">
            <w:pPr>
              <w:ind w:firstLine="0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78893A51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59CD355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44B80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175B9" w14:textId="19E1303D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F65F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E1953E" w14:textId="125CA878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ХНГ2ДБ1_ВКЛ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D4BE3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76275997" w14:textId="40B50AB9" w:rsidR="00D8108D" w:rsidRPr="00D8108D" w:rsidRDefault="00D8108D" w:rsidP="00D8108D">
            <w:pPr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6903B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5EA4EF9D" w14:textId="35F80BEA" w:rsidR="00D8108D" w:rsidRPr="00D8108D" w:rsidRDefault="00D8108D" w:rsidP="00D8108D">
            <w:pPr>
              <w:ind w:firstLine="0"/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8108D" w14:paraId="0E6059F1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4A23A58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5306A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F224E" w14:textId="4AC6F74F" w:rsidR="00D8108D" w:rsidRDefault="00D8108D" w:rsidP="00D8108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3F556" w14:textId="77777777" w:rsidR="00D8108D" w:rsidRDefault="00D8108D" w:rsidP="00D8108D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B7A668" w14:textId="0147F93F" w:rsidR="00D8108D" w:rsidRPr="00D8108D" w:rsidRDefault="00D8108D" w:rsidP="00D8108D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D8108D">
              <w:rPr>
                <w:sz w:val="24"/>
              </w:rPr>
              <w:t>ХНГ1ДБ1_ОТКЛ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1A786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  <w:lang w:val="en-US"/>
              </w:rPr>
              <w:t>0x00…0x6E</w:t>
            </w:r>
          </w:p>
          <w:p w14:paraId="1B77A62C" w14:textId="28F49E04" w:rsidR="00D8108D" w:rsidRPr="00D8108D" w:rsidRDefault="00D8108D" w:rsidP="00D8108D">
            <w:pPr>
              <w:snapToGrid w:val="0"/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ED8B1" w14:textId="77777777" w:rsidR="00D8108D" w:rsidRPr="00D8108D" w:rsidRDefault="00D8108D" w:rsidP="00D8108D">
            <w:pPr>
              <w:ind w:firstLine="0"/>
              <w:rPr>
                <w:sz w:val="24"/>
                <w:lang w:val="en-US"/>
              </w:rPr>
            </w:pP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…110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  <w:p w14:paraId="582E96E9" w14:textId="10ABE4F5" w:rsidR="00D8108D" w:rsidRPr="00D8108D" w:rsidRDefault="00D8108D" w:rsidP="00D8108D">
            <w:pPr>
              <w:snapToGrid w:val="0"/>
              <w:ind w:firstLine="0"/>
              <w:rPr>
                <w:sz w:val="24"/>
              </w:rPr>
            </w:pPr>
            <w:r w:rsidRPr="00D8108D">
              <w:rPr>
                <w:sz w:val="24"/>
                <w:lang w:val="en-US"/>
              </w:rPr>
              <w:t>-5</w:t>
            </w:r>
            <w:r w:rsidRPr="00D8108D">
              <w:rPr>
                <w:sz w:val="24"/>
              </w:rPr>
              <w:t>0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  <w:r w:rsidRPr="00D8108D">
              <w:rPr>
                <w:sz w:val="24"/>
              </w:rPr>
              <w:t>…</w:t>
            </w:r>
            <w:r w:rsidRPr="00D8108D">
              <w:rPr>
                <w:sz w:val="24"/>
                <w:lang w:val="en-US"/>
              </w:rPr>
              <w:t>-1</w:t>
            </w:r>
            <w:r w:rsidRPr="00D8108D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06A96C08" w14:textId="77777777" w:rsidTr="003F75F0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B19C404" w14:textId="031744C9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1025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81777C" w14:textId="2D2152FE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БК1: Установка температурных пределов ЕК1, ЕК2 БН БК1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1CC6D" w14:textId="3DEEFD06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9C5F85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936B4" w14:textId="4D41FEC4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ХНГ1БК1_ВКЛ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863B9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1C845283" w14:textId="5FC6772A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lastRenderedPageBreak/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58FD9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lastRenderedPageBreak/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1B5E2B22" w14:textId="69AC5ABC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lastRenderedPageBreak/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2E1E25CD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14A8F93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2F4FD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D47AE" w14:textId="7108B5B0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3B9C5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AB96C" w14:textId="0864FBD9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ХНГ2БК1_ВКЛ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6DE7F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3CC82B91" w14:textId="00426A4F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F1576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663C3084" w14:textId="02B7318F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1193B30C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F78D510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2D2B4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A2206" w14:textId="77CA7900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829D4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98859" w14:textId="2D5ADACB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ХНГ1БК1_ОТКЛ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3F3F8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1F10B279" w14:textId="5BF33C78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800A2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5E9B9443" w14:textId="2EECF323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2171D6FB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C218922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6E1E7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51AD6" w14:textId="30F96753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334E6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11507" w14:textId="20B3B5DB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ХНГ2БК1_ОТКЛ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A8B7E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58206D3B" w14:textId="3B063392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6996D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6F0B5968" w14:textId="507895AE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54C77BE2" w14:textId="77777777" w:rsidTr="003F75F0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C7C7B77" w14:textId="5D716ED6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102B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96423" w14:textId="55E3688C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БК2: Установка температурных пределов ЕК1, ЕК2 БН БК2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37FBC" w14:textId="6849A4AB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83439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86240" w14:textId="4FC445F4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ХНГ1БК2_ВКЛ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9A8E3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32CDE82C" w14:textId="5180FDFB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DAB90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2050BF4C" w14:textId="2E1BAB33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160F2CE8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6999387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D52E5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20584" w14:textId="301109A7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A6921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DFD81B" w14:textId="1CF45740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ХНГ2БК2_ВКЛ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01F66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7772315D" w14:textId="16115783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333AB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72DCA768" w14:textId="1AA1FA25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343D861D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118A3E8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4D413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899BF" w14:textId="2C3F47F9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EFABE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63A5E" w14:textId="5B8D82F4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ХНГ1БК2_ОТКЛ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DAB237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1EE9FED8" w14:textId="39F3B395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B2D88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11E25E04" w14:textId="0CCE8E2E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28E33C98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3E963C0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49E29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44377" w14:textId="5932F432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D0B64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AC908" w14:textId="291C8A3F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ХНГ2БК2_ОТКЛ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CE5E4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3E1EF93F" w14:textId="1D2C10CE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B6CEE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454CA859" w14:textId="5B3EBC2D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3363CF5D" w14:textId="77777777" w:rsidTr="003F75F0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FA2F36F" w14:textId="34BE602E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1031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6194EE" w14:textId="745D0A18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БПК Установка температурных пределов ЕК КР1, КР2 БПК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B63BA" w14:textId="660BD162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D9462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426E2E" w14:textId="56DF86FB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ХНГРД1_ВКЛ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4BB12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6D89E134" w14:textId="203979E2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BC338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5D9189E4" w14:textId="5AAD2870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1CF3378E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58D92D3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6935B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FB059" w14:textId="3E1F2FAD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6D1935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CCCAF" w14:textId="1800B8E7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ХНГРД2_ВКЛ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3188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60F54BE2" w14:textId="2CE904A6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FAE96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3D6D1609" w14:textId="66C99319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6F10A03B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7935A74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20296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2A044B" w14:textId="1D3EC81E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375E2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FE2143" w14:textId="0AAD0D85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ХНГРД1_ОТКЛ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DA8E6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074EF018" w14:textId="29B538CD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C5FBD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7A5D79A5" w14:textId="24219A5F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3F75F0" w14:paraId="56E14C36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81B11C3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516EC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CD0E3D" w14:textId="09C83336" w:rsidR="003F75F0" w:rsidRDefault="003F75F0" w:rsidP="003F75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7FDF9" w14:textId="77777777" w:rsidR="003F75F0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6FBB1" w14:textId="1043D825" w:rsid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ХНГРД2_ОТКЛ (int8_t)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598031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0x00…0x6E</w:t>
            </w:r>
          </w:p>
          <w:p w14:paraId="11B2A506" w14:textId="46979697" w:rsidR="003F75F0" w:rsidRPr="003F75F0" w:rsidRDefault="003F75F0" w:rsidP="003F75F0">
            <w:pPr>
              <w:ind w:firstLine="0"/>
              <w:rPr>
                <w:sz w:val="24"/>
              </w:rPr>
            </w:pPr>
            <w:r w:rsidRPr="003F75F0">
              <w:rPr>
                <w:sz w:val="24"/>
                <w:lang w:val="en-US"/>
              </w:rPr>
              <w:t>0xCE…0xFF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5C81B" w14:textId="77777777" w:rsidR="003F75F0" w:rsidRPr="003F75F0" w:rsidRDefault="003F75F0" w:rsidP="003F75F0">
            <w:pPr>
              <w:ind w:firstLine="0"/>
              <w:rPr>
                <w:sz w:val="24"/>
                <w:lang w:val="en-US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…110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  <w:p w14:paraId="0D7183FD" w14:textId="2D7ABA9B" w:rsidR="003F75F0" w:rsidRPr="003F75F0" w:rsidRDefault="003F75F0" w:rsidP="003F75F0">
            <w:pPr>
              <w:ind w:firstLine="0"/>
            </w:pPr>
            <w:r w:rsidRPr="003F75F0">
              <w:rPr>
                <w:sz w:val="24"/>
                <w:lang w:val="en-US"/>
              </w:rPr>
              <w:t>-5</w:t>
            </w: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  <w:r w:rsidRPr="003F75F0">
              <w:rPr>
                <w:sz w:val="24"/>
              </w:rPr>
              <w:t>…</w:t>
            </w:r>
            <w:r w:rsidRPr="003F75F0">
              <w:rPr>
                <w:sz w:val="24"/>
                <w:lang w:val="en-US"/>
              </w:rPr>
              <w:t>-1</w:t>
            </w:r>
            <w:r w:rsidRPr="003F75F0">
              <w:rPr>
                <w:sz w:val="24"/>
                <w:vertAlign w:val="subscript"/>
                <w:lang w:val="en-US"/>
              </w:rPr>
              <w:t>dec</w:t>
            </w:r>
          </w:p>
        </w:tc>
      </w:tr>
      <w:tr w:rsidR="00D53050" w14:paraId="09E50B0A" w14:textId="77777777" w:rsidTr="003F75F0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BB511A0" w14:textId="6786607A" w:rsidR="00D53050" w:rsidRDefault="00D53050" w:rsidP="00D53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 w:rsidR="003F75F0">
              <w:rPr>
                <w:sz w:val="24"/>
              </w:rPr>
              <w:t>0</w:t>
            </w:r>
            <w:r>
              <w:rPr>
                <w:sz w:val="24"/>
              </w:rPr>
              <w:t>47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0649" w14:textId="77777777" w:rsidR="00D53050" w:rsidRDefault="00D53050" w:rsidP="00D5305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КПДУ: Включение КДУ (задание конфигурации работы ДУГ и ДУК, задание времени тяги)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7EC5E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3C7C8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44A9B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Время работы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ED507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0x04…0x1C20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F5AA3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</w:pPr>
            <w:r>
              <w:rPr>
                <w:sz w:val="24"/>
              </w:rPr>
              <w:t>4dec…7200dec (целочисленные).</w:t>
            </w:r>
          </w:p>
        </w:tc>
      </w:tr>
      <w:tr w:rsidR="00D53050" w14:paraId="13259187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FF39480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4A36D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E7DE5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05FE1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B2296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Выбор ДУК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ACB40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0,</w:t>
            </w:r>
          </w:p>
          <w:p w14:paraId="433452A2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2D868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нет</w:t>
            </w:r>
          </w:p>
          <w:p w14:paraId="0A44F988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</w:pPr>
            <w:r>
              <w:rPr>
                <w:sz w:val="24"/>
              </w:rPr>
              <w:t>да</w:t>
            </w:r>
          </w:p>
        </w:tc>
      </w:tr>
      <w:tr w:rsidR="00D53050" w14:paraId="1FF14D61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EC5DA2B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F71B3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99DD7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93BB1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33AF12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Выбор ДУГ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0211B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0,</w:t>
            </w:r>
          </w:p>
          <w:p w14:paraId="2792BAF0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A5085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нет</w:t>
            </w:r>
          </w:p>
          <w:p w14:paraId="638FD528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</w:pPr>
            <w:r>
              <w:rPr>
                <w:sz w:val="24"/>
              </w:rPr>
              <w:t>да</w:t>
            </w:r>
          </w:p>
        </w:tc>
      </w:tr>
      <w:tr w:rsidR="00D53050" w14:paraId="26F094B7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DE72C46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A3899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9FDC7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99DF9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E3BD7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Выбор ДБ ДУГ по отдельности или для совместной работы</w:t>
            </w:r>
          </w:p>
          <w:p w14:paraId="194A6D8A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 варианта</w:t>
            </w:r>
          </w:p>
          <w:p w14:paraId="528F0DB3" w14:textId="29301365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852A8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lastRenderedPageBreak/>
              <w:t>0x0</w:t>
            </w:r>
            <w:r w:rsidRPr="003F75F0">
              <w:rPr>
                <w:sz w:val="24"/>
              </w:rPr>
              <w:t>1</w:t>
            </w:r>
          </w:p>
          <w:p w14:paraId="38B7BC91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0x02</w:t>
            </w:r>
          </w:p>
          <w:p w14:paraId="7BC9CFBA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  <w:lang w:val="en-US"/>
              </w:rPr>
            </w:pPr>
            <w:r w:rsidRPr="003F75F0">
              <w:rPr>
                <w:sz w:val="24"/>
                <w:lang w:val="en-US"/>
              </w:rPr>
              <w:t>0x03</w:t>
            </w:r>
          </w:p>
          <w:p w14:paraId="3E6BFA93" w14:textId="097D95CB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D8B47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lastRenderedPageBreak/>
              <w:t>ДБ1 (01</w:t>
            </w:r>
            <w:r w:rsidRPr="003F75F0">
              <w:rPr>
                <w:sz w:val="24"/>
                <w:vertAlign w:val="subscript"/>
                <w:lang w:val="en-US"/>
              </w:rPr>
              <w:t>bin</w:t>
            </w:r>
            <w:r w:rsidRPr="003F75F0">
              <w:rPr>
                <w:sz w:val="24"/>
              </w:rPr>
              <w:t>)</w:t>
            </w:r>
          </w:p>
          <w:p w14:paraId="4C34DC1D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ДБ2 (10</w:t>
            </w:r>
            <w:r w:rsidRPr="003F75F0">
              <w:rPr>
                <w:sz w:val="24"/>
                <w:vertAlign w:val="subscript"/>
                <w:lang w:val="en-US"/>
              </w:rPr>
              <w:t>bin</w:t>
            </w:r>
            <w:r w:rsidRPr="003F75F0">
              <w:rPr>
                <w:sz w:val="24"/>
              </w:rPr>
              <w:t>)</w:t>
            </w:r>
          </w:p>
          <w:p w14:paraId="22ED1CA7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ДБ1+ДБ2 (11</w:t>
            </w:r>
            <w:r w:rsidRPr="003F75F0">
              <w:rPr>
                <w:sz w:val="24"/>
                <w:vertAlign w:val="subscript"/>
                <w:lang w:val="en-US"/>
              </w:rPr>
              <w:t>bin</w:t>
            </w:r>
            <w:r w:rsidRPr="003F75F0">
              <w:rPr>
                <w:sz w:val="24"/>
              </w:rPr>
              <w:t>)</w:t>
            </w:r>
          </w:p>
          <w:p w14:paraId="6BDA0B4E" w14:textId="78A2C146" w:rsidR="00D53050" w:rsidRDefault="00D53050" w:rsidP="00D53050">
            <w:pPr>
              <w:overflowPunct w:val="0"/>
              <w:autoSpaceDE w:val="0"/>
              <w:ind w:firstLine="0"/>
              <w:textAlignment w:val="baseline"/>
            </w:pPr>
          </w:p>
        </w:tc>
      </w:tr>
      <w:tr w:rsidR="00D53050" w14:paraId="7948EEA8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DE80D3E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0BA99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34677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316A0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7D855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31769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5EB83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53050" w14:paraId="1B0BAABC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5A3D1AA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F5055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9A419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9170A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5D12B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Выбор БК, катода и магистрали подачи БПК ДУК</w:t>
            </w:r>
          </w:p>
          <w:p w14:paraId="11F6461A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8 вариантов</w:t>
            </w:r>
          </w:p>
          <w:p w14:paraId="6E754E64" w14:textId="3464D2D3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C540B4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lang w:val="en-US"/>
              </w:rPr>
              <w:t>x</w:t>
            </w:r>
            <w:r w:rsidRPr="003F75F0">
              <w:rPr>
                <w:sz w:val="24"/>
              </w:rPr>
              <w:t>00</w:t>
            </w:r>
          </w:p>
          <w:p w14:paraId="5A502EF4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lang w:val="en-US"/>
              </w:rPr>
              <w:t>x</w:t>
            </w:r>
            <w:r w:rsidRPr="003F75F0">
              <w:rPr>
                <w:sz w:val="24"/>
              </w:rPr>
              <w:t>01</w:t>
            </w:r>
          </w:p>
          <w:p w14:paraId="51262054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lang w:val="en-US"/>
              </w:rPr>
              <w:t>x</w:t>
            </w:r>
            <w:r w:rsidRPr="003F75F0">
              <w:rPr>
                <w:sz w:val="24"/>
              </w:rPr>
              <w:t>02</w:t>
            </w:r>
          </w:p>
          <w:p w14:paraId="3EB3209D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lang w:val="en-US"/>
              </w:rPr>
              <w:t>x</w:t>
            </w:r>
            <w:r w:rsidRPr="003F75F0">
              <w:rPr>
                <w:sz w:val="24"/>
              </w:rPr>
              <w:t>03</w:t>
            </w:r>
          </w:p>
          <w:p w14:paraId="78F708AA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lang w:val="en-US"/>
              </w:rPr>
              <w:t>x</w:t>
            </w:r>
            <w:r w:rsidRPr="003F75F0">
              <w:rPr>
                <w:sz w:val="24"/>
              </w:rPr>
              <w:t>04</w:t>
            </w:r>
          </w:p>
          <w:p w14:paraId="38145599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lang w:val="en-US"/>
              </w:rPr>
              <w:t>x</w:t>
            </w:r>
            <w:r w:rsidRPr="003F75F0">
              <w:rPr>
                <w:sz w:val="24"/>
              </w:rPr>
              <w:t>05</w:t>
            </w:r>
          </w:p>
          <w:p w14:paraId="7F24A186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lang w:val="en-US"/>
              </w:rPr>
              <w:t>x</w:t>
            </w:r>
            <w:r w:rsidRPr="003F75F0">
              <w:rPr>
                <w:sz w:val="24"/>
              </w:rPr>
              <w:t>06</w:t>
            </w:r>
          </w:p>
          <w:p w14:paraId="247A235D" w14:textId="3B5594CE" w:rsidR="00D5305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0</w:t>
            </w:r>
            <w:r w:rsidRPr="003F75F0">
              <w:rPr>
                <w:sz w:val="24"/>
                <w:lang w:val="en-US"/>
              </w:rPr>
              <w:t>x07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A8B0D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БК1-К1-БПК1 (000</w:t>
            </w:r>
            <w:r w:rsidRPr="003F75F0">
              <w:rPr>
                <w:sz w:val="24"/>
                <w:vertAlign w:val="subscript"/>
                <w:lang w:val="en-US"/>
              </w:rPr>
              <w:t>bin</w:t>
            </w:r>
            <w:r w:rsidRPr="003F75F0">
              <w:rPr>
                <w:sz w:val="24"/>
              </w:rPr>
              <w:t>)</w:t>
            </w:r>
          </w:p>
          <w:p w14:paraId="39C53E14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БК1-К2-БПК1 (001</w:t>
            </w:r>
            <w:r w:rsidRPr="003F75F0">
              <w:rPr>
                <w:sz w:val="24"/>
                <w:vertAlign w:val="subscript"/>
                <w:lang w:val="en-US"/>
              </w:rPr>
              <w:t>bin</w:t>
            </w:r>
            <w:r w:rsidRPr="003F75F0">
              <w:rPr>
                <w:sz w:val="24"/>
              </w:rPr>
              <w:t>)</w:t>
            </w:r>
          </w:p>
          <w:p w14:paraId="5EEB5344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БК2-К1-БПК1 (010</w:t>
            </w:r>
            <w:r w:rsidRPr="003F75F0">
              <w:rPr>
                <w:sz w:val="24"/>
                <w:vertAlign w:val="subscript"/>
                <w:lang w:val="en-US"/>
              </w:rPr>
              <w:t>bin</w:t>
            </w:r>
            <w:r w:rsidRPr="003F75F0">
              <w:rPr>
                <w:sz w:val="24"/>
              </w:rPr>
              <w:t>)</w:t>
            </w:r>
          </w:p>
          <w:p w14:paraId="04E634EB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БК2-К2-БПК1 (011</w:t>
            </w:r>
            <w:r w:rsidRPr="003F75F0">
              <w:rPr>
                <w:sz w:val="24"/>
                <w:vertAlign w:val="subscript"/>
                <w:lang w:val="en-US"/>
              </w:rPr>
              <w:t>bin</w:t>
            </w:r>
            <w:r w:rsidRPr="003F75F0">
              <w:rPr>
                <w:sz w:val="24"/>
              </w:rPr>
              <w:t>)</w:t>
            </w:r>
          </w:p>
          <w:p w14:paraId="0E88CD5A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БК1-К1-БПК2 (100</w:t>
            </w:r>
            <w:r w:rsidRPr="003F75F0">
              <w:rPr>
                <w:sz w:val="24"/>
                <w:vertAlign w:val="subscript"/>
                <w:lang w:val="en-US"/>
              </w:rPr>
              <w:t>bin</w:t>
            </w:r>
            <w:r w:rsidRPr="003F75F0">
              <w:rPr>
                <w:sz w:val="24"/>
              </w:rPr>
              <w:t>)</w:t>
            </w:r>
          </w:p>
          <w:p w14:paraId="313AAF17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БК1-К2-БПК2 (101</w:t>
            </w:r>
            <w:r w:rsidRPr="003F75F0">
              <w:rPr>
                <w:sz w:val="24"/>
                <w:vertAlign w:val="subscript"/>
                <w:lang w:val="en-US"/>
              </w:rPr>
              <w:t>bin</w:t>
            </w:r>
            <w:r w:rsidRPr="003F75F0">
              <w:rPr>
                <w:sz w:val="24"/>
              </w:rPr>
              <w:t>)</w:t>
            </w:r>
          </w:p>
          <w:p w14:paraId="335BE471" w14:textId="77777777" w:rsidR="003F75F0" w:rsidRPr="003F75F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БК2-К1-БПК2 (110</w:t>
            </w:r>
            <w:r w:rsidRPr="003F75F0">
              <w:rPr>
                <w:sz w:val="24"/>
                <w:vertAlign w:val="subscript"/>
                <w:lang w:val="en-US"/>
              </w:rPr>
              <w:t>bin</w:t>
            </w:r>
            <w:r w:rsidRPr="003F75F0">
              <w:rPr>
                <w:sz w:val="24"/>
              </w:rPr>
              <w:t>)</w:t>
            </w:r>
          </w:p>
          <w:p w14:paraId="2347F841" w14:textId="675789C8" w:rsidR="00D53050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3F75F0">
              <w:rPr>
                <w:sz w:val="24"/>
              </w:rPr>
              <w:t>БК2-К2-БПК2 (111</w:t>
            </w:r>
            <w:r w:rsidRPr="003F75F0">
              <w:rPr>
                <w:sz w:val="24"/>
                <w:vertAlign w:val="subscript"/>
                <w:lang w:val="en-US"/>
              </w:rPr>
              <w:t>bin</w:t>
            </w:r>
            <w:r w:rsidRPr="003F75F0">
              <w:rPr>
                <w:sz w:val="24"/>
              </w:rPr>
              <w:t>)</w:t>
            </w:r>
          </w:p>
        </w:tc>
      </w:tr>
      <w:tr w:rsidR="00D53050" w14:paraId="74E48E5D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AC1E3D7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4E8C18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13827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41C4A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E20D8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ECFC5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56F1D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53050" w14:paraId="28FE9185" w14:textId="77777777" w:rsidTr="003F75F0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ACD407F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04B2F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13E70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52BE6" w14:textId="77777777" w:rsidR="00D53050" w:rsidRDefault="00D53050" w:rsidP="00D5305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F1EEE6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66A6F4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F975C" w14:textId="77777777" w:rsidR="00D53050" w:rsidRDefault="00D53050" w:rsidP="00D5305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3F75F0" w14:paraId="7ED4632F" w14:textId="77777777" w:rsidTr="009C44E6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46C6F10" w14:textId="67B2D41E" w:rsidR="003F75F0" w:rsidRPr="009C44E6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  <w:lang w:val="en-US"/>
              </w:rPr>
              <w:t>1</w:t>
            </w: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lang w:val="en-US"/>
              </w:rPr>
              <w:t>48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D9E91" w14:textId="77777777" w:rsidR="003F75F0" w:rsidRPr="009C44E6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КПДУ: Установка предельного времени тяги ДУГ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8EDC6" w14:textId="40C6B3F3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F6C19C" w14:textId="77777777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E611B" w14:textId="21F24221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ХДУГ_ТВ_ПРЕД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FFDB5" w14:textId="65DF9F16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0х0</w:t>
            </w:r>
            <w:r w:rsidRPr="009C44E6">
              <w:rPr>
                <w:sz w:val="24"/>
                <w:lang w:val="en-US"/>
              </w:rPr>
              <w:t>00</w:t>
            </w:r>
            <w:r w:rsidRPr="009C44E6">
              <w:rPr>
                <w:sz w:val="24"/>
              </w:rPr>
              <w:t>0…0х</w:t>
            </w:r>
            <w:r w:rsidRPr="009C44E6">
              <w:rPr>
                <w:sz w:val="24"/>
                <w:lang w:val="en-US"/>
              </w:rPr>
              <w:t>FF</w:t>
            </w:r>
            <w:r w:rsidRPr="009C44E6">
              <w:rPr>
                <w:sz w:val="24"/>
              </w:rPr>
              <w:t>FF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4EBBC" w14:textId="4EE70A8C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4</w:t>
            </w:r>
            <w:r w:rsidRPr="009C44E6">
              <w:rPr>
                <w:sz w:val="24"/>
                <w:vertAlign w:val="subscript"/>
              </w:rPr>
              <w:t>dec</w:t>
            </w:r>
            <w:r w:rsidRPr="009C44E6">
              <w:rPr>
                <w:sz w:val="24"/>
              </w:rPr>
              <w:t>…65535</w:t>
            </w:r>
            <w:r w:rsidRPr="009C44E6">
              <w:rPr>
                <w:sz w:val="24"/>
                <w:vertAlign w:val="subscript"/>
              </w:rPr>
              <w:t>dec</w:t>
            </w:r>
          </w:p>
        </w:tc>
      </w:tr>
      <w:tr w:rsidR="003F75F0" w14:paraId="114EBA68" w14:textId="77777777" w:rsidTr="009C44E6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A390B33" w14:textId="21BA6D1A" w:rsidR="003F75F0" w:rsidRPr="009C44E6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  <w:lang w:val="en-US"/>
              </w:rPr>
              <w:t>1</w:t>
            </w: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lang w:val="en-US"/>
              </w:rPr>
              <w:t>49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F6802" w14:textId="77777777" w:rsidR="003F75F0" w:rsidRPr="009C44E6" w:rsidRDefault="003F75F0" w:rsidP="003F75F0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КПДУ: Установка предельного времени тяги ДУК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615AD" w14:textId="108C8ADB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AA7ED8" w14:textId="77777777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D0D4A7" w14:textId="7AB7BFE8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ХДУК_ТВ_ПРЕД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7AB646" w14:textId="764A2B01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0х0</w:t>
            </w:r>
            <w:r w:rsidRPr="009C44E6">
              <w:rPr>
                <w:sz w:val="24"/>
                <w:lang w:val="en-US"/>
              </w:rPr>
              <w:t>00</w:t>
            </w:r>
            <w:r w:rsidRPr="009C44E6">
              <w:rPr>
                <w:sz w:val="24"/>
              </w:rPr>
              <w:t>0…0хF</w:t>
            </w:r>
            <w:r w:rsidRPr="009C44E6">
              <w:rPr>
                <w:sz w:val="24"/>
                <w:lang w:val="en-US"/>
              </w:rPr>
              <w:t>FF</w:t>
            </w:r>
            <w:r w:rsidRPr="009C44E6">
              <w:rPr>
                <w:sz w:val="24"/>
              </w:rPr>
              <w:t>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F90B1" w14:textId="1660ABCB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4</w:t>
            </w:r>
            <w:r w:rsidRPr="009C44E6">
              <w:rPr>
                <w:sz w:val="24"/>
                <w:vertAlign w:val="subscript"/>
              </w:rPr>
              <w:t>dec</w:t>
            </w:r>
            <w:r w:rsidRPr="009C44E6">
              <w:rPr>
                <w:sz w:val="24"/>
              </w:rPr>
              <w:t>…65535</w:t>
            </w:r>
            <w:r w:rsidRPr="009C44E6">
              <w:rPr>
                <w:sz w:val="24"/>
                <w:vertAlign w:val="subscript"/>
              </w:rPr>
              <w:t>dec</w:t>
            </w:r>
          </w:p>
        </w:tc>
      </w:tr>
      <w:tr w:rsidR="003F75F0" w14:paraId="3E987397" w14:textId="77777777" w:rsidTr="009C44E6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732182A" w14:textId="595D885C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color w:val="000000"/>
                <w:sz w:val="24"/>
              </w:rPr>
              <w:t>10</w:t>
            </w:r>
            <w:r w:rsidRPr="009C44E6">
              <w:rPr>
                <w:color w:val="000000"/>
                <w:sz w:val="24"/>
                <w:lang w:val="en-US"/>
              </w:rPr>
              <w:t>51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D5B815" w14:textId="77777777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sz w:val="24"/>
              </w:rPr>
              <w:t>КПДУ: Время опроса ПА 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3D9A3" w14:textId="15AB49EA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C14484" w14:textId="77777777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E50FF" w14:textId="673F4E34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ХКПДУ_ПА2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2626B3" w14:textId="02A80393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0х0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…0х</w:t>
            </w:r>
            <w:r w:rsidRPr="009C44E6">
              <w:rPr>
                <w:sz w:val="24"/>
                <w:lang w:val="en-US"/>
              </w:rPr>
              <w:t>0258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74F42" w14:textId="029DDA59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vertAlign w:val="subscript"/>
              </w:rPr>
              <w:t>dec</w:t>
            </w:r>
            <w:r w:rsidRPr="009C44E6">
              <w:rPr>
                <w:sz w:val="24"/>
              </w:rPr>
              <w:t>…600</w:t>
            </w:r>
            <w:r w:rsidRPr="009C44E6">
              <w:rPr>
                <w:sz w:val="24"/>
                <w:vertAlign w:val="subscript"/>
              </w:rPr>
              <w:t>dec</w:t>
            </w:r>
          </w:p>
        </w:tc>
      </w:tr>
      <w:tr w:rsidR="003F75F0" w14:paraId="653290A0" w14:textId="77777777" w:rsidTr="009C44E6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7EBBBED" w14:textId="19BF24A4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color w:val="000000"/>
                <w:sz w:val="24"/>
              </w:rPr>
              <w:t>10</w:t>
            </w:r>
            <w:r w:rsidRPr="009C44E6">
              <w:rPr>
                <w:color w:val="000000"/>
                <w:sz w:val="24"/>
                <w:lang w:val="en-US"/>
              </w:rPr>
              <w:t>52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954F55" w14:textId="28BE8993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sz w:val="24"/>
              </w:rPr>
              <w:t xml:space="preserve">КПДУ: Время опроса ПА </w:t>
            </w:r>
            <w:r w:rsidR="009C44E6">
              <w:rPr>
                <w:sz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160B9" w14:textId="7CCE47CC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861D0" w14:textId="77777777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D42C7" w14:textId="10A5482E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ХКПДУ_ПА</w:t>
            </w:r>
            <w:r w:rsidRPr="009C44E6">
              <w:rPr>
                <w:sz w:val="24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79A71" w14:textId="2FCECE46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0х0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…0х</w:t>
            </w:r>
            <w:r w:rsidRPr="009C44E6">
              <w:rPr>
                <w:sz w:val="24"/>
                <w:lang w:val="en-US"/>
              </w:rPr>
              <w:t>0258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CCC34" w14:textId="2BCC2ACC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vertAlign w:val="subscript"/>
              </w:rPr>
              <w:t>dec</w:t>
            </w:r>
            <w:r w:rsidRPr="009C44E6">
              <w:rPr>
                <w:sz w:val="24"/>
              </w:rPr>
              <w:t>…600</w:t>
            </w:r>
            <w:r w:rsidRPr="009C44E6">
              <w:rPr>
                <w:sz w:val="24"/>
                <w:vertAlign w:val="subscript"/>
              </w:rPr>
              <w:t>dec</w:t>
            </w:r>
          </w:p>
        </w:tc>
      </w:tr>
      <w:tr w:rsidR="003F75F0" w14:paraId="4467AEC5" w14:textId="77777777" w:rsidTr="009C44E6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8E760E5" w14:textId="3320DEDC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color w:val="000000"/>
                <w:sz w:val="24"/>
              </w:rPr>
              <w:t>10</w:t>
            </w:r>
            <w:r w:rsidRPr="009C44E6">
              <w:rPr>
                <w:color w:val="000000"/>
                <w:sz w:val="24"/>
                <w:lang w:val="en-US"/>
              </w:rPr>
              <w:t>53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CF513" w14:textId="7F2960C4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sz w:val="24"/>
              </w:rPr>
              <w:t xml:space="preserve">КПДУ: Время опроса ПА </w:t>
            </w:r>
            <w:r w:rsidR="009C44E6">
              <w:rPr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2C979" w14:textId="5292A601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7EC31" w14:textId="77777777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CE759" w14:textId="5EF762A8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ХКПДУ_ПА</w:t>
            </w:r>
            <w:r w:rsidRPr="009C44E6">
              <w:rPr>
                <w:sz w:val="24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4091D" w14:textId="5390AF41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0х0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…0х</w:t>
            </w:r>
            <w:r w:rsidRPr="009C44E6">
              <w:rPr>
                <w:sz w:val="24"/>
                <w:lang w:val="en-US"/>
              </w:rPr>
              <w:t>0258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E77D2" w14:textId="70A043DA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vertAlign w:val="subscript"/>
              </w:rPr>
              <w:t>dec</w:t>
            </w:r>
            <w:r w:rsidRPr="009C44E6">
              <w:rPr>
                <w:sz w:val="24"/>
              </w:rPr>
              <w:t>…600</w:t>
            </w:r>
            <w:r w:rsidRPr="009C44E6">
              <w:rPr>
                <w:sz w:val="24"/>
                <w:vertAlign w:val="subscript"/>
              </w:rPr>
              <w:t>dec</w:t>
            </w:r>
          </w:p>
        </w:tc>
      </w:tr>
      <w:tr w:rsidR="003F75F0" w14:paraId="37295732" w14:textId="77777777" w:rsidTr="009C44E6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87271B1" w14:textId="507E1D0C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color w:val="000000"/>
                <w:sz w:val="24"/>
              </w:rPr>
              <w:t>10</w:t>
            </w:r>
            <w:r w:rsidRPr="009C44E6">
              <w:rPr>
                <w:color w:val="000000"/>
                <w:sz w:val="24"/>
                <w:lang w:val="en-US"/>
              </w:rPr>
              <w:t>54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80704A" w14:textId="48CEB552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sz w:val="24"/>
              </w:rPr>
              <w:t xml:space="preserve">КПДУ: Время опроса ПА </w:t>
            </w:r>
            <w:r w:rsidR="009C44E6">
              <w:rPr>
                <w:sz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608A52" w14:textId="4F57E9F8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7318D" w14:textId="77777777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24A5D1" w14:textId="7AB7BEF5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ХКПДУ_ПА</w:t>
            </w:r>
            <w:r w:rsidRPr="009C44E6">
              <w:rPr>
                <w:sz w:val="24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A3A95" w14:textId="7625C479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0х0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…0х</w:t>
            </w:r>
            <w:r w:rsidRPr="009C44E6">
              <w:rPr>
                <w:sz w:val="24"/>
                <w:lang w:val="en-US"/>
              </w:rPr>
              <w:t>0258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6697B" w14:textId="21EF3F62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vertAlign w:val="subscript"/>
              </w:rPr>
              <w:t>dec</w:t>
            </w:r>
            <w:r w:rsidRPr="009C44E6">
              <w:rPr>
                <w:sz w:val="24"/>
              </w:rPr>
              <w:t>…600</w:t>
            </w:r>
            <w:r w:rsidRPr="009C44E6">
              <w:rPr>
                <w:sz w:val="24"/>
                <w:vertAlign w:val="subscript"/>
              </w:rPr>
              <w:t>dec</w:t>
            </w:r>
          </w:p>
        </w:tc>
      </w:tr>
      <w:tr w:rsidR="003F75F0" w14:paraId="2E6730F4" w14:textId="77777777" w:rsidTr="009C44E6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23A35AB" w14:textId="1091E582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color w:val="000000"/>
                <w:sz w:val="24"/>
              </w:rPr>
              <w:t>10</w:t>
            </w:r>
            <w:r w:rsidRPr="009C44E6">
              <w:rPr>
                <w:color w:val="000000"/>
                <w:sz w:val="24"/>
                <w:lang w:val="en-US"/>
              </w:rPr>
              <w:t>55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29B2CA" w14:textId="7CD663A5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sz w:val="24"/>
              </w:rPr>
              <w:t xml:space="preserve">КПДУ: Время опроса ПА </w:t>
            </w:r>
            <w:r w:rsidR="009C44E6"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CEF23" w14:textId="725F5BF4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EE005" w14:textId="77777777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4CC2D" w14:textId="4F57992C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ХКПДУ_ПА</w:t>
            </w:r>
            <w:r w:rsidRPr="009C44E6">
              <w:rPr>
                <w:sz w:val="24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9A234" w14:textId="6E9C1ECC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0х0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…0х</w:t>
            </w:r>
            <w:r w:rsidRPr="009C44E6">
              <w:rPr>
                <w:sz w:val="24"/>
                <w:lang w:val="en-US"/>
              </w:rPr>
              <w:t>0258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08627" w14:textId="765674F0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vertAlign w:val="subscript"/>
              </w:rPr>
              <w:t>dec</w:t>
            </w:r>
            <w:r w:rsidRPr="009C44E6">
              <w:rPr>
                <w:sz w:val="24"/>
              </w:rPr>
              <w:t>…600</w:t>
            </w:r>
            <w:r w:rsidRPr="009C44E6">
              <w:rPr>
                <w:sz w:val="24"/>
                <w:vertAlign w:val="subscript"/>
              </w:rPr>
              <w:t>dec</w:t>
            </w:r>
          </w:p>
        </w:tc>
      </w:tr>
      <w:tr w:rsidR="003F75F0" w14:paraId="53FDCB18" w14:textId="77777777" w:rsidTr="009C44E6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DA2A51C" w14:textId="523E778F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color w:val="000000"/>
                <w:sz w:val="24"/>
                <w:lang w:val="en-US"/>
              </w:rPr>
              <w:t>1</w:t>
            </w:r>
            <w:r w:rsidRPr="009C44E6">
              <w:rPr>
                <w:color w:val="000000"/>
                <w:sz w:val="24"/>
              </w:rPr>
              <w:t>0</w:t>
            </w:r>
            <w:r w:rsidRPr="009C44E6">
              <w:rPr>
                <w:color w:val="000000"/>
                <w:sz w:val="24"/>
                <w:lang w:val="en-US"/>
              </w:rPr>
              <w:t>56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4EC4E" w14:textId="36D10C97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sz w:val="24"/>
              </w:rPr>
              <w:t xml:space="preserve">КПДУ: Время опроса ПА </w:t>
            </w:r>
            <w:r w:rsidR="009C44E6">
              <w:rPr>
                <w:sz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0A2A9B" w14:textId="6DD10CB4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12D9C" w14:textId="77777777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FA771" w14:textId="07E1366D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ХКПДУ_ПА</w:t>
            </w:r>
            <w:r w:rsidRPr="009C44E6">
              <w:rPr>
                <w:sz w:val="24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777DD" w14:textId="65F1AFC3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0х0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…0х</w:t>
            </w:r>
            <w:r w:rsidRPr="009C44E6">
              <w:rPr>
                <w:sz w:val="24"/>
                <w:lang w:val="en-US"/>
              </w:rPr>
              <w:t>0258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E1CA6" w14:textId="03F0C694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vertAlign w:val="subscript"/>
              </w:rPr>
              <w:t>dec</w:t>
            </w:r>
            <w:r w:rsidRPr="009C44E6">
              <w:rPr>
                <w:sz w:val="24"/>
              </w:rPr>
              <w:t>…600</w:t>
            </w:r>
            <w:r w:rsidRPr="009C44E6">
              <w:rPr>
                <w:sz w:val="24"/>
                <w:vertAlign w:val="subscript"/>
              </w:rPr>
              <w:t>dec</w:t>
            </w:r>
          </w:p>
        </w:tc>
      </w:tr>
      <w:tr w:rsidR="003F75F0" w14:paraId="1D21551F" w14:textId="77777777" w:rsidTr="009C44E6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8673E66" w14:textId="08C43D67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color w:val="000000"/>
                <w:sz w:val="24"/>
              </w:rPr>
              <w:t>1057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18920" w14:textId="348058F5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sz w:val="24"/>
              </w:rPr>
              <w:t xml:space="preserve">КПДУ: Время опроса ПА </w:t>
            </w:r>
            <w:r w:rsidR="009C44E6">
              <w:rPr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661B2" w14:textId="46FEBD1C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ED808" w14:textId="77777777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929A1A" w14:textId="35A9AE7E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ХКПДУ_ПА</w:t>
            </w:r>
            <w:r w:rsidRPr="009C44E6">
              <w:rPr>
                <w:sz w:val="24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EA033" w14:textId="4997F103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0х0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…0х</w:t>
            </w:r>
            <w:r w:rsidRPr="009C44E6">
              <w:rPr>
                <w:sz w:val="24"/>
                <w:lang w:val="en-US"/>
              </w:rPr>
              <w:t>0258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4ACAE" w14:textId="6505E6BD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vertAlign w:val="subscript"/>
              </w:rPr>
              <w:t>dec</w:t>
            </w:r>
            <w:r w:rsidRPr="009C44E6">
              <w:rPr>
                <w:sz w:val="24"/>
              </w:rPr>
              <w:t>…600</w:t>
            </w:r>
            <w:r w:rsidRPr="009C44E6">
              <w:rPr>
                <w:sz w:val="24"/>
                <w:vertAlign w:val="subscript"/>
              </w:rPr>
              <w:t>dec</w:t>
            </w:r>
          </w:p>
        </w:tc>
      </w:tr>
      <w:tr w:rsidR="003F75F0" w14:paraId="3E876761" w14:textId="77777777" w:rsidTr="009C44E6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C279A29" w14:textId="659C385D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color w:val="000000"/>
                <w:sz w:val="24"/>
              </w:rPr>
              <w:t>1058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21AEB" w14:textId="42B04B78" w:rsidR="003F75F0" w:rsidRPr="009C44E6" w:rsidRDefault="003F75F0" w:rsidP="003F75F0">
            <w:pPr>
              <w:ind w:firstLine="0"/>
              <w:rPr>
                <w:sz w:val="24"/>
              </w:rPr>
            </w:pPr>
            <w:r w:rsidRPr="009C44E6">
              <w:rPr>
                <w:sz w:val="24"/>
              </w:rPr>
              <w:t xml:space="preserve">КПДУ: Время опроса ПА </w:t>
            </w:r>
            <w:r w:rsidR="009C44E6">
              <w:rPr>
                <w:sz w:val="24"/>
              </w:rPr>
              <w:t>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F854F" w14:textId="2E71DB05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9FCAB" w14:textId="77777777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2F0537" w14:textId="60EC1A0B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ХКПДУ_ПА</w:t>
            </w:r>
            <w:r w:rsidRPr="009C44E6">
              <w:rPr>
                <w:sz w:val="24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7C155" w14:textId="5CAFFFEC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0х0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lang w:val="en-US"/>
              </w:rPr>
              <w:t>0</w:t>
            </w:r>
            <w:r w:rsidRPr="009C44E6">
              <w:rPr>
                <w:sz w:val="24"/>
              </w:rPr>
              <w:t>…0х</w:t>
            </w:r>
            <w:r w:rsidRPr="009C44E6">
              <w:rPr>
                <w:sz w:val="24"/>
                <w:lang w:val="en-US"/>
              </w:rPr>
              <w:t>0258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0B61E" w14:textId="66F9D819" w:rsidR="003F75F0" w:rsidRPr="009C44E6" w:rsidRDefault="003F75F0" w:rsidP="003F75F0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C44E6">
              <w:rPr>
                <w:sz w:val="24"/>
              </w:rPr>
              <w:t>0</w:t>
            </w:r>
            <w:r w:rsidRPr="009C44E6">
              <w:rPr>
                <w:sz w:val="24"/>
                <w:vertAlign w:val="subscript"/>
              </w:rPr>
              <w:t>dec</w:t>
            </w:r>
            <w:r w:rsidRPr="009C44E6">
              <w:rPr>
                <w:sz w:val="24"/>
              </w:rPr>
              <w:t>…600</w:t>
            </w:r>
            <w:r w:rsidRPr="009C44E6">
              <w:rPr>
                <w:sz w:val="24"/>
                <w:vertAlign w:val="subscript"/>
              </w:rPr>
              <w:t>dec</w:t>
            </w:r>
          </w:p>
        </w:tc>
      </w:tr>
    </w:tbl>
    <w:p w14:paraId="091A834F" w14:textId="1CA28954" w:rsidR="006A1786" w:rsidRDefault="00C9531E" w:rsidP="00C9531E">
      <w:r>
        <w:br w:type="page"/>
      </w:r>
    </w:p>
    <w:p w14:paraId="03FF1DE5" w14:textId="3AD80137" w:rsidR="006A1786" w:rsidRDefault="006A1786" w:rsidP="006A1786">
      <w:pPr>
        <w:pStyle w:val="2"/>
      </w:pPr>
      <w:bookmarkStart w:id="23" w:name="_Toc73949204"/>
      <w:r>
        <w:lastRenderedPageBreak/>
        <w:t>Перечень УВ КСО с данными</w:t>
      </w:r>
      <w:bookmarkEnd w:id="23"/>
    </w:p>
    <w:tbl>
      <w:tblPr>
        <w:tblW w:w="0" w:type="auto"/>
        <w:tblInd w:w="279" w:type="dxa"/>
        <w:tblLayout w:type="fixed"/>
        <w:tblLook w:val="0000" w:firstRow="0" w:lastRow="0" w:firstColumn="0" w:lastColumn="0" w:noHBand="0" w:noVBand="0"/>
      </w:tblPr>
      <w:tblGrid>
        <w:gridCol w:w="1132"/>
        <w:gridCol w:w="3120"/>
        <w:gridCol w:w="851"/>
        <w:gridCol w:w="850"/>
        <w:gridCol w:w="4111"/>
        <w:gridCol w:w="2410"/>
        <w:gridCol w:w="2126"/>
      </w:tblGrid>
      <w:tr w:rsidR="00D407F3" w14:paraId="6A8535F9" w14:textId="318C62F4" w:rsidTr="00D407F3">
        <w:trPr>
          <w:tblHeader/>
        </w:trPr>
        <w:tc>
          <w:tcPr>
            <w:tcW w:w="14600" w:type="dxa"/>
            <w:gridSpan w:val="7"/>
            <w:tcBorders>
              <w:top w:val="dashSmallGap" w:sz="4" w:space="0" w:color="808080" w:themeColor="background1" w:themeShade="80"/>
              <w:left w:val="single" w:sz="4" w:space="0" w:color="auto"/>
              <w:bottom w:val="single" w:sz="4" w:space="0" w:color="000000"/>
              <w:right w:val="dashSmallGap" w:sz="4" w:space="0" w:color="808080" w:themeColor="background1" w:themeShade="80"/>
            </w:tcBorders>
            <w:shd w:val="clear" w:color="auto" w:fill="auto"/>
          </w:tcPr>
          <w:p w14:paraId="71BCF8A3" w14:textId="26A5EA0B" w:rsidR="00D407F3" w:rsidRDefault="00D407F3" w:rsidP="00DA7F6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t>Таблица 5.</w:t>
            </w:r>
            <w:r w:rsidRPr="00FF032D">
              <w:t>6</w:t>
            </w:r>
            <w:r>
              <w:t xml:space="preserve"> – Перечень УВ КСО</w:t>
            </w:r>
            <w:r w:rsidRPr="00CB7F8D">
              <w:t xml:space="preserve"> с данными</w:t>
            </w:r>
          </w:p>
        </w:tc>
      </w:tr>
      <w:tr w:rsidR="00D407F3" w14:paraId="54B3DF51" w14:textId="77777777" w:rsidTr="00D407F3">
        <w:trPr>
          <w:tblHeader/>
        </w:trPr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A05694A" w14:textId="0D8AD93C" w:rsidR="00D407F3" w:rsidRDefault="00D407F3" w:rsidP="00DA7F6B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№Команды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A52921" w14:textId="22BC9B8E" w:rsidR="00D407F3" w:rsidRDefault="00D407F3" w:rsidP="00DA7F6B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Наименование команды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7AA63" w14:textId="38A85860" w:rsidR="00D407F3" w:rsidRDefault="00D407F3" w:rsidP="00DA7F6B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Байты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051D0" w14:textId="2D5320C9" w:rsidR="00D407F3" w:rsidRDefault="00D407F3" w:rsidP="00DA7F6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Биты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F54BB" w14:textId="691D848D" w:rsidR="00D407F3" w:rsidRDefault="00D407F3" w:rsidP="00DA7F6B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25E4E" w14:textId="2C7304A4" w:rsidR="00D407F3" w:rsidRDefault="00D407F3" w:rsidP="00DA7F6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89E0C" w14:textId="5385E53D" w:rsidR="00D407F3" w:rsidRDefault="00D407F3" w:rsidP="00DA7F6B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D407F3" w14:paraId="79C43828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51DB918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0014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2914F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КСО: Запись в ППЗУ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9D3107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ED59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63B8E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Адрес функции обратного вызова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7AE1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EC40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DE31F58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0AA38D0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0015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234F1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КСО: Чтение из ППЗУ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C5CFE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69C4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69562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Адрес функции обратного вызова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D838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CA5D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E042D06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50B4B72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0016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A172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КСО: Расчёт контрольной суммы данных в ППЗУ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7ED1E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0749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56C6B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Адрес функции обратного вызова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D1B1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03F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DF1E694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E9D3993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0017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B68010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КСО: Расчёт контрольной суммы данных в ОЗУ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BC079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F3D9E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BDECA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Адрес функции обратного вызова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EE41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1381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2099E75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1C7DD43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0018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0144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КСО: Копирование области памяти ОЗУ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7BA51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3A84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C0A2E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Адрес функции обратного вызова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F64B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8CBA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B973880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E49F979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0019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4864E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КСО: Начальная установка функции сброса памяти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10EAA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2C6FA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C4B9C8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Начальный адрес в ОЗУ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7EC2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340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FBC852E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80374B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0C4B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7FB45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F6EE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DFF29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Длина данных в байтах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2BC0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6D9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DACCF8B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57AB196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001A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BCC69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КСО: Подготовка и выдача следующего пакета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DE157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A909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8A281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Адрес функции обратного вызова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EFF9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F02D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F52C808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5D432A2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7510E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КСО: Установка модуля ППЗУ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D8EFB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307A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87A2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36C75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 – внутреннее ППЗУ, 1 – внешнее ППЗУ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49E1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E1BB9FC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EBC22B5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001C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C766F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КСО: Установка адреса назначения и адреса источника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863C2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7BE6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1F4BDB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Адрес назначения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DE85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8803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DB2F874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5B248C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E890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CAF9B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E9BF1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60517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Адрес источника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E34E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F300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7C4FCF4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CBA93C8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001D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46A33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Установка длины передаваемых данных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AFAD3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5316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4A0C5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B87E6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72C2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EDC9490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B0C3ACF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0020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8E2A7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Заполнение ОЗУ константой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BF724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4C4B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B99D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Адрес функции обратного вызова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A970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0453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88289EB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908728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E9B5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AC4B5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9914A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9BCF5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Константа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92D3A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D8C0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FC98A69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FCE08A7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0021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2EE37C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Старт процедуры передачи буфера пакетов МКПД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9C66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DBD7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9E90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D7BD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FB0B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32бита – адрес начала буфера;</w:t>
            </w:r>
          </w:p>
          <w:p w14:paraId="426CB787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</w:pPr>
            <w:r>
              <w:rPr>
                <w:sz w:val="24"/>
              </w:rPr>
              <w:t>32бита – количество пакетов в буфере</w:t>
            </w:r>
          </w:p>
        </w:tc>
      </w:tr>
      <w:tr w:rsidR="00D407F3" w14:paraId="593B0466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BDA2D4D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0022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08BC36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Установка маски обращений к ОУ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94A4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30D3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EA9C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43D5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20AB9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32бита – номер шины (0-шина БКУ)</w:t>
            </w:r>
          </w:p>
          <w:p w14:paraId="5EC2260F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</w:pPr>
            <w:r>
              <w:rPr>
                <w:sz w:val="24"/>
              </w:rPr>
              <w:lastRenderedPageBreak/>
              <w:t>32маска обращений (взведённый бит означает запрет обращения к ОУ)</w:t>
            </w:r>
          </w:p>
        </w:tc>
      </w:tr>
      <w:tr w:rsidR="00D407F3" w14:paraId="39C48F9B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DE60A90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0023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011E0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Установка приоритетного канала обращений к ОУ МКПД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A96D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89F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C3908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Номер шины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48906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0-шина БКУ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98FF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BD59EB0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DCD7A4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9BEA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3EF0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A68C2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BAA7C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Номер ОУ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8034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1B4E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731479C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18F356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FFA10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08A3E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42F1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E37A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Приоритет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AD0E6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0-авто,1-ЛинияА,2-ЛинияБ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CD48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489AF14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4EDA7B3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0024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4741B0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Выдача КС в линию 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FD79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F008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4A6E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457B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5F94C" w14:textId="77777777" w:rsidR="00D407F3" w:rsidRDefault="00D407F3" w:rsidP="00773F1E">
            <w:pPr>
              <w:ind w:firstLine="0"/>
            </w:pPr>
            <w:r>
              <w:rPr>
                <w:sz w:val="24"/>
              </w:rPr>
              <w:t>16 бит КС</w:t>
            </w:r>
          </w:p>
        </w:tc>
      </w:tr>
      <w:tr w:rsidR="00D407F3" w14:paraId="65DCCD6F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F1CF316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0025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676B9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Выдача КС в линию 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67F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2DAA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5C1E8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BE84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A1D8" w14:textId="77777777" w:rsidR="00D407F3" w:rsidRDefault="00D407F3" w:rsidP="00773F1E">
            <w:pPr>
              <w:ind w:firstLine="0"/>
            </w:pPr>
            <w:r>
              <w:rPr>
                <w:sz w:val="24"/>
              </w:rPr>
              <w:t>16 бит КС</w:t>
            </w:r>
          </w:p>
        </w:tc>
      </w:tr>
      <w:tr w:rsidR="00D407F3" w14:paraId="6DA5F554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77C6BB2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002A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C5F70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Включение по циклограмме аппаратуры ориентации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60203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7FB0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59EB2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ММ1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5EF2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37E0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96159C9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81FBD0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2AA0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1A024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9577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E9BD8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ММ2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9D9F4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48A1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B2DFC09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C1A157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6B69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6E34C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A8F9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F33114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ДМ1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E9FF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B761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838CB74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E19CBA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A5E16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57800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95F6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DF697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ДМ2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9E89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C5AE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85E7823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813101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E1BD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F4294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9ED1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8CC6A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ДМ3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6E88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3841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DF5BFBE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7EC761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A0F3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59A4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D4B1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6D0BB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ДМ4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256D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99BA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E433D00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2E2138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4AF5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7490A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9D37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20CA3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ДУС1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BC10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8EE1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D93036F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3BBE30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072C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03F31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5212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5B3CD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ДУС2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FA91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7E89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BDF9674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2431609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002B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1324F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Отключение по циклограмме аппаратуры ориентации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3CEC7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0661D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A1465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ММ1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D207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32A6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B87CB37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D74A3C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CB6F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C3936C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B5579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AE87C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ММ2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BB9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B0BF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D528E04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888F34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9704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49E26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3C92E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9DE72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ДМ1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7BB7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AE6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297C6B4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F6E269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BBC0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F87F4E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8A06F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FBF01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ДМ2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F6CC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D830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4D4DD5F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7A9E76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1E703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C4EBF6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D3CDF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4FE31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ДМ3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88D1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8BB4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5F4AC8E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B91931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5E71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EA370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0C9DD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1D1CBE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ДМ4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48FC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D58C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60516A8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A553DB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D9BD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FE1A4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0314F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090A4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ДУС1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9E7F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53A2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FB8B947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D2DE99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7031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DB2BD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EED765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A3C9E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ДУС2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46E3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EE5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A129597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F74FB8A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0032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2BE2A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КСО(ЗД): Включение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633B6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AC0E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666A01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D8247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 – 1п/к ЗД1, 1 – 2п/к ЗД1, 2 – 1п/к ЗД2, 3 – 2п/к ЗД2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BB67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FF01F63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ACF5E85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0033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9F20E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КСО(ЗД): Отключение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7BF8D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FC7477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CD6F7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FA490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 – 1п/к ЗД1, 1 – 2п/к ЗД1, 2 – 1п/к ЗД2, 3 – 2п/к ЗД2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8F23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6BF2386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ADF032C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0034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98FF2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КСО(ЗД): Выдача текущей эпохи в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63EC09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30D2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C82FC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9D40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7687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7409262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0D01FEC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0035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54CDF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КСО(ЗД): Установка состояния конечного автомата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2B9F7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4FFF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D5CC9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D569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0F62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F6F20DE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508523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63C7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A0462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7001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A4532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Состояние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D71C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26DE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B21B086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B48DDAF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0036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D7AFC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КСО(ЗД): Сохранение КП ЗД в ППЗУ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3EB7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3E015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7164B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AEF5F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FD45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C258EDE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3C33D8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C2C3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8774B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55F2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F112A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Адрес в ППЗУ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2371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9895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F1B0BA3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3F28746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0037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C3BD4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КСО(ЗД): Сохранение УПН ЗД в ППЗУ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02515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B742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1356E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AB7D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A67B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FBB3CDC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A6702C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2354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2CC58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626D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D860F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Адрес в ППЗУ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DCD9E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F137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318AF9E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1D26B9F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0038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779D50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КСО(ЗД): Загрузка КП ЗД из ППЗУ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AC4C7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BE167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C327D4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DBA9C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D5F9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D8A8F4C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EF3258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4CCE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44C78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6800D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B133E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Адрес в ППЗУ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E04E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F8B9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A2FBD95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985A6E4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0039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604C26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КСО(ЗД): Загрузка УПН ЗД из ППЗУ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56270C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4B7A5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2F4C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1683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547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B99EB2B" w14:textId="77777777" w:rsidTr="00D407F3">
        <w:tc>
          <w:tcPr>
            <w:tcW w:w="113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0865B7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F0D0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31BCE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EA75F" w14:textId="77777777" w:rsidR="00D407F3" w:rsidRDefault="00D407F3" w:rsidP="00773F1E">
            <w:pPr>
              <w:snapToGrid w:val="0"/>
              <w:ind w:firstLine="0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7B2F6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Адрес в ППЗУ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9843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163A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4D69865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21DA7FB2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003A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6619B1E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КСО(ЗД): Установка флагов контекста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988A45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6752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92C4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3F10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2D94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16586AE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39C75C6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03193B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8FCD6A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C4AD1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0800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AD5DD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7041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DE0F75B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75C0167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52BF5B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27DE610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FCE5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B302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04090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A89A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01D7DB5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1BD38F0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E22894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DF98086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467B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B21C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AE04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9C9B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E9BC690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7E86952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C15DFB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E332BB1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00D7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0E10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6754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D2E0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4FE2747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2C6F905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F011B8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88A7756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1284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25C4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B8DE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EA21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12BA411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10D362B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87FC60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8DDAEF2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D6C0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63AF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C0B0E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71D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D71D592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41C9263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CCB19C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6A93B1D" w14:textId="77777777" w:rsidR="00D407F3" w:rsidRDefault="00D407F3" w:rsidP="00773F1E">
            <w:pPr>
              <w:overflowPunct w:val="0"/>
              <w:autoSpaceDE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DB47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1B0B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B55B1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519F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85806E8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14DDB7E6" w14:textId="77777777" w:rsidR="00D407F3" w:rsidRPr="001A71CB" w:rsidRDefault="00D407F3" w:rsidP="00773F1E">
            <w:pPr>
              <w:ind w:firstLine="0"/>
              <w:rPr>
                <w:sz w:val="24"/>
              </w:rPr>
            </w:pPr>
            <w:r w:rsidRPr="001A71CB">
              <w:rPr>
                <w:sz w:val="24"/>
              </w:rPr>
              <w:t>003B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8E4A9DB" w14:textId="77777777" w:rsidR="00D407F3" w:rsidRPr="001A71CB" w:rsidRDefault="00D407F3" w:rsidP="00773F1E">
            <w:pPr>
              <w:ind w:firstLine="0"/>
              <w:rPr>
                <w:sz w:val="24"/>
              </w:rPr>
            </w:pPr>
            <w:r w:rsidRPr="001A71CB">
              <w:rPr>
                <w:sz w:val="24"/>
              </w:rPr>
              <w:t>КСО(ЗД): Очистка флагов контекста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754EBF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DE99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6B41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7FB0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DEA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11DF487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0D37B72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D79E2D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7FFB76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CDDA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183E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6DFC0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A5A7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E5C9BD6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4A4C16D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414BFF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B16729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6628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F52F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F0AA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772D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6F10EDA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7C9B6FE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221212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C01910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5E53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D6DB2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A12F4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033D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76AA2A9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5911F86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172E2A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F6D0D3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0987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63B3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A7DF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FC73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624B010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4A5A787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BCC905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1CA90B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F2D1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1154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9594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2932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AF7035F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2BA28D0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608E16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DBC8F3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CF773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E50F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55D5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B8AC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1773BB5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26A7337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76D0DA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DB1A1D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9F3B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6B78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C656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BF23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0360F3A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7CD65DD7" w14:textId="77777777" w:rsidR="00D407F3" w:rsidRPr="00FA7512" w:rsidRDefault="00D407F3" w:rsidP="00773F1E">
            <w:pPr>
              <w:ind w:firstLine="0"/>
              <w:rPr>
                <w:sz w:val="24"/>
              </w:rPr>
            </w:pPr>
            <w:r w:rsidRPr="00FA7512">
              <w:rPr>
                <w:sz w:val="24"/>
              </w:rPr>
              <w:t>003C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6DAFC96" w14:textId="77777777" w:rsidR="00D407F3" w:rsidRPr="00FA7512" w:rsidRDefault="00D407F3" w:rsidP="00773F1E">
            <w:pPr>
              <w:ind w:firstLine="0"/>
              <w:rPr>
                <w:sz w:val="24"/>
              </w:rPr>
            </w:pPr>
            <w:r w:rsidRPr="00FA7512">
              <w:rPr>
                <w:sz w:val="24"/>
              </w:rPr>
              <w:t>КСО(ЗД): Включение режима записи в накопитель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8ED8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CD7C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F3D5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FA7512">
              <w:rPr>
                <w:sz w:val="24"/>
              </w:rPr>
              <w:t>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228F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9B80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28D6B4B" w14:textId="77777777" w:rsidTr="00D407F3">
        <w:tc>
          <w:tcPr>
            <w:tcW w:w="113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D81719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79EF621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28A4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EDC8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EEAC5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6804F8">
              <w:rPr>
                <w:sz w:val="24"/>
              </w:rPr>
              <w:t>ргумент1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741A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E83A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2721149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54AEFC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D103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4CC7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62A4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0053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6804F8">
              <w:rPr>
                <w:sz w:val="24"/>
              </w:rPr>
              <w:t>ргумент2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4BD4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E7D1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F1B8256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84DDED5" w14:textId="77777777" w:rsidR="00D407F3" w:rsidRPr="00FA7512" w:rsidRDefault="00D407F3" w:rsidP="00773F1E">
            <w:pPr>
              <w:ind w:firstLine="0"/>
              <w:rPr>
                <w:sz w:val="24"/>
              </w:rPr>
            </w:pPr>
            <w:r w:rsidRPr="00FA7512">
              <w:rPr>
                <w:sz w:val="24"/>
              </w:rPr>
              <w:t>003D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6A7B8D" w14:textId="77777777" w:rsidR="00D407F3" w:rsidRPr="00FA7512" w:rsidRDefault="00D407F3" w:rsidP="00773F1E">
            <w:pPr>
              <w:ind w:firstLine="0"/>
              <w:rPr>
                <w:sz w:val="24"/>
              </w:rPr>
            </w:pPr>
            <w:r w:rsidRPr="00FA7512">
              <w:rPr>
                <w:sz w:val="24"/>
              </w:rPr>
              <w:t>КСО(ЗД): Остановка записи в накопитель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2B8D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9400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95FE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FA7512">
              <w:rPr>
                <w:sz w:val="24"/>
              </w:rPr>
              <w:t>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0C5D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3518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364A0D4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6898BC88" w14:textId="77777777" w:rsidR="00D407F3" w:rsidRPr="00FA7512" w:rsidRDefault="00D407F3" w:rsidP="00773F1E">
            <w:pPr>
              <w:ind w:firstLine="0"/>
              <w:rPr>
                <w:sz w:val="24"/>
              </w:rPr>
            </w:pPr>
            <w:r w:rsidRPr="00FA7512">
              <w:rPr>
                <w:sz w:val="24"/>
              </w:rPr>
              <w:t>003E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685A01F" w14:textId="77777777" w:rsidR="00D407F3" w:rsidRPr="00FA7512" w:rsidRDefault="00D407F3" w:rsidP="00773F1E">
            <w:pPr>
              <w:ind w:firstLine="0"/>
              <w:rPr>
                <w:sz w:val="24"/>
              </w:rPr>
            </w:pPr>
            <w:r w:rsidRPr="00FA7512">
              <w:rPr>
                <w:sz w:val="24"/>
              </w:rPr>
              <w:t>КСО(ЗД): Включение чтения накопителя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5CA2A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D7940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71B2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FA7512">
              <w:rPr>
                <w:sz w:val="24"/>
              </w:rPr>
              <w:t>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960A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D334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C03DE88" w14:textId="77777777" w:rsidTr="00D407F3">
        <w:tc>
          <w:tcPr>
            <w:tcW w:w="113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D0FD3B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33994A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9AD7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50179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64E5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6804F8">
              <w:rPr>
                <w:sz w:val="24"/>
              </w:rPr>
              <w:t>ргумент1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7CF2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1B39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7C6F99F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FEE4A2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FFF4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2293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38FE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3520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6804F8">
              <w:rPr>
                <w:sz w:val="24"/>
              </w:rPr>
              <w:t>ргумент2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DAAB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B4E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CCD569F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49FF82D" w14:textId="77777777" w:rsidR="00D407F3" w:rsidRPr="00FA7512" w:rsidRDefault="00D407F3" w:rsidP="00773F1E">
            <w:pPr>
              <w:ind w:firstLine="0"/>
              <w:rPr>
                <w:sz w:val="24"/>
              </w:rPr>
            </w:pPr>
            <w:r w:rsidRPr="00FA7512">
              <w:rPr>
                <w:sz w:val="24"/>
              </w:rPr>
              <w:t>003F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09271" w14:textId="77777777" w:rsidR="00D407F3" w:rsidRPr="00FA7512" w:rsidRDefault="00D407F3" w:rsidP="00773F1E">
            <w:pPr>
              <w:ind w:firstLine="0"/>
              <w:rPr>
                <w:sz w:val="24"/>
              </w:rPr>
            </w:pPr>
            <w:r w:rsidRPr="00FA7512">
              <w:rPr>
                <w:sz w:val="24"/>
              </w:rPr>
              <w:t>КСО(ЗД): Стирание накопителя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EC67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01BF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DCC0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FA7512">
              <w:rPr>
                <w:sz w:val="24"/>
              </w:rPr>
              <w:t>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9786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C8F9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957DB6F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232B14F" w14:textId="77777777" w:rsidR="00D407F3" w:rsidRPr="00FA7512" w:rsidRDefault="00D407F3" w:rsidP="00773F1E">
            <w:pPr>
              <w:ind w:firstLine="0"/>
              <w:rPr>
                <w:sz w:val="24"/>
              </w:rPr>
            </w:pPr>
            <w:r w:rsidRPr="00FA7512">
              <w:rPr>
                <w:sz w:val="24"/>
              </w:rPr>
              <w:t>0040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8F1A0" w14:textId="77777777" w:rsidR="00D407F3" w:rsidRPr="00FA7512" w:rsidRDefault="00D407F3" w:rsidP="00773F1E">
            <w:pPr>
              <w:ind w:firstLine="0"/>
              <w:rPr>
                <w:sz w:val="24"/>
              </w:rPr>
            </w:pPr>
            <w:r w:rsidRPr="00FA7512">
              <w:rPr>
                <w:sz w:val="24"/>
              </w:rPr>
              <w:t xml:space="preserve">КСО(ЗД): Сброс страницы памяти накопителя ЗД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A5D5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CBB9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62F0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FA7512">
              <w:rPr>
                <w:sz w:val="24"/>
              </w:rPr>
              <w:t>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81A2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043D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45FB5B3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2EC6A5D1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0041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5D40E28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КСО(ЗД): Установка режима работы конечного автомата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FD61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52E1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5D3E4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Н</w:t>
            </w:r>
            <w:r>
              <w:rPr>
                <w:sz w:val="24"/>
              </w:rPr>
              <w:t>омер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EB0C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0080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2CFB5F0" w14:textId="77777777" w:rsidTr="00D407F3">
        <w:tc>
          <w:tcPr>
            <w:tcW w:w="113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0F9776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3D663BF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6C67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7F63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D0D38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Р</w:t>
            </w:r>
            <w:r>
              <w:rPr>
                <w:sz w:val="24"/>
              </w:rPr>
              <w:t>ежим ЗД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0FF8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6C06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9C7D952" w14:textId="77777777" w:rsidTr="00D407F3">
        <w:tc>
          <w:tcPr>
            <w:tcW w:w="113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263954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</w:tcBorders>
            <w:shd w:val="clear" w:color="auto" w:fill="auto"/>
          </w:tcPr>
          <w:p w14:paraId="6162986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DE94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A5F2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0E3F0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П</w:t>
            </w:r>
            <w:r>
              <w:rPr>
                <w:sz w:val="24"/>
              </w:rPr>
              <w:t>ериод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52B5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C17B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D709B1F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F6600D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B686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216D5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5-6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CA3B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12F52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Длительность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112B1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E41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958F0EC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1F3B2051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0042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A53848A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КСО(ЗД): Установка адреса памяти для хранения страницы данных накопителя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0760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8DBB5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90B04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Номер ЗД;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86F7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83DD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CB43B12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DA84B3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9E66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9C9F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F54DC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50D8D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Адрес в ОЗУ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5C0A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C85C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1A51E35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8CC15C0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0043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B5019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КСО(ЗД)</w:t>
            </w:r>
            <w:proofErr w:type="gramStart"/>
            <w:r w:rsidRPr="00151B9C">
              <w:rPr>
                <w:sz w:val="24"/>
              </w:rPr>
              <w:t>: Запросить</w:t>
            </w:r>
            <w:proofErr w:type="gramEnd"/>
            <w:r w:rsidRPr="00151B9C">
              <w:rPr>
                <w:sz w:val="24"/>
              </w:rPr>
              <w:t xml:space="preserve"> массив ШТМИ1 из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CB7C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525DD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83064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Номер ЗД;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55A3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A933DF">
              <w:rPr>
                <w:sz w:val="24"/>
              </w:rPr>
              <w:t>0 – 1п/к ЗД1, 1 – 2п/к ЗД1, 2 – 1п/к ЗД2, 3 – 2п/к ЗД2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40EB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8ED6AA4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6FBABE7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t>0044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E6C92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t>КСО(ЗД)</w:t>
            </w:r>
            <w:proofErr w:type="gramStart"/>
            <w:r w:rsidRPr="00A933DF">
              <w:rPr>
                <w:sz w:val="24"/>
              </w:rPr>
              <w:t>: Запросить</w:t>
            </w:r>
            <w:proofErr w:type="gramEnd"/>
            <w:r w:rsidRPr="00A933DF">
              <w:rPr>
                <w:sz w:val="24"/>
              </w:rPr>
              <w:t xml:space="preserve"> массив ШТМИ2 из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80AF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944C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F5B61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Номер ЗД;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18C1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A933DF">
              <w:rPr>
                <w:sz w:val="24"/>
              </w:rPr>
              <w:t>0 – 1п/к ЗД1, 1 – 2п/к ЗД1, 2 – 1п/к ЗД2, 3 – 2п/к ЗД2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7AE1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38E87FC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04C6A11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t>0045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DF20E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t>КСО(ЗД)</w:t>
            </w:r>
            <w:proofErr w:type="gramStart"/>
            <w:r w:rsidRPr="00A933DF">
              <w:rPr>
                <w:sz w:val="24"/>
              </w:rPr>
              <w:t>: Запросить</w:t>
            </w:r>
            <w:proofErr w:type="gramEnd"/>
            <w:r w:rsidRPr="00A933DF">
              <w:rPr>
                <w:sz w:val="24"/>
              </w:rPr>
              <w:t xml:space="preserve"> массив МШИ ОР из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BE1D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4F93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A48BC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Номер ЗД;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619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A933DF">
              <w:rPr>
                <w:sz w:val="24"/>
              </w:rPr>
              <w:t>0 – 1п/к ЗД1, 1 – 2п/к ЗД1, 2 – 1п/к ЗД2, 3 – 2п/к ЗД2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E8DB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59A9262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8B9A52E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lastRenderedPageBreak/>
              <w:t>0046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29ADF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t>КСО(ЗД)</w:t>
            </w:r>
            <w:proofErr w:type="gramStart"/>
            <w:r w:rsidRPr="00A933DF">
              <w:rPr>
                <w:sz w:val="24"/>
              </w:rPr>
              <w:t>: Запросить</w:t>
            </w:r>
            <w:proofErr w:type="gramEnd"/>
            <w:r w:rsidRPr="00A933DF">
              <w:rPr>
                <w:sz w:val="24"/>
              </w:rPr>
              <w:t xml:space="preserve"> массив ДТМИ из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299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451C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15965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Номер ЗД;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F29F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A933DF">
              <w:rPr>
                <w:sz w:val="24"/>
              </w:rPr>
              <w:t>0 – 1п/к ЗД1, 1 – 2п/к ЗД1, 2 – 1п/к ЗД2, 3 – 2п/к ЗД2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9E45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AAFA2B6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FB763E6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t>0047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80514F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t>КСО(ЗД)</w:t>
            </w:r>
            <w:proofErr w:type="gramStart"/>
            <w:r w:rsidRPr="00A933DF">
              <w:rPr>
                <w:sz w:val="24"/>
              </w:rPr>
              <w:t>: Запросить</w:t>
            </w:r>
            <w:proofErr w:type="gramEnd"/>
            <w:r w:rsidRPr="00A933DF">
              <w:rPr>
                <w:sz w:val="24"/>
              </w:rPr>
              <w:t xml:space="preserve"> массив МЛОК из ЗД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C2D1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BEDE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A9A2" w14:textId="77777777" w:rsidR="00D407F3" w:rsidRPr="00151B9C" w:rsidRDefault="00D407F3" w:rsidP="00773F1E">
            <w:pPr>
              <w:ind w:firstLine="0"/>
              <w:rPr>
                <w:sz w:val="24"/>
              </w:rPr>
            </w:pPr>
            <w:r w:rsidRPr="00151B9C">
              <w:rPr>
                <w:sz w:val="24"/>
              </w:rPr>
              <w:t>Номер ЗД;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2893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A933DF">
              <w:rPr>
                <w:sz w:val="24"/>
              </w:rPr>
              <w:t>0 – 1п/к ЗД1, 1 – 2п/к ЗД1, 2 – 1п/к ЗД2, 3 – 2п/к ЗД2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6C2E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A25BAC7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505358B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t>004A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3FE79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t>КСО</w:t>
            </w:r>
            <w:proofErr w:type="gramStart"/>
            <w:r w:rsidRPr="00A933DF">
              <w:rPr>
                <w:sz w:val="24"/>
              </w:rPr>
              <w:t>: Задать</w:t>
            </w:r>
            <w:proofErr w:type="gramEnd"/>
            <w:r w:rsidRPr="00A933DF">
              <w:rPr>
                <w:sz w:val="24"/>
              </w:rPr>
              <w:t xml:space="preserve"> активным MM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62DC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7834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5613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A933DF">
              <w:rPr>
                <w:sz w:val="24"/>
              </w:rPr>
              <w:t>омер ММ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03E9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E3A7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4573289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0456AF32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t>004B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C8BBFEC" w14:textId="77777777" w:rsidR="00D407F3" w:rsidRPr="00A933DF" w:rsidRDefault="00D407F3" w:rsidP="00773F1E">
            <w:pPr>
              <w:ind w:firstLine="0"/>
              <w:rPr>
                <w:sz w:val="24"/>
              </w:rPr>
            </w:pPr>
            <w:r w:rsidRPr="00A933DF">
              <w:rPr>
                <w:sz w:val="24"/>
              </w:rPr>
              <w:t>КСО</w:t>
            </w:r>
            <w:proofErr w:type="gramStart"/>
            <w:r w:rsidRPr="00A933DF">
              <w:rPr>
                <w:sz w:val="24"/>
              </w:rPr>
              <w:t>: Задать</w:t>
            </w:r>
            <w:proofErr w:type="gramEnd"/>
            <w:r w:rsidRPr="00A933DF">
              <w:rPr>
                <w:sz w:val="24"/>
              </w:rPr>
              <w:t xml:space="preserve"> режим работы ММ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84E816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6C6F68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9EC760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Р</w:t>
            </w:r>
            <w:r w:rsidRPr="00A933DF">
              <w:rPr>
                <w:sz w:val="24"/>
              </w:rPr>
              <w:t>ежим работы ММ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8D45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6F9B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B208700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7A03424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A1366C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55BB6C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A8047F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65492E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3D9F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EC2B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2E727EE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7F4BA8E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49B621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80EBA7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813295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226A3F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DD42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10C0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DA7B4CD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1B70026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3197FF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44DF57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DCE1FC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7A52D5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A4B8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09F3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CE9A3B5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76544AC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AC6360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1143E3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0A3348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023A8A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0A586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D33D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A3FDE1F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44B1F10A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004C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978DD1A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КСО</w:t>
            </w:r>
            <w:proofErr w:type="gramStart"/>
            <w:r w:rsidRPr="00553441">
              <w:rPr>
                <w:sz w:val="24"/>
              </w:rPr>
              <w:t>: Разрешить</w:t>
            </w:r>
            <w:proofErr w:type="gramEnd"/>
            <w:r w:rsidRPr="00553441">
              <w:rPr>
                <w:sz w:val="24"/>
              </w:rPr>
              <w:t>/запретить управление ДМ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CC731C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0CE229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F12FA7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553441">
              <w:rPr>
                <w:sz w:val="24"/>
              </w:rPr>
              <w:t>омер ДМ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0674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553441">
              <w:rPr>
                <w:sz w:val="24"/>
              </w:rPr>
              <w:t>1 – разрешено, 0 – запрещено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5D3E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DDF7F9B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325359F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2AE8B4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D211D7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A7565A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4C9B3A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EBEE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F641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D437716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71564FB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73C246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94C401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D432AD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4D033D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13A3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3F10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214A07C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73A427D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B99EB4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AE4D4C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7C4584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27B37D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9243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F434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16C6CE4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7899362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8BFE5A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4D98C2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8E1E01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C5F009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A57A3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B0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F249811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153C5FF3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004D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839A70C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КСО</w:t>
            </w:r>
            <w:proofErr w:type="gramStart"/>
            <w:r w:rsidRPr="00553441">
              <w:rPr>
                <w:sz w:val="24"/>
              </w:rPr>
              <w:t>: Разрешить</w:t>
            </w:r>
            <w:proofErr w:type="gramEnd"/>
            <w:r w:rsidRPr="00553441">
              <w:rPr>
                <w:sz w:val="24"/>
              </w:rPr>
              <w:t xml:space="preserve"> управление ДУС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CA52E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003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01786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553441">
              <w:rPr>
                <w:sz w:val="24"/>
              </w:rPr>
              <w:t>омер ДУС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4DE4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77D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AA983A1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A801CD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E82E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1816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D6AC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6874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У</w:t>
            </w:r>
            <w:r w:rsidRPr="00553441">
              <w:rPr>
                <w:sz w:val="24"/>
              </w:rPr>
              <w:t>правление ДУС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1461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553441">
              <w:rPr>
                <w:sz w:val="24"/>
              </w:rPr>
              <w:t>1 – разрешено, 0 – запрещено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C197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F3E0030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9C30F0A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004E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4B192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КСО</w:t>
            </w:r>
            <w:proofErr w:type="gramStart"/>
            <w:r w:rsidRPr="00553441">
              <w:rPr>
                <w:sz w:val="24"/>
              </w:rPr>
              <w:t>: Назначить</w:t>
            </w:r>
            <w:proofErr w:type="gramEnd"/>
            <w:r w:rsidRPr="00553441">
              <w:rPr>
                <w:sz w:val="24"/>
              </w:rPr>
              <w:t xml:space="preserve"> основным ДУС по оси 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D1E0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6EE3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D291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553441">
              <w:rPr>
                <w:sz w:val="24"/>
              </w:rPr>
              <w:t>омер ДУС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F30C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F03B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CC6C2C8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2FB362A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004F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9B229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КСО</w:t>
            </w:r>
            <w:proofErr w:type="gramStart"/>
            <w:r w:rsidRPr="00553441">
              <w:rPr>
                <w:sz w:val="24"/>
              </w:rPr>
              <w:t>: Назначить</w:t>
            </w:r>
            <w:proofErr w:type="gramEnd"/>
            <w:r w:rsidRPr="00553441">
              <w:rPr>
                <w:sz w:val="24"/>
              </w:rPr>
              <w:t xml:space="preserve"> основным ДУС по оси 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4C4F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5B53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5C54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553441">
              <w:rPr>
                <w:sz w:val="24"/>
              </w:rPr>
              <w:t>омер ДУС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D83B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2DE4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7206C8D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5C9B0D6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0050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1EC72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КСО</w:t>
            </w:r>
            <w:proofErr w:type="gramStart"/>
            <w:r w:rsidRPr="00553441">
              <w:rPr>
                <w:sz w:val="24"/>
              </w:rPr>
              <w:t>: Назначить</w:t>
            </w:r>
            <w:proofErr w:type="gramEnd"/>
            <w:r w:rsidRPr="00553441">
              <w:rPr>
                <w:sz w:val="24"/>
              </w:rPr>
              <w:t xml:space="preserve"> основным ДУС по оси Z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877B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5074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746B2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553441">
              <w:rPr>
                <w:sz w:val="24"/>
              </w:rPr>
              <w:t>омер ДУС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ED05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C77E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8DBB425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4B7E8DA4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0051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10CBB65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КСО</w:t>
            </w:r>
            <w:proofErr w:type="gramStart"/>
            <w:r w:rsidRPr="00553441">
              <w:rPr>
                <w:sz w:val="24"/>
              </w:rPr>
              <w:t>: Включить</w:t>
            </w:r>
            <w:proofErr w:type="gramEnd"/>
            <w:r w:rsidRPr="00553441">
              <w:rPr>
                <w:sz w:val="24"/>
              </w:rPr>
              <w:t>/выключить имитацию угловой скорости ДУС по оси 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E045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9074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8CC8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И</w:t>
            </w:r>
            <w:r w:rsidRPr="000400CA">
              <w:rPr>
                <w:sz w:val="24"/>
              </w:rPr>
              <w:t>митация угловой скорости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BA83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0400CA">
              <w:rPr>
                <w:sz w:val="24"/>
              </w:rPr>
              <w:t>1 – включить, 0 –выключить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231C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96CCC6D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19E500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0843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C245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5BF87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7267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У</w:t>
            </w:r>
            <w:r w:rsidRPr="000400CA">
              <w:rPr>
                <w:sz w:val="24"/>
              </w:rPr>
              <w:t>гловая скорость по оси 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6CC45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5B85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7224E06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6302642A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0052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DC98E00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КСО</w:t>
            </w:r>
            <w:proofErr w:type="gramStart"/>
            <w:r w:rsidRPr="00553441">
              <w:rPr>
                <w:sz w:val="24"/>
              </w:rPr>
              <w:t>: Включить</w:t>
            </w:r>
            <w:proofErr w:type="gramEnd"/>
            <w:r w:rsidRPr="00553441">
              <w:rPr>
                <w:sz w:val="24"/>
              </w:rPr>
              <w:t>/выключить имитац</w:t>
            </w:r>
            <w:r>
              <w:rPr>
                <w:sz w:val="24"/>
              </w:rPr>
              <w:t xml:space="preserve">ию угловой скорости ДУС по оси </w:t>
            </w:r>
            <w:r>
              <w:rPr>
                <w:sz w:val="24"/>
                <w:lang w:val="en-US"/>
              </w:rPr>
              <w:t>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981A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07E1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1698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И</w:t>
            </w:r>
            <w:r w:rsidRPr="000400CA">
              <w:rPr>
                <w:sz w:val="24"/>
              </w:rPr>
              <w:t>митация угловой скорости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BA5CF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0400CA">
              <w:rPr>
                <w:sz w:val="24"/>
              </w:rPr>
              <w:t>1 – включить, 0 –выключить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CA85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DD1CA92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5F6C34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D290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BF1A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41AE4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6C00A" w14:textId="77777777" w:rsidR="00D407F3" w:rsidRPr="000400CA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 xml:space="preserve">Угловая скорость по оси </w:t>
            </w:r>
            <w:r>
              <w:rPr>
                <w:sz w:val="24"/>
                <w:lang w:val="en-US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223F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A768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5226542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60A09124" w14:textId="77777777" w:rsidR="00D407F3" w:rsidRPr="00553441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0053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AECFCEE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553441">
              <w:rPr>
                <w:sz w:val="24"/>
              </w:rPr>
              <w:t>КСО</w:t>
            </w:r>
            <w:proofErr w:type="gramStart"/>
            <w:r w:rsidRPr="00553441">
              <w:rPr>
                <w:sz w:val="24"/>
              </w:rPr>
              <w:t>: Включить</w:t>
            </w:r>
            <w:proofErr w:type="gramEnd"/>
            <w:r w:rsidRPr="00553441">
              <w:rPr>
                <w:sz w:val="24"/>
              </w:rPr>
              <w:t>/выключить имитац</w:t>
            </w:r>
            <w:r>
              <w:rPr>
                <w:sz w:val="24"/>
              </w:rPr>
              <w:t xml:space="preserve">ию угловой скорости ДУС по оси </w:t>
            </w:r>
            <w:r>
              <w:rPr>
                <w:sz w:val="24"/>
                <w:lang w:val="en-US"/>
              </w:rPr>
              <w:t>Z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FEAB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B2C9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98D3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И</w:t>
            </w:r>
            <w:r w:rsidRPr="000400CA">
              <w:rPr>
                <w:sz w:val="24"/>
              </w:rPr>
              <w:t>митация угловой скорости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B6F5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0400CA">
              <w:rPr>
                <w:sz w:val="24"/>
              </w:rPr>
              <w:t>1 – включить, 0 –выключить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A455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BF5FFD4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82C2F5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05E5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00B9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A885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D2036" w14:textId="77777777" w:rsidR="00D407F3" w:rsidRPr="000400CA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 xml:space="preserve">Угловая скорость по оси </w:t>
            </w:r>
            <w:r>
              <w:rPr>
                <w:sz w:val="24"/>
                <w:lang w:val="en-US"/>
              </w:rPr>
              <w:t>Z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990B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1487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1994ED4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FB1B8AD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0400CA">
              <w:rPr>
                <w:sz w:val="24"/>
              </w:rPr>
              <w:t>0057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6AD00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0400CA">
              <w:rPr>
                <w:sz w:val="24"/>
              </w:rPr>
              <w:t>КСО</w:t>
            </w:r>
            <w:proofErr w:type="gramStart"/>
            <w:r w:rsidRPr="000400CA">
              <w:rPr>
                <w:sz w:val="24"/>
              </w:rPr>
              <w:t>: Разрешить</w:t>
            </w:r>
            <w:proofErr w:type="gramEnd"/>
            <w:r w:rsidRPr="000400CA">
              <w:rPr>
                <w:sz w:val="24"/>
              </w:rPr>
              <w:t>/запретить выполнение задачи UTSS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279EE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08162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7ABC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0400CA">
              <w:rPr>
                <w:sz w:val="24"/>
              </w:rPr>
              <w:t>ыполнение задачи UTSS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55BF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0400CA">
              <w:rPr>
                <w:sz w:val="24"/>
              </w:rPr>
              <w:t>1 – разрешено, 0 – запрещено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4E8F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F1D1864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73C3BBC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0400CA">
              <w:rPr>
                <w:sz w:val="24"/>
              </w:rPr>
              <w:t>0058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C8C37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0400CA">
              <w:rPr>
                <w:sz w:val="24"/>
              </w:rPr>
              <w:t>КСО</w:t>
            </w:r>
            <w:proofErr w:type="gramStart"/>
            <w:r w:rsidRPr="000400CA">
              <w:rPr>
                <w:sz w:val="24"/>
              </w:rPr>
              <w:t>: Разрешить</w:t>
            </w:r>
            <w:proofErr w:type="gramEnd"/>
            <w:r w:rsidRPr="000400CA">
              <w:rPr>
                <w:sz w:val="24"/>
              </w:rPr>
              <w:t>/запретить выполнение задачи UMK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BE98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BC2A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85BB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0400CA">
              <w:rPr>
                <w:sz w:val="24"/>
              </w:rPr>
              <w:t>ыполнение задачи UMK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422EB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0400CA">
              <w:rPr>
                <w:sz w:val="24"/>
              </w:rPr>
              <w:t>1 – разрешено, 0 – запрещено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C999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45F55D0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FF244F3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0400CA">
              <w:rPr>
                <w:sz w:val="24"/>
              </w:rPr>
              <w:t>0059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BF19A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0400CA">
              <w:rPr>
                <w:sz w:val="24"/>
              </w:rPr>
              <w:t>КСО</w:t>
            </w:r>
            <w:proofErr w:type="gramStart"/>
            <w:r w:rsidRPr="000400CA">
              <w:rPr>
                <w:sz w:val="24"/>
              </w:rPr>
              <w:t>: Разрешить</w:t>
            </w:r>
            <w:proofErr w:type="gramEnd"/>
            <w:r w:rsidRPr="000400CA">
              <w:rPr>
                <w:sz w:val="24"/>
              </w:rPr>
              <w:t>/запретить выполнение задачи UDM</w:t>
            </w:r>
            <w:r>
              <w:rPr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053D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C85F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B428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0400CA">
              <w:rPr>
                <w:sz w:val="24"/>
              </w:rPr>
              <w:t>ыполнение задачи UDM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4C016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0400CA">
              <w:rPr>
                <w:sz w:val="24"/>
              </w:rPr>
              <w:t>1 – разрешено, 0 – запрещено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9F3E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4EA37C3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E4D7C45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0400CA">
              <w:rPr>
                <w:sz w:val="24"/>
              </w:rPr>
              <w:t>005A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55A6D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0400CA">
              <w:rPr>
                <w:sz w:val="24"/>
              </w:rPr>
              <w:t>КСО</w:t>
            </w:r>
            <w:proofErr w:type="gramStart"/>
            <w:r w:rsidRPr="000400CA">
              <w:rPr>
                <w:sz w:val="24"/>
              </w:rPr>
              <w:t>: Разрешить</w:t>
            </w:r>
            <w:proofErr w:type="gramEnd"/>
            <w:r w:rsidRPr="000400CA">
              <w:rPr>
                <w:sz w:val="24"/>
              </w:rPr>
              <w:t>/запретить выполнение задачи TDM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AEF0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FF9FF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81C0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0400CA">
              <w:rPr>
                <w:sz w:val="24"/>
              </w:rPr>
              <w:t>ыполнение задачи TDM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7D77E" w14:textId="77777777" w:rsidR="00D407F3" w:rsidRPr="000400CA" w:rsidRDefault="00D407F3" w:rsidP="00773F1E">
            <w:pPr>
              <w:ind w:firstLine="0"/>
              <w:rPr>
                <w:sz w:val="24"/>
              </w:rPr>
            </w:pPr>
            <w:r w:rsidRPr="000400CA">
              <w:rPr>
                <w:sz w:val="24"/>
              </w:rPr>
              <w:t>1 – разрешено, 0 – запрещено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2B0E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0270CB3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01FB7EAE" w14:textId="77777777" w:rsidR="00D407F3" w:rsidRPr="00D74FB1" w:rsidRDefault="00D407F3" w:rsidP="00773F1E">
            <w:pPr>
              <w:ind w:firstLine="0"/>
              <w:rPr>
                <w:sz w:val="24"/>
              </w:rPr>
            </w:pPr>
            <w:r w:rsidRPr="00D74FB1">
              <w:rPr>
                <w:sz w:val="24"/>
              </w:rPr>
              <w:t>0064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8378545" w14:textId="77777777" w:rsidR="00D407F3" w:rsidRPr="00D74FB1" w:rsidRDefault="00D407F3" w:rsidP="00773F1E">
            <w:pPr>
              <w:ind w:firstLine="0"/>
              <w:rPr>
                <w:sz w:val="24"/>
              </w:rPr>
            </w:pPr>
            <w:r w:rsidRPr="00D74FB1">
              <w:rPr>
                <w:sz w:val="24"/>
              </w:rPr>
              <w:t>КСО: Установка режима ориентации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5007A6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E6516E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72BEF5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Р</w:t>
            </w:r>
            <w:r w:rsidRPr="00D74FB1">
              <w:rPr>
                <w:sz w:val="24"/>
              </w:rPr>
              <w:t>ежим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B898D2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D74FB1">
              <w:rPr>
                <w:sz w:val="24"/>
              </w:rPr>
              <w:t xml:space="preserve">"01 </w:t>
            </w:r>
            <w:proofErr w:type="spellStart"/>
            <w:r w:rsidRPr="00D74FB1">
              <w:rPr>
                <w:sz w:val="24"/>
              </w:rPr>
              <w:t>dec</w:t>
            </w:r>
            <w:proofErr w:type="spellEnd"/>
            <w:r w:rsidRPr="00D74FB1">
              <w:rPr>
                <w:sz w:val="24"/>
              </w:rPr>
              <w:t xml:space="preserve">" - Успокоение;"02 </w:t>
            </w:r>
            <w:proofErr w:type="spellStart"/>
            <w:r w:rsidRPr="00D74FB1">
              <w:rPr>
                <w:sz w:val="24"/>
              </w:rPr>
              <w:t>dec</w:t>
            </w:r>
            <w:proofErr w:type="spellEnd"/>
            <w:r w:rsidRPr="00D74FB1">
              <w:rPr>
                <w:sz w:val="24"/>
              </w:rPr>
              <w:t xml:space="preserve">" - 2С;"03 </w:t>
            </w:r>
            <w:proofErr w:type="spellStart"/>
            <w:r w:rsidRPr="00D74FB1">
              <w:rPr>
                <w:sz w:val="24"/>
              </w:rPr>
              <w:t>dec</w:t>
            </w:r>
            <w:proofErr w:type="spellEnd"/>
            <w:r w:rsidRPr="00D74FB1">
              <w:rPr>
                <w:sz w:val="24"/>
              </w:rPr>
              <w:t xml:space="preserve">" - 2ЗКТ;"04 </w:t>
            </w:r>
            <w:proofErr w:type="spellStart"/>
            <w:r w:rsidRPr="00D74FB1">
              <w:rPr>
                <w:sz w:val="24"/>
              </w:rPr>
              <w:t>dec</w:t>
            </w:r>
            <w:proofErr w:type="spellEnd"/>
            <w:r w:rsidRPr="00D74FB1">
              <w:rPr>
                <w:sz w:val="24"/>
              </w:rPr>
              <w:t xml:space="preserve">" - Дежурный;"05 </w:t>
            </w:r>
            <w:proofErr w:type="spellStart"/>
            <w:r w:rsidRPr="00D74FB1">
              <w:rPr>
                <w:sz w:val="24"/>
              </w:rPr>
              <w:t>dec</w:t>
            </w:r>
            <w:proofErr w:type="spellEnd"/>
            <w:r w:rsidRPr="00D74FB1">
              <w:rPr>
                <w:sz w:val="24"/>
              </w:rPr>
              <w:t xml:space="preserve">" - Дежурный-тестовый;"06 </w:t>
            </w:r>
            <w:proofErr w:type="spellStart"/>
            <w:r w:rsidRPr="00D74FB1">
              <w:rPr>
                <w:sz w:val="24"/>
              </w:rPr>
              <w:t>dec</w:t>
            </w:r>
            <w:proofErr w:type="spellEnd"/>
            <w:r w:rsidRPr="00D74FB1">
              <w:rPr>
                <w:sz w:val="24"/>
              </w:rPr>
              <w:t>" - Программный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92C5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575E968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3580FD7E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0065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3089A30A" w14:textId="77777777" w:rsidR="00D407F3" w:rsidRPr="00845362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У</w:t>
            </w:r>
            <w:r w:rsidRPr="006804F8">
              <w:rPr>
                <w:sz w:val="24"/>
              </w:rPr>
              <w:t xml:space="preserve">становка </w:t>
            </w:r>
            <w:proofErr w:type="spellStart"/>
            <w:r w:rsidRPr="006804F8">
              <w:rPr>
                <w:sz w:val="24"/>
              </w:rPr>
              <w:t>по</w:t>
            </w:r>
            <w:r>
              <w:rPr>
                <w:sz w:val="24"/>
              </w:rPr>
              <w:t>д</w:t>
            </w:r>
            <w:r w:rsidRPr="006804F8">
              <w:rPr>
                <w:sz w:val="24"/>
              </w:rPr>
              <w:t>режима</w:t>
            </w:r>
            <w:proofErr w:type="spellEnd"/>
            <w:r w:rsidRPr="006804F8">
              <w:rPr>
                <w:sz w:val="24"/>
              </w:rPr>
              <w:t xml:space="preserve"> ориентации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B408F6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6CB057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59C866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Подр</w:t>
            </w:r>
            <w:r w:rsidRPr="00221C15">
              <w:rPr>
                <w:sz w:val="24"/>
              </w:rPr>
              <w:t>ежим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0DD3320" w14:textId="77777777" w:rsidR="00D407F3" w:rsidRPr="00BB5004" w:rsidRDefault="00D407F3" w:rsidP="00773F1E">
            <w:pPr>
              <w:ind w:firstLine="0"/>
              <w:jc w:val="center"/>
              <w:rPr>
                <w:sz w:val="24"/>
              </w:rPr>
            </w:pPr>
            <w:r w:rsidRPr="00221C15">
              <w:rPr>
                <w:sz w:val="24"/>
              </w:rPr>
              <w:t>«02</w:t>
            </w:r>
            <w:r w:rsidRPr="00221C15">
              <w:rPr>
                <w:sz w:val="24"/>
                <w:vertAlign w:val="subscript"/>
              </w:rPr>
              <w:t xml:space="preserve"> </w:t>
            </w:r>
            <w:r w:rsidRPr="00221C15">
              <w:rPr>
                <w:sz w:val="24"/>
                <w:vertAlign w:val="subscript"/>
                <w:lang w:val="en-US"/>
              </w:rPr>
              <w:t>dec</w:t>
            </w:r>
            <w:r w:rsidRPr="00221C15">
              <w:rPr>
                <w:sz w:val="24"/>
              </w:rPr>
              <w:t>» – Съемка</w:t>
            </w:r>
            <w:r w:rsidRPr="00BB5004">
              <w:rPr>
                <w:sz w:val="24"/>
              </w:rPr>
              <w:t>;</w:t>
            </w:r>
          </w:p>
          <w:p w14:paraId="30FF2951" w14:textId="77777777" w:rsidR="00D407F3" w:rsidRPr="00221C15" w:rsidRDefault="00D407F3" w:rsidP="00773F1E">
            <w:pPr>
              <w:ind w:firstLine="0"/>
              <w:jc w:val="center"/>
              <w:rPr>
                <w:sz w:val="24"/>
              </w:rPr>
            </w:pPr>
            <w:r w:rsidRPr="00221C15">
              <w:rPr>
                <w:sz w:val="24"/>
              </w:rPr>
              <w:t>«03</w:t>
            </w:r>
            <w:r w:rsidRPr="00221C15">
              <w:rPr>
                <w:sz w:val="24"/>
                <w:vertAlign w:val="subscript"/>
              </w:rPr>
              <w:t xml:space="preserve"> </w:t>
            </w:r>
            <w:r w:rsidRPr="00221C15">
              <w:rPr>
                <w:sz w:val="24"/>
                <w:vertAlign w:val="subscript"/>
                <w:lang w:val="en-US"/>
              </w:rPr>
              <w:t>dec</w:t>
            </w:r>
            <w:r w:rsidRPr="00221C15">
              <w:rPr>
                <w:sz w:val="24"/>
              </w:rPr>
              <w:t>» – Сброс ЦИ;</w:t>
            </w:r>
          </w:p>
          <w:p w14:paraId="47E0E85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221C15">
              <w:rPr>
                <w:sz w:val="24"/>
              </w:rPr>
              <w:t>«04</w:t>
            </w:r>
            <w:r w:rsidRPr="00221C15">
              <w:rPr>
                <w:sz w:val="24"/>
                <w:vertAlign w:val="subscript"/>
              </w:rPr>
              <w:t xml:space="preserve"> </w:t>
            </w:r>
            <w:r w:rsidRPr="00221C15">
              <w:rPr>
                <w:sz w:val="24"/>
                <w:vertAlign w:val="subscript"/>
                <w:lang w:val="en-US"/>
              </w:rPr>
              <w:t>dec</w:t>
            </w:r>
            <w:r w:rsidRPr="00221C15">
              <w:rPr>
                <w:sz w:val="24"/>
              </w:rPr>
              <w:t>» – Калибровка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DF1E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3082DBF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2D5A891B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0066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054A8962" w14:textId="77777777" w:rsidR="00D407F3" w:rsidRPr="00845362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КСО: </w:t>
            </w:r>
            <w:r w:rsidRPr="006804F8">
              <w:rPr>
                <w:sz w:val="24"/>
              </w:rPr>
              <w:t>Старт WOD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7852D6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B2B6FC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C6B26D0" w14:textId="77777777" w:rsidR="00D407F3" w:rsidRPr="00393074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393074">
              <w:rPr>
                <w:sz w:val="24"/>
              </w:rPr>
              <w:t>омер WOD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BCE26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5CE4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E90B99A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71DFE8C9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0067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35F26C05" w14:textId="77777777" w:rsidR="00D407F3" w:rsidRPr="00845362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КСО: </w:t>
            </w:r>
            <w:r w:rsidRPr="006804F8">
              <w:rPr>
                <w:sz w:val="24"/>
              </w:rPr>
              <w:t>Стоп WOD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026BF2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981068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5E33E95" w14:textId="77777777" w:rsidR="00D407F3" w:rsidRPr="00393074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393074">
              <w:rPr>
                <w:sz w:val="24"/>
              </w:rPr>
              <w:t>омер WOD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4AB0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2F22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6E665F0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0EAFE756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0068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0D4A779B" w14:textId="77777777" w:rsidR="00D407F3" w:rsidRPr="00845362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</w:t>
            </w:r>
            <w:proofErr w:type="gramStart"/>
            <w:r>
              <w:rPr>
                <w:sz w:val="24"/>
              </w:rPr>
              <w:t xml:space="preserve">: </w:t>
            </w:r>
            <w:r w:rsidRPr="006804F8">
              <w:rPr>
                <w:sz w:val="24"/>
              </w:rPr>
              <w:t>Задать</w:t>
            </w:r>
            <w:proofErr w:type="gramEnd"/>
            <w:r w:rsidRPr="006804F8">
              <w:rPr>
                <w:sz w:val="24"/>
              </w:rPr>
              <w:t xml:space="preserve"> период сбора WOD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CDB32F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03F671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B6338F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393074">
              <w:rPr>
                <w:sz w:val="24"/>
              </w:rPr>
              <w:t>Номер WOD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D6AD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8C62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7160163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395D172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434F1EA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4D577F1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2-5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0B3D62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E2B312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393074">
              <w:rPr>
                <w:sz w:val="24"/>
              </w:rPr>
              <w:t>ериод в секундах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091AE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9EE4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0426A0E" w14:textId="77777777" w:rsidTr="00D407F3"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FBE4D5"/>
          </w:tcPr>
          <w:p w14:paraId="7157288D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0069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BE4D5"/>
          </w:tcPr>
          <w:p w14:paraId="37BBAE39" w14:textId="77777777" w:rsidR="00D407F3" w:rsidRPr="00845362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</w:t>
            </w:r>
            <w:proofErr w:type="gramStart"/>
            <w:r>
              <w:rPr>
                <w:sz w:val="24"/>
              </w:rPr>
              <w:t xml:space="preserve">: </w:t>
            </w:r>
            <w:r w:rsidRPr="006804F8">
              <w:rPr>
                <w:sz w:val="24"/>
              </w:rPr>
              <w:t>Задать</w:t>
            </w:r>
            <w:proofErr w:type="gramEnd"/>
            <w:r w:rsidRPr="006804F8">
              <w:rPr>
                <w:sz w:val="24"/>
              </w:rPr>
              <w:t xml:space="preserve"> количество переменных в WOD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6179AF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2A1FDC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B90BC2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F83E42">
              <w:rPr>
                <w:sz w:val="24"/>
              </w:rPr>
              <w:t>Номер WOD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E818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CDB3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2EBCAA8" w14:textId="77777777" w:rsidTr="00D407F3">
        <w:trPr>
          <w:trHeight w:val="611"/>
        </w:trPr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06EF1C6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E22794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B92B5E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658A84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23D357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F83E42">
              <w:rPr>
                <w:sz w:val="24"/>
              </w:rPr>
              <w:t>оличество переменных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9DA0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CE07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F83E42">
              <w:rPr>
                <w:sz w:val="24"/>
              </w:rPr>
              <w:t>11 максимум</w:t>
            </w:r>
          </w:p>
        </w:tc>
      </w:tr>
      <w:tr w:rsidR="00D407F3" w14:paraId="320DFD47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4EFCD917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006A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552116C7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</w:t>
            </w:r>
            <w:proofErr w:type="gramStart"/>
            <w:r>
              <w:rPr>
                <w:sz w:val="24"/>
              </w:rPr>
              <w:t xml:space="preserve">: </w:t>
            </w:r>
            <w:r w:rsidRPr="006804F8">
              <w:rPr>
                <w:sz w:val="24"/>
              </w:rPr>
              <w:t>Установить</w:t>
            </w:r>
            <w:proofErr w:type="gramEnd"/>
            <w:r w:rsidRPr="006804F8">
              <w:rPr>
                <w:sz w:val="24"/>
              </w:rPr>
              <w:t xml:space="preserve"> переменную в WOD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173BEC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06C085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B88658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F83E42">
              <w:rPr>
                <w:sz w:val="24"/>
              </w:rPr>
              <w:t>Номер WOD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C55F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F38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2CEDA0F" w14:textId="77777777" w:rsidTr="00D407F3">
        <w:tc>
          <w:tcPr>
            <w:tcW w:w="1132" w:type="dxa"/>
            <w:vMerge/>
            <w:tcBorders>
              <w:left w:val="single" w:sz="4" w:space="0" w:color="auto"/>
              <w:right w:val="outset" w:sz="6" w:space="0" w:color="auto"/>
            </w:tcBorders>
            <w:shd w:val="clear" w:color="auto" w:fill="auto"/>
          </w:tcPr>
          <w:p w14:paraId="533C83C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53996BC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3FC8610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53EF1B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ACB6E04" w14:textId="77777777" w:rsidR="00D407F3" w:rsidRPr="00F83E42" w:rsidRDefault="00D407F3" w:rsidP="00773F1E">
            <w:pPr>
              <w:ind w:firstLine="0"/>
              <w:rPr>
                <w:sz w:val="24"/>
              </w:rPr>
            </w:pPr>
            <w:r w:rsidRPr="00F83E42">
              <w:rPr>
                <w:sz w:val="24"/>
              </w:rPr>
              <w:t>Н</w:t>
            </w:r>
            <w:r>
              <w:rPr>
                <w:sz w:val="24"/>
              </w:rPr>
              <w:t>омер переменной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8714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FC61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C14B66A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32E9767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41735A4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015BFAF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0B88C8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2F42856" w14:textId="77777777" w:rsidR="00D407F3" w:rsidRPr="00F83E42" w:rsidRDefault="00D407F3" w:rsidP="00773F1E">
            <w:pPr>
              <w:ind w:firstLine="0"/>
              <w:rPr>
                <w:sz w:val="24"/>
              </w:rPr>
            </w:pPr>
            <w:r w:rsidRPr="00F83E42">
              <w:rPr>
                <w:sz w:val="24"/>
              </w:rPr>
              <w:t>Имя переменной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C0B8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36BA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F78F485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442572C7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006B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6BB11BC0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</w:t>
            </w:r>
            <w:proofErr w:type="gramStart"/>
            <w:r>
              <w:rPr>
                <w:sz w:val="24"/>
              </w:rPr>
              <w:t xml:space="preserve">: </w:t>
            </w:r>
            <w:r w:rsidRPr="006804F8">
              <w:rPr>
                <w:sz w:val="24"/>
              </w:rPr>
              <w:t>Установить</w:t>
            </w:r>
            <w:proofErr w:type="gramEnd"/>
            <w:r w:rsidRPr="006804F8">
              <w:rPr>
                <w:sz w:val="24"/>
              </w:rPr>
              <w:t xml:space="preserve"> значение переменной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4827E5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D350D7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751995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F83E42">
              <w:rPr>
                <w:sz w:val="24"/>
              </w:rPr>
              <w:t>Имя переменной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4910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C54A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ECCD8BD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013489C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5797602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65509A7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043053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62D344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З</w:t>
            </w:r>
            <w:r w:rsidRPr="00F83E42">
              <w:rPr>
                <w:sz w:val="24"/>
              </w:rPr>
              <w:t>начение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C55D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5500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79177AA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0AECF197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006C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3EFCEFF1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</w:t>
            </w:r>
            <w:proofErr w:type="gramStart"/>
            <w:r>
              <w:rPr>
                <w:sz w:val="24"/>
              </w:rPr>
              <w:t xml:space="preserve">: </w:t>
            </w:r>
            <w:r w:rsidRPr="006804F8">
              <w:rPr>
                <w:sz w:val="24"/>
              </w:rPr>
              <w:t>Получить</w:t>
            </w:r>
            <w:proofErr w:type="gramEnd"/>
            <w:r w:rsidRPr="006804F8">
              <w:rPr>
                <w:sz w:val="24"/>
              </w:rPr>
              <w:t xml:space="preserve"> значение переменной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88DD25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3CAE24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95821C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F83E42">
              <w:rPr>
                <w:sz w:val="24"/>
              </w:rPr>
              <w:t>Имя переменной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5850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DF37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35B3DCC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19843D76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006D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013693E4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У</w:t>
            </w:r>
            <w:r w:rsidRPr="006804F8">
              <w:rPr>
                <w:sz w:val="24"/>
              </w:rPr>
              <w:t>даление маневров от МПЗ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5D448E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BFD8CC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90F735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F83E42">
              <w:rPr>
                <w:sz w:val="24"/>
              </w:rPr>
              <w:t>омер МПЗ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9CC0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5953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2E89EF2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1A4EE4F0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006E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5FB199EF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У</w:t>
            </w:r>
            <w:r w:rsidRPr="006804F8">
              <w:rPr>
                <w:sz w:val="24"/>
              </w:rPr>
              <w:t>становка режима управления маховиками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B6B625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1A9128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E398EB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Р</w:t>
            </w:r>
            <w:r w:rsidRPr="00F83E42">
              <w:rPr>
                <w:sz w:val="24"/>
              </w:rPr>
              <w:t>ежим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557C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F83E42">
              <w:rPr>
                <w:sz w:val="24"/>
              </w:rPr>
              <w:t>0 - по моменту, 1 по скорости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6326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89C5D85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2607F774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006F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1AACD740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З</w:t>
            </w:r>
            <w:r w:rsidRPr="006804F8">
              <w:rPr>
                <w:sz w:val="24"/>
              </w:rPr>
              <w:t>адание скорости вращения ротора ДМ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3CA739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8C29A4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CA478AC" w14:textId="77777777" w:rsidR="00D407F3" w:rsidRPr="00F83E42" w:rsidRDefault="00D407F3" w:rsidP="00773F1E">
            <w:pPr>
              <w:ind w:firstLine="0"/>
              <w:rPr>
                <w:sz w:val="24"/>
              </w:rPr>
            </w:pPr>
            <w:r w:rsidRPr="00F83E42">
              <w:rPr>
                <w:sz w:val="24"/>
              </w:rPr>
              <w:t>Номер ДМ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615C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E757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D0D0D8F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2C44443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51FAE22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20C3C88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1F0469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9D027FB" w14:textId="77777777" w:rsidR="00D407F3" w:rsidRPr="00F83E42" w:rsidRDefault="00D407F3" w:rsidP="00773F1E">
            <w:pPr>
              <w:ind w:firstLine="0"/>
              <w:rPr>
                <w:sz w:val="24"/>
              </w:rPr>
            </w:pPr>
            <w:r w:rsidRPr="00F83E42">
              <w:rPr>
                <w:sz w:val="24"/>
              </w:rPr>
              <w:t xml:space="preserve">Скорость вращения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A92F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CBD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6804F8">
              <w:rPr>
                <w:sz w:val="24"/>
              </w:rPr>
              <w:t>оборотов в минуту со знаком (дополнительный код)</w:t>
            </w:r>
          </w:p>
        </w:tc>
      </w:tr>
      <w:tr w:rsidR="00D407F3" w14:paraId="0313A487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1639E682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0070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464CB44F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З</w:t>
            </w:r>
            <w:r w:rsidRPr="00322DE3">
              <w:rPr>
                <w:sz w:val="24"/>
              </w:rPr>
              <w:t>адание момента вращения ротора ДМ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7AE258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EE3467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012746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785334">
              <w:rPr>
                <w:sz w:val="24"/>
              </w:rPr>
              <w:t>Номер ДМ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8905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5922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7CE7BCB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2174C84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1833FA5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1D17144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9719E4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6D1729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М</w:t>
            </w:r>
            <w:r w:rsidRPr="00785334">
              <w:rPr>
                <w:sz w:val="24"/>
              </w:rPr>
              <w:t>омент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4F2A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EB40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785334">
              <w:rPr>
                <w:sz w:val="24"/>
              </w:rPr>
              <w:t xml:space="preserve">будет </w:t>
            </w:r>
            <w:proofErr w:type="spellStart"/>
            <w:r w:rsidRPr="00785334">
              <w:rPr>
                <w:sz w:val="24"/>
              </w:rPr>
              <w:t>домножен</w:t>
            </w:r>
            <w:proofErr w:type="spellEnd"/>
            <w:r w:rsidRPr="00785334">
              <w:rPr>
                <w:sz w:val="24"/>
              </w:rPr>
              <w:t xml:space="preserve"> на 10^-3</w:t>
            </w:r>
          </w:p>
        </w:tc>
      </w:tr>
      <w:tr w:rsidR="00D407F3" w14:paraId="457018C8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582A4829" w14:textId="77777777" w:rsidR="00D407F3" w:rsidRPr="00785334" w:rsidRDefault="00D407F3" w:rsidP="00773F1E">
            <w:pPr>
              <w:ind w:firstLine="0"/>
              <w:rPr>
                <w:sz w:val="24"/>
              </w:rPr>
            </w:pPr>
            <w:r w:rsidRPr="00785334">
              <w:rPr>
                <w:sz w:val="24"/>
                <w:lang w:val="en-US"/>
              </w:rPr>
              <w:t>0072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691F39FD" w14:textId="77777777" w:rsidR="00D407F3" w:rsidRPr="00785334" w:rsidRDefault="00D407F3" w:rsidP="00773F1E">
            <w:pPr>
              <w:ind w:firstLine="0"/>
              <w:rPr>
                <w:sz w:val="24"/>
              </w:rPr>
            </w:pPr>
            <w:r w:rsidRPr="00785334">
              <w:rPr>
                <w:sz w:val="24"/>
              </w:rPr>
              <w:t>КСО: Включение катушки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E008AB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5D7106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69C618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785334">
              <w:rPr>
                <w:sz w:val="24"/>
              </w:rPr>
              <w:t>омера катушек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687C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2DFC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62C450B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0302626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0D85F53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671E0D9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6FD127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5B9E4D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785334">
              <w:rPr>
                <w:sz w:val="24"/>
              </w:rPr>
              <w:t>ключение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D4A9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785334">
              <w:rPr>
                <w:sz w:val="24"/>
              </w:rPr>
              <w:t>1, 0, -1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2B8E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A2B3E6C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57EA3FD4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74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509F8D65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З</w:t>
            </w:r>
            <w:r w:rsidRPr="00322DE3">
              <w:rPr>
                <w:sz w:val="24"/>
              </w:rPr>
              <w:t>адание периода формирования периодических ИОК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4002C5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5B0E3F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E271C1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785334">
              <w:rPr>
                <w:sz w:val="24"/>
              </w:rPr>
              <w:t>омер ИОК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DFE5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2405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AFE4861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09F1740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0EFCC5D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123DF99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E9D93D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E3E55F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322DE3">
              <w:rPr>
                <w:sz w:val="24"/>
              </w:rPr>
              <w:t>ериод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5702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C463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785334">
              <w:rPr>
                <w:sz w:val="24"/>
              </w:rPr>
              <w:t>0 – ИОК не формируется</w:t>
            </w:r>
          </w:p>
        </w:tc>
      </w:tr>
      <w:tr w:rsidR="00D407F3" w14:paraId="1F556661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489A7A6A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0075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6957026E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З</w:t>
            </w:r>
            <w:r w:rsidRPr="00322DE3">
              <w:rPr>
                <w:sz w:val="24"/>
              </w:rPr>
              <w:t>адание коэффициента I для ДМ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A05329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471C12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B0B3B19" w14:textId="77777777" w:rsidR="00D407F3" w:rsidRPr="00785334" w:rsidRDefault="00D407F3" w:rsidP="00773F1E">
            <w:pPr>
              <w:ind w:firstLine="0"/>
              <w:rPr>
                <w:sz w:val="24"/>
              </w:rPr>
            </w:pPr>
            <w:r w:rsidRPr="00785334">
              <w:rPr>
                <w:sz w:val="24"/>
              </w:rPr>
              <w:t>Номер ДМ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710B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80B4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E564300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4424288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3A342E8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7EEA605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07FAFC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D86E644" w14:textId="77777777" w:rsidR="00D407F3" w:rsidRPr="00785334" w:rsidRDefault="00D407F3" w:rsidP="00773F1E">
            <w:pPr>
              <w:ind w:firstLine="0"/>
              <w:rPr>
                <w:sz w:val="24"/>
              </w:rPr>
            </w:pPr>
            <w:r w:rsidRPr="00785334">
              <w:rPr>
                <w:sz w:val="24"/>
              </w:rPr>
              <w:t>Значение коэффициента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CA66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8B1B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FC11FF7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3FE45777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0076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35FC52D6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З</w:t>
            </w:r>
            <w:r w:rsidRPr="00322DE3">
              <w:rPr>
                <w:sz w:val="24"/>
              </w:rPr>
              <w:t>адание коэффициента P для ДМ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C02B71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F36643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4AF65AC" w14:textId="77777777" w:rsidR="00D407F3" w:rsidRPr="00785334" w:rsidRDefault="00D407F3" w:rsidP="00773F1E">
            <w:pPr>
              <w:ind w:firstLine="0"/>
              <w:rPr>
                <w:sz w:val="24"/>
              </w:rPr>
            </w:pPr>
            <w:r w:rsidRPr="00785334">
              <w:rPr>
                <w:sz w:val="24"/>
              </w:rPr>
              <w:t>Номер ДМ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C73A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D339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F81E293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578C679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406FA5B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163603E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13F756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A87BFC4" w14:textId="77777777" w:rsidR="00D407F3" w:rsidRPr="00785334" w:rsidRDefault="00D407F3" w:rsidP="00773F1E">
            <w:pPr>
              <w:ind w:firstLine="0"/>
              <w:rPr>
                <w:sz w:val="24"/>
              </w:rPr>
            </w:pPr>
            <w:r w:rsidRPr="00785334">
              <w:rPr>
                <w:sz w:val="24"/>
              </w:rPr>
              <w:t>Значение коэффициента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4A9C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12C0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7EE2F7A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46D07F18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77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47A8A345" w14:textId="77777777" w:rsidR="00D407F3" w:rsidRPr="006804F8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З</w:t>
            </w:r>
            <w:r w:rsidRPr="00322DE3">
              <w:rPr>
                <w:sz w:val="24"/>
              </w:rPr>
              <w:t>адание ограничение по моменту для ДМ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B8C68F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4A33F2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5BA348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7419F">
              <w:rPr>
                <w:sz w:val="24"/>
              </w:rPr>
              <w:t>Номер ДМ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CE5F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F424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8A103DD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7760C05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55C06E8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525BFFB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E6CDEF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1B1EC3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З</w:t>
            </w:r>
            <w:r w:rsidRPr="0097419F">
              <w:rPr>
                <w:sz w:val="24"/>
              </w:rPr>
              <w:t>начение ограничения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FCEF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3195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BFED4DC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60930C28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0078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04464981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КСО: З</w:t>
            </w:r>
            <w:r w:rsidRPr="00322DE3">
              <w:rPr>
                <w:sz w:val="24"/>
              </w:rPr>
              <w:t>адание времени измерения средней скорости для ДМ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77E8DB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D0F73A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4D3D2A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97419F">
              <w:rPr>
                <w:sz w:val="24"/>
              </w:rPr>
              <w:t>Номер ДМ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4877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DA84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C854ED3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73FFADE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32BF130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67495EC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4C6392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38BA23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З</w:t>
            </w:r>
            <w:r w:rsidRPr="0097419F">
              <w:rPr>
                <w:sz w:val="24"/>
              </w:rPr>
              <w:t>начение времени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A633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DAD1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3A7CD89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BE4D5"/>
          </w:tcPr>
          <w:p w14:paraId="360401B0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0079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BE4D5"/>
          </w:tcPr>
          <w:p w14:paraId="52C1853E" w14:textId="77777777" w:rsidR="00D407F3" w:rsidRDefault="00D407F3" w:rsidP="00773F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КСО</w:t>
            </w:r>
            <w:proofErr w:type="gramStart"/>
            <w:r>
              <w:rPr>
                <w:sz w:val="24"/>
              </w:rPr>
              <w:t>: И</w:t>
            </w:r>
            <w:r w:rsidRPr="00322DE3">
              <w:rPr>
                <w:sz w:val="24"/>
              </w:rPr>
              <w:t>спользовать</w:t>
            </w:r>
            <w:proofErr w:type="gramEnd"/>
            <w:r w:rsidRPr="00322DE3">
              <w:rPr>
                <w:sz w:val="24"/>
              </w:rPr>
              <w:t xml:space="preserve"> заданные ранее коэффициенты для ДМ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521803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1410FB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804560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5E46F8">
              <w:rPr>
                <w:sz w:val="24"/>
              </w:rPr>
              <w:t>Номер ДМ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59BD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7872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5241A42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FBE4D5"/>
          </w:tcPr>
          <w:p w14:paraId="104A52D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0E587E5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BE4D5"/>
          </w:tcPr>
          <w:p w14:paraId="73F4661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1FE467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2E14A1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5E46F8">
              <w:rPr>
                <w:sz w:val="24"/>
              </w:rPr>
              <w:t>ризнак задействования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3796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4F4E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72B82C9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49EA4C61" w14:textId="77777777" w:rsidR="00D407F3" w:rsidRDefault="00D407F3" w:rsidP="00773F1E">
            <w:pPr>
              <w:tabs>
                <w:tab w:val="left" w:pos="3633"/>
              </w:tabs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007A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3C811256" w14:textId="77777777" w:rsidR="00D407F3" w:rsidRDefault="00D407F3" w:rsidP="00773F1E">
            <w:pPr>
              <w:tabs>
                <w:tab w:val="left" w:pos="3633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КСО</w:t>
            </w:r>
            <w:proofErr w:type="gramStart"/>
            <w:r>
              <w:rPr>
                <w:sz w:val="24"/>
              </w:rPr>
              <w:t>: З</w:t>
            </w:r>
            <w:r w:rsidRPr="00322DE3">
              <w:rPr>
                <w:sz w:val="24"/>
              </w:rPr>
              <w:t>агрузить</w:t>
            </w:r>
            <w:proofErr w:type="gramEnd"/>
            <w:r w:rsidRPr="00322DE3">
              <w:rPr>
                <w:sz w:val="24"/>
              </w:rPr>
              <w:t xml:space="preserve"> файл драйвера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EA932B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C0AE57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9125B1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И</w:t>
            </w:r>
            <w:r w:rsidRPr="001E61C8">
              <w:rPr>
                <w:sz w:val="24"/>
              </w:rPr>
              <w:t>сточник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DCFE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1E61C8">
              <w:rPr>
                <w:sz w:val="24"/>
              </w:rPr>
              <w:t>0 – оперативная память (например, получены от БВМБКУ) 1 – EEPROM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D55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1A0FBE2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FFFFF"/>
          </w:tcPr>
          <w:p w14:paraId="683B9969" w14:textId="77777777" w:rsidR="00D407F3" w:rsidRPr="001E61C8" w:rsidRDefault="00D407F3" w:rsidP="00773F1E">
            <w:pPr>
              <w:ind w:firstLine="0"/>
              <w:rPr>
                <w:sz w:val="24"/>
              </w:rPr>
            </w:pPr>
            <w:r w:rsidRPr="001E61C8">
              <w:rPr>
                <w:sz w:val="24"/>
              </w:rPr>
              <w:t>00</w:t>
            </w:r>
            <w:r w:rsidRPr="001E61C8">
              <w:rPr>
                <w:sz w:val="24"/>
                <w:lang w:val="en-US"/>
              </w:rPr>
              <w:t>8</w:t>
            </w:r>
            <w:r w:rsidRPr="001E61C8">
              <w:rPr>
                <w:sz w:val="24"/>
              </w:rPr>
              <w:t>2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794A87" w14:textId="77777777" w:rsidR="00D407F3" w:rsidRPr="001E61C8" w:rsidRDefault="00D407F3" w:rsidP="00773F1E">
            <w:pPr>
              <w:ind w:firstLine="0"/>
              <w:rPr>
                <w:sz w:val="24"/>
              </w:rPr>
            </w:pPr>
            <w:r w:rsidRPr="001E61C8">
              <w:rPr>
                <w:sz w:val="24"/>
              </w:rPr>
              <w:t>КСО</w:t>
            </w:r>
            <w:proofErr w:type="gramStart"/>
            <w:r w:rsidRPr="001E61C8">
              <w:rPr>
                <w:sz w:val="24"/>
              </w:rPr>
              <w:t>: Задать</w:t>
            </w:r>
            <w:proofErr w:type="gramEnd"/>
            <w:r w:rsidRPr="001E61C8">
              <w:rPr>
                <w:sz w:val="24"/>
              </w:rPr>
              <w:t xml:space="preserve"> момент по осям 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2D00C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837CB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53D7E3" w14:textId="77777777" w:rsidR="00D407F3" w:rsidRPr="001E61C8" w:rsidRDefault="00D407F3" w:rsidP="00773F1E">
            <w:pPr>
              <w:ind w:firstLine="0"/>
              <w:rPr>
                <w:sz w:val="24"/>
              </w:rPr>
            </w:pPr>
            <w:r w:rsidRPr="001E61C8">
              <w:rPr>
                <w:sz w:val="24"/>
              </w:rPr>
              <w:t>Момент по оси 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8DF8C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E4D5"/>
          </w:tcPr>
          <w:p w14:paraId="098DD7E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proofErr w:type="spellStart"/>
            <w:r w:rsidRPr="001E61C8">
              <w:rPr>
                <w:sz w:val="24"/>
              </w:rPr>
              <w:t>зна</w:t>
            </w:r>
            <w:r>
              <w:rPr>
                <w:sz w:val="24"/>
              </w:rPr>
              <w:t>ченения</w:t>
            </w:r>
            <w:proofErr w:type="spellEnd"/>
            <w:r>
              <w:rPr>
                <w:sz w:val="24"/>
              </w:rPr>
              <w:t xml:space="preserve"> «0»- отключить имитацию</w:t>
            </w:r>
          </w:p>
        </w:tc>
      </w:tr>
      <w:tr w:rsidR="00D407F3" w14:paraId="5717AFCA" w14:textId="77777777" w:rsidTr="00D407F3">
        <w:tc>
          <w:tcPr>
            <w:tcW w:w="1132" w:type="dxa"/>
            <w:vMerge/>
            <w:tcBorders>
              <w:left w:val="single" w:sz="4" w:space="0" w:color="auto"/>
              <w:right w:val="outset" w:sz="6" w:space="0" w:color="auto"/>
            </w:tcBorders>
            <w:shd w:val="clear" w:color="auto" w:fill="FFFFFF"/>
          </w:tcPr>
          <w:p w14:paraId="6DE555C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121935E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FFFFFF"/>
          </w:tcPr>
          <w:p w14:paraId="6C347FD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19D83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887FEF" w14:textId="77777777" w:rsidR="00D407F3" w:rsidRPr="001E61C8" w:rsidRDefault="00D407F3" w:rsidP="00773F1E">
            <w:pPr>
              <w:ind w:firstLine="0"/>
              <w:rPr>
                <w:sz w:val="24"/>
              </w:rPr>
            </w:pPr>
            <w:r w:rsidRPr="001E61C8">
              <w:rPr>
                <w:sz w:val="24"/>
              </w:rPr>
              <w:t>Момент по оси 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A0D86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E4D5"/>
          </w:tcPr>
          <w:p w14:paraId="7B99D1E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7526991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50BD340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05814D1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auto"/>
          </w:tcPr>
          <w:p w14:paraId="4C77BB8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4-5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134A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CEC7D" w14:textId="77777777" w:rsidR="00D407F3" w:rsidRPr="001E61C8" w:rsidRDefault="00D407F3" w:rsidP="00773F1E">
            <w:pPr>
              <w:ind w:firstLine="0"/>
              <w:rPr>
                <w:sz w:val="24"/>
              </w:rPr>
            </w:pPr>
            <w:r w:rsidRPr="001E61C8">
              <w:rPr>
                <w:sz w:val="24"/>
              </w:rPr>
              <w:t>Момент по оси Z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955B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B4E2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9087FB6" w14:textId="77777777" w:rsidTr="00D407F3">
        <w:tc>
          <w:tcPr>
            <w:tcW w:w="1132" w:type="dxa"/>
            <w:vMerge w:val="restart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FFFFFF"/>
          </w:tcPr>
          <w:p w14:paraId="02C2DE17" w14:textId="77777777" w:rsidR="00D407F3" w:rsidRPr="001E61C8" w:rsidRDefault="00D407F3" w:rsidP="00773F1E">
            <w:pPr>
              <w:ind w:firstLine="0"/>
              <w:rPr>
                <w:sz w:val="24"/>
                <w:lang w:val="en-US"/>
              </w:rPr>
            </w:pPr>
            <w:r w:rsidRPr="001E61C8">
              <w:rPr>
                <w:sz w:val="24"/>
              </w:rPr>
              <w:t>0</w:t>
            </w:r>
            <w:r w:rsidRPr="001E61C8">
              <w:rPr>
                <w:sz w:val="24"/>
                <w:lang w:val="en-US"/>
              </w:rPr>
              <w:t>083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08CEDBB8" w14:textId="77777777" w:rsidR="00D407F3" w:rsidRPr="001E61C8" w:rsidRDefault="00D407F3" w:rsidP="00773F1E">
            <w:pPr>
              <w:ind w:firstLine="0"/>
              <w:rPr>
                <w:sz w:val="24"/>
              </w:rPr>
            </w:pPr>
            <w:r w:rsidRPr="001E61C8">
              <w:rPr>
                <w:sz w:val="24"/>
              </w:rPr>
              <w:t>КСО</w:t>
            </w:r>
            <w:proofErr w:type="gramStart"/>
            <w:r w:rsidRPr="001E61C8">
              <w:rPr>
                <w:sz w:val="24"/>
              </w:rPr>
              <w:t>: Изменить</w:t>
            </w:r>
            <w:proofErr w:type="gramEnd"/>
            <w:r w:rsidRPr="001E61C8">
              <w:rPr>
                <w:sz w:val="24"/>
              </w:rPr>
              <w:t xml:space="preserve"> значение уставки КСО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FE0A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99FE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9261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1E61C8">
              <w:rPr>
                <w:sz w:val="24"/>
              </w:rPr>
              <w:t>омер уставки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60B1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4D5B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072D4DA" w14:textId="77777777" w:rsidTr="00D407F3">
        <w:tc>
          <w:tcPr>
            <w:tcW w:w="1132" w:type="dxa"/>
            <w:vMerge/>
            <w:tcBorders>
              <w:left w:val="single" w:sz="4" w:space="0" w:color="auto"/>
              <w:right w:val="outset" w:sz="6" w:space="0" w:color="auto"/>
            </w:tcBorders>
            <w:shd w:val="clear" w:color="auto" w:fill="auto"/>
          </w:tcPr>
          <w:p w14:paraId="6DE70A7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538A59C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auto"/>
          </w:tcPr>
          <w:p w14:paraId="7DA3884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0DDB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6BD7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З</w:t>
            </w:r>
            <w:r w:rsidRPr="001E61C8">
              <w:rPr>
                <w:sz w:val="24"/>
              </w:rPr>
              <w:t>начение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FBEC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76B0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787D1DA" w14:textId="77777777" w:rsidTr="00D407F3">
        <w:tc>
          <w:tcPr>
            <w:tcW w:w="1132" w:type="dxa"/>
            <w:vMerge/>
            <w:tcBorders>
              <w:left w:val="single" w:sz="4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02847AB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vMerge/>
            <w:tcBorders>
              <w:left w:val="outset" w:sz="6" w:space="0" w:color="auto"/>
              <w:bottom w:val="single" w:sz="4" w:space="0" w:color="000000"/>
              <w:right w:val="outset" w:sz="6" w:space="0" w:color="auto"/>
            </w:tcBorders>
            <w:shd w:val="clear" w:color="auto" w:fill="auto"/>
          </w:tcPr>
          <w:p w14:paraId="2F63C09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outset" w:sz="6" w:space="0" w:color="auto"/>
              <w:bottom w:val="single" w:sz="4" w:space="0" w:color="000000"/>
            </w:tcBorders>
            <w:shd w:val="clear" w:color="auto" w:fill="auto"/>
          </w:tcPr>
          <w:p w14:paraId="20E0A7C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91EB0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2C5B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 w:rsidRPr="001E61C8">
              <w:rPr>
                <w:sz w:val="24"/>
              </w:rPr>
              <w:t>CRC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894B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EEF8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0F1EA42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</w:tcPr>
          <w:p w14:paraId="1C7BDB77" w14:textId="77777777" w:rsidR="00D407F3" w:rsidRPr="001E61C8" w:rsidRDefault="00D407F3" w:rsidP="00773F1E">
            <w:pPr>
              <w:ind w:firstLine="0"/>
              <w:rPr>
                <w:sz w:val="24"/>
              </w:rPr>
            </w:pPr>
            <w:r w:rsidRPr="001E61C8">
              <w:rPr>
                <w:sz w:val="24"/>
                <w:lang w:val="en-US"/>
              </w:rPr>
              <w:t>0</w:t>
            </w:r>
            <w:r w:rsidRPr="001E61C8">
              <w:rPr>
                <w:sz w:val="24"/>
              </w:rPr>
              <w:t>094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E4D5"/>
            <w:vAlign w:val="center"/>
          </w:tcPr>
          <w:p w14:paraId="569F3766" w14:textId="77777777" w:rsidR="00D407F3" w:rsidRPr="001E61C8" w:rsidRDefault="00D407F3" w:rsidP="00773F1E">
            <w:pPr>
              <w:ind w:firstLine="0"/>
              <w:rPr>
                <w:sz w:val="24"/>
              </w:rPr>
            </w:pPr>
            <w:r w:rsidRPr="001E61C8">
              <w:rPr>
                <w:sz w:val="24"/>
              </w:rPr>
              <w:t>КСО</w:t>
            </w:r>
            <w:proofErr w:type="gramStart"/>
            <w:r w:rsidRPr="001E61C8">
              <w:rPr>
                <w:sz w:val="24"/>
              </w:rPr>
              <w:t>: Установить</w:t>
            </w:r>
            <w:proofErr w:type="gramEnd"/>
            <w:r w:rsidRPr="001E61C8">
              <w:rPr>
                <w:sz w:val="24"/>
              </w:rPr>
              <w:t xml:space="preserve"> флаги разрешения диагностики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51D35B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CA2C2B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B159FE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4598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610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0BB044F8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0E8619B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9963D4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3BAA46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A42507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D16F7B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B2B8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1F5D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E7EA837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7148017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26C6CE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49B72F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A96A13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FB2630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E3DB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363F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5BC926B3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6A7269B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24F369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3EE7B9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F088BA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5E15A7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8127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968E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CFF9B23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4AB74A5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4AAE1C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AA5C0F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3E91D8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411F5ED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58BC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F79C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BEFB67C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10DFF34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A842AC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B6AF60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116D589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2AED525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D464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EB84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69DEFA8B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726AB32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0268732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C15923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297A1B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E24214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1D904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5252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46CAC13" w14:textId="77777777" w:rsidTr="00D407F3">
        <w:tc>
          <w:tcPr>
            <w:tcW w:w="11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BE4D5"/>
          </w:tcPr>
          <w:p w14:paraId="3ED6267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388F4D2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6C8F661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544BB46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 w14:paraId="7753C02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0A7D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391C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66CE97A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8E879C" w14:textId="77777777" w:rsidR="00D407F3" w:rsidRPr="001E61C8" w:rsidRDefault="00D407F3" w:rsidP="00773F1E">
            <w:pPr>
              <w:ind w:firstLine="0"/>
              <w:rPr>
                <w:sz w:val="24"/>
                <w:lang w:val="en-US"/>
              </w:rPr>
            </w:pPr>
            <w:r w:rsidRPr="001E61C8">
              <w:rPr>
                <w:sz w:val="24"/>
                <w:lang w:val="en-US"/>
              </w:rPr>
              <w:t>0</w:t>
            </w:r>
            <w:r w:rsidRPr="001E61C8">
              <w:rPr>
                <w:sz w:val="24"/>
              </w:rPr>
              <w:t>09</w:t>
            </w:r>
            <w:r w:rsidRPr="001E61C8">
              <w:rPr>
                <w:sz w:val="24"/>
                <w:lang w:val="en-US"/>
              </w:rPr>
              <w:t>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F5399A" w14:textId="77777777" w:rsidR="00D407F3" w:rsidRPr="001E61C8" w:rsidRDefault="00D407F3" w:rsidP="00773F1E">
            <w:pPr>
              <w:ind w:firstLine="0"/>
              <w:rPr>
                <w:sz w:val="24"/>
              </w:rPr>
            </w:pPr>
            <w:r w:rsidRPr="001E61C8">
              <w:rPr>
                <w:sz w:val="24"/>
              </w:rPr>
              <w:t>КСО</w:t>
            </w:r>
            <w:proofErr w:type="gramStart"/>
            <w:r w:rsidRPr="001E61C8">
              <w:rPr>
                <w:sz w:val="24"/>
              </w:rPr>
              <w:t>: Установить</w:t>
            </w:r>
            <w:proofErr w:type="gramEnd"/>
            <w:r w:rsidRPr="001E61C8">
              <w:rPr>
                <w:sz w:val="24"/>
              </w:rPr>
              <w:t xml:space="preserve"> базовый адрес в ОЗУ КСО для загрузчика КСО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F78D3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B131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91EE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524FBE">
              <w:rPr>
                <w:sz w:val="24"/>
              </w:rPr>
              <w:t xml:space="preserve">дрес в </w:t>
            </w:r>
            <w:proofErr w:type="spellStart"/>
            <w:r w:rsidRPr="00524FBE">
              <w:rPr>
                <w:sz w:val="24"/>
              </w:rPr>
              <w:t>little</w:t>
            </w:r>
            <w:proofErr w:type="spellEnd"/>
            <w:r w:rsidRPr="00524FBE">
              <w:rPr>
                <w:sz w:val="24"/>
              </w:rPr>
              <w:t xml:space="preserve"> </w:t>
            </w:r>
            <w:proofErr w:type="spellStart"/>
            <w:r w:rsidRPr="00524FBE">
              <w:rPr>
                <w:sz w:val="24"/>
              </w:rPr>
              <w:t>endian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3FFFA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FF52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37C04D6F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CA5592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  <w:lang w:val="en-US"/>
              </w:rPr>
              <w:t>0</w:t>
            </w:r>
            <w:r w:rsidRPr="00524FBE">
              <w:rPr>
                <w:sz w:val="24"/>
              </w:rPr>
              <w:t>0</w:t>
            </w:r>
            <w:r w:rsidRPr="00524FBE">
              <w:rPr>
                <w:sz w:val="24"/>
                <w:lang w:val="en-US"/>
              </w:rPr>
              <w:t>A2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419A02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</w:rPr>
              <w:t>КСО</w:t>
            </w:r>
            <w:proofErr w:type="gramStart"/>
            <w:r w:rsidRPr="00524FBE">
              <w:rPr>
                <w:sz w:val="24"/>
              </w:rPr>
              <w:t>: Обработать</w:t>
            </w:r>
            <w:proofErr w:type="gramEnd"/>
            <w:r w:rsidRPr="00524FBE">
              <w:rPr>
                <w:sz w:val="24"/>
              </w:rPr>
              <w:t xml:space="preserve"> и запустить на исполнение ELF файл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DFBA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BB64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3C39E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524FBE">
              <w:rPr>
                <w:sz w:val="24"/>
              </w:rPr>
              <w:t xml:space="preserve">дрес в </w:t>
            </w:r>
            <w:proofErr w:type="spellStart"/>
            <w:r w:rsidRPr="00524FBE">
              <w:rPr>
                <w:sz w:val="24"/>
              </w:rPr>
              <w:t>little</w:t>
            </w:r>
            <w:proofErr w:type="spellEnd"/>
            <w:r w:rsidRPr="00524FBE">
              <w:rPr>
                <w:sz w:val="24"/>
              </w:rPr>
              <w:t xml:space="preserve"> </w:t>
            </w:r>
            <w:proofErr w:type="spellStart"/>
            <w:r w:rsidRPr="00524FBE">
              <w:rPr>
                <w:sz w:val="24"/>
              </w:rPr>
              <w:t>endian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71029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F7A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7F3595A9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4409DE1" w14:textId="77777777" w:rsidR="00D407F3" w:rsidRPr="00524FBE" w:rsidRDefault="00D407F3" w:rsidP="00773F1E">
            <w:pPr>
              <w:ind w:firstLine="0"/>
              <w:rPr>
                <w:sz w:val="24"/>
                <w:lang w:val="en-US"/>
              </w:rPr>
            </w:pPr>
            <w:r w:rsidRPr="00524FBE">
              <w:rPr>
                <w:sz w:val="24"/>
                <w:lang w:val="en-US"/>
              </w:rPr>
              <w:lastRenderedPageBreak/>
              <w:t>0</w:t>
            </w:r>
            <w:r w:rsidRPr="00524FBE">
              <w:rPr>
                <w:sz w:val="24"/>
              </w:rPr>
              <w:t>0</w:t>
            </w:r>
            <w:r w:rsidRPr="00524FBE">
              <w:rPr>
                <w:sz w:val="24"/>
                <w:lang w:val="en-US"/>
              </w:rPr>
              <w:t>A3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F561DB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</w:rPr>
              <w:t>КСО</w:t>
            </w:r>
            <w:proofErr w:type="gramStart"/>
            <w:r w:rsidRPr="00524FBE">
              <w:rPr>
                <w:sz w:val="24"/>
              </w:rPr>
              <w:t>: Подсчитать</w:t>
            </w:r>
            <w:proofErr w:type="gramEnd"/>
            <w:r w:rsidRPr="00524FBE">
              <w:rPr>
                <w:sz w:val="24"/>
              </w:rPr>
              <w:t xml:space="preserve"> контрольную сумму CRC16 (в режиме загрузчика)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7F357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FF0FD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0FB70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524FBE">
              <w:rPr>
                <w:sz w:val="24"/>
              </w:rPr>
              <w:t xml:space="preserve">дрес в </w:t>
            </w:r>
            <w:proofErr w:type="spellStart"/>
            <w:r w:rsidRPr="00524FBE">
              <w:rPr>
                <w:sz w:val="24"/>
              </w:rPr>
              <w:t>little</w:t>
            </w:r>
            <w:proofErr w:type="spellEnd"/>
            <w:r w:rsidRPr="00524FBE">
              <w:rPr>
                <w:sz w:val="24"/>
              </w:rPr>
              <w:t xml:space="preserve"> </w:t>
            </w:r>
            <w:proofErr w:type="spellStart"/>
            <w:r w:rsidRPr="00524FBE">
              <w:rPr>
                <w:sz w:val="24"/>
              </w:rPr>
              <w:t>endian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C334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7C7B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5A7B72E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4F2DEA" w14:textId="77777777" w:rsidR="00D407F3" w:rsidRPr="00524FBE" w:rsidRDefault="00D407F3" w:rsidP="00773F1E">
            <w:pPr>
              <w:ind w:firstLine="0"/>
              <w:rPr>
                <w:sz w:val="24"/>
                <w:lang w:val="en-US"/>
              </w:rPr>
            </w:pPr>
            <w:r w:rsidRPr="00524FBE">
              <w:rPr>
                <w:sz w:val="24"/>
                <w:lang w:val="en-US"/>
              </w:rPr>
              <w:t>0</w:t>
            </w:r>
            <w:r w:rsidRPr="00524FBE">
              <w:rPr>
                <w:sz w:val="24"/>
              </w:rPr>
              <w:t>0</w:t>
            </w:r>
            <w:r w:rsidRPr="00524FBE">
              <w:rPr>
                <w:sz w:val="24"/>
                <w:lang w:val="en-US"/>
              </w:rPr>
              <w:t>A4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A14DF7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</w:rPr>
              <w:t>КСО</w:t>
            </w:r>
            <w:proofErr w:type="gramStart"/>
            <w:r w:rsidRPr="00524FBE">
              <w:rPr>
                <w:sz w:val="24"/>
              </w:rPr>
              <w:t>: Подсчитать</w:t>
            </w:r>
            <w:proofErr w:type="gramEnd"/>
            <w:r w:rsidRPr="00524FBE">
              <w:rPr>
                <w:sz w:val="24"/>
              </w:rPr>
              <w:t xml:space="preserve"> контрольную сумму CRC32 (в режиме загрузчика)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8BC0C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2DE7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E623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Данные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A94C0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9492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15ACE52D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AC48DF9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  <w:lang w:val="en-US"/>
              </w:rPr>
              <w:t>0</w:t>
            </w:r>
            <w:r w:rsidRPr="00524FBE">
              <w:rPr>
                <w:sz w:val="24"/>
              </w:rPr>
              <w:t>0</w:t>
            </w:r>
            <w:r w:rsidRPr="00524FBE">
              <w:rPr>
                <w:sz w:val="24"/>
                <w:lang w:val="en-US"/>
              </w:rPr>
              <w:t>A5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8764B8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</w:rPr>
              <w:t>КСО</w:t>
            </w:r>
            <w:proofErr w:type="gramStart"/>
            <w:r w:rsidRPr="00524FBE">
              <w:rPr>
                <w:sz w:val="24"/>
              </w:rPr>
              <w:t>: Запустить</w:t>
            </w:r>
            <w:proofErr w:type="gramEnd"/>
            <w:r w:rsidRPr="00524FBE">
              <w:rPr>
                <w:sz w:val="24"/>
              </w:rPr>
              <w:t xml:space="preserve"> функцию обновления встроенного ППЗУ для загрузчика КСО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FC9D2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E7B8B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65FE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Р</w:t>
            </w:r>
            <w:r w:rsidRPr="00524FBE">
              <w:rPr>
                <w:sz w:val="24"/>
              </w:rPr>
              <w:t xml:space="preserve">азмер области данных в </w:t>
            </w:r>
            <w:proofErr w:type="spellStart"/>
            <w:r w:rsidRPr="00524FBE">
              <w:rPr>
                <w:sz w:val="24"/>
              </w:rPr>
              <w:t>little</w:t>
            </w:r>
            <w:proofErr w:type="spellEnd"/>
            <w:r w:rsidRPr="00524FBE">
              <w:rPr>
                <w:sz w:val="24"/>
              </w:rPr>
              <w:t xml:space="preserve"> </w:t>
            </w:r>
            <w:proofErr w:type="spellStart"/>
            <w:r w:rsidRPr="00524FBE">
              <w:rPr>
                <w:sz w:val="24"/>
              </w:rPr>
              <w:t>endian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93984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63AD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D6801AE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BCA282E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  <w:lang w:val="en-US"/>
              </w:rPr>
              <w:t>0</w:t>
            </w:r>
            <w:r w:rsidRPr="00524FBE">
              <w:rPr>
                <w:sz w:val="24"/>
              </w:rPr>
              <w:t>0</w:t>
            </w:r>
            <w:r w:rsidRPr="00524FBE">
              <w:rPr>
                <w:sz w:val="24"/>
                <w:lang w:val="en-US"/>
              </w:rPr>
              <w:t>AC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745EAD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</w:rPr>
              <w:t>Задать значение программного угла поворота по крену в ОСК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0F74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A3B5F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4A5A5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524FBE">
              <w:rPr>
                <w:sz w:val="24"/>
              </w:rPr>
              <w:t>еличина смещения, выраженная в сотых долях углового градуса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87C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CB92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2941A9FA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05EA886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  <w:lang w:val="en-US"/>
              </w:rPr>
              <w:t>0</w:t>
            </w:r>
            <w:r w:rsidRPr="00524FBE">
              <w:rPr>
                <w:sz w:val="24"/>
              </w:rPr>
              <w:t>0</w:t>
            </w:r>
            <w:r w:rsidRPr="00524FBE">
              <w:rPr>
                <w:sz w:val="24"/>
                <w:lang w:val="en-US"/>
              </w:rPr>
              <w:t>AD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73D6D4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</w:rPr>
              <w:t>КСО</w:t>
            </w:r>
            <w:proofErr w:type="gramStart"/>
            <w:r w:rsidRPr="00524FBE">
              <w:rPr>
                <w:sz w:val="24"/>
              </w:rPr>
              <w:t>: Задать</w:t>
            </w:r>
            <w:proofErr w:type="gramEnd"/>
            <w:r w:rsidRPr="00524FBE">
              <w:rPr>
                <w:sz w:val="24"/>
              </w:rPr>
              <w:t xml:space="preserve"> значение программного угла поворота по тангажу в ОСК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534B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C3548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F6E6D" w14:textId="77777777" w:rsidR="00D407F3" w:rsidRDefault="00D407F3" w:rsidP="00773F1E">
            <w:pPr>
              <w:ind w:firstLine="0"/>
            </w:pPr>
            <w:r w:rsidRPr="003E07D8">
              <w:rPr>
                <w:sz w:val="24"/>
              </w:rPr>
              <w:t>Величина смещения, выраженная в сотых долях углового градуса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C3731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E4CB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  <w:tr w:rsidR="00D407F3" w14:paraId="49E6EB81" w14:textId="77777777" w:rsidTr="00D407F3">
        <w:tc>
          <w:tcPr>
            <w:tcW w:w="1132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FCBB7A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  <w:lang w:val="en-US"/>
              </w:rPr>
              <w:t>0</w:t>
            </w:r>
            <w:r w:rsidRPr="00524FBE">
              <w:rPr>
                <w:sz w:val="24"/>
              </w:rPr>
              <w:t>0</w:t>
            </w:r>
            <w:r w:rsidRPr="00524FBE">
              <w:rPr>
                <w:sz w:val="24"/>
                <w:lang w:val="en-US"/>
              </w:rPr>
              <w:t>AE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B11EB9" w14:textId="77777777" w:rsidR="00D407F3" w:rsidRPr="00524FBE" w:rsidRDefault="00D407F3" w:rsidP="00773F1E">
            <w:pPr>
              <w:ind w:firstLine="0"/>
              <w:rPr>
                <w:sz w:val="24"/>
              </w:rPr>
            </w:pPr>
            <w:r w:rsidRPr="00524FBE">
              <w:rPr>
                <w:sz w:val="24"/>
              </w:rPr>
              <w:t>КСО</w:t>
            </w:r>
            <w:proofErr w:type="gramStart"/>
            <w:r w:rsidRPr="00524FBE">
              <w:rPr>
                <w:sz w:val="24"/>
              </w:rPr>
              <w:t>: Задать</w:t>
            </w:r>
            <w:proofErr w:type="gramEnd"/>
            <w:r w:rsidRPr="00524FBE">
              <w:rPr>
                <w:sz w:val="24"/>
              </w:rPr>
              <w:t xml:space="preserve"> значение программного угла поворота по рысканью в ОСК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46C28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  <w:r>
              <w:rPr>
                <w:sz w:val="24"/>
              </w:rPr>
              <w:t>0-1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E6294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A4E41" w14:textId="77777777" w:rsidR="00D407F3" w:rsidRDefault="00D407F3" w:rsidP="00773F1E">
            <w:pPr>
              <w:ind w:firstLine="0"/>
            </w:pPr>
            <w:r w:rsidRPr="003E07D8">
              <w:rPr>
                <w:sz w:val="24"/>
              </w:rPr>
              <w:t>Величина смещения, выраженная в сотых долях углового градуса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8D5C6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DF5AE" w14:textId="77777777" w:rsidR="00D407F3" w:rsidRDefault="00D407F3" w:rsidP="00773F1E">
            <w:pPr>
              <w:overflowPunct w:val="0"/>
              <w:autoSpaceDE w:val="0"/>
              <w:snapToGrid w:val="0"/>
              <w:ind w:firstLine="0"/>
              <w:textAlignment w:val="baseline"/>
              <w:rPr>
                <w:sz w:val="24"/>
              </w:rPr>
            </w:pPr>
          </w:p>
        </w:tc>
      </w:tr>
    </w:tbl>
    <w:p w14:paraId="5ADD1025" w14:textId="77777777" w:rsidR="00FF032D" w:rsidRDefault="00FF032D" w:rsidP="001955BE">
      <w:pPr>
        <w:ind w:firstLine="0"/>
        <w:sectPr w:rsidR="00FF032D" w:rsidSect="00C7114E">
          <w:headerReference w:type="default" r:id="rId17"/>
          <w:pgSz w:w="16838" w:h="11906" w:orient="landscape" w:code="9"/>
          <w:pgMar w:top="1276" w:right="567" w:bottom="567" w:left="1276" w:header="142" w:footer="720" w:gutter="0"/>
          <w:cols w:space="720"/>
          <w:docGrid w:linePitch="381"/>
        </w:sectPr>
      </w:pPr>
    </w:p>
    <w:p w14:paraId="5A1985F2" w14:textId="278E1D0B" w:rsidR="001955BE" w:rsidRDefault="00502C94" w:rsidP="00502C94">
      <w:pPr>
        <w:pStyle w:val="1"/>
        <w:numPr>
          <w:ilvl w:val="0"/>
          <w:numId w:val="0"/>
        </w:numPr>
        <w:jc w:val="center"/>
      </w:pPr>
      <w:bookmarkStart w:id="24" w:name="_Toc73949205"/>
      <w:r>
        <w:lastRenderedPageBreak/>
        <w:t>Перечень принятых сокращений</w:t>
      </w:r>
      <w:bookmarkEnd w:id="24"/>
    </w:p>
    <w:tbl>
      <w:tblPr>
        <w:tblW w:w="0" w:type="auto"/>
        <w:tblInd w:w="817" w:type="dxa"/>
        <w:tblLook w:val="0000" w:firstRow="0" w:lastRow="0" w:firstColumn="0" w:lastColumn="0" w:noHBand="0" w:noVBand="0"/>
      </w:tblPr>
      <w:tblGrid>
        <w:gridCol w:w="1985"/>
        <w:gridCol w:w="6768"/>
      </w:tblGrid>
      <w:tr w:rsidR="00CF4988" w:rsidRPr="00F871F8" w14:paraId="2597443D" w14:textId="77777777" w:rsidTr="00CF4988">
        <w:trPr>
          <w:trHeight w:val="414"/>
        </w:trPr>
        <w:tc>
          <w:tcPr>
            <w:tcW w:w="1985" w:type="dxa"/>
          </w:tcPr>
          <w:p w14:paraId="1B1D5AF0" w14:textId="610C73A4" w:rsidR="00E1557C" w:rsidRDefault="00E1557C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АБ</w:t>
            </w:r>
          </w:p>
          <w:p w14:paraId="35BD3AB6" w14:textId="5E95D9D8" w:rsidR="007D1D80" w:rsidRDefault="007D1D80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АОС</w:t>
            </w:r>
          </w:p>
          <w:p w14:paraId="6B47CCB2" w14:textId="21F04F42" w:rsidR="00873D08" w:rsidRDefault="00873D0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proofErr w:type="spellStart"/>
            <w:r w:rsidRPr="00873D08">
              <w:rPr>
                <w:rFonts w:eastAsia="Calibri"/>
                <w:sz w:val="24"/>
                <w:szCs w:val="22"/>
                <w:lang w:eastAsia="en-US"/>
              </w:rPr>
              <w:t>АСНо</w:t>
            </w:r>
            <w:proofErr w:type="spellEnd"/>
            <w:r w:rsidRPr="00873D08"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</w:p>
          <w:p w14:paraId="4D20CFB6" w14:textId="02563E45" w:rsidR="00873D08" w:rsidRDefault="00873D0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proofErr w:type="spellStart"/>
            <w:r w:rsidRPr="00873D08">
              <w:rPr>
                <w:rFonts w:eastAsia="Calibri"/>
                <w:sz w:val="24"/>
                <w:szCs w:val="22"/>
                <w:lang w:eastAsia="en-US"/>
              </w:rPr>
              <w:t>АСНр</w:t>
            </w:r>
            <w:proofErr w:type="spellEnd"/>
          </w:p>
          <w:p w14:paraId="0D6D56A0" w14:textId="78D6379F" w:rsidR="00CF4988" w:rsidRPr="00F871F8" w:rsidRDefault="00CF498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АФУ</w:t>
            </w:r>
          </w:p>
        </w:tc>
        <w:tc>
          <w:tcPr>
            <w:tcW w:w="6768" w:type="dxa"/>
          </w:tcPr>
          <w:p w14:paraId="4BCC740E" w14:textId="40A0DA0F" w:rsidR="00E1557C" w:rsidRDefault="00E1557C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аккумуляторная батарея</w:t>
            </w:r>
          </w:p>
          <w:p w14:paraId="4DF54001" w14:textId="3E0F4C15" w:rsidR="007D1D80" w:rsidRDefault="007D1D80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7226D7">
              <w:rPr>
                <w:rFonts w:eastAsia="Calibri"/>
                <w:sz w:val="24"/>
                <w:szCs w:val="22"/>
                <w:lang w:eastAsia="en-US"/>
              </w:rPr>
              <w:t xml:space="preserve"> аппаратура </w:t>
            </w:r>
            <w:r w:rsidR="008C27B5">
              <w:rPr>
                <w:rFonts w:eastAsia="Calibri"/>
                <w:sz w:val="24"/>
                <w:szCs w:val="22"/>
                <w:lang w:eastAsia="en-US"/>
              </w:rPr>
              <w:t>ориентации и стабилизации</w:t>
            </w:r>
          </w:p>
          <w:p w14:paraId="10EE3DD5" w14:textId="79911590" w:rsidR="00873D08" w:rsidRDefault="00873D0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873D0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а</w:t>
            </w:r>
            <w:r w:rsidRPr="00873D08">
              <w:rPr>
                <w:rFonts w:eastAsia="Calibri"/>
                <w:sz w:val="24"/>
                <w:szCs w:val="22"/>
                <w:lang w:eastAsia="en-US"/>
              </w:rPr>
              <w:t>ппаратура спутниковой навигации основной комплект</w:t>
            </w:r>
          </w:p>
          <w:p w14:paraId="05B4F685" w14:textId="20AF0D45" w:rsidR="00873D08" w:rsidRDefault="00873D0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873D0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а</w:t>
            </w:r>
            <w:r w:rsidRPr="00873D08">
              <w:rPr>
                <w:rFonts w:eastAsia="Calibri"/>
                <w:sz w:val="24"/>
                <w:szCs w:val="22"/>
                <w:lang w:eastAsia="en-US"/>
              </w:rPr>
              <w:t>ппаратура спутниковой навигации резервный комплект</w:t>
            </w:r>
          </w:p>
          <w:p w14:paraId="5D2312DB" w14:textId="300D34F2" w:rsidR="00CF4988" w:rsidRPr="00F871F8" w:rsidRDefault="00CF498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 антенно-фидерное устройство</w:t>
            </w:r>
          </w:p>
        </w:tc>
      </w:tr>
      <w:tr w:rsidR="00CF4988" w:rsidRPr="00F871F8" w14:paraId="0DB03912" w14:textId="77777777" w:rsidTr="00FD7D6C">
        <w:trPr>
          <w:trHeight w:val="1656"/>
        </w:trPr>
        <w:tc>
          <w:tcPr>
            <w:tcW w:w="1985" w:type="dxa"/>
          </w:tcPr>
          <w:p w14:paraId="07C40C5B" w14:textId="26179F87" w:rsidR="00B77C56" w:rsidRDefault="00B77C56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БА</w:t>
            </w:r>
          </w:p>
          <w:p w14:paraId="4A4EB235" w14:textId="1D7D9594" w:rsidR="002A3A18" w:rsidRDefault="002A3A1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БАРЛ</w:t>
            </w:r>
          </w:p>
          <w:p w14:paraId="77E94E52" w14:textId="4B0FB985" w:rsidR="00873D08" w:rsidRDefault="00873D0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БИУС</w:t>
            </w:r>
          </w:p>
          <w:p w14:paraId="354D0C97" w14:textId="58C6340C" w:rsidR="00C14654" w:rsidRDefault="00C1465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БК</w:t>
            </w:r>
          </w:p>
          <w:p w14:paraId="746FFF85" w14:textId="41639D0B" w:rsidR="00CF4988" w:rsidRDefault="00CF498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БКУ</w:t>
            </w:r>
          </w:p>
          <w:p w14:paraId="258C96C6" w14:textId="082CBC6B" w:rsidR="00C14654" w:rsidRDefault="00C1465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БН</w:t>
            </w:r>
          </w:p>
          <w:p w14:paraId="743A0172" w14:textId="052EBDB1" w:rsidR="00E1557C" w:rsidRDefault="00E1557C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БОД</w:t>
            </w:r>
          </w:p>
          <w:p w14:paraId="6D2FE133" w14:textId="64B645C9" w:rsidR="00C14654" w:rsidRDefault="00C1465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БПК</w:t>
            </w:r>
          </w:p>
          <w:p w14:paraId="2AEDA419" w14:textId="4E19B915" w:rsidR="002238EB" w:rsidRDefault="002238EB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БПП</w:t>
            </w:r>
          </w:p>
          <w:p w14:paraId="44CE9B02" w14:textId="0FD89143" w:rsidR="002A3A18" w:rsidRDefault="002A3A1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БРК</w:t>
            </w:r>
          </w:p>
          <w:p w14:paraId="024966C6" w14:textId="233CFD0C" w:rsidR="006D1873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БС</w:t>
            </w:r>
          </w:p>
          <w:p w14:paraId="59A55E36" w14:textId="2E8BD09B" w:rsidR="00974A2A" w:rsidRDefault="00974A2A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proofErr w:type="spellStart"/>
            <w:r w:rsidRPr="00974A2A">
              <w:rPr>
                <w:rFonts w:eastAsia="Calibri"/>
                <w:sz w:val="24"/>
                <w:szCs w:val="22"/>
                <w:lang w:eastAsia="en-US"/>
              </w:rPr>
              <w:t>БСКо</w:t>
            </w:r>
            <w:proofErr w:type="spellEnd"/>
            <w:r w:rsidRPr="00974A2A"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</w:p>
          <w:p w14:paraId="03DB16F2" w14:textId="64B942F3" w:rsidR="00873D08" w:rsidRDefault="00873D0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proofErr w:type="spellStart"/>
            <w:r w:rsidRPr="00873D08">
              <w:rPr>
                <w:rFonts w:eastAsia="Calibri"/>
                <w:sz w:val="24"/>
                <w:szCs w:val="22"/>
                <w:lang w:eastAsia="en-US"/>
              </w:rPr>
              <w:t>БСКр</w:t>
            </w:r>
            <w:proofErr w:type="spellEnd"/>
          </w:p>
          <w:p w14:paraId="324A4FCD" w14:textId="56A457DF" w:rsidR="00C038A5" w:rsidRDefault="00C038A5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4"/>
                <w:szCs w:val="22"/>
                <w:lang w:eastAsia="en-US"/>
              </w:rPr>
              <w:t>БСпА</w:t>
            </w:r>
            <w:proofErr w:type="spellEnd"/>
          </w:p>
          <w:p w14:paraId="79CBF042" w14:textId="06C79C4A" w:rsidR="00C038A5" w:rsidRDefault="00C038A5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БФ</w:t>
            </w:r>
          </w:p>
          <w:p w14:paraId="07AA811D" w14:textId="4A3F9244" w:rsidR="00CF4988" w:rsidRPr="00F871F8" w:rsidRDefault="00CF498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БХК</w:t>
            </w:r>
          </w:p>
          <w:p w14:paraId="3327E950" w14:textId="77777777" w:rsidR="00CF4988" w:rsidRPr="00F871F8" w:rsidRDefault="00CF498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БХП</w:t>
            </w:r>
          </w:p>
          <w:p w14:paraId="4D3FFFE4" w14:textId="77777777" w:rsidR="00CF4988" w:rsidRDefault="00CF4988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БЦК</w:t>
            </w:r>
          </w:p>
          <w:p w14:paraId="49DFB2D4" w14:textId="371BF704" w:rsidR="00E1557C" w:rsidRPr="00F871F8" w:rsidRDefault="002238EB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БШВ</w:t>
            </w:r>
          </w:p>
        </w:tc>
        <w:tc>
          <w:tcPr>
            <w:tcW w:w="6768" w:type="dxa"/>
          </w:tcPr>
          <w:p w14:paraId="6175290D" w14:textId="2FA3944A" w:rsidR="00B77C56" w:rsidRDefault="00B77C56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бортовая аппаратура</w:t>
            </w:r>
          </w:p>
          <w:p w14:paraId="346C3D99" w14:textId="4F4882E1" w:rsidR="009C5B79" w:rsidRDefault="002A3A1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2A3A1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2A3A18">
              <w:rPr>
                <w:rFonts w:eastAsia="Calibri"/>
                <w:sz w:val="24"/>
                <w:szCs w:val="22"/>
                <w:lang w:eastAsia="en-US"/>
              </w:rPr>
              <w:t>бортовая аппаратура радиолинии</w:t>
            </w:r>
          </w:p>
          <w:p w14:paraId="3F861EDD" w14:textId="147700F4" w:rsidR="00873D08" w:rsidRDefault="00873D0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873D0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B77C56">
              <w:rPr>
                <w:rFonts w:eastAsia="Calibri"/>
                <w:sz w:val="24"/>
                <w:szCs w:val="22"/>
                <w:lang w:eastAsia="en-US"/>
              </w:rPr>
              <w:t xml:space="preserve"> блок измерителей угловой скорости</w:t>
            </w:r>
          </w:p>
          <w:p w14:paraId="7F9E1802" w14:textId="64691DE7" w:rsidR="00C14654" w:rsidRDefault="00C1465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блок коррекции</w:t>
            </w:r>
          </w:p>
          <w:p w14:paraId="6AB049B6" w14:textId="534B0225" w:rsidR="00CF4988" w:rsidRPr="00F871F8" w:rsidRDefault="00CF498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 бортовой комплекс управления</w:t>
            </w:r>
          </w:p>
          <w:p w14:paraId="152F2155" w14:textId="3D2DB342" w:rsidR="00C14654" w:rsidRDefault="00C1465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D53050">
              <w:rPr>
                <w:rFonts w:eastAsia="Calibri"/>
                <w:sz w:val="24"/>
                <w:szCs w:val="22"/>
                <w:lang w:eastAsia="en-US"/>
              </w:rPr>
              <w:t xml:space="preserve"> блок нагревателей</w:t>
            </w:r>
          </w:p>
          <w:p w14:paraId="033270F3" w14:textId="12F358CD" w:rsidR="00E1557C" w:rsidRDefault="00E1557C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7226D7">
              <w:rPr>
                <w:rFonts w:eastAsia="Calibri"/>
                <w:sz w:val="24"/>
                <w:szCs w:val="22"/>
                <w:lang w:eastAsia="en-US"/>
              </w:rPr>
              <w:t xml:space="preserve"> блок обработки данных</w:t>
            </w:r>
          </w:p>
          <w:p w14:paraId="365752D3" w14:textId="3D6C6BD9" w:rsidR="00C14654" w:rsidRDefault="00C1465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C14654">
              <w:rPr>
                <w:rFonts w:eastAsia="Calibri"/>
                <w:sz w:val="24"/>
                <w:szCs w:val="22"/>
                <w:lang w:eastAsia="en-US"/>
              </w:rPr>
              <w:t>блок подачи ксенона</w:t>
            </w:r>
          </w:p>
          <w:p w14:paraId="23CFE10F" w14:textId="2711630C" w:rsidR="002238EB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8C27B5">
              <w:rPr>
                <w:rFonts w:eastAsia="Calibri"/>
                <w:sz w:val="24"/>
                <w:szCs w:val="22"/>
                <w:lang w:eastAsia="en-US"/>
              </w:rPr>
              <w:t xml:space="preserve"> блок </w:t>
            </w:r>
            <w:r w:rsidR="00D407F3">
              <w:rPr>
                <w:rFonts w:eastAsia="Calibri"/>
                <w:sz w:val="24"/>
                <w:szCs w:val="22"/>
                <w:lang w:eastAsia="en-US"/>
              </w:rPr>
              <w:t>преобразования</w:t>
            </w:r>
            <w:r w:rsidR="008C27B5">
              <w:rPr>
                <w:rFonts w:eastAsia="Calibri"/>
                <w:sz w:val="24"/>
                <w:szCs w:val="22"/>
                <w:lang w:eastAsia="en-US"/>
              </w:rPr>
              <w:t xml:space="preserve"> питания</w:t>
            </w:r>
          </w:p>
          <w:p w14:paraId="6FF64C31" w14:textId="7CD8CA25" w:rsidR="002A3A18" w:rsidRDefault="002A3A1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бортовой радиокомплекс</w:t>
            </w:r>
          </w:p>
          <w:p w14:paraId="0CC3585F" w14:textId="5099FE55" w:rsidR="006D1873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батарея солнечная</w:t>
            </w:r>
          </w:p>
          <w:p w14:paraId="6A59AD0E" w14:textId="31365764" w:rsidR="00974A2A" w:rsidRDefault="00974A2A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974A2A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974A2A">
              <w:rPr>
                <w:rFonts w:eastAsia="Calibri"/>
                <w:sz w:val="24"/>
                <w:szCs w:val="22"/>
                <w:lang w:eastAsia="en-US"/>
              </w:rPr>
              <w:t>бортовой специальный комплекс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="00873D08" w:rsidRPr="00873D08">
              <w:rPr>
                <w:rFonts w:eastAsia="Calibri"/>
                <w:sz w:val="24"/>
                <w:szCs w:val="22"/>
                <w:lang w:eastAsia="en-US"/>
              </w:rPr>
              <w:t>основной комплект</w:t>
            </w:r>
          </w:p>
          <w:p w14:paraId="07ECED81" w14:textId="33B16935" w:rsidR="00873D08" w:rsidRDefault="00873D0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974A2A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974A2A">
              <w:rPr>
                <w:rFonts w:eastAsia="Calibri"/>
                <w:sz w:val="24"/>
                <w:szCs w:val="22"/>
                <w:lang w:eastAsia="en-US"/>
              </w:rPr>
              <w:t>б</w:t>
            </w:r>
            <w:r w:rsidRPr="00873D08">
              <w:rPr>
                <w:rFonts w:eastAsia="Calibri"/>
                <w:sz w:val="24"/>
                <w:szCs w:val="22"/>
                <w:lang w:eastAsia="en-US"/>
              </w:rPr>
              <w:t>ортовой специальный комплекс резервный комплект</w:t>
            </w:r>
          </w:p>
          <w:p w14:paraId="4FF03A5B" w14:textId="6A2E198D" w:rsidR="00C038A5" w:rsidRDefault="00C038A5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038A5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бортовая специальная аппаратура</w:t>
            </w:r>
          </w:p>
          <w:p w14:paraId="2DAD36BF" w14:textId="68F21B78" w:rsidR="00C038A5" w:rsidRDefault="00E1557C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батарея фотоэлектрическая</w:t>
            </w:r>
          </w:p>
          <w:p w14:paraId="0808CC86" w14:textId="2F07D480" w:rsidR="00CF4988" w:rsidRPr="00F871F8" w:rsidRDefault="00CF498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 блок хранения ксенона</w:t>
            </w:r>
          </w:p>
          <w:p w14:paraId="549AD864" w14:textId="77777777" w:rsidR="00CF4988" w:rsidRPr="00F871F8" w:rsidRDefault="00CF498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 блок хранения и подачи</w:t>
            </w:r>
          </w:p>
          <w:p w14:paraId="3A1656F8" w14:textId="77777777" w:rsidR="00CF4988" w:rsidRDefault="00CF4988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 бортовой цифровой комплекс</w:t>
            </w:r>
          </w:p>
          <w:p w14:paraId="25DC40D7" w14:textId="2079AF23" w:rsidR="00E1557C" w:rsidRPr="00F871F8" w:rsidRDefault="002238EB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бортовая шкала времени</w:t>
            </w:r>
          </w:p>
        </w:tc>
      </w:tr>
      <w:tr w:rsidR="00CF4988" w:rsidRPr="00F871F8" w14:paraId="01176E29" w14:textId="77777777" w:rsidTr="00831B19">
        <w:tc>
          <w:tcPr>
            <w:tcW w:w="1985" w:type="dxa"/>
          </w:tcPr>
          <w:p w14:paraId="25CE0032" w14:textId="77777777" w:rsidR="00CF4988" w:rsidRDefault="00CF498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ВК</w:t>
            </w:r>
          </w:p>
          <w:p w14:paraId="0D7DD8CA" w14:textId="729F7A8D" w:rsidR="006D1873" w:rsidRPr="00F871F8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ВТ</w:t>
            </w:r>
          </w:p>
        </w:tc>
        <w:tc>
          <w:tcPr>
            <w:tcW w:w="6768" w:type="dxa"/>
          </w:tcPr>
          <w:p w14:paraId="12B57323" w14:textId="77777777" w:rsidR="00CF4988" w:rsidRDefault="00CF498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виртуальный канал</w:t>
            </w:r>
          </w:p>
          <w:p w14:paraId="2FF264F2" w14:textId="2DF2A77C" w:rsidR="006D1873" w:rsidRPr="008A03AA" w:rsidRDefault="00C038A5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8A03AA">
              <w:rPr>
                <w:rFonts w:eastAsia="Calibri"/>
                <w:sz w:val="24"/>
                <w:szCs w:val="22"/>
                <w:lang w:val="en-US" w:eastAsia="en-US"/>
              </w:rPr>
              <w:t xml:space="preserve"> </w:t>
            </w:r>
            <w:r w:rsidR="008A03AA">
              <w:rPr>
                <w:rFonts w:eastAsia="Calibri"/>
                <w:sz w:val="24"/>
                <w:szCs w:val="22"/>
                <w:lang w:eastAsia="en-US"/>
              </w:rPr>
              <w:t>военная техника</w:t>
            </w:r>
          </w:p>
        </w:tc>
      </w:tr>
      <w:tr w:rsidR="00B77C56" w:rsidRPr="00F871F8" w14:paraId="4A61FB2C" w14:textId="77777777" w:rsidTr="00FD7D6C">
        <w:trPr>
          <w:trHeight w:val="828"/>
        </w:trPr>
        <w:tc>
          <w:tcPr>
            <w:tcW w:w="1985" w:type="dxa"/>
          </w:tcPr>
          <w:p w14:paraId="18761A2B" w14:textId="3D5E8897" w:rsidR="008A03AA" w:rsidRDefault="008A03AA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ДБ</w:t>
            </w:r>
          </w:p>
          <w:p w14:paraId="1771C88B" w14:textId="0972E98A" w:rsidR="00B77C56" w:rsidRPr="00F871F8" w:rsidRDefault="00B77C56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ДИ</w:t>
            </w:r>
          </w:p>
          <w:p w14:paraId="71B708B6" w14:textId="63261DF6" w:rsidR="00B77C56" w:rsidRDefault="00B77C56" w:rsidP="00B77C56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ДМ</w:t>
            </w:r>
          </w:p>
          <w:p w14:paraId="3CD99A36" w14:textId="0F74B53A" w:rsidR="00A64AC2" w:rsidRDefault="007D1D80" w:rsidP="00B77C56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ДС</w:t>
            </w:r>
          </w:p>
          <w:p w14:paraId="2E8EFD7F" w14:textId="77777777" w:rsidR="00C14654" w:rsidRDefault="00C14654" w:rsidP="00B77C56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ДУГ</w:t>
            </w:r>
          </w:p>
          <w:p w14:paraId="75B22410" w14:textId="77777777" w:rsidR="00C14654" w:rsidRDefault="00C14654" w:rsidP="00B77C56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ДУК</w:t>
            </w:r>
          </w:p>
          <w:p w14:paraId="37219920" w14:textId="1B131E2C" w:rsidR="00A64AC2" w:rsidRPr="00F871F8" w:rsidRDefault="00A64AC2" w:rsidP="00B77C56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ДУС</w:t>
            </w:r>
          </w:p>
        </w:tc>
        <w:tc>
          <w:tcPr>
            <w:tcW w:w="6768" w:type="dxa"/>
          </w:tcPr>
          <w:p w14:paraId="33401E08" w14:textId="685A1AAB" w:rsidR="00C14654" w:rsidRDefault="00C14654" w:rsidP="003C3CB4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двигательный блок</w:t>
            </w:r>
          </w:p>
          <w:p w14:paraId="55C26C16" w14:textId="413F44D3" w:rsidR="00B77C56" w:rsidRPr="00F871F8" w:rsidRDefault="00B77C56" w:rsidP="003C3CB4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 xml:space="preserve">– </w:t>
            </w:r>
            <w:r>
              <w:rPr>
                <w:rFonts w:eastAsia="Calibri"/>
                <w:sz w:val="24"/>
                <w:szCs w:val="22"/>
                <w:lang w:eastAsia="en-US"/>
              </w:rPr>
              <w:t>диагностическая информация</w:t>
            </w:r>
          </w:p>
          <w:p w14:paraId="2F249AD6" w14:textId="77777777" w:rsidR="00B77C56" w:rsidRDefault="00B77C56" w:rsidP="00B77C56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873D0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двигатель-маховик</w:t>
            </w:r>
          </w:p>
          <w:p w14:paraId="596D3E31" w14:textId="76F69289" w:rsidR="00A64AC2" w:rsidRDefault="007D1D80" w:rsidP="00B77C56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датчик Солнца</w:t>
            </w:r>
          </w:p>
          <w:p w14:paraId="5AB02EA2" w14:textId="7DC71493" w:rsidR="00C14654" w:rsidRDefault="00C14654" w:rsidP="00B77C56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proofErr w:type="spellStart"/>
            <w:r w:rsidRPr="00C14654">
              <w:rPr>
                <w:rFonts w:eastAsia="Calibri"/>
                <w:sz w:val="24"/>
                <w:szCs w:val="22"/>
                <w:lang w:eastAsia="en-US"/>
              </w:rPr>
              <w:t>гидразиновая</w:t>
            </w:r>
            <w:proofErr w:type="spellEnd"/>
            <w:r w:rsidRPr="00C14654">
              <w:rPr>
                <w:rFonts w:eastAsia="Calibri"/>
                <w:sz w:val="24"/>
                <w:szCs w:val="22"/>
                <w:lang w:eastAsia="en-US"/>
              </w:rPr>
              <w:t xml:space="preserve"> двигательная установка</w:t>
            </w:r>
          </w:p>
          <w:p w14:paraId="5FA31D82" w14:textId="77777777" w:rsidR="00C14654" w:rsidRDefault="00C14654" w:rsidP="00B77C56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C14654">
              <w:rPr>
                <w:rFonts w:eastAsia="Calibri"/>
                <w:sz w:val="24"/>
                <w:szCs w:val="22"/>
                <w:lang w:eastAsia="en-US"/>
              </w:rPr>
              <w:t>ксеноновая двигательная установка</w:t>
            </w:r>
          </w:p>
          <w:p w14:paraId="1EFC269C" w14:textId="2A9BF7C6" w:rsidR="00A64AC2" w:rsidRPr="00F871F8" w:rsidRDefault="00A64AC2" w:rsidP="00B77C56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датчик угловых скоростей</w:t>
            </w:r>
          </w:p>
        </w:tc>
      </w:tr>
      <w:tr w:rsidR="00873D08" w:rsidRPr="00F871F8" w14:paraId="641258EE" w14:textId="77777777" w:rsidTr="00831B19">
        <w:tc>
          <w:tcPr>
            <w:tcW w:w="1985" w:type="dxa"/>
          </w:tcPr>
          <w:p w14:paraId="62BDB660" w14:textId="1EFF8585" w:rsidR="00873D08" w:rsidRDefault="00873D0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ЗД</w:t>
            </w:r>
          </w:p>
        </w:tc>
        <w:tc>
          <w:tcPr>
            <w:tcW w:w="6768" w:type="dxa"/>
          </w:tcPr>
          <w:p w14:paraId="230A7AB6" w14:textId="72599959" w:rsidR="00873D08" w:rsidRPr="00F871F8" w:rsidRDefault="00873D08" w:rsidP="003C3CB4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873D0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B77C56">
              <w:rPr>
                <w:rFonts w:eastAsia="Calibri"/>
                <w:sz w:val="24"/>
                <w:szCs w:val="22"/>
                <w:lang w:eastAsia="en-US"/>
              </w:rPr>
              <w:t xml:space="preserve"> звездный датчик</w:t>
            </w:r>
          </w:p>
        </w:tc>
      </w:tr>
      <w:tr w:rsidR="00CF4988" w:rsidRPr="00F871F8" w14:paraId="442080F5" w14:textId="77777777" w:rsidTr="00FD7D6C">
        <w:trPr>
          <w:trHeight w:val="828"/>
        </w:trPr>
        <w:tc>
          <w:tcPr>
            <w:tcW w:w="1985" w:type="dxa"/>
          </w:tcPr>
          <w:p w14:paraId="18B75082" w14:textId="13C21684" w:rsidR="00CF4988" w:rsidRDefault="00CF4988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lastRenderedPageBreak/>
              <w:t>ИД</w:t>
            </w:r>
          </w:p>
          <w:p w14:paraId="17E68D23" w14:textId="183B8A48" w:rsidR="005A6376" w:rsidRDefault="005A6376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ИОК</w:t>
            </w:r>
          </w:p>
          <w:p w14:paraId="61C7D056" w14:textId="77777777" w:rsidR="00CF4988" w:rsidRDefault="00CF4988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ИРК</w:t>
            </w:r>
          </w:p>
          <w:p w14:paraId="739A9F10" w14:textId="32940AC0" w:rsidR="006D1873" w:rsidRDefault="006D1873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ИС</w:t>
            </w:r>
          </w:p>
        </w:tc>
        <w:tc>
          <w:tcPr>
            <w:tcW w:w="6768" w:type="dxa"/>
          </w:tcPr>
          <w:p w14:paraId="57D74297" w14:textId="77777777" w:rsidR="00CF4988" w:rsidRPr="00F871F8" w:rsidRDefault="00CF4988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идентификатор</w:t>
            </w:r>
          </w:p>
          <w:p w14:paraId="0C0C3083" w14:textId="26C79881" w:rsidR="005A6376" w:rsidRDefault="005A6376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5A6376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280600">
              <w:rPr>
                <w:rFonts w:eastAsia="Calibri"/>
                <w:sz w:val="24"/>
                <w:szCs w:val="22"/>
                <w:lang w:eastAsia="en-US"/>
              </w:rPr>
              <w:t xml:space="preserve"> информация обратного канала</w:t>
            </w:r>
          </w:p>
          <w:p w14:paraId="326F0F4E" w14:textId="179D63D9" w:rsidR="00CF4988" w:rsidRDefault="00CF4988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импульсная разовая команда</w:t>
            </w:r>
          </w:p>
          <w:p w14:paraId="0DD51F5A" w14:textId="46085B70" w:rsidR="006D1873" w:rsidRPr="00F871F8" w:rsidRDefault="006D1873" w:rsidP="00CF498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</w:p>
        </w:tc>
      </w:tr>
      <w:tr w:rsidR="006C0151" w:rsidRPr="00F871F8" w14:paraId="6A4A7C40" w14:textId="77777777" w:rsidTr="00C038A5">
        <w:trPr>
          <w:trHeight w:val="709"/>
        </w:trPr>
        <w:tc>
          <w:tcPr>
            <w:tcW w:w="1985" w:type="dxa"/>
          </w:tcPr>
          <w:p w14:paraId="110E4B4F" w14:textId="7106DA4F" w:rsidR="00C14654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КА</w:t>
            </w:r>
          </w:p>
          <w:p w14:paraId="6B77F2BD" w14:textId="4FACF3E2" w:rsidR="006C0151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КДУ</w:t>
            </w:r>
          </w:p>
          <w:p w14:paraId="3914F414" w14:textId="48C83EC3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КИР</w:t>
            </w:r>
          </w:p>
          <w:p w14:paraId="73A83571" w14:textId="442691FE" w:rsidR="006C0151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КИС</w:t>
            </w:r>
          </w:p>
          <w:p w14:paraId="16BB8DF9" w14:textId="66410F25" w:rsidR="00A64AC2" w:rsidRDefault="00A64AC2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КП</w:t>
            </w:r>
          </w:p>
          <w:p w14:paraId="171728C3" w14:textId="50E3E2C1" w:rsidR="006C0151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КПДУ</w:t>
            </w:r>
          </w:p>
          <w:p w14:paraId="022C5466" w14:textId="0C392B92" w:rsidR="00C038A5" w:rsidRDefault="00C038A5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КППИ</w:t>
            </w:r>
          </w:p>
          <w:p w14:paraId="4D9B83E0" w14:textId="261877E7" w:rsidR="00586B55" w:rsidRPr="00F871F8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КПТ</w:t>
            </w:r>
          </w:p>
          <w:p w14:paraId="6E838C4A" w14:textId="77777777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КС</w:t>
            </w:r>
          </w:p>
          <w:p w14:paraId="47A9EFB7" w14:textId="74DA2958" w:rsidR="006C0151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КСО</w:t>
            </w:r>
          </w:p>
          <w:p w14:paraId="70711A30" w14:textId="1E60B927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КСП</w:t>
            </w:r>
          </w:p>
          <w:p w14:paraId="68549AD5" w14:textId="5D5E0AA2" w:rsidR="006C0151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КЦ</w:t>
            </w:r>
          </w:p>
        </w:tc>
        <w:tc>
          <w:tcPr>
            <w:tcW w:w="6768" w:type="dxa"/>
          </w:tcPr>
          <w:p w14:paraId="79470F27" w14:textId="0BEB847D" w:rsidR="00C14654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космический аппарат</w:t>
            </w:r>
          </w:p>
          <w:p w14:paraId="127818CC" w14:textId="1F5E21E5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 корректирующая двигательная установка</w:t>
            </w:r>
          </w:p>
          <w:p w14:paraId="7F2A4470" w14:textId="073C7808" w:rsidR="006C0151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6C0151">
              <w:rPr>
                <w:rFonts w:eastAsia="Calibri"/>
                <w:sz w:val="24"/>
                <w:szCs w:val="22"/>
                <w:lang w:eastAsia="en-US"/>
              </w:rPr>
              <w:t>контроллер измерений и регулирования</w:t>
            </w:r>
          </w:p>
          <w:p w14:paraId="245BFE56" w14:textId="69AF24F9" w:rsidR="006C0151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 командно-измерительные системы</w:t>
            </w:r>
          </w:p>
          <w:p w14:paraId="3EE1A70F" w14:textId="42AC866E" w:rsidR="00A64AC2" w:rsidRDefault="00A64AC2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EE7D30">
              <w:rPr>
                <w:rFonts w:eastAsia="Calibri"/>
                <w:sz w:val="24"/>
                <w:szCs w:val="22"/>
                <w:lang w:eastAsia="en-US"/>
              </w:rPr>
              <w:t xml:space="preserve"> корректирующая программа</w:t>
            </w:r>
          </w:p>
          <w:p w14:paraId="357383C9" w14:textId="25E07394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6C0151">
              <w:rPr>
                <w:rFonts w:eastAsia="Calibri"/>
                <w:sz w:val="24"/>
                <w:szCs w:val="22"/>
                <w:lang w:eastAsia="en-US"/>
              </w:rPr>
              <w:t xml:space="preserve">контроллер </w:t>
            </w:r>
            <w:proofErr w:type="spellStart"/>
            <w:r w:rsidRPr="006C0151">
              <w:rPr>
                <w:rFonts w:eastAsia="Calibri"/>
                <w:sz w:val="24"/>
                <w:szCs w:val="22"/>
                <w:lang w:eastAsia="en-US"/>
              </w:rPr>
              <w:t>пиросредств</w:t>
            </w:r>
            <w:proofErr w:type="spellEnd"/>
            <w:r w:rsidRPr="006C0151"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6C0151">
              <w:rPr>
                <w:rFonts w:eastAsia="Calibri"/>
                <w:sz w:val="24"/>
                <w:szCs w:val="22"/>
                <w:highlight w:val="yellow"/>
                <w:lang w:eastAsia="en-US"/>
              </w:rPr>
              <w:t>двигательной установк</w:t>
            </w:r>
            <w:r w:rsidR="00994563">
              <w:rPr>
                <w:rFonts w:eastAsia="Calibri"/>
                <w:sz w:val="24"/>
                <w:szCs w:val="22"/>
                <w:lang w:eastAsia="en-US"/>
              </w:rPr>
              <w:t>и</w:t>
            </w:r>
          </w:p>
          <w:p w14:paraId="788C9E9B" w14:textId="67FD315B" w:rsidR="00C038A5" w:rsidRDefault="00C038A5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C038A5">
              <w:rPr>
                <w:rFonts w:eastAsia="Calibri"/>
                <w:sz w:val="24"/>
                <w:szCs w:val="22"/>
                <w:lang w:eastAsia="en-US"/>
              </w:rPr>
              <w:t>комплекс приёма и передачи информации</w:t>
            </w:r>
          </w:p>
          <w:p w14:paraId="0C1FE550" w14:textId="300DE2DA" w:rsidR="00586B55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контроллер питания</w:t>
            </w:r>
          </w:p>
          <w:p w14:paraId="3BF0888E" w14:textId="152373D8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 ко</w:t>
            </w:r>
            <w:r>
              <w:rPr>
                <w:rFonts w:eastAsia="Calibri"/>
                <w:sz w:val="24"/>
                <w:szCs w:val="22"/>
                <w:lang w:eastAsia="en-US"/>
              </w:rPr>
              <w:t>мандное слово</w:t>
            </w:r>
          </w:p>
          <w:p w14:paraId="15B381A3" w14:textId="77777777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 контроллер системы ориентации</w:t>
            </w:r>
          </w:p>
          <w:p w14:paraId="72BC7A5C" w14:textId="099C0863" w:rsidR="006C0151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6C0151">
              <w:rPr>
                <w:rFonts w:eastAsia="Calibri"/>
                <w:sz w:val="24"/>
                <w:szCs w:val="22"/>
                <w:lang w:eastAsia="en-US"/>
              </w:rPr>
              <w:t>контроллер системы питания</w:t>
            </w:r>
          </w:p>
          <w:p w14:paraId="10C4D5CB" w14:textId="6D5BB85B" w:rsidR="006C0151" w:rsidRPr="00F871F8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коррекция циклограмм</w:t>
            </w:r>
          </w:p>
        </w:tc>
      </w:tr>
      <w:tr w:rsidR="006C0151" w:rsidRPr="00F871F8" w14:paraId="5EE2D1B9" w14:textId="77777777" w:rsidTr="00FD7D6C">
        <w:trPr>
          <w:trHeight w:val="1656"/>
        </w:trPr>
        <w:tc>
          <w:tcPr>
            <w:tcW w:w="1985" w:type="dxa"/>
          </w:tcPr>
          <w:p w14:paraId="6B48CF70" w14:textId="77777777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МД</w:t>
            </w:r>
          </w:p>
          <w:p w14:paraId="207BF8C4" w14:textId="6543C621" w:rsidR="00A64AC2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МКА</w:t>
            </w:r>
          </w:p>
          <w:p w14:paraId="0ECF1653" w14:textId="2C8C7887" w:rsidR="00873D08" w:rsidRDefault="00873D0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ММ</w:t>
            </w:r>
          </w:p>
          <w:p w14:paraId="23F8AE9B" w14:textId="62E05888" w:rsidR="008C2AA4" w:rsidRPr="00F871F8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МО</w:t>
            </w:r>
          </w:p>
          <w:p w14:paraId="4C584679" w14:textId="578A6820" w:rsidR="006C0151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МПЗ</w:t>
            </w:r>
          </w:p>
          <w:p w14:paraId="73C989DC" w14:textId="3EBFAEBE" w:rsidR="006D1873" w:rsidRPr="00F871F8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МРЗБ</w:t>
            </w:r>
          </w:p>
          <w:p w14:paraId="782C2868" w14:textId="77777777" w:rsidR="006C0151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МУВ</w:t>
            </w:r>
          </w:p>
          <w:p w14:paraId="3194C7EC" w14:textId="225A8317" w:rsidR="00A64AC2" w:rsidRPr="00F871F8" w:rsidRDefault="00A64AC2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МШИ</w:t>
            </w:r>
          </w:p>
        </w:tc>
        <w:tc>
          <w:tcPr>
            <w:tcW w:w="6768" w:type="dxa"/>
          </w:tcPr>
          <w:p w14:paraId="1D73C4F9" w14:textId="77777777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массив данных</w:t>
            </w:r>
          </w:p>
          <w:p w14:paraId="32FDE70D" w14:textId="7590A712" w:rsidR="00A64AC2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 малый космический аппарат</w:t>
            </w:r>
          </w:p>
          <w:p w14:paraId="4B739C0E" w14:textId="590BC127" w:rsidR="00873D08" w:rsidRDefault="00873D0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873D0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B77C56">
              <w:rPr>
                <w:rFonts w:eastAsia="Calibri"/>
                <w:sz w:val="24"/>
                <w:szCs w:val="22"/>
                <w:lang w:eastAsia="en-US"/>
              </w:rPr>
              <w:t xml:space="preserve"> магнитометр</w:t>
            </w:r>
          </w:p>
          <w:p w14:paraId="6C2518F7" w14:textId="16F3B45E" w:rsidR="008C2AA4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8C2AA4">
              <w:rPr>
                <w:rFonts w:eastAsia="Calibri"/>
                <w:sz w:val="24"/>
                <w:szCs w:val="22"/>
                <w:lang w:eastAsia="en-US"/>
              </w:rPr>
              <w:t>– Министерство обороны Российской Федерации</w:t>
            </w:r>
          </w:p>
          <w:p w14:paraId="3F353D2A" w14:textId="129152E0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маршрутно-полетное задание</w:t>
            </w:r>
          </w:p>
          <w:p w14:paraId="7720362D" w14:textId="3E7A7441" w:rsidR="006D1873" w:rsidRDefault="006D1873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6D1873">
              <w:rPr>
                <w:rFonts w:eastAsia="Calibri"/>
                <w:sz w:val="24"/>
                <w:szCs w:val="22"/>
                <w:lang w:eastAsia="en-US"/>
              </w:rPr>
              <w:t>модуль регуляторов заряда аккумуляторных батарей</w:t>
            </w:r>
          </w:p>
          <w:p w14:paraId="50AFC54B" w14:textId="77777777" w:rsidR="006C0151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массив управляющих воздействий</w:t>
            </w:r>
          </w:p>
          <w:p w14:paraId="33C670D1" w14:textId="5E15F1D3" w:rsidR="00A64AC2" w:rsidRPr="00F871F8" w:rsidRDefault="00A64AC2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</w:t>
            </w:r>
          </w:p>
        </w:tc>
      </w:tr>
      <w:tr w:rsidR="006C0151" w:rsidRPr="00F871F8" w14:paraId="7B0ABC0B" w14:textId="77777777" w:rsidTr="00FD7D6C">
        <w:trPr>
          <w:trHeight w:val="1242"/>
        </w:trPr>
        <w:tc>
          <w:tcPr>
            <w:tcW w:w="1985" w:type="dxa"/>
          </w:tcPr>
          <w:p w14:paraId="2036C4BB" w14:textId="5003079A" w:rsidR="00C14654" w:rsidRDefault="008A03AA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НГ</w:t>
            </w:r>
          </w:p>
          <w:p w14:paraId="60031B34" w14:textId="63ABFB78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НКУ</w:t>
            </w:r>
          </w:p>
          <w:p w14:paraId="7E7B994F" w14:textId="6C03EC3B" w:rsidR="008C2AA4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НП</w:t>
            </w:r>
          </w:p>
          <w:p w14:paraId="6D8A93DC" w14:textId="508865FD" w:rsidR="00C038A5" w:rsidRDefault="00C038A5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НРЛ</w:t>
            </w:r>
          </w:p>
          <w:p w14:paraId="72378E2D" w14:textId="50F2678E" w:rsidR="006C0151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НС</w:t>
            </w:r>
          </w:p>
          <w:p w14:paraId="0923E84E" w14:textId="24690906" w:rsidR="002A3A18" w:rsidRPr="00F871F8" w:rsidRDefault="002A3A1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НСР</w:t>
            </w:r>
          </w:p>
          <w:p w14:paraId="0182FEEA" w14:textId="7EA7AA6F" w:rsidR="006C0151" w:rsidRPr="00F871F8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НЭО</w:t>
            </w:r>
          </w:p>
        </w:tc>
        <w:tc>
          <w:tcPr>
            <w:tcW w:w="6768" w:type="dxa"/>
          </w:tcPr>
          <w:p w14:paraId="2DC0995B" w14:textId="23BB98CC" w:rsidR="00C14654" w:rsidRDefault="008A03AA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AD3D69">
              <w:rPr>
                <w:rFonts w:eastAsia="Calibri"/>
                <w:sz w:val="24"/>
                <w:szCs w:val="22"/>
                <w:lang w:eastAsia="en-US"/>
              </w:rPr>
              <w:t xml:space="preserve"> нагреватель</w:t>
            </w:r>
          </w:p>
          <w:p w14:paraId="49F3F238" w14:textId="1ADD1022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 экспериментальный наземный комплекс управления</w:t>
            </w:r>
          </w:p>
          <w:p w14:paraId="5A75FDD1" w14:textId="2BCEDDAD" w:rsidR="008C2AA4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непосредственная передача</w:t>
            </w:r>
          </w:p>
          <w:p w14:paraId="2FDE8BD7" w14:textId="7F3EB3B2" w:rsidR="00C038A5" w:rsidRDefault="008A03AA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240DEE">
              <w:rPr>
                <w:rFonts w:eastAsia="Calibri"/>
                <w:sz w:val="24"/>
                <w:szCs w:val="22"/>
                <w:lang w:eastAsia="en-US"/>
              </w:rPr>
              <w:t xml:space="preserve"> низкоскоростная радио</w:t>
            </w:r>
            <w:r w:rsidR="003D1597">
              <w:rPr>
                <w:rFonts w:eastAsia="Calibri"/>
                <w:sz w:val="24"/>
                <w:szCs w:val="22"/>
                <w:lang w:eastAsia="en-US"/>
              </w:rPr>
              <w:t>линия</w:t>
            </w:r>
          </w:p>
          <w:p w14:paraId="2EA02304" w14:textId="3B510FF9" w:rsidR="006C0151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наземная станция</w:t>
            </w:r>
          </w:p>
          <w:p w14:paraId="7453E24F" w14:textId="677F2836" w:rsidR="002A3A18" w:rsidRPr="00F871F8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3D1597">
              <w:rPr>
                <w:rFonts w:eastAsia="Calibri"/>
                <w:sz w:val="24"/>
                <w:szCs w:val="22"/>
                <w:lang w:eastAsia="en-US"/>
              </w:rPr>
              <w:t xml:space="preserve"> нештатный </w:t>
            </w:r>
            <w:proofErr w:type="spellStart"/>
            <w:r w:rsidR="003D1597">
              <w:rPr>
                <w:rFonts w:eastAsia="Calibri"/>
                <w:sz w:val="24"/>
                <w:szCs w:val="22"/>
                <w:lang w:eastAsia="en-US"/>
              </w:rPr>
              <w:t>сеансный</w:t>
            </w:r>
            <w:proofErr w:type="spellEnd"/>
            <w:r w:rsidR="003D1597">
              <w:rPr>
                <w:rFonts w:eastAsia="Calibri"/>
                <w:sz w:val="24"/>
                <w:szCs w:val="22"/>
                <w:lang w:eastAsia="en-US"/>
              </w:rPr>
              <w:t xml:space="preserve"> режим</w:t>
            </w:r>
          </w:p>
          <w:p w14:paraId="197A11D4" w14:textId="506C0DAB" w:rsidR="006C0151" w:rsidRPr="00F871F8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 наземная экспериментальная отработка</w:t>
            </w:r>
          </w:p>
        </w:tc>
      </w:tr>
      <w:tr w:rsidR="008C2AA4" w:rsidRPr="00F871F8" w14:paraId="5E946775" w14:textId="77777777" w:rsidTr="00EE7D30">
        <w:trPr>
          <w:trHeight w:val="709"/>
        </w:trPr>
        <w:tc>
          <w:tcPr>
            <w:tcW w:w="1985" w:type="dxa"/>
          </w:tcPr>
          <w:p w14:paraId="517A5F5D" w14:textId="5014FA2D" w:rsidR="00E1557C" w:rsidRDefault="00E1557C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ОГ</w:t>
            </w:r>
          </w:p>
          <w:p w14:paraId="3837C665" w14:textId="1477C2D7" w:rsidR="006D1873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ОЗУ</w:t>
            </w:r>
          </w:p>
          <w:p w14:paraId="4631DE42" w14:textId="547A8722" w:rsidR="008C2AA4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ОН</w:t>
            </w:r>
          </w:p>
          <w:p w14:paraId="7B9F014F" w14:textId="74FC0DE6" w:rsidR="006D1873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ОПН</w:t>
            </w:r>
          </w:p>
          <w:p w14:paraId="04AE2286" w14:textId="3FE0C539" w:rsidR="005A6376" w:rsidRDefault="005A6376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ОСК</w:t>
            </w:r>
          </w:p>
          <w:p w14:paraId="4B7C441B" w14:textId="560FE036" w:rsidR="00A64AC2" w:rsidRDefault="00A64AC2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lastRenderedPageBreak/>
              <w:t>ОУ</w:t>
            </w:r>
          </w:p>
          <w:p w14:paraId="2D26290F" w14:textId="44DA42DF" w:rsidR="008C2AA4" w:rsidRPr="00F871F8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ОХ</w:t>
            </w:r>
          </w:p>
        </w:tc>
        <w:tc>
          <w:tcPr>
            <w:tcW w:w="6768" w:type="dxa"/>
          </w:tcPr>
          <w:p w14:paraId="205CFF50" w14:textId="79894900" w:rsidR="00E1557C" w:rsidRDefault="00E1557C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lastRenderedPageBreak/>
              <w:t>–</w:t>
            </w:r>
            <w:r w:rsidR="005338D3">
              <w:rPr>
                <w:rFonts w:eastAsia="Calibri"/>
                <w:sz w:val="24"/>
                <w:szCs w:val="22"/>
                <w:lang w:eastAsia="en-US"/>
              </w:rPr>
              <w:t xml:space="preserve"> оптическая головка</w:t>
            </w:r>
          </w:p>
          <w:p w14:paraId="5E6E652A" w14:textId="7D257095" w:rsidR="006D1873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="006D1873">
              <w:rPr>
                <w:rFonts w:eastAsia="Calibri"/>
                <w:sz w:val="24"/>
                <w:szCs w:val="22"/>
                <w:lang w:eastAsia="en-US"/>
              </w:rPr>
              <w:t>оперативное запоминающее устройство</w:t>
            </w:r>
          </w:p>
          <w:p w14:paraId="37EA98B4" w14:textId="787C1212" w:rsidR="008C2AA4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="008C2AA4">
              <w:rPr>
                <w:rFonts w:eastAsia="Calibri"/>
                <w:sz w:val="24"/>
                <w:szCs w:val="22"/>
                <w:lang w:eastAsia="en-US"/>
              </w:rPr>
              <w:t>отмена нагрузки</w:t>
            </w:r>
          </w:p>
          <w:p w14:paraId="47753A9C" w14:textId="487D4117" w:rsidR="006D1873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открытый программный модуль</w:t>
            </w:r>
          </w:p>
          <w:p w14:paraId="70421FB2" w14:textId="0FA55802" w:rsidR="005A6376" w:rsidRDefault="005A6376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5A6376">
              <w:rPr>
                <w:rFonts w:eastAsia="Calibri"/>
                <w:sz w:val="24"/>
                <w:szCs w:val="22"/>
                <w:lang w:eastAsia="en-US"/>
              </w:rPr>
              <w:t>–</w:t>
            </w:r>
          </w:p>
          <w:p w14:paraId="3979B53E" w14:textId="3431A98C" w:rsidR="00A64AC2" w:rsidRDefault="00A64AC2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lastRenderedPageBreak/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оконечное устройство</w:t>
            </w:r>
          </w:p>
          <w:p w14:paraId="2C01DD52" w14:textId="16CFB5AF" w:rsidR="008C2AA4" w:rsidRPr="00F871F8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область хранения</w:t>
            </w:r>
          </w:p>
        </w:tc>
      </w:tr>
      <w:tr w:rsidR="006C0151" w:rsidRPr="00F871F8" w14:paraId="2603A860" w14:textId="77777777" w:rsidTr="00FD7D6C">
        <w:trPr>
          <w:trHeight w:val="830"/>
        </w:trPr>
        <w:tc>
          <w:tcPr>
            <w:tcW w:w="1985" w:type="dxa"/>
          </w:tcPr>
          <w:p w14:paraId="6DBCA509" w14:textId="682A9948" w:rsidR="008C2AA4" w:rsidRDefault="008C2AA4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lastRenderedPageBreak/>
              <w:t>ПА</w:t>
            </w:r>
          </w:p>
          <w:p w14:paraId="63CAE513" w14:textId="6DAE098A" w:rsidR="006C0151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ПК</w:t>
            </w:r>
          </w:p>
          <w:p w14:paraId="48B0E71F" w14:textId="1A70EAF1" w:rsidR="006D1873" w:rsidRDefault="006D1873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ПН</w:t>
            </w:r>
          </w:p>
          <w:p w14:paraId="42400764" w14:textId="2D607EAF" w:rsidR="002A3A18" w:rsidRDefault="002A3A18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ПО</w:t>
            </w:r>
          </w:p>
          <w:p w14:paraId="69E8DD02" w14:textId="10A2CE6C" w:rsidR="00C14654" w:rsidRDefault="00C14654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ППЗУ</w:t>
            </w:r>
          </w:p>
          <w:p w14:paraId="7D674A01" w14:textId="6C1ED9F8" w:rsidR="002A3A18" w:rsidRDefault="002A3A18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ПРД</w:t>
            </w:r>
          </w:p>
          <w:p w14:paraId="72BAE65F" w14:textId="4F4CC446" w:rsidR="00C038A5" w:rsidRPr="00F871F8" w:rsidRDefault="00C038A5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ПЧ</w:t>
            </w:r>
          </w:p>
        </w:tc>
        <w:tc>
          <w:tcPr>
            <w:tcW w:w="6768" w:type="dxa"/>
          </w:tcPr>
          <w:p w14:paraId="5549A171" w14:textId="5AE99B53" w:rsidR="008C2AA4" w:rsidRDefault="008C2AA4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подадрес</w:t>
            </w:r>
          </w:p>
          <w:p w14:paraId="7253F7A7" w14:textId="2489CB51" w:rsidR="006C0151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B1DB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программная команда</w:t>
            </w:r>
          </w:p>
          <w:p w14:paraId="49B950F8" w14:textId="4721070F" w:rsidR="006D1873" w:rsidRDefault="006D1873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B7468F">
              <w:rPr>
                <w:rFonts w:eastAsia="Calibri"/>
                <w:sz w:val="24"/>
                <w:szCs w:val="22"/>
                <w:lang w:eastAsia="en-US"/>
              </w:rPr>
              <w:t xml:space="preserve"> приемник навигационный</w:t>
            </w:r>
          </w:p>
          <w:p w14:paraId="468BF934" w14:textId="00048D9C" w:rsidR="002A3A18" w:rsidRDefault="002A3A18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Pr="002A3A18">
              <w:rPr>
                <w:rFonts w:eastAsia="Calibri"/>
                <w:sz w:val="24"/>
                <w:szCs w:val="22"/>
                <w:lang w:eastAsia="en-US"/>
              </w:rPr>
              <w:t xml:space="preserve"> программное обеспечение</w:t>
            </w:r>
          </w:p>
          <w:p w14:paraId="5B01AABE" w14:textId="3A3FB7A3" w:rsidR="00C14654" w:rsidRDefault="00C14654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="00A64AC2">
              <w:rPr>
                <w:rFonts w:eastAsia="Calibri"/>
                <w:sz w:val="24"/>
                <w:szCs w:val="22"/>
                <w:lang w:eastAsia="en-US"/>
              </w:rPr>
              <w:t>программируемое постоянное запоминающее устройство</w:t>
            </w:r>
          </w:p>
          <w:p w14:paraId="5992113D" w14:textId="0E020CBB" w:rsidR="002A3A18" w:rsidRDefault="002A3A18" w:rsidP="002A3A1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2A3A18">
              <w:rPr>
                <w:rFonts w:eastAsia="Calibri"/>
                <w:sz w:val="24"/>
                <w:szCs w:val="22"/>
                <w:lang w:eastAsia="en-US"/>
              </w:rPr>
              <w:t xml:space="preserve">– </w:t>
            </w:r>
            <w:r>
              <w:rPr>
                <w:rFonts w:eastAsia="Calibri"/>
                <w:sz w:val="24"/>
                <w:szCs w:val="22"/>
                <w:lang w:eastAsia="en-US"/>
              </w:rPr>
              <w:t>передатчик</w:t>
            </w:r>
          </w:p>
          <w:p w14:paraId="0724B36A" w14:textId="34014B73" w:rsidR="00C038A5" w:rsidRPr="00F871F8" w:rsidRDefault="00C038A5" w:rsidP="002A3A1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2A3A1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proofErr w:type="spellStart"/>
            <w:r w:rsidRPr="00C038A5">
              <w:rPr>
                <w:rFonts w:eastAsia="Calibri"/>
                <w:sz w:val="24"/>
                <w:szCs w:val="22"/>
                <w:lang w:eastAsia="en-US"/>
              </w:rPr>
              <w:t>пирочека</w:t>
            </w:r>
            <w:proofErr w:type="spellEnd"/>
            <w:r w:rsidRPr="00C038A5">
              <w:rPr>
                <w:rFonts w:eastAsia="Calibri"/>
                <w:sz w:val="24"/>
                <w:szCs w:val="22"/>
                <w:lang w:eastAsia="en-US"/>
              </w:rPr>
              <w:t xml:space="preserve"> батареи фотоэлектрической</w:t>
            </w:r>
          </w:p>
        </w:tc>
      </w:tr>
      <w:tr w:rsidR="006C0151" w:rsidRPr="00F871F8" w14:paraId="78D415E4" w14:textId="77777777" w:rsidTr="00FD7D6C">
        <w:trPr>
          <w:trHeight w:val="1245"/>
        </w:trPr>
        <w:tc>
          <w:tcPr>
            <w:tcW w:w="1985" w:type="dxa"/>
          </w:tcPr>
          <w:p w14:paraId="783541A3" w14:textId="1540D4F4" w:rsidR="00B77C56" w:rsidRDefault="00B77C56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РИК</w:t>
            </w:r>
          </w:p>
          <w:p w14:paraId="6C7FEB74" w14:textId="77EDC897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B1DB8">
              <w:rPr>
                <w:rFonts w:eastAsia="Calibri"/>
                <w:sz w:val="24"/>
                <w:szCs w:val="22"/>
                <w:lang w:eastAsia="en-US"/>
              </w:rPr>
              <w:t>РК</w:t>
            </w:r>
          </w:p>
          <w:p w14:paraId="0278A5EC" w14:textId="77777777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B1DB8">
              <w:rPr>
                <w:rFonts w:eastAsia="Calibri"/>
                <w:sz w:val="24"/>
                <w:szCs w:val="22"/>
                <w:lang w:eastAsia="en-US"/>
              </w:rPr>
              <w:t>РЛЦИ</w:t>
            </w:r>
          </w:p>
          <w:p w14:paraId="0B36049B" w14:textId="69820E0C" w:rsidR="006C0151" w:rsidRPr="00F871F8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РП</w:t>
            </w:r>
          </w:p>
        </w:tc>
        <w:tc>
          <w:tcPr>
            <w:tcW w:w="6768" w:type="dxa"/>
          </w:tcPr>
          <w:p w14:paraId="109BCC8B" w14:textId="59C1DA2A" w:rsidR="00B77C56" w:rsidRDefault="00B77C56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B77C56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="00A238A1">
              <w:rPr>
                <w:rFonts w:eastAsia="Calibri"/>
                <w:sz w:val="24"/>
                <w:szCs w:val="22"/>
                <w:lang w:eastAsia="en-US"/>
              </w:rPr>
              <w:t>расчетный импульс коррекции</w:t>
            </w:r>
          </w:p>
          <w:p w14:paraId="46C3A9A1" w14:textId="378551B1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B1DB8">
              <w:rPr>
                <w:rFonts w:eastAsia="Calibri"/>
                <w:sz w:val="24"/>
                <w:szCs w:val="22"/>
                <w:lang w:eastAsia="en-US"/>
              </w:rPr>
              <w:t>– разовая команда</w:t>
            </w:r>
          </w:p>
          <w:p w14:paraId="5B4F5549" w14:textId="77777777" w:rsidR="006C0151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B1DB8">
              <w:rPr>
                <w:rFonts w:eastAsia="Calibri"/>
                <w:sz w:val="24"/>
                <w:szCs w:val="22"/>
                <w:lang w:eastAsia="en-US"/>
              </w:rPr>
              <w:t>– радиолиния целевой информации</w:t>
            </w:r>
          </w:p>
          <w:p w14:paraId="325B6F93" w14:textId="0D87BC85" w:rsidR="006C0151" w:rsidRPr="00F871F8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рабочая программа</w:t>
            </w:r>
          </w:p>
        </w:tc>
      </w:tr>
      <w:tr w:rsidR="00C36B0F" w:rsidRPr="00F871F8" w14:paraId="48792B6A" w14:textId="77777777" w:rsidTr="00F871F8">
        <w:tc>
          <w:tcPr>
            <w:tcW w:w="1985" w:type="dxa"/>
          </w:tcPr>
          <w:p w14:paraId="33F2FB5B" w14:textId="4B8B6806" w:rsidR="007D1D80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СВ</w:t>
            </w:r>
          </w:p>
          <w:p w14:paraId="0FFE5888" w14:textId="34F5DC51" w:rsidR="00C038A5" w:rsidRDefault="00C038A5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СОТР</w:t>
            </w:r>
          </w:p>
          <w:p w14:paraId="48FD9658" w14:textId="6E6F6653" w:rsidR="008C2AA4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СПН</w:t>
            </w:r>
          </w:p>
          <w:p w14:paraId="42B5682D" w14:textId="54709A39" w:rsidR="00E1557C" w:rsidRDefault="00E1557C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СПУ</w:t>
            </w:r>
          </w:p>
          <w:p w14:paraId="5B59E385" w14:textId="6BF24994" w:rsidR="002A3A18" w:rsidRDefault="002A3A1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СР</w:t>
            </w:r>
          </w:p>
          <w:p w14:paraId="16C09DEA" w14:textId="79A21DB0" w:rsidR="00C36B0F" w:rsidRPr="00F871F8" w:rsidRDefault="006B1DB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СС</w:t>
            </w:r>
          </w:p>
        </w:tc>
        <w:tc>
          <w:tcPr>
            <w:tcW w:w="6768" w:type="dxa"/>
          </w:tcPr>
          <w:p w14:paraId="37CFB42B" w14:textId="308A7CC1" w:rsidR="007D1D80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B7468F"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="00031ECC">
              <w:rPr>
                <w:rFonts w:eastAsia="Calibri"/>
                <w:sz w:val="24"/>
                <w:szCs w:val="22"/>
                <w:lang w:eastAsia="en-US"/>
              </w:rPr>
              <w:t>с</w:t>
            </w:r>
            <w:r w:rsidR="00031ECC" w:rsidRPr="00031ECC">
              <w:rPr>
                <w:rFonts w:eastAsia="Calibri"/>
                <w:sz w:val="24"/>
                <w:szCs w:val="22"/>
                <w:lang w:eastAsia="en-US"/>
              </w:rPr>
              <w:t>пециализированный вычислитель</w:t>
            </w:r>
          </w:p>
          <w:p w14:paraId="2586E8CC" w14:textId="7FDC0C45" w:rsidR="00C038A5" w:rsidRDefault="00C038A5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8C2AA4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C038A5">
              <w:rPr>
                <w:rFonts w:eastAsia="Calibri"/>
                <w:sz w:val="24"/>
                <w:szCs w:val="22"/>
                <w:lang w:eastAsia="en-US"/>
              </w:rPr>
              <w:t>система обеспечения теплового режима</w:t>
            </w:r>
          </w:p>
          <w:p w14:paraId="0F6F492B" w14:textId="71ECD3D1" w:rsidR="008C2AA4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873D0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8C2AA4">
              <w:rPr>
                <w:rFonts w:eastAsia="Calibri"/>
                <w:sz w:val="24"/>
                <w:szCs w:val="22"/>
                <w:lang w:eastAsia="en-US"/>
              </w:rPr>
              <w:t>система прецизионной навигации</w:t>
            </w:r>
          </w:p>
          <w:p w14:paraId="47FC09F7" w14:textId="3CFCD757" w:rsidR="004B75CF" w:rsidRDefault="004B75CF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4B75CF">
              <w:rPr>
                <w:rFonts w:eastAsia="Calibri"/>
                <w:sz w:val="24"/>
                <w:szCs w:val="22"/>
                <w:lang w:eastAsia="en-US"/>
              </w:rPr>
              <w:t>система преобразования и управления</w:t>
            </w:r>
          </w:p>
          <w:p w14:paraId="6E2B6F65" w14:textId="69F06FC0" w:rsidR="002A3A18" w:rsidRDefault="002A3A1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2A3A1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  <w:lang w:eastAsia="en-US"/>
              </w:rPr>
              <w:t>сеансный</w:t>
            </w:r>
            <w:proofErr w:type="spellEnd"/>
            <w:r>
              <w:rPr>
                <w:rFonts w:eastAsia="Calibri"/>
                <w:sz w:val="24"/>
                <w:szCs w:val="22"/>
                <w:lang w:eastAsia="en-US"/>
              </w:rPr>
              <w:t xml:space="preserve"> режим</w:t>
            </w:r>
          </w:p>
          <w:p w14:paraId="7676D93F" w14:textId="14C895E7" w:rsidR="00C36B0F" w:rsidRPr="00F871F8" w:rsidRDefault="006B1DB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B1DB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слово состояния</w:t>
            </w:r>
          </w:p>
        </w:tc>
      </w:tr>
      <w:tr w:rsidR="006C0151" w:rsidRPr="00F871F8" w14:paraId="2AA1E915" w14:textId="77777777" w:rsidTr="00FD7D6C">
        <w:trPr>
          <w:trHeight w:val="828"/>
        </w:trPr>
        <w:tc>
          <w:tcPr>
            <w:tcW w:w="1985" w:type="dxa"/>
          </w:tcPr>
          <w:p w14:paraId="29FFEDBC" w14:textId="1299A314" w:rsidR="00B77C56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ТК</w:t>
            </w:r>
          </w:p>
          <w:p w14:paraId="2D73635D" w14:textId="4AD6993F" w:rsidR="006C0151" w:rsidRPr="00F871F8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ТМУВ</w:t>
            </w:r>
          </w:p>
        </w:tc>
        <w:tc>
          <w:tcPr>
            <w:tcW w:w="6768" w:type="dxa"/>
          </w:tcPr>
          <w:p w14:paraId="1F80BA1E" w14:textId="1B31FB7D" w:rsidR="002238EB" w:rsidRPr="00F871F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технологическая команда</w:t>
            </w:r>
          </w:p>
          <w:p w14:paraId="3EB7C233" w14:textId="6FA8D540" w:rsidR="006C0151" w:rsidRPr="00F871F8" w:rsidRDefault="006C0151" w:rsidP="006C0151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CF4988">
              <w:rPr>
                <w:rFonts w:eastAsia="Calibri"/>
                <w:sz w:val="24"/>
                <w:szCs w:val="22"/>
                <w:lang w:eastAsia="en-US"/>
              </w:rPr>
              <w:t>тестовый массив управляющих воздействий</w:t>
            </w:r>
          </w:p>
        </w:tc>
      </w:tr>
      <w:tr w:rsidR="006B1DB8" w:rsidRPr="00F871F8" w14:paraId="42F6BB39" w14:textId="77777777" w:rsidTr="00F871F8">
        <w:tc>
          <w:tcPr>
            <w:tcW w:w="1985" w:type="dxa"/>
          </w:tcPr>
          <w:p w14:paraId="6C43FBFA" w14:textId="77777777" w:rsidR="006B1DB8" w:rsidRDefault="006B1DB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УВ</w:t>
            </w:r>
          </w:p>
          <w:p w14:paraId="649AC82C" w14:textId="77200FF7" w:rsidR="002238EB" w:rsidRDefault="002238EB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УМ</w:t>
            </w:r>
          </w:p>
          <w:p w14:paraId="241161CE" w14:textId="7A6A20FB" w:rsidR="00A64AC2" w:rsidRDefault="00A64AC2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bookmarkStart w:id="25" w:name="_Hlk72766001"/>
            <w:r>
              <w:rPr>
                <w:rFonts w:eastAsia="Calibri"/>
                <w:sz w:val="24"/>
                <w:szCs w:val="22"/>
                <w:lang w:eastAsia="en-US"/>
              </w:rPr>
              <w:t>УПН</w:t>
            </w:r>
          </w:p>
          <w:bookmarkEnd w:id="25"/>
          <w:p w14:paraId="1DBD0DB4" w14:textId="498F9363" w:rsidR="006D1873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УС</w:t>
            </w:r>
          </w:p>
          <w:p w14:paraId="3296B0FB" w14:textId="63D2F3F2" w:rsidR="008C2AA4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УСТ</w:t>
            </w:r>
          </w:p>
        </w:tc>
        <w:tc>
          <w:tcPr>
            <w:tcW w:w="6768" w:type="dxa"/>
          </w:tcPr>
          <w:p w14:paraId="2DC99EE6" w14:textId="77777777" w:rsidR="006B1DB8" w:rsidRDefault="006B1DB8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B1DB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управляющее воздействие</w:t>
            </w:r>
          </w:p>
          <w:p w14:paraId="1D913480" w14:textId="51E96222" w:rsidR="002238EB" w:rsidRDefault="002238EB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AF0076">
              <w:rPr>
                <w:rFonts w:eastAsia="Calibri"/>
                <w:sz w:val="24"/>
                <w:szCs w:val="22"/>
                <w:lang w:eastAsia="en-US"/>
              </w:rPr>
              <w:t xml:space="preserve"> усилитель мощности </w:t>
            </w:r>
          </w:p>
          <w:p w14:paraId="4500F0FF" w14:textId="3374DA88" w:rsidR="00A64AC2" w:rsidRDefault="00A64AC2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F871F8">
              <w:rPr>
                <w:rFonts w:eastAsia="Calibri"/>
                <w:sz w:val="24"/>
                <w:szCs w:val="22"/>
                <w:lang w:eastAsia="en-US"/>
              </w:rPr>
              <w:t>–</w:t>
            </w:r>
          </w:p>
          <w:p w14:paraId="28FE3CCE" w14:textId="1FA98285" w:rsidR="006D1873" w:rsidRDefault="006D1873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устройство синхронизирующее</w:t>
            </w:r>
          </w:p>
          <w:p w14:paraId="5A106B71" w14:textId="388D8A45" w:rsidR="008C2AA4" w:rsidRPr="00C36B0F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массив уставок</w:t>
            </w:r>
          </w:p>
        </w:tc>
      </w:tr>
      <w:tr w:rsidR="006C0151" w:rsidRPr="00F871F8" w14:paraId="5A75B7E7" w14:textId="77777777" w:rsidTr="00F871F8">
        <w:tc>
          <w:tcPr>
            <w:tcW w:w="1985" w:type="dxa"/>
          </w:tcPr>
          <w:p w14:paraId="53768A24" w14:textId="05FF24B1" w:rsidR="005A6376" w:rsidRDefault="005A6376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ФИП</w:t>
            </w:r>
          </w:p>
          <w:p w14:paraId="7362B9F4" w14:textId="4330C463" w:rsidR="006C0151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ФКП</w:t>
            </w:r>
          </w:p>
        </w:tc>
        <w:tc>
          <w:tcPr>
            <w:tcW w:w="6768" w:type="dxa"/>
          </w:tcPr>
          <w:p w14:paraId="14A13E78" w14:textId="3D50D5E5" w:rsidR="005A6376" w:rsidRDefault="005A6376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5A6376">
              <w:rPr>
                <w:rFonts w:eastAsia="Calibri"/>
                <w:sz w:val="24"/>
                <w:szCs w:val="22"/>
                <w:lang w:eastAsia="en-US"/>
              </w:rPr>
              <w:t>формирователь информационных потоков</w:t>
            </w:r>
          </w:p>
          <w:p w14:paraId="2D84CB3D" w14:textId="0CA798E5" w:rsidR="006C0151" w:rsidRPr="006B1DB8" w:rsidRDefault="006C0151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6C0151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Pr="006C0151">
              <w:rPr>
                <w:rFonts w:eastAsia="Calibri"/>
                <w:sz w:val="24"/>
                <w:szCs w:val="22"/>
                <w:lang w:eastAsia="en-US"/>
              </w:rPr>
              <w:t>формирователь канала питания</w:t>
            </w:r>
          </w:p>
        </w:tc>
      </w:tr>
      <w:tr w:rsidR="008C2AA4" w:rsidRPr="00F871F8" w14:paraId="4AE3928E" w14:textId="77777777" w:rsidTr="00F871F8">
        <w:tc>
          <w:tcPr>
            <w:tcW w:w="1985" w:type="dxa"/>
          </w:tcPr>
          <w:p w14:paraId="24482748" w14:textId="11125BE1" w:rsidR="008C2AA4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ЦИ</w:t>
            </w:r>
          </w:p>
        </w:tc>
        <w:tc>
          <w:tcPr>
            <w:tcW w:w="6768" w:type="dxa"/>
          </w:tcPr>
          <w:p w14:paraId="7F17B0B9" w14:textId="69424DC8" w:rsidR="008C2AA4" w:rsidRPr="006C0151" w:rsidRDefault="008C2AA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8C2AA4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целевая информация</w:t>
            </w:r>
          </w:p>
        </w:tc>
      </w:tr>
      <w:tr w:rsidR="00A64AC2" w:rsidRPr="00F871F8" w14:paraId="3A24466A" w14:textId="77777777" w:rsidTr="00F871F8">
        <w:tc>
          <w:tcPr>
            <w:tcW w:w="1985" w:type="dxa"/>
          </w:tcPr>
          <w:p w14:paraId="69765AF7" w14:textId="47787904" w:rsidR="00A64AC2" w:rsidRDefault="005A6376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ШД</w:t>
            </w:r>
          </w:p>
        </w:tc>
        <w:tc>
          <w:tcPr>
            <w:tcW w:w="6768" w:type="dxa"/>
          </w:tcPr>
          <w:p w14:paraId="7C8CA1B3" w14:textId="520D0446" w:rsidR="00A64AC2" w:rsidRPr="008C2AA4" w:rsidRDefault="005A6376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F4988">
              <w:rPr>
                <w:rFonts w:eastAsia="Calibri"/>
                <w:sz w:val="24"/>
                <w:szCs w:val="22"/>
                <w:lang w:eastAsia="en-US"/>
              </w:rPr>
              <w:t>–</w:t>
            </w:r>
            <w:r w:rsidR="00CC4167">
              <w:rPr>
                <w:rFonts w:eastAsia="Calibri"/>
                <w:sz w:val="24"/>
                <w:szCs w:val="22"/>
                <w:lang w:eastAsia="en-US"/>
              </w:rPr>
              <w:t xml:space="preserve"> шаговый двигатель</w:t>
            </w:r>
          </w:p>
        </w:tc>
      </w:tr>
      <w:tr w:rsidR="00C038A5" w:rsidRPr="00F871F8" w14:paraId="48CF94C8" w14:textId="77777777" w:rsidTr="00F871F8">
        <w:tc>
          <w:tcPr>
            <w:tcW w:w="1985" w:type="dxa"/>
          </w:tcPr>
          <w:p w14:paraId="018D953F" w14:textId="4E31DC73" w:rsidR="00C14654" w:rsidRDefault="00C1465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ЭК</w:t>
            </w:r>
          </w:p>
          <w:p w14:paraId="1C1202F7" w14:textId="639C62F7" w:rsidR="004B75CF" w:rsidRDefault="004B75CF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ЭМ</w:t>
            </w:r>
          </w:p>
          <w:p w14:paraId="2C1D3841" w14:textId="6872ED99" w:rsidR="00C038A5" w:rsidRDefault="00C038A5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ЭРМ</w:t>
            </w:r>
          </w:p>
        </w:tc>
        <w:tc>
          <w:tcPr>
            <w:tcW w:w="6768" w:type="dxa"/>
          </w:tcPr>
          <w:p w14:paraId="0081C872" w14:textId="2EB29942" w:rsidR="00C14654" w:rsidRDefault="00C14654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36B0F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электроклапан</w:t>
            </w:r>
          </w:p>
          <w:p w14:paraId="1D05A16A" w14:textId="365F490A" w:rsidR="004B75CF" w:rsidRDefault="004B75CF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038A5">
              <w:rPr>
                <w:rFonts w:eastAsia="Calibri"/>
                <w:sz w:val="24"/>
                <w:szCs w:val="22"/>
                <w:lang w:eastAsia="en-US"/>
              </w:rPr>
              <w:t>–</w:t>
            </w:r>
            <w:r>
              <w:rPr>
                <w:rFonts w:eastAsia="Calibri"/>
                <w:sz w:val="24"/>
                <w:szCs w:val="22"/>
                <w:lang w:eastAsia="en-US"/>
              </w:rPr>
              <w:t xml:space="preserve"> электромагнит</w:t>
            </w:r>
          </w:p>
          <w:p w14:paraId="7803E75B" w14:textId="1DE95F9C" w:rsidR="00C038A5" w:rsidRPr="008C2AA4" w:rsidRDefault="00C038A5" w:rsidP="00F871F8">
            <w:pPr>
              <w:shd w:val="clear" w:color="auto" w:fill="FFFFFF"/>
              <w:spacing w:line="360" w:lineRule="auto"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C038A5">
              <w:rPr>
                <w:rFonts w:eastAsia="Calibri"/>
                <w:sz w:val="24"/>
                <w:szCs w:val="22"/>
                <w:lang w:eastAsia="en-US"/>
              </w:rPr>
              <w:t>– экстремальный регулятор мощности</w:t>
            </w:r>
          </w:p>
        </w:tc>
      </w:tr>
    </w:tbl>
    <w:p w14:paraId="11FCFE46" w14:textId="5A183892" w:rsidR="00FF7FAF" w:rsidRDefault="00FF7FAF" w:rsidP="00502C94"/>
    <w:p w14:paraId="6E3F1C77" w14:textId="77777777" w:rsidR="00FF7FAF" w:rsidRDefault="00FF7FAF">
      <w:pPr>
        <w:ind w:firstLine="0"/>
        <w:jc w:val="left"/>
      </w:pPr>
      <w:r>
        <w:br w:type="page"/>
      </w:r>
    </w:p>
    <w:p w14:paraId="4E25332A" w14:textId="77777777" w:rsidR="00FF7FAF" w:rsidRPr="00B044AA" w:rsidRDefault="00FF7FAF" w:rsidP="00FF7FAF">
      <w:pPr>
        <w:pStyle w:val="aff6"/>
        <w:jc w:val="center"/>
      </w:pPr>
      <w:r w:rsidRPr="00B044AA">
        <w:lastRenderedPageBreak/>
        <w:t>ЛИСТ РЕГИСТРАЦИИ ИЗМЕНЕНИЙ</w:t>
      </w: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992"/>
        <w:gridCol w:w="992"/>
        <w:gridCol w:w="964"/>
        <w:gridCol w:w="1134"/>
        <w:gridCol w:w="709"/>
        <w:gridCol w:w="1559"/>
        <w:gridCol w:w="1134"/>
        <w:gridCol w:w="1163"/>
      </w:tblGrid>
      <w:tr w:rsidR="00FF7FAF" w:rsidRPr="00FA2E72" w14:paraId="587493C4" w14:textId="77777777" w:rsidTr="00D455FC">
        <w:trPr>
          <w:cantSplit/>
        </w:trPr>
        <w:tc>
          <w:tcPr>
            <w:tcW w:w="709" w:type="dxa"/>
            <w:vMerge w:val="restart"/>
            <w:vAlign w:val="center"/>
          </w:tcPr>
          <w:p w14:paraId="0428B697" w14:textId="77777777" w:rsidR="00FF7FAF" w:rsidRPr="00FA2E72" w:rsidRDefault="00FF7FAF" w:rsidP="00C36B0F">
            <w:pPr>
              <w:pStyle w:val="aff6"/>
              <w:shd w:val="clear" w:color="auto" w:fill="FFFFFF"/>
              <w:ind w:firstLine="0"/>
              <w:jc w:val="center"/>
              <w:rPr>
                <w:rFonts w:eastAsia="Calibri"/>
                <w:sz w:val="16"/>
                <w:szCs w:val="22"/>
              </w:rPr>
            </w:pPr>
            <w:r w:rsidRPr="00FA2E72">
              <w:rPr>
                <w:rFonts w:eastAsia="Calibri"/>
                <w:sz w:val="16"/>
                <w:szCs w:val="22"/>
              </w:rPr>
              <w:t xml:space="preserve">  Изм.</w:t>
            </w:r>
          </w:p>
        </w:tc>
        <w:tc>
          <w:tcPr>
            <w:tcW w:w="3799" w:type="dxa"/>
            <w:gridSpan w:val="4"/>
            <w:vAlign w:val="center"/>
          </w:tcPr>
          <w:p w14:paraId="28F17AA6" w14:textId="77777777" w:rsidR="00FF7FAF" w:rsidRPr="00FA2E72" w:rsidRDefault="00FF7FAF" w:rsidP="00C36B0F">
            <w:pPr>
              <w:pStyle w:val="aff6"/>
              <w:shd w:val="clear" w:color="auto" w:fill="FFFFFF"/>
              <w:ind w:firstLine="0"/>
              <w:jc w:val="left"/>
              <w:rPr>
                <w:rFonts w:eastAsia="Calibri"/>
                <w:sz w:val="16"/>
                <w:szCs w:val="22"/>
              </w:rPr>
            </w:pPr>
            <w:r w:rsidRPr="00FA2E72">
              <w:rPr>
                <w:rFonts w:eastAsia="Calibri"/>
                <w:sz w:val="16"/>
                <w:szCs w:val="22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52FB0A32" w14:textId="77777777" w:rsidR="00FF7FAF" w:rsidRPr="00FA2E72" w:rsidRDefault="00FF7FAF" w:rsidP="00C36B0F">
            <w:pPr>
              <w:pStyle w:val="aff6"/>
              <w:shd w:val="clear" w:color="auto" w:fill="FFFFFF"/>
              <w:ind w:firstLine="0"/>
              <w:jc w:val="center"/>
              <w:rPr>
                <w:rFonts w:eastAsia="Calibri"/>
                <w:sz w:val="16"/>
                <w:szCs w:val="22"/>
              </w:rPr>
            </w:pPr>
            <w:r w:rsidRPr="00FA2E72">
              <w:rPr>
                <w:rFonts w:eastAsia="Calibri"/>
                <w:sz w:val="16"/>
                <w:szCs w:val="22"/>
              </w:rPr>
              <w:t>Всего листов (страниц)</w:t>
            </w:r>
            <w:r w:rsidRPr="00FA2E72">
              <w:rPr>
                <w:rFonts w:eastAsia="Calibri"/>
                <w:sz w:val="16"/>
                <w:szCs w:val="22"/>
              </w:rPr>
              <w:br/>
              <w:t>в документе</w:t>
            </w:r>
          </w:p>
        </w:tc>
        <w:tc>
          <w:tcPr>
            <w:tcW w:w="709" w:type="dxa"/>
            <w:vMerge w:val="restart"/>
            <w:vAlign w:val="center"/>
          </w:tcPr>
          <w:p w14:paraId="03C2FC7B" w14:textId="77777777" w:rsidR="00FF7FAF" w:rsidRPr="00FA2E72" w:rsidRDefault="00FF7FAF" w:rsidP="00C36B0F">
            <w:pPr>
              <w:pStyle w:val="aff6"/>
              <w:shd w:val="clear" w:color="auto" w:fill="FFFFFF"/>
              <w:ind w:firstLine="0"/>
              <w:jc w:val="center"/>
              <w:rPr>
                <w:rFonts w:eastAsia="Calibri"/>
                <w:sz w:val="16"/>
                <w:szCs w:val="22"/>
              </w:rPr>
            </w:pPr>
            <w:r w:rsidRPr="00FA2E72">
              <w:rPr>
                <w:rFonts w:eastAsia="Calibri"/>
                <w:sz w:val="16"/>
                <w:szCs w:val="22"/>
              </w:rPr>
              <w:t>№ докум.</w:t>
            </w:r>
          </w:p>
        </w:tc>
        <w:tc>
          <w:tcPr>
            <w:tcW w:w="1559" w:type="dxa"/>
            <w:vMerge w:val="restart"/>
            <w:vAlign w:val="center"/>
          </w:tcPr>
          <w:p w14:paraId="6A5CA5C4" w14:textId="77777777" w:rsidR="00FF7FAF" w:rsidRPr="00FA2E72" w:rsidRDefault="00FF7FAF" w:rsidP="00C36B0F">
            <w:pPr>
              <w:pStyle w:val="aff6"/>
              <w:shd w:val="clear" w:color="auto" w:fill="FFFFFF"/>
              <w:ind w:firstLine="0"/>
              <w:jc w:val="center"/>
              <w:rPr>
                <w:rFonts w:eastAsia="Calibri"/>
                <w:sz w:val="16"/>
                <w:szCs w:val="22"/>
              </w:rPr>
            </w:pPr>
            <w:r w:rsidRPr="00FA2E72">
              <w:rPr>
                <w:rFonts w:eastAsia="Calibri"/>
                <w:sz w:val="16"/>
                <w:szCs w:val="22"/>
              </w:rPr>
              <w:t>Входящий № сопроводительного документа и дата</w:t>
            </w:r>
          </w:p>
        </w:tc>
        <w:tc>
          <w:tcPr>
            <w:tcW w:w="1134" w:type="dxa"/>
            <w:vMerge w:val="restart"/>
            <w:vAlign w:val="center"/>
          </w:tcPr>
          <w:p w14:paraId="7F503B0C" w14:textId="77777777" w:rsidR="00FF7FAF" w:rsidRPr="00FA2E72" w:rsidRDefault="00FF7FAF" w:rsidP="00C36B0F">
            <w:pPr>
              <w:pStyle w:val="aff6"/>
              <w:shd w:val="clear" w:color="auto" w:fill="FFFFFF"/>
              <w:ind w:firstLine="0"/>
              <w:jc w:val="center"/>
              <w:rPr>
                <w:rFonts w:eastAsia="Calibri"/>
                <w:sz w:val="16"/>
                <w:szCs w:val="22"/>
              </w:rPr>
            </w:pPr>
            <w:r w:rsidRPr="00FA2E72">
              <w:rPr>
                <w:rFonts w:eastAsia="Calibri"/>
                <w:sz w:val="16"/>
                <w:szCs w:val="22"/>
              </w:rPr>
              <w:t>Подпись</w:t>
            </w:r>
          </w:p>
        </w:tc>
        <w:tc>
          <w:tcPr>
            <w:tcW w:w="1163" w:type="dxa"/>
            <w:vMerge w:val="restart"/>
            <w:vAlign w:val="center"/>
          </w:tcPr>
          <w:p w14:paraId="43F63C50" w14:textId="77777777" w:rsidR="00FF7FAF" w:rsidRPr="00FA2E72" w:rsidRDefault="00FF7FAF" w:rsidP="00C36B0F">
            <w:pPr>
              <w:pStyle w:val="aff6"/>
              <w:shd w:val="clear" w:color="auto" w:fill="FFFFFF"/>
              <w:ind w:firstLine="0"/>
              <w:jc w:val="center"/>
              <w:rPr>
                <w:rFonts w:eastAsia="Calibri"/>
                <w:sz w:val="16"/>
                <w:szCs w:val="22"/>
              </w:rPr>
            </w:pPr>
            <w:r w:rsidRPr="00FA2E72">
              <w:rPr>
                <w:rFonts w:eastAsia="Calibri"/>
                <w:sz w:val="16"/>
                <w:szCs w:val="22"/>
              </w:rPr>
              <w:t>Дата</w:t>
            </w:r>
          </w:p>
        </w:tc>
      </w:tr>
      <w:tr w:rsidR="00FF7FAF" w:rsidRPr="00FA2E72" w14:paraId="370CE9A6" w14:textId="77777777" w:rsidTr="00D455FC">
        <w:trPr>
          <w:cantSplit/>
        </w:trPr>
        <w:tc>
          <w:tcPr>
            <w:tcW w:w="709" w:type="dxa"/>
            <w:vMerge/>
          </w:tcPr>
          <w:p w14:paraId="0B55A3B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851" w:type="dxa"/>
            <w:vAlign w:val="center"/>
          </w:tcPr>
          <w:p w14:paraId="6F767154" w14:textId="77777777" w:rsidR="00FF7FAF" w:rsidRPr="00FA2E72" w:rsidRDefault="00FF7FAF" w:rsidP="00C36B0F">
            <w:pPr>
              <w:pStyle w:val="aff6"/>
              <w:shd w:val="clear" w:color="auto" w:fill="FFFFFF"/>
              <w:ind w:firstLine="0"/>
              <w:jc w:val="center"/>
              <w:rPr>
                <w:rFonts w:eastAsia="Calibri"/>
                <w:sz w:val="16"/>
                <w:szCs w:val="22"/>
              </w:rPr>
            </w:pPr>
            <w:proofErr w:type="gramStart"/>
            <w:r>
              <w:rPr>
                <w:rFonts w:eastAsia="Calibri"/>
                <w:sz w:val="16"/>
                <w:szCs w:val="22"/>
              </w:rPr>
              <w:t>изменё</w:t>
            </w:r>
            <w:r w:rsidRPr="00FA2E72">
              <w:rPr>
                <w:rFonts w:eastAsia="Calibri"/>
                <w:sz w:val="16"/>
                <w:szCs w:val="22"/>
              </w:rPr>
              <w:t>н-</w:t>
            </w:r>
            <w:proofErr w:type="spellStart"/>
            <w:r w:rsidRPr="00FA2E72">
              <w:rPr>
                <w:rFonts w:eastAsia="Calibri"/>
                <w:sz w:val="16"/>
                <w:szCs w:val="22"/>
              </w:rPr>
              <w:t>ных</w:t>
            </w:r>
            <w:proofErr w:type="spellEnd"/>
            <w:proofErr w:type="gramEnd"/>
          </w:p>
        </w:tc>
        <w:tc>
          <w:tcPr>
            <w:tcW w:w="992" w:type="dxa"/>
            <w:vAlign w:val="center"/>
          </w:tcPr>
          <w:p w14:paraId="2DE69928" w14:textId="77777777" w:rsidR="00FF7FAF" w:rsidRPr="00FA2E72" w:rsidRDefault="00FF7FAF" w:rsidP="00C36B0F">
            <w:pPr>
              <w:pStyle w:val="aff6"/>
              <w:shd w:val="clear" w:color="auto" w:fill="FFFFFF"/>
              <w:ind w:firstLine="0"/>
              <w:jc w:val="center"/>
              <w:rPr>
                <w:rFonts w:eastAsia="Calibri"/>
                <w:sz w:val="16"/>
                <w:szCs w:val="22"/>
              </w:rPr>
            </w:pPr>
            <w:proofErr w:type="gramStart"/>
            <w:r>
              <w:rPr>
                <w:rFonts w:eastAsia="Calibri"/>
                <w:sz w:val="16"/>
                <w:szCs w:val="22"/>
              </w:rPr>
              <w:t>заменё</w:t>
            </w:r>
            <w:r w:rsidRPr="00FA2E72">
              <w:rPr>
                <w:rFonts w:eastAsia="Calibri"/>
                <w:sz w:val="16"/>
                <w:szCs w:val="22"/>
              </w:rPr>
              <w:t>н-</w:t>
            </w:r>
            <w:proofErr w:type="spellStart"/>
            <w:r w:rsidRPr="00FA2E72">
              <w:rPr>
                <w:rFonts w:eastAsia="Calibri"/>
                <w:sz w:val="16"/>
                <w:szCs w:val="22"/>
              </w:rPr>
              <w:t>ных</w:t>
            </w:r>
            <w:proofErr w:type="spellEnd"/>
            <w:proofErr w:type="gramEnd"/>
          </w:p>
        </w:tc>
        <w:tc>
          <w:tcPr>
            <w:tcW w:w="992" w:type="dxa"/>
            <w:vAlign w:val="center"/>
          </w:tcPr>
          <w:p w14:paraId="028E4DE8" w14:textId="77777777" w:rsidR="00FF7FAF" w:rsidRPr="00FA2E72" w:rsidRDefault="00FF7FAF" w:rsidP="00C36B0F">
            <w:pPr>
              <w:pStyle w:val="aff6"/>
              <w:shd w:val="clear" w:color="auto" w:fill="FFFFFF"/>
              <w:ind w:firstLine="0"/>
              <w:jc w:val="center"/>
              <w:rPr>
                <w:rFonts w:eastAsia="Calibri"/>
                <w:sz w:val="16"/>
                <w:szCs w:val="22"/>
              </w:rPr>
            </w:pPr>
            <w:r w:rsidRPr="00FA2E72">
              <w:rPr>
                <w:rFonts w:eastAsia="Calibri"/>
                <w:sz w:val="16"/>
                <w:szCs w:val="22"/>
              </w:rPr>
              <w:t>новых</w:t>
            </w:r>
          </w:p>
        </w:tc>
        <w:tc>
          <w:tcPr>
            <w:tcW w:w="964" w:type="dxa"/>
            <w:vAlign w:val="center"/>
          </w:tcPr>
          <w:p w14:paraId="284F5D81" w14:textId="77777777" w:rsidR="00FF7FAF" w:rsidRPr="00FA2E72" w:rsidRDefault="00FF7FAF" w:rsidP="00C36B0F">
            <w:pPr>
              <w:pStyle w:val="aff6"/>
              <w:shd w:val="clear" w:color="auto" w:fill="FFFFFF"/>
              <w:ind w:firstLine="0"/>
              <w:jc w:val="center"/>
              <w:rPr>
                <w:rFonts w:eastAsia="Calibri"/>
                <w:sz w:val="16"/>
                <w:szCs w:val="22"/>
              </w:rPr>
            </w:pPr>
            <w:proofErr w:type="spellStart"/>
            <w:proofErr w:type="gramStart"/>
            <w:r w:rsidRPr="00FA2E72">
              <w:rPr>
                <w:rFonts w:eastAsia="Calibri"/>
                <w:sz w:val="16"/>
                <w:szCs w:val="22"/>
              </w:rPr>
              <w:t>аннулиро</w:t>
            </w:r>
            <w:proofErr w:type="spellEnd"/>
            <w:r w:rsidRPr="00FA2E72">
              <w:rPr>
                <w:rFonts w:eastAsia="Calibri"/>
                <w:sz w:val="16"/>
                <w:szCs w:val="22"/>
              </w:rPr>
              <w:t>-ванных</w:t>
            </w:r>
            <w:proofErr w:type="gramEnd"/>
          </w:p>
        </w:tc>
        <w:tc>
          <w:tcPr>
            <w:tcW w:w="1134" w:type="dxa"/>
            <w:vMerge/>
          </w:tcPr>
          <w:p w14:paraId="07C2D56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709" w:type="dxa"/>
            <w:vMerge/>
          </w:tcPr>
          <w:p w14:paraId="5881184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1559" w:type="dxa"/>
            <w:vMerge/>
          </w:tcPr>
          <w:p w14:paraId="6B8DF39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1134" w:type="dxa"/>
            <w:vMerge/>
          </w:tcPr>
          <w:p w14:paraId="3FC631A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1163" w:type="dxa"/>
            <w:vMerge/>
          </w:tcPr>
          <w:p w14:paraId="316CD3F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</w:tr>
      <w:tr w:rsidR="00FF7FAF" w:rsidRPr="00FA2E72" w14:paraId="4EEA7372" w14:textId="77777777" w:rsidTr="00D455FC">
        <w:trPr>
          <w:trHeight w:val="360"/>
        </w:trPr>
        <w:tc>
          <w:tcPr>
            <w:tcW w:w="709" w:type="dxa"/>
          </w:tcPr>
          <w:p w14:paraId="056C584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center"/>
              <w:rPr>
                <w:sz w:val="16"/>
              </w:rPr>
            </w:pPr>
          </w:p>
        </w:tc>
        <w:tc>
          <w:tcPr>
            <w:tcW w:w="851" w:type="dxa"/>
          </w:tcPr>
          <w:p w14:paraId="28826C0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center"/>
              <w:rPr>
                <w:sz w:val="16"/>
              </w:rPr>
            </w:pPr>
          </w:p>
        </w:tc>
        <w:tc>
          <w:tcPr>
            <w:tcW w:w="992" w:type="dxa"/>
          </w:tcPr>
          <w:p w14:paraId="2E7683F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992" w:type="dxa"/>
          </w:tcPr>
          <w:p w14:paraId="13B22CA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964" w:type="dxa"/>
          </w:tcPr>
          <w:p w14:paraId="356878F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1134" w:type="dxa"/>
          </w:tcPr>
          <w:p w14:paraId="03F52AD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709" w:type="dxa"/>
          </w:tcPr>
          <w:p w14:paraId="6F7A54A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1559" w:type="dxa"/>
          </w:tcPr>
          <w:p w14:paraId="430E418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1134" w:type="dxa"/>
          </w:tcPr>
          <w:p w14:paraId="14F43D4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  <w:tc>
          <w:tcPr>
            <w:tcW w:w="1163" w:type="dxa"/>
          </w:tcPr>
          <w:p w14:paraId="78E0460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  <w:jc w:val="left"/>
              <w:rPr>
                <w:sz w:val="16"/>
              </w:rPr>
            </w:pPr>
          </w:p>
        </w:tc>
      </w:tr>
      <w:tr w:rsidR="00FF7FAF" w:rsidRPr="00FA2E72" w14:paraId="4ACF3370" w14:textId="77777777" w:rsidTr="00D455FC">
        <w:trPr>
          <w:trHeight w:val="360"/>
        </w:trPr>
        <w:tc>
          <w:tcPr>
            <w:tcW w:w="709" w:type="dxa"/>
          </w:tcPr>
          <w:p w14:paraId="135BC99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43514BE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20DA5AB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73D6672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03414DF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7B58D91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1A8E2C52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5B46F6D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4C797B8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6B843AC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0855FE01" w14:textId="77777777" w:rsidTr="00D455FC">
        <w:trPr>
          <w:trHeight w:val="360"/>
        </w:trPr>
        <w:tc>
          <w:tcPr>
            <w:tcW w:w="709" w:type="dxa"/>
          </w:tcPr>
          <w:p w14:paraId="09F53F6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208E4BF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0E049AF2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61B8FE7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11062EA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3538DBA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614FF38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533E7C0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F28E74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7F3DFE6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60FC2220" w14:textId="77777777" w:rsidTr="00D455FC">
        <w:trPr>
          <w:trHeight w:val="360"/>
        </w:trPr>
        <w:tc>
          <w:tcPr>
            <w:tcW w:w="709" w:type="dxa"/>
          </w:tcPr>
          <w:p w14:paraId="65FE299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628DFBF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7C080D7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5BF98D2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0FA92C5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68170CA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574C3C1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22AA937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04E7931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4302E44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4AD1A29E" w14:textId="77777777" w:rsidTr="00D455FC">
        <w:trPr>
          <w:trHeight w:val="360"/>
        </w:trPr>
        <w:tc>
          <w:tcPr>
            <w:tcW w:w="709" w:type="dxa"/>
          </w:tcPr>
          <w:p w14:paraId="43B6178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3BB1006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1068C33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1E15C20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43C0CD4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5690BF2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0A019C7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7ADBAF7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58E7FB5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56A31E6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0D0F4595" w14:textId="77777777" w:rsidTr="00D455FC">
        <w:trPr>
          <w:trHeight w:val="360"/>
        </w:trPr>
        <w:tc>
          <w:tcPr>
            <w:tcW w:w="709" w:type="dxa"/>
          </w:tcPr>
          <w:p w14:paraId="67585B6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43B6FCE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5E11AB4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66E559F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07B99DB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76E463C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32D48B2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1EEB4A7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43953F6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4FAF244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7C9FB702" w14:textId="77777777" w:rsidTr="00D455FC">
        <w:trPr>
          <w:trHeight w:val="360"/>
        </w:trPr>
        <w:tc>
          <w:tcPr>
            <w:tcW w:w="709" w:type="dxa"/>
          </w:tcPr>
          <w:p w14:paraId="1DED28C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2E42A80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4E35A5F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7B2C7A6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746179F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5A90045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620460B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5CFE384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FC1A45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62CA0E9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15412243" w14:textId="77777777" w:rsidTr="00D455FC">
        <w:trPr>
          <w:trHeight w:val="360"/>
        </w:trPr>
        <w:tc>
          <w:tcPr>
            <w:tcW w:w="709" w:type="dxa"/>
          </w:tcPr>
          <w:p w14:paraId="163CD25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365E554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5BFB7B4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59B5733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2111DAB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44FFD71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25EAC9C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3B4B6A8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574370D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514D159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33F6A58E" w14:textId="77777777" w:rsidTr="00D455FC">
        <w:trPr>
          <w:trHeight w:val="360"/>
        </w:trPr>
        <w:tc>
          <w:tcPr>
            <w:tcW w:w="709" w:type="dxa"/>
          </w:tcPr>
          <w:p w14:paraId="7ECC1BD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7755B79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2E71E312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6220E5B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2319252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6B2045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465D043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7976F1C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6325D2D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3D16EFB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01B5B1EF" w14:textId="77777777" w:rsidTr="00D455FC">
        <w:trPr>
          <w:trHeight w:val="360"/>
        </w:trPr>
        <w:tc>
          <w:tcPr>
            <w:tcW w:w="709" w:type="dxa"/>
          </w:tcPr>
          <w:p w14:paraId="183A184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07C1E73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34CEC0E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7ACC2F8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0648D37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32E572B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276DD0C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3AF06D3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349BA76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5272305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07872B44" w14:textId="77777777" w:rsidTr="00D455FC">
        <w:trPr>
          <w:trHeight w:val="360"/>
        </w:trPr>
        <w:tc>
          <w:tcPr>
            <w:tcW w:w="709" w:type="dxa"/>
          </w:tcPr>
          <w:p w14:paraId="3277CB02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38B3D38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65C6138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7AE7A15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23267B0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6497F8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1CAF01D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00E56E3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7CC306A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60E3357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5DA6CD00" w14:textId="77777777" w:rsidTr="00D455FC">
        <w:trPr>
          <w:trHeight w:val="360"/>
        </w:trPr>
        <w:tc>
          <w:tcPr>
            <w:tcW w:w="709" w:type="dxa"/>
          </w:tcPr>
          <w:p w14:paraId="67938E0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22BD1AA2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4BB37C2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3FAE28E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1763E5C2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6E72140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29770E2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5766142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0220FCC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468E56D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77713219" w14:textId="77777777" w:rsidTr="00D455FC">
        <w:trPr>
          <w:trHeight w:val="360"/>
        </w:trPr>
        <w:tc>
          <w:tcPr>
            <w:tcW w:w="709" w:type="dxa"/>
          </w:tcPr>
          <w:p w14:paraId="631367B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7A7FCFB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144FBA2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51A63A5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711A292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3AA74F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0D553A6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19AEA77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5C5B211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2F12988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7EEF9467" w14:textId="77777777" w:rsidTr="00D455FC">
        <w:trPr>
          <w:trHeight w:val="360"/>
        </w:trPr>
        <w:tc>
          <w:tcPr>
            <w:tcW w:w="709" w:type="dxa"/>
          </w:tcPr>
          <w:p w14:paraId="4C9BF3D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15E6B4F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4EB8EEC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27ACFE9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32B0C15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41F5636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7DF2F62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6CDA158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0579A4E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26B8144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65674BB7" w14:textId="77777777" w:rsidTr="00D455FC">
        <w:trPr>
          <w:trHeight w:val="360"/>
        </w:trPr>
        <w:tc>
          <w:tcPr>
            <w:tcW w:w="709" w:type="dxa"/>
          </w:tcPr>
          <w:p w14:paraId="481D29B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21D6BD9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4633BE0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4A0D84D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03ADB00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3945DAE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47EC714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54C310C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5A66930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2C23685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36033196" w14:textId="77777777" w:rsidTr="00D455FC">
        <w:trPr>
          <w:trHeight w:val="360"/>
        </w:trPr>
        <w:tc>
          <w:tcPr>
            <w:tcW w:w="709" w:type="dxa"/>
          </w:tcPr>
          <w:p w14:paraId="46D0917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4A69178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3CB7C68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7148A70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0B3D6E6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4EC1F0D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0141262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3B61429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D43887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42D6659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54D7ACA0" w14:textId="77777777" w:rsidTr="00D455FC">
        <w:trPr>
          <w:trHeight w:val="360"/>
        </w:trPr>
        <w:tc>
          <w:tcPr>
            <w:tcW w:w="709" w:type="dxa"/>
          </w:tcPr>
          <w:p w14:paraId="33920D0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050A8E9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010D613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7958634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4EE6BB1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04A4749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34199BC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5579C96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3C2F6EE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02BE2D2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095FB1EA" w14:textId="77777777" w:rsidTr="00D455FC">
        <w:trPr>
          <w:trHeight w:val="360"/>
        </w:trPr>
        <w:tc>
          <w:tcPr>
            <w:tcW w:w="709" w:type="dxa"/>
          </w:tcPr>
          <w:p w14:paraId="7106667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1D94F89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7712406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123C9C9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3A4EF33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01D45F1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4B50C95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75494CE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818F8A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1108603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02C27DB2" w14:textId="77777777" w:rsidTr="00D455FC">
        <w:trPr>
          <w:trHeight w:val="360"/>
        </w:trPr>
        <w:tc>
          <w:tcPr>
            <w:tcW w:w="709" w:type="dxa"/>
          </w:tcPr>
          <w:p w14:paraId="37391D9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25323EC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139ED58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4F7233D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6B3CC2B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5068BA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3728166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17EF4E2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5294CEA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31C8E33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560E794A" w14:textId="77777777" w:rsidTr="00D455FC">
        <w:trPr>
          <w:trHeight w:val="360"/>
        </w:trPr>
        <w:tc>
          <w:tcPr>
            <w:tcW w:w="709" w:type="dxa"/>
          </w:tcPr>
          <w:p w14:paraId="7A5CC3A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53CB653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3CF5F32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427CE2C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4C15939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72CBB56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0BFB67C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46C8B65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D076C1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40CB65D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7D60D773" w14:textId="77777777" w:rsidTr="00D455FC">
        <w:trPr>
          <w:trHeight w:val="360"/>
        </w:trPr>
        <w:tc>
          <w:tcPr>
            <w:tcW w:w="709" w:type="dxa"/>
          </w:tcPr>
          <w:p w14:paraId="044FEEB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0985AC5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6832230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6675D88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52013E0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4B4DA0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791DD9D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093B2B5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3DFB0D8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6342310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778AFF1D" w14:textId="77777777" w:rsidTr="00D455FC">
        <w:trPr>
          <w:trHeight w:val="360"/>
        </w:trPr>
        <w:tc>
          <w:tcPr>
            <w:tcW w:w="709" w:type="dxa"/>
          </w:tcPr>
          <w:p w14:paraId="0736502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49AE18A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36F382E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36F1840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6A63C00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0FCB06E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7AD428B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382A4CF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49D890C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143605D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4C9F7E92" w14:textId="77777777" w:rsidTr="00D455FC">
        <w:trPr>
          <w:trHeight w:val="360"/>
        </w:trPr>
        <w:tc>
          <w:tcPr>
            <w:tcW w:w="709" w:type="dxa"/>
          </w:tcPr>
          <w:p w14:paraId="2A69FEF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3F66EDE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6AC2464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3A101AC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16E0AC4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443DBAB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0F2FFA2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3E9CB2E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C88817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3BDA9C0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7DF0F0D9" w14:textId="77777777" w:rsidTr="00D455FC">
        <w:trPr>
          <w:trHeight w:val="360"/>
        </w:trPr>
        <w:tc>
          <w:tcPr>
            <w:tcW w:w="709" w:type="dxa"/>
          </w:tcPr>
          <w:p w14:paraId="1DC7875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0A9F3E4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1A256D22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28D8796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13B7672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7DFBFB42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46E2FB8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0CD7465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39B1BC6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7295F55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1E818FDE" w14:textId="77777777" w:rsidTr="00D455FC">
        <w:trPr>
          <w:trHeight w:val="360"/>
        </w:trPr>
        <w:tc>
          <w:tcPr>
            <w:tcW w:w="709" w:type="dxa"/>
          </w:tcPr>
          <w:p w14:paraId="1F54BF8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114459E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063A1E82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7EB1130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6A34D1E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0765989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5F9C5EA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0CE81F8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400E8FB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09ABCA6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61E296C3" w14:textId="77777777" w:rsidTr="00D455FC">
        <w:trPr>
          <w:trHeight w:val="360"/>
        </w:trPr>
        <w:tc>
          <w:tcPr>
            <w:tcW w:w="709" w:type="dxa"/>
          </w:tcPr>
          <w:p w14:paraId="6B78EA1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18B8BE1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0261FE8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046E706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1BDA5CA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23218FE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599B988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41376D4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066883C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72953A1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6A379B54" w14:textId="77777777" w:rsidTr="00D455FC">
        <w:trPr>
          <w:trHeight w:val="360"/>
        </w:trPr>
        <w:tc>
          <w:tcPr>
            <w:tcW w:w="709" w:type="dxa"/>
          </w:tcPr>
          <w:p w14:paraId="4CBEB45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4B19775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2B037F7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403D1F8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03EEE26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7E70158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2CF7D2C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3A5D452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2732B97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6002E5D2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7E8A8398" w14:textId="77777777" w:rsidTr="00D455FC">
        <w:trPr>
          <w:trHeight w:val="360"/>
        </w:trPr>
        <w:tc>
          <w:tcPr>
            <w:tcW w:w="709" w:type="dxa"/>
          </w:tcPr>
          <w:p w14:paraId="724ED0E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54B0797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1130C4B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16F85FD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5181015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5D1D185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403C4C4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644704E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392F15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0741B35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1924E8C6" w14:textId="77777777" w:rsidTr="00D455FC">
        <w:trPr>
          <w:trHeight w:val="360"/>
        </w:trPr>
        <w:tc>
          <w:tcPr>
            <w:tcW w:w="709" w:type="dxa"/>
          </w:tcPr>
          <w:p w14:paraId="22E760B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2177430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7753FE0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6C44FDC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2DC88DC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01F457C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15D8152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1DB06B4A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1410B28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5F9CB05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5DF2DB24" w14:textId="77777777" w:rsidTr="00D455FC">
        <w:trPr>
          <w:trHeight w:val="360"/>
        </w:trPr>
        <w:tc>
          <w:tcPr>
            <w:tcW w:w="709" w:type="dxa"/>
          </w:tcPr>
          <w:p w14:paraId="3802A32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583939D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266C31C4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1FBDE513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5309DE92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3CAC6A9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3D83189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6953805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436EA25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06574B5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7DE5B318" w14:textId="77777777" w:rsidTr="00D455FC">
        <w:trPr>
          <w:trHeight w:val="360"/>
        </w:trPr>
        <w:tc>
          <w:tcPr>
            <w:tcW w:w="709" w:type="dxa"/>
          </w:tcPr>
          <w:p w14:paraId="48CDE24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1D6F5ED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54973BA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48D8105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23F7CCE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747D421D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045E3E36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2E8551D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4BA1961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110813A1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  <w:tr w:rsidR="00FF7FAF" w:rsidRPr="00FA2E72" w14:paraId="71F5D602" w14:textId="77777777" w:rsidTr="00D455FC">
        <w:trPr>
          <w:trHeight w:val="360"/>
        </w:trPr>
        <w:tc>
          <w:tcPr>
            <w:tcW w:w="709" w:type="dxa"/>
          </w:tcPr>
          <w:p w14:paraId="701494FB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851" w:type="dxa"/>
          </w:tcPr>
          <w:p w14:paraId="60A4455C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1905D51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92" w:type="dxa"/>
          </w:tcPr>
          <w:p w14:paraId="0FCC475F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964" w:type="dxa"/>
          </w:tcPr>
          <w:p w14:paraId="2ADAB897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23E851B9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709" w:type="dxa"/>
          </w:tcPr>
          <w:p w14:paraId="2293EA05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559" w:type="dxa"/>
          </w:tcPr>
          <w:p w14:paraId="1F85840E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34" w:type="dxa"/>
          </w:tcPr>
          <w:p w14:paraId="6027D670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  <w:tc>
          <w:tcPr>
            <w:tcW w:w="1163" w:type="dxa"/>
          </w:tcPr>
          <w:p w14:paraId="735A8038" w14:textId="77777777" w:rsidR="00FF7FAF" w:rsidRPr="00FA2E72" w:rsidRDefault="00FF7FAF" w:rsidP="00C36B0F">
            <w:pPr>
              <w:pStyle w:val="af0"/>
              <w:shd w:val="clear" w:color="auto" w:fill="FFFFFF"/>
              <w:ind w:firstLine="0"/>
            </w:pPr>
          </w:p>
        </w:tc>
      </w:tr>
    </w:tbl>
    <w:p w14:paraId="7F1FF9B1" w14:textId="77777777" w:rsidR="00FF7FAF" w:rsidRPr="00B044AA" w:rsidRDefault="00FF7FAF" w:rsidP="00FF7FAF">
      <w:pPr>
        <w:pStyle w:val="aff6"/>
      </w:pPr>
    </w:p>
    <w:p w14:paraId="17D82536" w14:textId="77777777" w:rsidR="00502C94" w:rsidRPr="00502C94" w:rsidRDefault="00502C94" w:rsidP="00502C94"/>
    <w:sectPr w:rsidR="00502C94" w:rsidRPr="00502C94" w:rsidSect="004553E4">
      <w:headerReference w:type="default" r:id="rId18"/>
      <w:pgSz w:w="11906" w:h="16838" w:code="9"/>
      <w:pgMar w:top="567" w:right="567" w:bottom="1276" w:left="1418" w:header="142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C41F9" w14:textId="77777777" w:rsidR="00512221" w:rsidRDefault="00512221">
      <w:r>
        <w:separator/>
      </w:r>
    </w:p>
    <w:p w14:paraId="5CBBA2CE" w14:textId="77777777" w:rsidR="00512221" w:rsidRDefault="00512221"/>
    <w:p w14:paraId="25619F44" w14:textId="77777777" w:rsidR="00512221" w:rsidRDefault="00512221" w:rsidP="00242A79"/>
  </w:endnote>
  <w:endnote w:type="continuationSeparator" w:id="0">
    <w:p w14:paraId="6A7565A2" w14:textId="77777777" w:rsidR="00512221" w:rsidRDefault="00512221">
      <w:r>
        <w:continuationSeparator/>
      </w:r>
    </w:p>
    <w:p w14:paraId="34C8DF7A" w14:textId="77777777" w:rsidR="00512221" w:rsidRDefault="00512221"/>
    <w:p w14:paraId="19322D2E" w14:textId="77777777" w:rsidR="00512221" w:rsidRDefault="00512221" w:rsidP="00242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DAC6" w14:textId="77777777" w:rsidR="00512221" w:rsidRDefault="00512221">
      <w:r>
        <w:separator/>
      </w:r>
    </w:p>
    <w:p w14:paraId="4EBC863E" w14:textId="77777777" w:rsidR="00512221" w:rsidRDefault="00512221"/>
    <w:p w14:paraId="3176C7BA" w14:textId="77777777" w:rsidR="00512221" w:rsidRDefault="00512221" w:rsidP="00242A79"/>
  </w:footnote>
  <w:footnote w:type="continuationSeparator" w:id="0">
    <w:p w14:paraId="02351CB8" w14:textId="77777777" w:rsidR="00512221" w:rsidRDefault="00512221">
      <w:r>
        <w:continuationSeparator/>
      </w:r>
    </w:p>
    <w:p w14:paraId="4A9B7F0F" w14:textId="77777777" w:rsidR="00512221" w:rsidRDefault="00512221"/>
    <w:p w14:paraId="4A662F7A" w14:textId="77777777" w:rsidR="00512221" w:rsidRDefault="00512221" w:rsidP="00242A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3D0E" w14:textId="0A168B7C" w:rsidR="005A6376" w:rsidRDefault="005A6376" w:rsidP="005760D5">
    <w:pPr>
      <w:pStyle w:val="a3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485D79" wp14:editId="5B92F472">
              <wp:simplePos x="0" y="0"/>
              <wp:positionH relativeFrom="column">
                <wp:posOffset>-576580</wp:posOffset>
              </wp:positionH>
              <wp:positionV relativeFrom="paragraph">
                <wp:posOffset>186055</wp:posOffset>
              </wp:positionV>
              <wp:extent cx="6964045" cy="10115550"/>
              <wp:effectExtent l="0" t="0" r="27305" b="19050"/>
              <wp:wrapNone/>
              <wp:docPr id="1911" name="Группа 2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4045" cy="10115550"/>
                        <a:chOff x="401" y="323"/>
                        <a:chExt cx="11168" cy="15979"/>
                      </a:xfrm>
                    </wpg:grpSpPr>
                    <wps:wsp>
                      <wps:cNvPr id="1912" name="Rectangle 153"/>
                      <wps:cNvSpPr>
                        <a:spLocks noChangeArrowheads="1"/>
                      </wps:cNvSpPr>
                      <wps:spPr bwMode="auto">
                        <a:xfrm>
                          <a:off x="1081" y="323"/>
                          <a:ext cx="10488" cy="15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913" name="Group 154"/>
                      <wpg:cNvGrpSpPr>
                        <a:grpSpLocks/>
                      </wpg:cNvGrpSpPr>
                      <wpg:grpSpPr bwMode="auto">
                        <a:xfrm>
                          <a:off x="401" y="8449"/>
                          <a:ext cx="680" cy="7849"/>
                          <a:chOff x="3194" y="6929"/>
                          <a:chExt cx="561" cy="8145"/>
                        </a:xfrm>
                      </wpg:grpSpPr>
                      <wpg:grpSp>
                        <wpg:cNvPr id="1914" name="Group 15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45"/>
                            <a:chOff x="3194" y="6929"/>
                            <a:chExt cx="283" cy="8145"/>
                          </a:xfrm>
                        </wpg:grpSpPr>
                        <wps:wsp>
                          <wps:cNvPr id="1915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5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78FF7" w14:textId="77777777" w:rsidR="005A6376" w:rsidRPr="00C31DEA" w:rsidRDefault="005A6376" w:rsidP="005760D5">
                                <w:pPr>
                                  <w:ind w:firstLine="0"/>
                                </w:pPr>
                                <w:r w:rsidRPr="00C31DEA">
                                  <w:t xml:space="preserve">Инв. № </w:t>
                                </w:r>
                                <w:proofErr w:type="spellStart"/>
                                <w:r w:rsidRPr="00C31DEA"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16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FAA616" w14:textId="77777777" w:rsidR="005A6376" w:rsidRPr="00C31DEA" w:rsidRDefault="005A6376" w:rsidP="005760D5">
                                <w:pPr>
                                  <w:ind w:firstLine="0"/>
                                </w:pPr>
                                <w:r w:rsidRPr="00C31DEA"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17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C26C0B" w14:textId="77777777" w:rsidR="005A6376" w:rsidRPr="00C31DEA" w:rsidRDefault="005A6376" w:rsidP="005760D5">
                                <w:pPr>
                                  <w:ind w:firstLine="0"/>
                                </w:pPr>
                                <w:proofErr w:type="spellStart"/>
                                <w:r w:rsidRPr="00C31DEA">
                                  <w:t>Взам</w:t>
                                </w:r>
                                <w:proofErr w:type="spellEnd"/>
                                <w:r w:rsidRPr="00C31DEA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18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B79181" w14:textId="77777777" w:rsidR="005A6376" w:rsidRPr="00C31DEA" w:rsidRDefault="005A6376" w:rsidP="005760D5">
                                <w:pPr>
                                  <w:ind w:firstLine="0"/>
                                </w:pPr>
                                <w:r w:rsidRPr="00C31DEA">
                                  <w:t xml:space="preserve">Инв. № </w:t>
                                </w:r>
                                <w:proofErr w:type="spellStart"/>
                                <w:r w:rsidRPr="00C31DEA">
                                  <w:t>дубл</w:t>
                                </w:r>
                                <w:proofErr w:type="spellEnd"/>
                                <w:r w:rsidRPr="00C31DEA"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19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5BB7D" w14:textId="77777777" w:rsidR="005A6376" w:rsidRPr="00C31DEA" w:rsidRDefault="005A6376" w:rsidP="005760D5">
                                <w:pPr>
                                  <w:ind w:firstLine="0"/>
                                </w:pPr>
                                <w:r w:rsidRPr="00C31DEA"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20" name="Group 16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45"/>
                            <a:chOff x="3194" y="6929"/>
                            <a:chExt cx="283" cy="8145"/>
                          </a:xfrm>
                        </wpg:grpSpPr>
                        <wps:wsp>
                          <wps:cNvPr id="1921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5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0668AC" w14:textId="77777777" w:rsidR="005A6376" w:rsidRDefault="005A6376" w:rsidP="005760D5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22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EA8C83" w14:textId="77777777" w:rsidR="005A6376" w:rsidRPr="00293F84" w:rsidRDefault="005A6376" w:rsidP="005760D5">
                                <w:pPr>
                                  <w:ind w:firstLine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23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1D6B5B" w14:textId="77777777" w:rsidR="005A6376" w:rsidRPr="00293F84" w:rsidRDefault="005A6376" w:rsidP="005760D5">
                                <w:pPr>
                                  <w:ind w:firstLine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24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C864F" w14:textId="77777777" w:rsidR="005A6376" w:rsidRPr="00293F84" w:rsidRDefault="005A6376" w:rsidP="005760D5">
                                <w:pPr>
                                  <w:ind w:firstLine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25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A94F1A" w14:textId="77777777" w:rsidR="005A6376" w:rsidRPr="00293F84" w:rsidRDefault="005A6376" w:rsidP="005760D5">
                                <w:pPr>
                                  <w:ind w:firstLine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485D79" id="Группа 2036" o:spid="_x0000_s1026" style="position:absolute;left:0;text-align:left;margin-left:-45.4pt;margin-top:14.65pt;width:548.35pt;height:796.5pt;z-index:251658240" coordorigin="401,323" coordsize="11168,15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">
              <v:rect id="Rectangle 153" o:spid="_x0000_s1027" style="position:absolute;left:1081;top:323;width:10488;height:15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" strokeweight="1pt"/>
              <v:group id="Group 154" o:spid="_x0000_s1028" style="position:absolute;left:401;top:8449;width:680;height:7849" coordorigin="3194,6929" coordsize="561,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<v:group id="Group 155" o:spid="_x0000_s1029" style="position:absolute;left:3194;top:6929;width:283;height:8145" coordorigin="3194,6929" coordsize="283,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8T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4nf4+yacIBdPAAAA//8DAFBLAQItABQABgAIAAAAIQDb4fbL7gAAAIUBAAATAAAAAAAAAAAA&#10;AAAAAAAAAABbQ29udGVudF9UeXBlc10ueG1sUEsBAi0AFAAGAAgAAAAhAFr0LFu/AAAAFQEAAAsA&#10;AAAAAAAAAAAAAAAAHwEAAF9yZWxzLy5yZWxzUEsBAi0AFAAGAAgAAAAhANWHrxPEAAAA3Q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6" o:spid="_x0000_s1030" type="#_x0000_t202" style="position:absolute;left:3194;top:1365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15178FF7" w14:textId="77777777" w:rsidR="005A6376" w:rsidRPr="00C31DEA" w:rsidRDefault="005A6376" w:rsidP="005760D5">
                          <w:pPr>
                            <w:ind w:firstLine="0"/>
                          </w:pPr>
                          <w:r w:rsidRPr="00C31DEA">
                            <w:t>Инв. № подп</w:t>
                          </w:r>
                        </w:p>
                      </w:txbxContent>
                    </v:textbox>
                  </v:shape>
                  <v:shape id="Text Box 15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43FAA616" w14:textId="77777777" w:rsidR="005A6376" w:rsidRPr="00C31DEA" w:rsidRDefault="005A6376" w:rsidP="005760D5">
                          <w:pPr>
                            <w:ind w:firstLine="0"/>
                          </w:pPr>
                          <w:r w:rsidRPr="00C31DEA">
                            <w:t>Подп. и дата</w:t>
                          </w:r>
                        </w:p>
                      </w:txbxContent>
                    </v:textbox>
                  </v:shape>
                  <v:shape id="Text Box 15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01C26C0B" w14:textId="77777777" w:rsidR="005A6376" w:rsidRPr="00C31DEA" w:rsidRDefault="005A6376" w:rsidP="005760D5">
                          <w:pPr>
                            <w:ind w:firstLine="0"/>
                          </w:pPr>
                          <w:r w:rsidRPr="00C31DEA">
                            <w:t>Взам. инв. №</w:t>
                          </w:r>
                        </w:p>
                      </w:txbxContent>
                    </v:textbox>
                  </v:shape>
                  <v:shape id="Text Box 15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" strokeweight="1pt">
                    <v:textbox style="layout-flow:vertical;mso-layout-flow-alt:bottom-to-top" inset=".5mm,.3mm,.5mm,.3mm">
                      <w:txbxContent>
                        <w:p w14:paraId="1AB79181" w14:textId="77777777" w:rsidR="005A6376" w:rsidRPr="00C31DEA" w:rsidRDefault="005A6376" w:rsidP="005760D5">
                          <w:pPr>
                            <w:ind w:firstLine="0"/>
                          </w:pPr>
                          <w:r w:rsidRPr="00C31DEA">
                            <w:t>Инв. № дубл.</w:t>
                          </w:r>
                        </w:p>
                      </w:txbxContent>
                    </v:textbox>
                  </v:shape>
                  <v:shape id="Text Box 16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0F55BB7D" w14:textId="77777777" w:rsidR="005A6376" w:rsidRPr="00C31DEA" w:rsidRDefault="005A6376" w:rsidP="005760D5">
                          <w:pPr>
                            <w:ind w:firstLine="0"/>
                          </w:pPr>
                          <w:r w:rsidRPr="00C31DEA"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61" o:spid="_x0000_s1035" style="position:absolute;left:3472;top:6929;width:283;height:8145" coordorigin="3194,6929" coordsize="283,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Ot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t5nwyzcygl79AwAA//8DAFBLAQItABQABgAIAAAAIQDb4fbL7gAAAIUBAAATAAAAAAAA&#10;AAAAAAAAAAAAAABbQ29udGVudF9UeXBlc10ueG1sUEsBAi0AFAAGAAgAAAAhAFr0LFu/AAAAFQEA&#10;AAsAAAAAAAAAAAAAAAAAHwEAAF9yZWxzLy5yZWxzUEsBAi0AFAAGAAgAAAAhAGTQY63HAAAA3QAA&#10;AA8AAAAAAAAAAAAAAAAABwIAAGRycy9kb3ducmV2LnhtbFBLBQYAAAAAAwADALcAAAD7AgAAAAA=&#10;">
                  <v:shape id="Text Box 162" o:spid="_x0000_s1036" type="#_x0000_t202" style="position:absolute;left:3194;top:1365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670668AC" w14:textId="77777777" w:rsidR="005A6376" w:rsidRDefault="005A6376" w:rsidP="005760D5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Text Box 16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7BEA8C83" w14:textId="77777777" w:rsidR="005A6376" w:rsidRPr="00293F84" w:rsidRDefault="005A6376" w:rsidP="005760D5">
                          <w:pPr>
                            <w:ind w:firstLine="0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shape>
                  <v:shape id="Text Box 16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" strokeweight="1pt">
                    <v:textbox style="layout-flow:vertical;mso-layout-flow-alt:bottom-to-top" inset=".5mm,.3mm,.5mm,.3mm">
                      <w:txbxContent>
                        <w:p w14:paraId="701D6B5B" w14:textId="77777777" w:rsidR="005A6376" w:rsidRPr="00293F84" w:rsidRDefault="005A6376" w:rsidP="005760D5">
                          <w:pPr>
                            <w:ind w:firstLine="0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shape>
                  <v:shape id="Text Box 16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33AC864F" w14:textId="77777777" w:rsidR="005A6376" w:rsidRPr="00293F84" w:rsidRDefault="005A6376" w:rsidP="005760D5">
                          <w:pPr>
                            <w:ind w:firstLine="0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shape>
                  <v:shape id="Text Box 16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" strokeweight="1pt">
                    <v:textbox style="layout-flow:vertical;mso-layout-flow-alt:bottom-to-top" inset=".5mm,.3mm,.5mm,.3mm">
                      <w:txbxContent>
                        <w:p w14:paraId="7CA94F1A" w14:textId="77777777" w:rsidR="005A6376" w:rsidRPr="00293F84" w:rsidRDefault="005A6376" w:rsidP="005760D5">
                          <w:pPr>
                            <w:ind w:firstLine="0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E4C8" w14:textId="6C72FD0C" w:rsidR="005A6376" w:rsidRDefault="005A6376" w:rsidP="00B00436">
    <w:pPr>
      <w:pStyle w:val="a3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485D79" wp14:editId="44437F2F">
              <wp:simplePos x="0" y="0"/>
              <wp:positionH relativeFrom="column">
                <wp:posOffset>-520700</wp:posOffset>
              </wp:positionH>
              <wp:positionV relativeFrom="paragraph">
                <wp:posOffset>210185</wp:posOffset>
              </wp:positionV>
              <wp:extent cx="7091680" cy="9498965"/>
              <wp:effectExtent l="8255" t="14605" r="15240" b="11430"/>
              <wp:wrapNone/>
              <wp:docPr id="1896" name="Группа 2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9498965"/>
                        <a:chOff x="401" y="323"/>
                        <a:chExt cx="11168" cy="15979"/>
                      </a:xfrm>
                    </wpg:grpSpPr>
                    <wps:wsp>
                      <wps:cNvPr id="1897" name="Rectangle 153"/>
                      <wps:cNvSpPr>
                        <a:spLocks noChangeArrowheads="1"/>
                      </wps:cNvSpPr>
                      <wps:spPr bwMode="auto">
                        <a:xfrm>
                          <a:off x="1081" y="323"/>
                          <a:ext cx="10488" cy="15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98" name="Group 154"/>
                      <wpg:cNvGrpSpPr>
                        <a:grpSpLocks/>
                      </wpg:cNvGrpSpPr>
                      <wpg:grpSpPr bwMode="auto">
                        <a:xfrm>
                          <a:off x="401" y="8449"/>
                          <a:ext cx="680" cy="7849"/>
                          <a:chOff x="3194" y="6929"/>
                          <a:chExt cx="561" cy="8145"/>
                        </a:xfrm>
                      </wpg:grpSpPr>
                      <wpg:grpSp>
                        <wpg:cNvPr id="1899" name="Group 15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45"/>
                            <a:chOff x="3194" y="6929"/>
                            <a:chExt cx="283" cy="8145"/>
                          </a:xfrm>
                        </wpg:grpSpPr>
                        <wps:wsp>
                          <wps:cNvPr id="1900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5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307304" w14:textId="77777777" w:rsidR="005A6376" w:rsidRPr="00C31DEA" w:rsidRDefault="005A6376" w:rsidP="00B00436">
                                <w:pPr>
                                  <w:ind w:firstLine="0"/>
                                </w:pPr>
                                <w:r w:rsidRPr="00C31DEA">
                                  <w:t xml:space="preserve">Инв. № </w:t>
                                </w:r>
                                <w:proofErr w:type="spellStart"/>
                                <w:r w:rsidRPr="00C31DEA"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01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B945AF" w14:textId="77777777" w:rsidR="005A6376" w:rsidRPr="00C31DEA" w:rsidRDefault="005A6376" w:rsidP="00B00436">
                                <w:pPr>
                                  <w:ind w:firstLine="0"/>
                                </w:pPr>
                                <w:r w:rsidRPr="00C31DEA"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02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B30D43" w14:textId="77777777" w:rsidR="005A6376" w:rsidRPr="00C31DEA" w:rsidRDefault="005A6376" w:rsidP="00B00436">
                                <w:pPr>
                                  <w:ind w:firstLine="0"/>
                                </w:pPr>
                                <w:proofErr w:type="spellStart"/>
                                <w:r w:rsidRPr="00C31DEA">
                                  <w:t>Взам</w:t>
                                </w:r>
                                <w:proofErr w:type="spellEnd"/>
                                <w:r w:rsidRPr="00C31DEA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03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109025" w14:textId="77777777" w:rsidR="005A6376" w:rsidRPr="00C31DEA" w:rsidRDefault="005A6376" w:rsidP="00B00436">
                                <w:pPr>
                                  <w:ind w:firstLine="0"/>
                                </w:pPr>
                                <w:r w:rsidRPr="00C31DEA">
                                  <w:t xml:space="preserve">Инв. № </w:t>
                                </w:r>
                                <w:proofErr w:type="spellStart"/>
                                <w:r w:rsidRPr="00C31DEA">
                                  <w:t>дубл</w:t>
                                </w:r>
                                <w:proofErr w:type="spellEnd"/>
                                <w:r w:rsidRPr="00C31DEA"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04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7695E4" w14:textId="77777777" w:rsidR="005A6376" w:rsidRPr="00C31DEA" w:rsidRDefault="005A6376" w:rsidP="00B00436">
                                <w:pPr>
                                  <w:ind w:firstLine="0"/>
                                </w:pPr>
                                <w:r w:rsidRPr="00C31DEA"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05" name="Group 16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45"/>
                            <a:chOff x="3194" y="6929"/>
                            <a:chExt cx="283" cy="8145"/>
                          </a:xfrm>
                        </wpg:grpSpPr>
                        <wps:wsp>
                          <wps:cNvPr id="1906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5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60F304" w14:textId="77777777" w:rsidR="005A6376" w:rsidRDefault="005A6376" w:rsidP="00B00436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07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57BA38" w14:textId="77777777" w:rsidR="005A6376" w:rsidRPr="00293F84" w:rsidRDefault="005A6376" w:rsidP="00B00436">
                                <w:pPr>
                                  <w:ind w:firstLine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08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8FC10D" w14:textId="77777777" w:rsidR="005A6376" w:rsidRPr="00293F84" w:rsidRDefault="005A6376" w:rsidP="00B00436">
                                <w:pPr>
                                  <w:ind w:firstLine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09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DC6DF" w14:textId="77777777" w:rsidR="005A6376" w:rsidRPr="00293F84" w:rsidRDefault="005A6376" w:rsidP="00B00436">
                                <w:pPr>
                                  <w:ind w:firstLine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10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326DD" w14:textId="77777777" w:rsidR="005A6376" w:rsidRPr="00293F84" w:rsidRDefault="005A6376" w:rsidP="00B00436">
                                <w:pPr>
                                  <w:ind w:firstLine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485D79" id="_x0000_s1041" style="position:absolute;left:0;text-align:left;margin-left:-41pt;margin-top:16.55pt;width:558.4pt;height:747.95pt;z-index:251659264" coordorigin="401,323" coordsize="11168,15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">
              <v:rect id="Rectangle 153" o:spid="_x0000_s1042" style="position:absolute;left:1081;top:323;width:10488;height:15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" strokeweight="1pt"/>
              <v:group id="Group 154" o:spid="_x0000_s1043" style="position:absolute;left:401;top:8449;width:680;height:7849" coordorigin="3194,6929" coordsize="561,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<v:group id="Group 155" o:spid="_x0000_s1044" style="position:absolute;left:3194;top:6929;width:283;height:8145" coordorigin="3194,6929" coordsize="283,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6" o:spid="_x0000_s1045" type="#_x0000_t202" style="position:absolute;left:3194;top:1365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" strokeweight="1pt">
                    <v:textbox style="layout-flow:vertical;mso-layout-flow-alt:bottom-to-top" inset=".5mm,.3mm,.5mm,.3mm">
                      <w:txbxContent>
                        <w:p w14:paraId="64307304" w14:textId="77777777" w:rsidR="005A6376" w:rsidRPr="00C31DEA" w:rsidRDefault="005A6376" w:rsidP="00B00436">
                          <w:pPr>
                            <w:ind w:firstLine="0"/>
                          </w:pPr>
                          <w:r w:rsidRPr="00C31DEA">
                            <w:t>Инв. № подп</w:t>
                          </w:r>
                        </w:p>
                      </w:txbxContent>
                    </v:textbox>
                  </v:shape>
                  <v:shape id="Text Box 157" o:spid="_x0000_s104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31B945AF" w14:textId="77777777" w:rsidR="005A6376" w:rsidRPr="00C31DEA" w:rsidRDefault="005A6376" w:rsidP="00B00436">
                          <w:pPr>
                            <w:ind w:firstLine="0"/>
                          </w:pPr>
                          <w:r w:rsidRPr="00C31DEA">
                            <w:t>Подп. и дата</w:t>
                          </w:r>
                        </w:p>
                      </w:txbxContent>
                    </v:textbox>
                  </v:shape>
                  <v:shape id="Text Box 158" o:spid="_x0000_s104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2BB30D43" w14:textId="77777777" w:rsidR="005A6376" w:rsidRPr="00C31DEA" w:rsidRDefault="005A6376" w:rsidP="00B00436">
                          <w:pPr>
                            <w:ind w:firstLine="0"/>
                          </w:pPr>
                          <w:r w:rsidRPr="00C31DEA">
                            <w:t>Взам. инв. №</w:t>
                          </w:r>
                        </w:p>
                      </w:txbxContent>
                    </v:textbox>
                  </v:shape>
                  <v:shape id="Text Box 159" o:spid="_x0000_s104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0F109025" w14:textId="77777777" w:rsidR="005A6376" w:rsidRPr="00C31DEA" w:rsidRDefault="005A6376" w:rsidP="00B00436">
                          <w:pPr>
                            <w:ind w:firstLine="0"/>
                          </w:pPr>
                          <w:r w:rsidRPr="00C31DEA">
                            <w:t>Инв. № дубл.</w:t>
                          </w:r>
                        </w:p>
                      </w:txbxContent>
                    </v:textbox>
                  </v:shape>
                  <v:shape id="Text Box 160" o:spid="_x0000_s104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097695E4" w14:textId="77777777" w:rsidR="005A6376" w:rsidRPr="00C31DEA" w:rsidRDefault="005A6376" w:rsidP="00B00436">
                          <w:pPr>
                            <w:ind w:firstLine="0"/>
                          </w:pPr>
                          <w:r w:rsidRPr="00C31DEA"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61" o:spid="_x0000_s1050" style="position:absolute;left:3472;top:6929;width:283;height:8145" coordorigin="3194,6929" coordsize="283,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pxV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5nNIW/b8IJcvkLAAD//wMAUEsBAi0AFAAGAAgAAAAhANvh9svuAAAAhQEAABMAAAAAAAAAAAAA&#10;AAAAAAAAAFtDb250ZW50X1R5cGVzXS54bWxQSwECLQAUAAYACAAAACEAWvQsW78AAAAVAQAACwAA&#10;AAAAAAAAAAAAAAAfAQAAX3JlbHMvLnJlbHNQSwECLQAUAAYACAAAACEAPxKcVcMAAADdAAAADwAA&#10;AAAAAAAAAAAAAAAHAgAAZHJzL2Rvd25yZXYueG1sUEsFBgAAAAADAAMAtwAAAPcCAAAAAA==&#10;">
                  <v:shape id="Text Box 162" o:spid="_x0000_s1051" type="#_x0000_t202" style="position:absolute;left:3194;top:1365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2560F304" w14:textId="77777777" w:rsidR="005A6376" w:rsidRDefault="005A6376" w:rsidP="00B00436">
                          <w:pPr>
                            <w:ind w:firstLine="0"/>
                          </w:pPr>
                        </w:p>
                      </w:txbxContent>
                    </v:textbox>
                  </v:shape>
                  <v:shape id="Text Box 163" o:spid="_x0000_s105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1357BA38" w14:textId="77777777" w:rsidR="005A6376" w:rsidRPr="00293F84" w:rsidRDefault="005A6376" w:rsidP="00B00436">
                          <w:pPr>
                            <w:ind w:firstLine="0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shape>
                  <v:shape id="Text Box 164" o:spid="_x0000_s105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" strokeweight="1pt">
                    <v:textbox style="layout-flow:vertical;mso-layout-flow-alt:bottom-to-top" inset=".5mm,.3mm,.5mm,.3mm">
                      <w:txbxContent>
                        <w:p w14:paraId="278FC10D" w14:textId="77777777" w:rsidR="005A6376" w:rsidRPr="00293F84" w:rsidRDefault="005A6376" w:rsidP="00B00436">
                          <w:pPr>
                            <w:ind w:firstLine="0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shape>
                  <v:shape id="Text Box 165" o:spid="_x0000_s105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" strokeweight="1pt">
                    <v:textbox style="layout-flow:vertical;mso-layout-flow-alt:bottom-to-top" inset=".5mm,.3mm,.5mm,.3mm">
                      <w:txbxContent>
                        <w:p w14:paraId="50EDC6DF" w14:textId="77777777" w:rsidR="005A6376" w:rsidRPr="00293F84" w:rsidRDefault="005A6376" w:rsidP="00B00436">
                          <w:pPr>
                            <w:ind w:firstLine="0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shape>
                  <v:shape id="Text Box 166" o:spid="_x0000_s105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" strokeweight="1pt">
                    <v:textbox style="layout-flow:vertical;mso-layout-flow-alt:bottom-to-top" inset=".5mm,.3mm,.5mm,.3mm">
                      <w:txbxContent>
                        <w:p w14:paraId="4CF326DD" w14:textId="77777777" w:rsidR="005A6376" w:rsidRPr="00293F84" w:rsidRDefault="005A6376" w:rsidP="00B00436">
                          <w:pPr>
                            <w:ind w:firstLine="0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8291" w14:textId="10A7C614" w:rsidR="005A6376" w:rsidRDefault="005A6376" w:rsidP="005760D5">
    <w:pPr>
      <w:pStyle w:val="a3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A68119" wp14:editId="00D1DFC5">
              <wp:simplePos x="0" y="0"/>
              <wp:positionH relativeFrom="column">
                <wp:posOffset>-613410</wp:posOffset>
              </wp:positionH>
              <wp:positionV relativeFrom="paragraph">
                <wp:posOffset>176530</wp:posOffset>
              </wp:positionV>
              <wp:extent cx="6819900" cy="10134600"/>
              <wp:effectExtent l="0" t="0" r="19050" b="19050"/>
              <wp:wrapNone/>
              <wp:docPr id="452" name="Группа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9900" cy="10134600"/>
                        <a:chOff x="416" y="366"/>
                        <a:chExt cx="11062" cy="15987"/>
                      </a:xfrm>
                    </wpg:grpSpPr>
                    <wpg:grpSp>
                      <wpg:cNvPr id="453" name="Group 2"/>
                      <wpg:cNvGrpSpPr>
                        <a:grpSpLocks/>
                      </wpg:cNvGrpSpPr>
                      <wpg:grpSpPr bwMode="auto">
                        <a:xfrm>
                          <a:off x="429" y="366"/>
                          <a:ext cx="11049" cy="15987"/>
                          <a:chOff x="573" y="284"/>
                          <a:chExt cx="11049" cy="16271"/>
                        </a:xfrm>
                      </wpg:grpSpPr>
                      <wpg:grpSp>
                        <wpg:cNvPr id="454" name="Group 3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45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456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F8D28E" w14:textId="77777777" w:rsidR="005A6376" w:rsidRPr="00C31DEA" w:rsidRDefault="005A6376" w:rsidP="00B00436">
                                  <w:pPr>
                                    <w:ind w:firstLine="0"/>
                                    <w:rPr>
                                      <w:szCs w:val="18"/>
                                    </w:rPr>
                                  </w:pPr>
                                  <w:r w:rsidRPr="00C31DEA">
                                    <w:rPr>
                                      <w:szCs w:val="1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C31DEA"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5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B2528D" w14:textId="77777777" w:rsidR="005A6376" w:rsidRPr="00C31DEA" w:rsidRDefault="005A6376" w:rsidP="00B00436">
                                  <w:pPr>
                                    <w:ind w:firstLine="0"/>
                                    <w:rPr>
                                      <w:szCs w:val="18"/>
                                    </w:rPr>
                                  </w:pPr>
                                  <w:r w:rsidRPr="00C31DEA">
                                    <w:rPr>
                                      <w:szCs w:val="18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5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15B135" w14:textId="77777777" w:rsidR="005A6376" w:rsidRPr="00C31DEA" w:rsidRDefault="005A6376" w:rsidP="00B00436">
                                  <w:pPr>
                                    <w:ind w:firstLine="0"/>
                                    <w:rPr>
                                      <w:szCs w:val="18"/>
                                    </w:rPr>
                                  </w:pPr>
                                  <w:proofErr w:type="spellStart"/>
                                  <w:r w:rsidRPr="00C31DEA">
                                    <w:rPr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 w:rsidRPr="00C31DEA">
                                    <w:rPr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5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3C0AC1" w14:textId="77777777" w:rsidR="005A6376" w:rsidRPr="00C31DEA" w:rsidRDefault="005A6376" w:rsidP="00B00436">
                                  <w:pPr>
                                    <w:ind w:firstLine="0"/>
                                    <w:rPr>
                                      <w:szCs w:val="18"/>
                                    </w:rPr>
                                  </w:pPr>
                                  <w:r w:rsidRPr="00C31DEA">
                                    <w:rPr>
                                      <w:szCs w:val="1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C31DEA">
                                    <w:rPr>
                                      <w:szCs w:val="18"/>
                                    </w:rPr>
                                    <w:t>дубл</w:t>
                                  </w:r>
                                  <w:proofErr w:type="spellEnd"/>
                                  <w:r w:rsidRPr="00C31DEA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6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75796A" w14:textId="77777777" w:rsidR="005A6376" w:rsidRPr="00C31DEA" w:rsidRDefault="005A6376" w:rsidP="00B00436">
                                  <w:pPr>
                                    <w:ind w:firstLine="0"/>
                                    <w:rPr>
                                      <w:szCs w:val="18"/>
                                    </w:rPr>
                                  </w:pPr>
                                  <w:r w:rsidRPr="00C31DEA">
                                    <w:rPr>
                                      <w:szCs w:val="18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1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462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F8F2F" w14:textId="77777777" w:rsidR="005A6376" w:rsidRPr="00C72B36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6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4AFF9" w14:textId="77777777" w:rsidR="005A6376" w:rsidRPr="00C72B36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6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3FE29C" w14:textId="77777777" w:rsidR="005A6376" w:rsidRPr="00C72B36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6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E55DE1" w14:textId="77777777" w:rsidR="005A6376" w:rsidRPr="00C72B36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6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F4719" w14:textId="77777777" w:rsidR="005A6376" w:rsidRPr="00C72B36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i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68" name="Group 17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4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0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471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472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473" name="Text Box 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675310" w14:textId="77777777" w:rsidR="005A6376" w:rsidRPr="00656B5A" w:rsidRDefault="005A6376" w:rsidP="00B00436">
                                      <w:pPr>
                                        <w:ind w:firstLine="0"/>
                                        <w:rPr>
                                          <w:szCs w:val="18"/>
                                        </w:rPr>
                                      </w:pPr>
                                      <w:r w:rsidRPr="00656B5A">
                                        <w:rPr>
                                          <w:szCs w:val="18"/>
                                        </w:rPr>
                                        <w:t>Лит</w:t>
                                      </w:r>
                                      <w:r>
                                        <w:rPr>
                                          <w:szCs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9F82BC6" w14:textId="77777777" w:rsidR="005A6376" w:rsidRPr="00656B5A" w:rsidRDefault="005A6376" w:rsidP="00B00436">
                                      <w:pPr>
                                        <w:ind w:firstLine="0"/>
                                        <w:rPr>
                                          <w:szCs w:val="18"/>
                                        </w:rPr>
                                      </w:pPr>
                                      <w:r w:rsidRPr="00656B5A">
                                        <w:rPr>
                                          <w:szCs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7138C58" w14:textId="77777777" w:rsidR="005A6376" w:rsidRPr="00656B5A" w:rsidRDefault="005A6376" w:rsidP="00B00436">
                                      <w:pPr>
                                        <w:ind w:firstLine="0"/>
                                        <w:rPr>
                                          <w:szCs w:val="18"/>
                                        </w:rPr>
                                      </w:pPr>
                                      <w:r w:rsidRPr="00656B5A">
                                        <w:rPr>
                                          <w:szCs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7AA78B" w14:textId="77777777" w:rsidR="005A6376" w:rsidRPr="00E62995" w:rsidRDefault="005A6376" w:rsidP="00B00436">
                                      <w:pPr>
                                        <w:ind w:firstLine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BC5C356" w14:textId="1736936D" w:rsidR="005A6376" w:rsidRPr="000537A9" w:rsidRDefault="005A6376" w:rsidP="00B00436">
                                      <w:pPr>
                                        <w:ind w:firstLine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479" name="Group 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480" name="Text Box 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E31041" w14:textId="77777777" w:rsidR="005A6376" w:rsidRPr="00C72B36" w:rsidRDefault="005A6376" w:rsidP="00B00436">
                                        <w:pPr>
                                          <w:ind w:firstLine="0"/>
                                          <w:rPr>
                                            <w:rFonts w:ascii="Arial" w:hAnsi="Arial" w:cs="Arial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81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553C729" w14:textId="77777777" w:rsidR="005A6376" w:rsidRPr="00C72B36" w:rsidRDefault="005A6376" w:rsidP="00B00436">
                                        <w:pPr>
                                          <w:ind w:firstLine="0"/>
                                          <w:rPr>
                                            <w:rFonts w:ascii="Arial" w:hAnsi="Arial" w:cs="Arial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82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5B21AE" w14:textId="77777777" w:rsidR="005A6376" w:rsidRPr="00C72B36" w:rsidRDefault="005A6376" w:rsidP="00B00436">
                                        <w:pPr>
                                          <w:ind w:firstLine="0"/>
                                          <w:rPr>
                                            <w:rFonts w:ascii="Arial" w:hAnsi="Arial" w:cs="Arial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83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28CA7B" w14:textId="77777777" w:rsidR="005A6376" w:rsidRPr="00656B5A" w:rsidRDefault="005A6376" w:rsidP="00B00436">
                                    <w:pPr>
                                      <w:ind w:firstLine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56B5A">
                                      <w:rPr>
                                        <w:sz w:val="18"/>
                                        <w:szCs w:val="18"/>
                                      </w:rPr>
                                      <w:t>АО «Корпорация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656B5A">
                                      <w:rPr>
                                        <w:sz w:val="18"/>
                                        <w:szCs w:val="18"/>
                                      </w:rPr>
                                      <w:t>«ВНИИЭМ»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4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3B39BC" w14:textId="77777777" w:rsidR="005A6376" w:rsidRPr="00485136" w:rsidRDefault="005A6376" w:rsidP="00485136">
                                    <w:pPr>
                                      <w:ind w:left="-108" w:firstLine="142"/>
                                      <w:jc w:val="center"/>
                                      <w:rPr>
                                        <w:bCs/>
                                        <w:szCs w:val="28"/>
                                      </w:rPr>
                                    </w:pPr>
                                    <w:r w:rsidRPr="00485136">
                                      <w:rPr>
                                        <w:bCs/>
                                        <w:szCs w:val="28"/>
                                      </w:rPr>
                                      <w:t>КА «МКА»</w:t>
                                    </w:r>
                                  </w:p>
                                  <w:p w14:paraId="673C0FE2" w14:textId="77777777" w:rsidR="005A6376" w:rsidRPr="00485136" w:rsidRDefault="005A6376" w:rsidP="00485136">
                                    <w:pPr>
                                      <w:ind w:left="-108" w:firstLine="142"/>
                                      <w:jc w:val="center"/>
                                      <w:rPr>
                                        <w:bCs/>
                                        <w:szCs w:val="28"/>
                                      </w:rPr>
                                    </w:pPr>
                                    <w:r w:rsidRPr="00485136">
                                      <w:rPr>
                                        <w:bCs/>
                                        <w:szCs w:val="28"/>
                                      </w:rPr>
                                      <w:t>Перечень команд управления</w:t>
                                    </w:r>
                                  </w:p>
                                  <w:p w14:paraId="063A355C" w14:textId="77777777" w:rsidR="005A6376" w:rsidRPr="00485136" w:rsidRDefault="005A6376" w:rsidP="00485136">
                                    <w:pPr>
                                      <w:ind w:left="-108" w:firstLine="142"/>
                                      <w:jc w:val="center"/>
                                      <w:rPr>
                                        <w:bCs/>
                                        <w:szCs w:val="28"/>
                                      </w:rPr>
                                    </w:pPr>
                                    <w:r w:rsidRPr="00485136">
                                      <w:rPr>
                                        <w:bCs/>
                                        <w:szCs w:val="28"/>
                                      </w:rPr>
                                      <w:t>(разовых и КПИ)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485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07086B" w14:textId="3A88D7D9" w:rsidR="005A6376" w:rsidRPr="00C31DEA" w:rsidRDefault="005A6376" w:rsidP="00B00436">
                                    <w:pPr>
                                      <w:spacing w:before="160"/>
                                      <w:ind w:firstLine="0"/>
                                      <w:rPr>
                                        <w:sz w:val="32"/>
                                      </w:rPr>
                                    </w:pPr>
                                    <w:r w:rsidRPr="00485136">
                                      <w:rPr>
                                        <w:sz w:val="32"/>
                                      </w:rPr>
                                      <w:t>ОМ67.00.00.000 Д…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6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487" name="Group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488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89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E67D15" w14:textId="77777777" w:rsidR="005A6376" w:rsidRPr="00656B5A" w:rsidRDefault="005A6376" w:rsidP="00B00436">
                                        <w:pPr>
                                          <w:ind w:firstLine="0"/>
                                          <w:rPr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Cs w:val="18"/>
                                          </w:rPr>
                                          <w:t>Л</w:t>
                                        </w:r>
                                        <w:r w:rsidRPr="00656B5A">
                                          <w:rPr>
                                            <w:szCs w:val="18"/>
                                          </w:rPr>
                                          <w:t>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6350A59" w14:textId="77777777" w:rsidR="005A6376" w:rsidRPr="00656B5A" w:rsidRDefault="005A6376" w:rsidP="00B00436">
                                        <w:pPr>
                                          <w:ind w:firstLine="0"/>
                                          <w:rPr>
                                            <w:szCs w:val="18"/>
                                          </w:rPr>
                                        </w:pPr>
                                        <w:r w:rsidRPr="00656B5A">
                                          <w:rPr>
                                            <w:szCs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1DAF4E6" w14:textId="77777777" w:rsidR="005A6376" w:rsidRPr="00656B5A" w:rsidRDefault="005A6376" w:rsidP="00B00436">
                                        <w:pPr>
                                          <w:ind w:firstLine="0"/>
                                          <w:rPr>
                                            <w:szCs w:val="18"/>
                                          </w:rPr>
                                        </w:pPr>
                                        <w:r w:rsidRPr="00656B5A">
                                          <w:rPr>
                                            <w:szCs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6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4D325A" w14:textId="77777777" w:rsidR="005A6376" w:rsidRPr="00C72B36" w:rsidRDefault="005A6376" w:rsidP="00B00436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szCs w:val="18"/>
                                          </w:rPr>
                                        </w:pPr>
                                        <w:r w:rsidRPr="00C72B36">
                                          <w:rPr>
                                            <w:rFonts w:ascii="Arial" w:hAnsi="Arial" w:cs="Arial"/>
                                            <w:i/>
                                            <w:szCs w:val="18"/>
                                          </w:rPr>
                                          <w:t>Подп.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3FA2516" w14:textId="77777777" w:rsidR="005A6376" w:rsidRPr="00C72B36" w:rsidRDefault="005A6376" w:rsidP="00B00436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szCs w:val="18"/>
                                          </w:rPr>
                                        </w:pPr>
                                        <w:r w:rsidRPr="00C72B36">
                                          <w:rPr>
                                            <w:rFonts w:ascii="Arial" w:hAnsi="Arial" w:cs="Arial"/>
                                            <w:i/>
                                            <w:szCs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8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69" name="Group 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70" name="Group 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71" name="Text Box 4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869407" w14:textId="77777777" w:rsidR="005A6376" w:rsidRPr="00656B5A" w:rsidRDefault="005A6376" w:rsidP="00B00436">
                                            <w:pPr>
                                              <w:ind w:firstLine="0"/>
                                              <w:rPr>
                                                <w:sz w:val="20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Байков</w:t>
                                            </w:r>
                                          </w:p>
                                          <w:p w14:paraId="06E9A657" w14:textId="77777777" w:rsidR="005A6376" w:rsidRPr="00656B5A" w:rsidRDefault="005A6376" w:rsidP="00B00436"/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2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C5957BA" w14:textId="77777777" w:rsidR="005A6376" w:rsidRPr="00656B5A" w:rsidRDefault="005A6376" w:rsidP="00B00436">
                                            <w:pPr>
                                              <w:ind w:firstLine="0"/>
                                              <w:rPr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56B5A">
                                              <w:rPr>
                                                <w:szCs w:val="18"/>
                                              </w:rPr>
                                              <w:t>Разраб</w:t>
                                            </w:r>
                                            <w:proofErr w:type="spellEnd"/>
                                            <w:r w:rsidRPr="00656B5A">
                                              <w:rPr>
                                                <w:szCs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3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FF868C8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4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99DC379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5" name="Group 4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76" name="Text Box 5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53B22F9" w14:textId="77777777" w:rsidR="005A6376" w:rsidRPr="00656B5A" w:rsidRDefault="005A6376" w:rsidP="00B00436">
                                            <w:pPr>
                                              <w:ind w:firstLine="0"/>
                                              <w:rPr>
                                                <w:sz w:val="20"/>
                                                <w:szCs w:val="18"/>
                                              </w:rPr>
                                            </w:pPr>
                                            <w:r w:rsidRPr="00656B5A">
                                              <w:rPr>
                                                <w:sz w:val="20"/>
                                                <w:szCs w:val="18"/>
                                              </w:rPr>
                                              <w:t>Ульянов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7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2906CB3" w14:textId="77777777" w:rsidR="005A6376" w:rsidRPr="00656B5A" w:rsidRDefault="005A6376" w:rsidP="00B00436">
                                            <w:pPr>
                                              <w:ind w:firstLine="0"/>
                                              <w:rPr>
                                                <w:szCs w:val="18"/>
                                              </w:rPr>
                                            </w:pPr>
                                            <w:r w:rsidRPr="00656B5A">
                                              <w:rPr>
                                                <w:szCs w:val="18"/>
                                              </w:rPr>
                                              <w:t>Пров.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8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4AD6E0D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9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2BFD578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0" name="Group 5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81" name="Text Box 5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CC57263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2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670F307" w14:textId="77777777" w:rsidR="005A6376" w:rsidRPr="00656B5A" w:rsidRDefault="005A6376" w:rsidP="00B00436">
                                            <w:pPr>
                                              <w:ind w:firstLine="0"/>
                                              <w:rPr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3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2FC6553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4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EAF8B89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5" name="Group 5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86" name="Text Box 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6E5EFE5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7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2F9AADB" w14:textId="77777777" w:rsidR="005A6376" w:rsidRPr="00656B5A" w:rsidRDefault="005A6376" w:rsidP="00B00436">
                                            <w:pPr>
                                              <w:ind w:firstLine="0"/>
                                              <w:rPr>
                                                <w:szCs w:val="18"/>
                                              </w:rPr>
                                            </w:pPr>
                                            <w:r w:rsidRPr="00656B5A">
                                              <w:rPr>
                                                <w:szCs w:val="18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8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D08BCFB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9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E2D1DE9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0" name="Group 6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91" name="Text Box 6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4EAC548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2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D7F264D" w14:textId="77777777" w:rsidR="005A6376" w:rsidRPr="00656B5A" w:rsidRDefault="005A6376" w:rsidP="00B00436">
                                            <w:pPr>
                                              <w:ind w:firstLine="0"/>
                                              <w:rPr>
                                                <w:szCs w:val="18"/>
                                              </w:rPr>
                                            </w:pPr>
                                            <w:r w:rsidRPr="00656B5A">
                                              <w:rPr>
                                                <w:szCs w:val="18"/>
                                              </w:rPr>
                                              <w:t>Утв.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3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6F563B2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4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3FF1117" w14:textId="77777777" w:rsidR="005A6376" w:rsidRPr="00C72B36" w:rsidRDefault="005A6376" w:rsidP="00B00436">
                                            <w:pPr>
                                              <w:rPr>
                                                <w:rFonts w:ascii="Arial" w:hAnsi="Arial" w:cs="Arial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95" name="Line 6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6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7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8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9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100" name="Group 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101" name="Group 7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102" name="Group 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103" name="Text Box 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8F7746D" w14:textId="77777777" w:rsidR="005A6376" w:rsidRPr="00C72B36" w:rsidRDefault="005A6376" w:rsidP="00B00436">
                                          <w:pPr>
                                            <w:rPr>
                                              <w:rFonts w:ascii="Arial" w:hAnsi="Arial" w:cs="Arial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4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3A21EC7" w14:textId="77777777" w:rsidR="005A6376" w:rsidRPr="00C72B36" w:rsidRDefault="005A6376" w:rsidP="00B00436">
                                          <w:pPr>
                                            <w:rPr>
                                              <w:rFonts w:ascii="Arial" w:hAnsi="Arial" w:cs="Arial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5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7FABD05" w14:textId="77777777" w:rsidR="005A6376" w:rsidRPr="00C72B36" w:rsidRDefault="005A6376" w:rsidP="00B00436">
                                          <w:pPr>
                                            <w:rPr>
                                              <w:rFonts w:ascii="Arial" w:hAnsi="Arial" w:cs="Arial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6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87335DD" w14:textId="77777777" w:rsidR="005A6376" w:rsidRPr="00C72B36" w:rsidRDefault="005A6376" w:rsidP="00B00436">
                                          <w:pPr>
                                            <w:rPr>
                                              <w:rFonts w:ascii="Arial" w:hAnsi="Arial" w:cs="Arial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7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42AD59" w14:textId="77777777" w:rsidR="005A6376" w:rsidRPr="00C72B36" w:rsidRDefault="005A6376" w:rsidP="00B00436">
                                          <w:pPr>
                                            <w:rPr>
                                              <w:rFonts w:ascii="Arial" w:hAnsi="Arial" w:cs="Arial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76" name="Group 8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1877" name="Text Box 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D0CA7B" w14:textId="77777777" w:rsidR="005A6376" w:rsidRPr="00C72B36" w:rsidRDefault="005A6376" w:rsidP="00B00436">
                                          <w:pPr>
                                            <w:rPr>
                                              <w:rFonts w:ascii="Arial" w:hAnsi="Arial" w:cs="Arial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78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EB50594" w14:textId="77777777" w:rsidR="005A6376" w:rsidRPr="00C72B36" w:rsidRDefault="005A6376" w:rsidP="00B00436">
                                          <w:pPr>
                                            <w:rPr>
                                              <w:rFonts w:ascii="Arial" w:hAnsi="Arial" w:cs="Arial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79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7407277" w14:textId="77777777" w:rsidR="005A6376" w:rsidRPr="00C72B36" w:rsidRDefault="005A6376" w:rsidP="00B00436">
                                          <w:pPr>
                                            <w:rPr>
                                              <w:rFonts w:ascii="Arial" w:hAnsi="Arial" w:cs="Arial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80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A2B943E" w14:textId="77777777" w:rsidR="005A6376" w:rsidRPr="00C72B36" w:rsidRDefault="005A6376" w:rsidP="00B00436">
                                          <w:pPr>
                                            <w:rPr>
                                              <w:rFonts w:ascii="Arial" w:hAnsi="Arial" w:cs="Arial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81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2FB66CD" w14:textId="77777777" w:rsidR="005A6376" w:rsidRPr="00C72B36" w:rsidRDefault="005A6376" w:rsidP="00B00436">
                                          <w:pPr>
                                            <w:rPr>
                                              <w:rFonts w:ascii="Arial" w:hAnsi="Arial" w:cs="Arial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882" name="Line 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3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4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5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6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7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g:grpSp>
                      <wpg:cNvPr id="1888" name="Group 94"/>
                      <wpg:cNvGrpSpPr>
                        <a:grpSpLocks/>
                      </wpg:cNvGrpSpPr>
                      <wpg:grpSpPr bwMode="auto">
                        <a:xfrm>
                          <a:off x="416" y="367"/>
                          <a:ext cx="577" cy="5669"/>
                          <a:chOff x="416" y="355"/>
                          <a:chExt cx="577" cy="5669"/>
                        </a:xfrm>
                      </wpg:grpSpPr>
                      <wpg:grpSp>
                        <wpg:cNvPr id="1889" name="Group 95"/>
                        <wpg:cNvGrpSpPr>
                          <a:grpSpLocks/>
                        </wpg:cNvGrpSpPr>
                        <wpg:grpSpPr bwMode="auto">
                          <a:xfrm>
                            <a:off x="416" y="355"/>
                            <a:ext cx="577" cy="5669"/>
                            <a:chOff x="2189" y="748"/>
                            <a:chExt cx="1026" cy="5864"/>
                          </a:xfrm>
                        </wpg:grpSpPr>
                        <wps:wsp>
                          <wps:cNvPr id="1890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9" y="748"/>
                              <a:ext cx="1026" cy="5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1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96" y="749"/>
                              <a:ext cx="23" cy="58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00" y="3686"/>
                              <a:ext cx="100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9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61" y="3213"/>
                            <a:ext cx="231" cy="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AF63C3" w14:textId="77777777" w:rsidR="005A6376" w:rsidRPr="00C31DEA" w:rsidRDefault="005A6376" w:rsidP="00B00436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31DEA">
                                <w:rPr>
                                  <w:sz w:val="18"/>
                                  <w:szCs w:val="18"/>
                                </w:rPr>
                                <w:t>Справ.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89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36" y="365"/>
                            <a:ext cx="231" cy="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56A07" w14:textId="77777777" w:rsidR="005A6376" w:rsidRPr="00C31DEA" w:rsidRDefault="005A6376" w:rsidP="00B00436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31DEA">
                                <w:rPr>
                                  <w:sz w:val="18"/>
                                  <w:szCs w:val="18"/>
                                </w:rPr>
                                <w:t>Перв. прим.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89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89"/>
                            <a:ext cx="231" cy="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AF76D" w14:textId="442AF90E" w:rsidR="005A6376" w:rsidRPr="00C31DEA" w:rsidRDefault="005A6376" w:rsidP="00B00436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A68119" id="Группа 108" o:spid="_x0000_s1056" style="position:absolute;left:0;text-align:left;margin-left:-48.3pt;margin-top:13.9pt;width:537pt;height:798pt;z-index:251661312" coordorigin="416,366" coordsize="11062,1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">
              <v:group id="Group 2" o:spid="_x0000_s1057" style="position:absolute;left:429;top:366;width:11049;height:15987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<v:group id="Group 3" o:spid="_x0000_s105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group id="Group 4" o:spid="_x0000_s105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6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" strokeweight="1pt">
                      <v:textbox style="layout-flow:vertical;mso-layout-flow-alt:bottom-to-top" inset="0,0,0,0">
                        <w:txbxContent>
                          <w:p w14:paraId="05F8D28E" w14:textId="77777777" w:rsidR="005A6376" w:rsidRPr="00C31DEA" w:rsidRDefault="005A6376" w:rsidP="00B00436">
                            <w:pPr>
                              <w:ind w:firstLine="0"/>
                              <w:rPr>
                                <w:szCs w:val="18"/>
                              </w:rPr>
                            </w:pPr>
                            <w:r w:rsidRPr="00C31DEA">
                              <w:rPr>
                                <w:szCs w:val="18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6" o:spid="_x0000_s106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" strokeweight="1pt">
                      <v:textbox style="layout-flow:vertical;mso-layout-flow-alt:bottom-to-top" inset="0,0,0,0">
                        <w:txbxContent>
                          <w:p w14:paraId="35B2528D" w14:textId="77777777" w:rsidR="005A6376" w:rsidRPr="00C31DEA" w:rsidRDefault="005A6376" w:rsidP="00B00436">
                            <w:pPr>
                              <w:ind w:firstLine="0"/>
                              <w:rPr>
                                <w:szCs w:val="18"/>
                              </w:rPr>
                            </w:pPr>
                            <w:r w:rsidRPr="00C31DEA">
                              <w:rPr>
                                <w:szCs w:val="18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7" o:spid="_x0000_s106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" strokeweight="1pt">
                      <v:textbox style="layout-flow:vertical;mso-layout-flow-alt:bottom-to-top" inset="0,0,0,0">
                        <w:txbxContent>
                          <w:p w14:paraId="1515B135" w14:textId="77777777" w:rsidR="005A6376" w:rsidRPr="00C31DEA" w:rsidRDefault="005A6376" w:rsidP="00B00436">
                            <w:pPr>
                              <w:ind w:firstLine="0"/>
                              <w:rPr>
                                <w:szCs w:val="18"/>
                              </w:rPr>
                            </w:pPr>
                            <w:r w:rsidRPr="00C31DEA"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8" o:spid="_x0000_s106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" strokeweight="1pt">
                      <v:textbox style="layout-flow:vertical;mso-layout-flow-alt:bottom-to-top" inset="0,0,0,0">
                        <w:txbxContent>
                          <w:p w14:paraId="7C3C0AC1" w14:textId="77777777" w:rsidR="005A6376" w:rsidRPr="00C31DEA" w:rsidRDefault="005A6376" w:rsidP="00B00436">
                            <w:pPr>
                              <w:ind w:firstLine="0"/>
                              <w:rPr>
                                <w:szCs w:val="18"/>
                              </w:rPr>
                            </w:pPr>
                            <w:r w:rsidRPr="00C31DEA">
                              <w:rPr>
                                <w:szCs w:val="18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9" o:spid="_x0000_s106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" strokeweight="1pt">
                      <v:textbox style="layout-flow:vertical;mso-layout-flow-alt:bottom-to-top" inset="0,0,0,0">
                        <w:txbxContent>
                          <w:p w14:paraId="2675796A" w14:textId="77777777" w:rsidR="005A6376" w:rsidRPr="00C31DEA" w:rsidRDefault="005A6376" w:rsidP="00B00436">
                            <w:pPr>
                              <w:ind w:firstLine="0"/>
                              <w:rPr>
                                <w:szCs w:val="18"/>
                              </w:rPr>
                            </w:pPr>
                            <w:r w:rsidRPr="00C31DEA">
                              <w:rPr>
                                <w:szCs w:val="18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0" o:spid="_x0000_s106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<v:shape id="Text Box 11" o:spid="_x0000_s106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" strokeweight="1pt">
                      <v:textbox style="layout-flow:vertical;mso-layout-flow-alt:bottom-to-top" inset="0,0,0,0">
                        <w:txbxContent>
                          <w:p w14:paraId="03BF8F2F" w14:textId="77777777" w:rsidR="005A6376" w:rsidRPr="00C72B36" w:rsidRDefault="005A6376" w:rsidP="00B00436">
                            <w:pPr>
                              <w:ind w:firstLine="0"/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12" o:spid="_x0000_s106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" strokeweight="1pt">
                      <v:textbox style="layout-flow:vertical;mso-layout-flow-alt:bottom-to-top" inset="0,0,0,0">
                        <w:txbxContent>
                          <w:p w14:paraId="66E4AFF9" w14:textId="77777777" w:rsidR="005A6376" w:rsidRPr="00C72B36" w:rsidRDefault="005A6376" w:rsidP="00B00436">
                            <w:pPr>
                              <w:ind w:firstLine="0"/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6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" strokeweight="1pt">
                      <v:textbox style="layout-flow:vertical;mso-layout-flow-alt:bottom-to-top" inset="0,0,0,0">
                        <w:txbxContent>
                          <w:p w14:paraId="6E3FE29C" w14:textId="77777777" w:rsidR="005A6376" w:rsidRPr="00C72B36" w:rsidRDefault="005A6376" w:rsidP="00B00436">
                            <w:pPr>
                              <w:ind w:firstLine="0"/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6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" strokeweight="1pt">
                      <v:textbox style="layout-flow:vertical;mso-layout-flow-alt:bottom-to-top" inset="0,0,0,0">
                        <w:txbxContent>
                          <w:p w14:paraId="23E55DE1" w14:textId="77777777" w:rsidR="005A6376" w:rsidRPr="00C72B36" w:rsidRDefault="005A6376" w:rsidP="00B00436">
                            <w:pPr>
                              <w:ind w:firstLine="0"/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7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" strokeweight="1pt">
                      <v:textbox style="layout-flow:vertical;mso-layout-flow-alt:bottom-to-top" inset="0,0,0,0">
                        <w:txbxContent>
                          <w:p w14:paraId="314F4719" w14:textId="77777777" w:rsidR="005A6376" w:rsidRPr="00C72B36" w:rsidRDefault="005A6376" w:rsidP="00B00436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6" o:spid="_x0000_s107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" strokeweight="1pt">
                  <v:textbox inset="0,0,0,0"/>
                </v:rect>
                <v:group id="Group 17" o:spid="_x0000_s107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rect id="Rectangle 18" o:spid="_x0000_s107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" strokeweight="1pt">
                    <v:textbox inset="0,0,0,0"/>
                  </v:rect>
                  <v:group id="Group 19" o:spid="_x0000_s107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<v:group id="Group 20" o:spid="_x0000_s107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<v:group id="Group 21" o:spid="_x0000_s107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<v:shape id="Text Box 22" o:spid="_x0000_s107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" strokeweight="1pt">
                          <v:textbox inset="0,0,0,0">
                            <w:txbxContent>
                              <w:p w14:paraId="49675310" w14:textId="77777777" w:rsidR="005A6376" w:rsidRPr="00656B5A" w:rsidRDefault="005A6376" w:rsidP="00B00436">
                                <w:pPr>
                                  <w:ind w:firstLine="0"/>
                                  <w:rPr>
                                    <w:szCs w:val="18"/>
                                  </w:rPr>
                                </w:pPr>
                                <w:r w:rsidRPr="00656B5A">
                                  <w:rPr>
                                    <w:szCs w:val="18"/>
                                  </w:rPr>
                                  <w:t>Лит</w:t>
                                </w:r>
                                <w:r>
                                  <w:rPr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3" o:spid="_x0000_s107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" strokeweight="1pt">
                          <v:textbox inset="0,0,0,0">
                            <w:txbxContent>
                              <w:p w14:paraId="09F82BC6" w14:textId="77777777" w:rsidR="005A6376" w:rsidRPr="00656B5A" w:rsidRDefault="005A6376" w:rsidP="00B00436">
                                <w:pPr>
                                  <w:ind w:firstLine="0"/>
                                  <w:rPr>
                                    <w:szCs w:val="18"/>
                                  </w:rPr>
                                </w:pPr>
                                <w:r w:rsidRPr="00656B5A">
                                  <w:rPr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4" o:spid="_x0000_s107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" strokeweight="1pt">
                          <v:textbox inset="0,0,0,0">
                            <w:txbxContent>
                              <w:p w14:paraId="67138C58" w14:textId="77777777" w:rsidR="005A6376" w:rsidRPr="00656B5A" w:rsidRDefault="005A6376" w:rsidP="00B00436">
                                <w:pPr>
                                  <w:ind w:firstLine="0"/>
                                  <w:rPr>
                                    <w:szCs w:val="18"/>
                                  </w:rPr>
                                </w:pPr>
                                <w:r w:rsidRPr="00656B5A">
                                  <w:rPr>
                                    <w:szCs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5" o:spid="_x0000_s1080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" strokeweight="1pt">
                          <v:textbox inset="0,0,0,0">
                            <w:txbxContent>
                              <w:p w14:paraId="247AA78B" w14:textId="77777777" w:rsidR="005A6376" w:rsidRPr="00E62995" w:rsidRDefault="005A6376" w:rsidP="00B00436">
                                <w:pPr>
                                  <w:ind w:firstLine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6" o:spid="_x0000_s1081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" strokeweight="1pt">
                          <v:textbox inset="0,0,0,0">
                            <w:txbxContent>
                              <w:p w14:paraId="3BC5C356" w14:textId="1736936D" w:rsidR="005A6376" w:rsidRPr="000537A9" w:rsidRDefault="005A6376" w:rsidP="00B00436">
                                <w:pPr>
                                  <w:ind w:firstLine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shape>
                        <v:group id="Group 27" o:spid="_x0000_s108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      <v:shape id="Text Box 28" o:spid="_x0000_s108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" strokeweight="1pt">
                            <v:textbox inset="0,0,0,0">
                              <w:txbxContent>
                                <w:p w14:paraId="2FE31041" w14:textId="77777777" w:rsidR="005A6376" w:rsidRPr="00C72B36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9" o:spid="_x0000_s108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" strokeweight="1pt">
                            <v:textbox inset="0,0,0,0">
                              <w:txbxContent>
                                <w:p w14:paraId="7553C729" w14:textId="77777777" w:rsidR="005A6376" w:rsidRPr="00C72B36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8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" strokeweight="1pt">
                            <v:textbox inset="0,0,0,0">
                              <w:txbxContent>
                                <w:p w14:paraId="375B21AE" w14:textId="77777777" w:rsidR="005A6376" w:rsidRPr="00C72B36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1" o:spid="_x0000_s1086" type="#_x0000_t202" style="position:absolute;left:8635;top:14264;width:2835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" strokeweight="1pt">
                        <v:textbox inset="0,0,0,0">
                          <w:txbxContent>
                            <w:p w14:paraId="1928CA7B" w14:textId="77777777" w:rsidR="005A6376" w:rsidRPr="00656B5A" w:rsidRDefault="005A6376" w:rsidP="00B00436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6B5A">
                                <w:rPr>
                                  <w:sz w:val="18"/>
                                  <w:szCs w:val="18"/>
                                </w:rPr>
                                <w:t>АО «Корпорация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56B5A">
                                <w:rPr>
                                  <w:sz w:val="18"/>
                                  <w:szCs w:val="18"/>
                                </w:rPr>
                                <w:t>«ВНИИЭМ»</w:t>
                              </w:r>
                            </w:p>
                          </w:txbxContent>
                        </v:textbox>
                      </v:shape>
                      <v:shape id="Text Box 32" o:spid="_x0000_s108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" strokeweight="1pt">
                        <v:textbox inset="0,0,0,0">
                          <w:txbxContent>
                            <w:p w14:paraId="053B39BC" w14:textId="77777777" w:rsidR="005A6376" w:rsidRPr="00485136" w:rsidRDefault="005A6376" w:rsidP="00485136">
                              <w:pPr>
                                <w:ind w:left="-108" w:firstLine="142"/>
                                <w:jc w:val="center"/>
                                <w:rPr>
                                  <w:bCs/>
                                  <w:szCs w:val="28"/>
                                </w:rPr>
                              </w:pPr>
                              <w:r w:rsidRPr="00485136">
                                <w:rPr>
                                  <w:bCs/>
                                  <w:szCs w:val="28"/>
                                </w:rPr>
                                <w:t>КА «МКА»</w:t>
                              </w:r>
                            </w:p>
                            <w:p w14:paraId="673C0FE2" w14:textId="77777777" w:rsidR="005A6376" w:rsidRPr="00485136" w:rsidRDefault="005A6376" w:rsidP="00485136">
                              <w:pPr>
                                <w:ind w:left="-108" w:firstLine="142"/>
                                <w:jc w:val="center"/>
                                <w:rPr>
                                  <w:bCs/>
                                  <w:szCs w:val="28"/>
                                </w:rPr>
                              </w:pPr>
                              <w:r w:rsidRPr="00485136">
                                <w:rPr>
                                  <w:bCs/>
                                  <w:szCs w:val="28"/>
                                </w:rPr>
                                <w:t>Перечень команд управления</w:t>
                              </w:r>
                            </w:p>
                            <w:p w14:paraId="063A355C" w14:textId="77777777" w:rsidR="005A6376" w:rsidRPr="00485136" w:rsidRDefault="005A6376" w:rsidP="00485136">
                              <w:pPr>
                                <w:ind w:left="-108" w:firstLine="142"/>
                                <w:jc w:val="center"/>
                                <w:rPr>
                                  <w:bCs/>
                                  <w:szCs w:val="28"/>
                                </w:rPr>
                              </w:pPr>
                              <w:r w:rsidRPr="00485136">
                                <w:rPr>
                                  <w:bCs/>
                                  <w:szCs w:val="28"/>
                                </w:rPr>
                                <w:t>(разовых и КПИ)</w:t>
                              </w:r>
                            </w:p>
                          </w:txbxContent>
                        </v:textbox>
                      </v:shape>
                      <v:shape id="Text Box 33" o:spid="_x0000_s1088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" strokeweight="1pt">
                        <v:textbox inset="0,0,0,0">
                          <w:txbxContent>
                            <w:p w14:paraId="7D07086B" w14:textId="3A88D7D9" w:rsidR="005A6376" w:rsidRPr="00C31DEA" w:rsidRDefault="005A6376" w:rsidP="00B00436">
                              <w:pPr>
                                <w:spacing w:before="160"/>
                                <w:ind w:firstLine="0"/>
                                <w:rPr>
                                  <w:sz w:val="32"/>
                                </w:rPr>
                              </w:pPr>
                              <w:r w:rsidRPr="00485136">
                                <w:rPr>
                                  <w:sz w:val="32"/>
                                </w:rPr>
                                <w:t>ОМ67.00.00.000 Д…</w:t>
                              </w:r>
                            </w:p>
                          </w:txbxContent>
                        </v:textbox>
                      </v:shape>
                    </v:group>
                    <v:group id="Group 34" o:spid="_x0000_s108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<v:group id="Group 35" o:spid="_x0000_s109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<v:group id="Group 36" o:spid="_x0000_s109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    <v:shape id="Text Box 37" o:spid="_x0000_s109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" strokeweight="1pt">
                            <v:textbox inset="0,0,0,0">
                              <w:txbxContent>
                                <w:p w14:paraId="16E67D15" w14:textId="77777777" w:rsidR="005A6376" w:rsidRPr="00656B5A" w:rsidRDefault="005A6376" w:rsidP="00B00436">
                                  <w:pPr>
                                    <w:ind w:firstLine="0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Л</w:t>
                                  </w:r>
                                  <w:r w:rsidRPr="00656B5A">
                                    <w:rPr>
                                      <w:szCs w:val="18"/>
                                    </w:rPr>
                                    <w:t>ит</w:t>
                                  </w:r>
                                </w:p>
                              </w:txbxContent>
                            </v:textbox>
                          </v:shape>
                          <v:shape id="Text Box 38" o:spid="_x0000_s109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<v:textbox inset="0,0,0,0">
                              <w:txbxContent>
                                <w:p w14:paraId="36350A59" w14:textId="77777777" w:rsidR="005A6376" w:rsidRPr="00656B5A" w:rsidRDefault="005A6376" w:rsidP="00B00436">
                                  <w:pPr>
                                    <w:ind w:firstLine="0"/>
                                    <w:rPr>
                                      <w:szCs w:val="18"/>
                                    </w:rPr>
                                  </w:pPr>
                                  <w:r w:rsidRPr="00656B5A">
                                    <w:rPr>
                                      <w:szCs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9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<v:textbox inset="0,0,0,0">
                              <w:txbxContent>
                                <w:p w14:paraId="01DAF4E6" w14:textId="77777777" w:rsidR="005A6376" w:rsidRPr="00656B5A" w:rsidRDefault="005A6376" w:rsidP="00B00436">
                                  <w:pPr>
                                    <w:ind w:firstLine="0"/>
                                    <w:rPr>
                                      <w:szCs w:val="18"/>
                                    </w:rPr>
                                  </w:pPr>
                                  <w:r w:rsidRPr="00656B5A">
                                    <w:rPr>
                                      <w:szCs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9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" strokeweight="1pt">
                            <v:textbox inset="0,0,0,0">
                              <w:txbxContent>
                                <w:p w14:paraId="204D325A" w14:textId="77777777" w:rsidR="005A6376" w:rsidRPr="00C72B36" w:rsidRDefault="005A6376" w:rsidP="00B00436">
                                  <w:pPr>
                                    <w:rPr>
                                      <w:rFonts w:ascii="Arial" w:hAnsi="Arial" w:cs="Arial"/>
                                      <w:i/>
                                      <w:szCs w:val="18"/>
                                    </w:rPr>
                                  </w:pPr>
                                  <w:r w:rsidRPr="00C72B36">
                                    <w:rPr>
                                      <w:rFonts w:ascii="Arial" w:hAnsi="Arial" w:cs="Arial"/>
                                      <w:i/>
                                      <w:szCs w:val="18"/>
                                    </w:rPr>
                                    <w:t>Подп.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9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<v:textbox inset="0,0,0,0">
                              <w:txbxContent>
                                <w:p w14:paraId="03FA2516" w14:textId="77777777" w:rsidR="005A6376" w:rsidRPr="00C72B36" w:rsidRDefault="005A6376" w:rsidP="00B00436">
                                  <w:pPr>
                                    <w:rPr>
                                      <w:rFonts w:ascii="Arial" w:hAnsi="Arial" w:cs="Arial"/>
                                      <w:i/>
                                      <w:szCs w:val="18"/>
                                    </w:rPr>
                                  </w:pPr>
                                  <w:r w:rsidRPr="00C72B36">
                                    <w:rPr>
                                      <w:rFonts w:ascii="Arial" w:hAnsi="Arial" w:cs="Arial"/>
                                      <w:i/>
                                      <w:szCs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2" o:spid="_x0000_s109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group id="Group 43" o:spid="_x0000_s109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group id="Group 44" o:spid="_x0000_s109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<v:shape id="Text Box 45" o:spid="_x0000_s110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3a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dAx/X9IPkMtfAAAA//8DAFBLAQItABQABgAIAAAAIQDb4fbL7gAAAIUBAAATAAAAAAAAAAAA&#10;AAAAAAAAAABbQ29udGVudF9UeXBlc10ueG1sUEsBAi0AFAAGAAgAAAAhAFr0LFu/AAAAFQEAAAsA&#10;AAAAAAAAAAAAAAAAHwEAAF9yZWxzLy5yZWxzUEsBAi0AFAAGAAgAAAAhAKTOPdr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35869407" w14:textId="77777777" w:rsidR="005A6376" w:rsidRPr="00656B5A" w:rsidRDefault="005A6376" w:rsidP="00B00436">
                                      <w:pPr>
                                        <w:ind w:firstLine="0"/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Байков</w:t>
                                      </w:r>
                                    </w:p>
                                    <w:p w14:paraId="06E9A657" w14:textId="77777777" w:rsidR="005A6376" w:rsidRPr="00656B5A" w:rsidRDefault="005A6376" w:rsidP="00B00436"/>
                                  </w:txbxContent>
                                </v:textbox>
                              </v:shape>
                              <v:shape id="Text Box 46" o:spid="_x0000_s110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C5957BA" w14:textId="77777777" w:rsidR="005A6376" w:rsidRPr="00656B5A" w:rsidRDefault="005A6376" w:rsidP="00B00436">
                                      <w:pPr>
                                        <w:ind w:firstLine="0"/>
                                        <w:rPr>
                                          <w:szCs w:val="18"/>
                                        </w:rPr>
                                      </w:pPr>
                                      <w:r w:rsidRPr="00656B5A">
                                        <w:rPr>
                                          <w:szCs w:val="18"/>
                                        </w:rPr>
                                        <w:t>Разраб.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10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FF868C8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8" o:spid="_x0000_s110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Z5C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1g+gJ/X9IPkMtfAAAA//8DAFBLAQItABQABgAIAAAAIQDb4fbL7gAAAIUBAAATAAAAAAAAAAAA&#10;AAAAAAAAAABbQ29udGVudF9UeXBlc10ueG1sUEsBAi0AFAAGAAgAAAAhAFr0LFu/AAAAFQEAAAsA&#10;AAAAAAAAAAAAAAAAHwEAAF9yZWxzLy5yZWxzUEsBAi0AFAAGAAgAAAAhALS5nk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99DC379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49" o:spid="_x0000_s110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<v:shape id="Text Box 50" o:spid="_x0000_s110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6Wu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bAp/X9IPkMtfAAAA//8DAFBLAQItABQABgAIAAAAIQDb4fbL7gAAAIUBAAATAAAAAAAAAAAA&#10;AAAAAAAAAABbQ29udGVudF9UeXBlc10ueG1sUEsBAi0AFAAGAAgAAAAhAFr0LFu/AAAAFQEAAAsA&#10;AAAAAAAAAAAAAAAAHwEAAF9yZWxzLy5yZWxzUEsBAi0AFAAGAAgAAAAhACsnpa7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53B22F9" w14:textId="77777777" w:rsidR="005A6376" w:rsidRPr="00656B5A" w:rsidRDefault="005A6376" w:rsidP="00B00436">
                                      <w:pPr>
                                        <w:ind w:firstLine="0"/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  <w:r w:rsidRPr="00656B5A">
                                        <w:rPr>
                                          <w:sz w:val="20"/>
                                          <w:szCs w:val="18"/>
                                        </w:rPr>
                                        <w:t>Ульянов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1" o:spid="_x0000_s110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2906CB3" w14:textId="77777777" w:rsidR="005A6376" w:rsidRPr="00656B5A" w:rsidRDefault="005A6376" w:rsidP="00B00436">
                                      <w:pPr>
                                        <w:ind w:firstLine="0"/>
                                        <w:rPr>
                                          <w:szCs w:val="18"/>
                                        </w:rPr>
                                      </w:pPr>
                                      <w:r w:rsidRPr="00656B5A">
                                        <w:rPr>
                                          <w:szCs w:val="18"/>
                                        </w:rPr>
                                        <w:t>Пров.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10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JRH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camL+kHyPUDAAD//wMAUEsBAi0AFAAGAAgAAAAhANvh9svuAAAAhQEAABMAAAAAAAAAAAAAAAAA&#10;AAAAAFtDb250ZW50X1R5cGVzXS54bWxQSwECLQAUAAYACAAAACEAWvQsW78AAAAVAQAACwAAAAAA&#10;AAAAAAAAAAAfAQAAX3JlbHMvLnJlbHNQSwECLQAUAAYACAAAACEANfSUR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04AD6E0D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3" o:spid="_x0000_s110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2BFD578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4" o:spid="_x0000_s110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<v:shape id="Text Box 55" o:spid="_x0000_s111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CC57263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6" o:spid="_x0000_s111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670F307" w14:textId="77777777" w:rsidR="005A6376" w:rsidRPr="00656B5A" w:rsidRDefault="005A6376" w:rsidP="00B00436">
                                      <w:pPr>
                                        <w:ind w:firstLine="0"/>
                                        <w:rPr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7" o:spid="_x0000_s111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2FC6553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8" o:spid="_x0000_s111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EAF8B89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9" o:spid="_x0000_s111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<v:shape id="Text Box 60" o:spid="_x0000_s111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26E5EFE5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1" o:spid="_x0000_s111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2F9AADB" w14:textId="77777777" w:rsidR="005A6376" w:rsidRPr="00656B5A" w:rsidRDefault="005A6376" w:rsidP="00B00436">
                                      <w:pPr>
                                        <w:ind w:firstLine="0"/>
                                        <w:rPr>
                                          <w:szCs w:val="18"/>
                                        </w:rPr>
                                      </w:pPr>
                                      <w:r w:rsidRPr="00656B5A">
                                        <w:rPr>
                                          <w:szCs w:val="18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11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4D08BCFB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3" o:spid="_x0000_s111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E2D1DE9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4" o:spid="_x0000_s111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<v:shape id="Text Box 65" o:spid="_x0000_s112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44EAC548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6" o:spid="_x0000_s112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D7F264D" w14:textId="77777777" w:rsidR="005A6376" w:rsidRPr="00656B5A" w:rsidRDefault="005A6376" w:rsidP="00B00436">
                                      <w:pPr>
                                        <w:ind w:firstLine="0"/>
                                        <w:rPr>
                                          <w:szCs w:val="18"/>
                                        </w:rPr>
                                      </w:pPr>
                                      <w:r w:rsidRPr="00656B5A">
                                        <w:rPr>
                                          <w:szCs w:val="18"/>
                                        </w:rPr>
                                        <w:t>Утв.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12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36F563B2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8" o:spid="_x0000_s112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Xi4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6Qv8fkk/QC5uAAAA//8DAFBLAQItABQABgAIAAAAIQDb4fbL7gAAAIUBAAATAAAAAAAAAAAA&#10;AAAAAAAAAABbQ29udGVudF9UeXBlc10ueG1sUEsBAi0AFAAGAAgAAAAhAFr0LFu/AAAAFQEAAAsA&#10;AAAAAAAAAAAAAAAAHwEAAF9yZWxzLy5yZWxzUEsBAi0AFAAGAAgAAAAhAAS1eL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3FF1117" w14:textId="77777777" w:rsidR="005A6376" w:rsidRPr="00C72B36" w:rsidRDefault="005A6376" w:rsidP="00B00436">
                                      <w:pPr>
                                        <w:rPr>
                                          <w:rFonts w:ascii="Arial" w:hAnsi="Arial" w:cs="Arial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69" o:spid="_x0000_s112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" strokeweight="1pt"/>
                          <v:line id="Line 70" o:spid="_x0000_s112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            <v:line id="Line 71" o:spid="_x0000_s112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" strokeweight="1pt"/>
                          <v:line id="Line 72" o:spid="_x0000_s112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            <v:line id="Line 73" o:spid="_x0000_s112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" strokeweight="1pt"/>
                        </v:group>
                      </v:group>
                      <v:group id="Group 74" o:spid="_x0000_s112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group id="Group 75" o:spid="_x0000_s113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<v:group id="Group 76" o:spid="_x0000_s113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<v:shape id="Text Box 77" o:spid="_x0000_s113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" strokeweight="1pt">
                              <v:textbox inset="0,0,0,0">
                                <w:txbxContent>
                                  <w:p w14:paraId="78F7746D" w14:textId="77777777" w:rsidR="005A6376" w:rsidRPr="00C72B36" w:rsidRDefault="005A6376" w:rsidP="00B00436">
                                    <w:pPr>
                                      <w:rPr>
                                        <w:rFonts w:ascii="Arial" w:hAnsi="Arial" w:cs="Arial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8" o:spid="_x0000_s113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" strokeweight="1pt">
                              <v:textbox inset="0,0,0,0">
                                <w:txbxContent>
                                  <w:p w14:paraId="03A21EC7" w14:textId="77777777" w:rsidR="005A6376" w:rsidRPr="00C72B36" w:rsidRDefault="005A6376" w:rsidP="00B00436">
                                    <w:pPr>
                                      <w:rPr>
                                        <w:rFonts w:ascii="Arial" w:hAnsi="Arial" w:cs="Arial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3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" strokeweight="1pt">
                              <v:textbox inset="0,0,0,0">
                                <w:txbxContent>
                                  <w:p w14:paraId="37FABD05" w14:textId="77777777" w:rsidR="005A6376" w:rsidRPr="00C72B36" w:rsidRDefault="005A6376" w:rsidP="00B00436">
                                    <w:pPr>
                                      <w:rPr>
                                        <w:rFonts w:ascii="Arial" w:hAnsi="Arial" w:cs="Arial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3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" strokeweight="1pt">
                              <v:textbox inset="0,0,0,0">
                                <w:txbxContent>
                                  <w:p w14:paraId="087335DD" w14:textId="77777777" w:rsidR="005A6376" w:rsidRPr="00C72B36" w:rsidRDefault="005A6376" w:rsidP="00B00436">
                                    <w:pPr>
                                      <w:rPr>
                                        <w:rFonts w:ascii="Arial" w:hAnsi="Arial" w:cs="Arial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3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" strokeweight="1pt">
                              <v:textbox inset="0,0,0,0">
                                <w:txbxContent>
                                  <w:p w14:paraId="0142AD59" w14:textId="77777777" w:rsidR="005A6376" w:rsidRPr="00C72B36" w:rsidRDefault="005A6376" w:rsidP="00B00436">
                                    <w:pPr>
                                      <w:rPr>
                                        <w:rFonts w:ascii="Arial" w:hAnsi="Arial" w:cs="Arial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2" o:spid="_x0000_s113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37C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0wk8vwknyOUDAAD//wMAUEsBAi0AFAAGAAgAAAAhANvh9svuAAAAhQEAABMAAAAAAAAAAAAA&#10;AAAAAAAAAFtDb250ZW50X1R5cGVzXS54bWxQSwECLQAUAAYACAAAACEAWvQsW78AAAAVAQAACwAA&#10;AAAAAAAAAAAAAAAfAQAAX3JlbHMvLnJlbHNQSwECLQAUAAYACAAAACEA4Sd+wsMAAADdAAAADwAA&#10;AAAAAAAAAAAAAAAHAgAAZHJzL2Rvd25yZXYueG1sUEsFBgAAAAADAAMAtwAAAPcCAAAAAA==&#10;">
                            <v:shape id="Text Box 83" o:spid="_x0000_s113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" strokeweight="1pt">
                              <v:textbox inset="0,0,0,0">
                                <w:txbxContent>
                                  <w:p w14:paraId="18D0CA7B" w14:textId="77777777" w:rsidR="005A6376" w:rsidRPr="00C72B36" w:rsidRDefault="005A6376" w:rsidP="00B00436">
                                    <w:pPr>
                                      <w:rPr>
                                        <w:rFonts w:ascii="Arial" w:hAnsi="Arial" w:cs="Arial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4" o:spid="_x0000_s113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" strokeweight="1pt">
                              <v:textbox inset="0,0,0,0">
                                <w:txbxContent>
                                  <w:p w14:paraId="6EB50594" w14:textId="77777777" w:rsidR="005A6376" w:rsidRPr="00C72B36" w:rsidRDefault="005A6376" w:rsidP="00B00436">
                                    <w:pPr>
                                      <w:rPr>
                                        <w:rFonts w:ascii="Arial" w:hAnsi="Arial" w:cs="Arial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4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" strokeweight="1pt">
                              <v:textbox inset="0,0,0,0">
                                <w:txbxContent>
                                  <w:p w14:paraId="77407277" w14:textId="77777777" w:rsidR="005A6376" w:rsidRPr="00C72B36" w:rsidRDefault="005A6376" w:rsidP="00B00436">
                                    <w:pPr>
                                      <w:rPr>
                                        <w:rFonts w:ascii="Arial" w:hAnsi="Arial" w:cs="Arial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4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" strokeweight="1pt">
                              <v:textbox inset="0,0,0,0">
                                <w:txbxContent>
                                  <w:p w14:paraId="4A2B943E" w14:textId="77777777" w:rsidR="005A6376" w:rsidRPr="00C72B36" w:rsidRDefault="005A6376" w:rsidP="00B00436">
                                    <w:pPr>
                                      <w:rPr>
                                        <w:rFonts w:ascii="Arial" w:hAnsi="Arial" w:cs="Arial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4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" strokeweight="1pt">
                              <v:textbox inset="0,0,0,0">
                                <w:txbxContent>
                                  <w:p w14:paraId="12FB66CD" w14:textId="77777777" w:rsidR="005A6376" w:rsidRPr="00C72B36" w:rsidRDefault="005A6376" w:rsidP="00B00436">
                                    <w:pPr>
                                      <w:rPr>
                                        <w:rFonts w:ascii="Arial" w:hAnsi="Arial" w:cs="Arial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8" o:spid="_x0000_s114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" strokeweight="1pt"/>
                        <v:line id="Line 89" o:spid="_x0000_s114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" strokeweight="1pt"/>
                        <v:line id="Line 90" o:spid="_x0000_s114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" strokeweight="1pt"/>
                        <v:line id="Line 91" o:spid="_x0000_s114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" strokeweight="1pt"/>
                        <v:line id="Line 92" o:spid="_x0000_s114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" strokeweight="1pt"/>
                        <v:line id="Line 93" o:spid="_x0000_s114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" strokeweight="1pt"/>
                      </v:group>
                    </v:group>
                  </v:group>
                </v:group>
              </v:group>
              <v:group id="Group 94" o:spid="_x0000_s1149" style="position:absolute;left:416;top:367;width:577;height:5669" coordorigin="416,355" coordsize="577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<v:group id="Group 95" o:spid="_x0000_s1150" style="position:absolute;left:416;top:355;width:577;height:5669" coordorigin="2189,748" coordsize="1026,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">
                  <v:rect id="Rectangle 96" o:spid="_x0000_s1151" style="position:absolute;left:2189;top:748;width:1026;height:5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" strokeweight="1pt"/>
                  <v:line id="Line 97" o:spid="_x0000_s1152" style="position:absolute;visibility:visible;mso-wrap-style:square" from="2696,749" to="2719,6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" strokeweight="1pt"/>
                  <v:line id="Line 98" o:spid="_x0000_s1153" style="position:absolute;visibility:visible;mso-wrap-style:square" from="2200,3686" to="3203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" strokeweight="1pt"/>
                </v:group>
                <v:shape id="Text Box 99" o:spid="_x0000_s1154" type="#_x0000_t202" style="position:absolute;left:461;top:3213;width:231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" filled="f" stroked="f" strokeweight="1pt">
                  <v:textbox style="layout-flow:vertical;mso-layout-flow-alt:bottom-to-top" inset="0,0,0,0">
                    <w:txbxContent>
                      <w:p w14:paraId="08AF63C3" w14:textId="77777777" w:rsidR="005A6376" w:rsidRPr="00C31DEA" w:rsidRDefault="005A6376" w:rsidP="00B00436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C31DEA">
                          <w:rPr>
                            <w:sz w:val="18"/>
                            <w:szCs w:val="18"/>
                          </w:rPr>
                          <w:t>Справ. №</w:t>
                        </w:r>
                      </w:p>
                    </w:txbxContent>
                  </v:textbox>
                </v:shape>
                <v:shape id="Text Box 100" o:spid="_x0000_s1155" type="#_x0000_t202" style="position:absolute;left:436;top:365;width:231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" filled="f" stroked="f" strokeweight="1pt">
                  <v:textbox style="layout-flow:vertical;mso-layout-flow-alt:bottom-to-top" inset="0,0,0,0">
                    <w:txbxContent>
                      <w:p w14:paraId="5D556A07" w14:textId="77777777" w:rsidR="005A6376" w:rsidRPr="00C31DEA" w:rsidRDefault="005A6376" w:rsidP="00B00436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C31DEA">
                          <w:rPr>
                            <w:sz w:val="18"/>
                            <w:szCs w:val="18"/>
                          </w:rPr>
                          <w:t>Перв. прим.</w:t>
                        </w:r>
                      </w:p>
                    </w:txbxContent>
                  </v:textbox>
                </v:shape>
                <v:shape id="Text Box 101" o:spid="_x0000_s1156" type="#_x0000_t202" style="position:absolute;left:724;top:389;width:231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" filled="f" stroked="f" strokeweight="1pt">
                  <v:textbox style="layout-flow:vertical;mso-layout-flow-alt:bottom-to-top" inset="0,0,0,0">
                    <w:txbxContent>
                      <w:p w14:paraId="6E2AF76D" w14:textId="442AF90E" w:rsidR="005A6376" w:rsidRPr="00C31DEA" w:rsidRDefault="005A6376" w:rsidP="00B00436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478A" w14:textId="6512B5FC" w:rsidR="005A6376" w:rsidRDefault="005A6376" w:rsidP="005760D5">
    <w:pPr>
      <w:pStyle w:val="a3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18D0BE" wp14:editId="22CAF47E">
              <wp:simplePos x="0" y="0"/>
              <wp:positionH relativeFrom="column">
                <wp:posOffset>-571500</wp:posOffset>
              </wp:positionH>
              <wp:positionV relativeFrom="paragraph">
                <wp:posOffset>119379</wp:posOffset>
              </wp:positionV>
              <wp:extent cx="6878320" cy="10220325"/>
              <wp:effectExtent l="0" t="0" r="17780" b="28575"/>
              <wp:wrapNone/>
              <wp:docPr id="16" name="Группа 19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8320" cy="10220325"/>
                        <a:chOff x="401" y="323"/>
                        <a:chExt cx="11169" cy="15987"/>
                      </a:xfrm>
                    </wpg:grpSpPr>
                    <wpg:grpSp>
                      <wpg:cNvPr id="17" name="Group 103"/>
                      <wpg:cNvGrpSpPr>
                        <a:grpSpLocks/>
                      </wpg:cNvGrpSpPr>
                      <wpg:grpSpPr bwMode="auto">
                        <a:xfrm>
                          <a:off x="401" y="323"/>
                          <a:ext cx="11168" cy="15985"/>
                          <a:chOff x="401" y="323"/>
                          <a:chExt cx="11168" cy="15985"/>
                        </a:xfrm>
                      </wpg:grpSpPr>
                      <wps:wsp>
                        <wps:cNvPr id="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81" y="323"/>
                            <a:ext cx="10488" cy="15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105"/>
                        <wpg:cNvGrpSpPr>
                          <a:grpSpLocks/>
                        </wpg:cNvGrpSpPr>
                        <wpg:grpSpPr bwMode="auto">
                          <a:xfrm>
                            <a:off x="401" y="8449"/>
                            <a:ext cx="680" cy="7859"/>
                            <a:chOff x="3194" y="6929"/>
                            <a:chExt cx="561" cy="8155"/>
                          </a:xfrm>
                        </wpg:grpSpPr>
                        <wpg:grpSp>
                          <wpg:cNvPr id="20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21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9B94C" w14:textId="77777777" w:rsidR="005A6376" w:rsidRPr="0042297D" w:rsidRDefault="005A6376" w:rsidP="00B00436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подп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2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0681E2" w14:textId="77777777" w:rsidR="005A6376" w:rsidRPr="0042297D" w:rsidRDefault="005A6376" w:rsidP="00B00436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3" name="Text Box 1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B19CCF" w14:textId="77777777" w:rsidR="005A6376" w:rsidRPr="0042297D" w:rsidRDefault="005A6376" w:rsidP="00B00436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Взам</w:t>
                                  </w:r>
                                  <w:proofErr w:type="spellEnd"/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4" name="Text Box 1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D985A5" w14:textId="77777777" w:rsidR="005A6376" w:rsidRPr="0042297D" w:rsidRDefault="005A6376" w:rsidP="00B00436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5" name="Text Box 1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E8D99E" w14:textId="77777777" w:rsidR="005A6376" w:rsidRPr="0042297D" w:rsidRDefault="005A6376" w:rsidP="00B00436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112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27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1519A" w14:textId="77777777" w:rsidR="005A6376" w:rsidRPr="0042297D" w:rsidRDefault="005A6376" w:rsidP="00B00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9" name="Text Box 1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43432" w14:textId="77777777" w:rsidR="005A6376" w:rsidRPr="0042297D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0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E3454B" w14:textId="77777777" w:rsidR="005A6376" w:rsidRPr="0042297D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1" name="Text Box 1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E63400" w14:textId="77777777" w:rsidR="005A6376" w:rsidRPr="0042297D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2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5B11A" w14:textId="77777777" w:rsidR="005A6376" w:rsidRPr="0042297D" w:rsidRDefault="005A6376" w:rsidP="00B00436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1082" y="15475"/>
                          <a:ext cx="10488" cy="835"/>
                          <a:chOff x="1140" y="12894"/>
                          <a:chExt cx="10489" cy="853"/>
                        </a:xfrm>
                      </wpg:grpSpPr>
                      <wps:wsp>
                        <wps:cNvPr id="3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12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36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37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808C4" w14:textId="77777777" w:rsidR="005A6376" w:rsidRPr="0042297D" w:rsidRDefault="005A6376" w:rsidP="00B00436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8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50445" w14:textId="61FDAE99" w:rsidR="005A6376" w:rsidRPr="0042297D" w:rsidRDefault="005A6376" w:rsidP="00D521A7">
                                  <w:pPr>
                                    <w:spacing w:before="120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begin"/>
                                  </w:r>
                                  <w:r w:rsidRPr="0042297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 w:rsidRPr="0042297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separate"/>
                                  </w:r>
                                  <w:r w:rsidR="00586B55">
                                    <w:rPr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t>59</w:t>
                                  </w:r>
                                  <w:r w:rsidRPr="0042297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9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633A08" w14:textId="0A95060B" w:rsidR="005A6376" w:rsidRPr="0042297D" w:rsidRDefault="005A6376" w:rsidP="007C42DA">
                                <w:pPr>
                                  <w:spacing w:before="160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297D">
                                  <w:rPr>
                                    <w:sz w:val="20"/>
                                    <w:szCs w:val="20"/>
                                  </w:rPr>
                                  <w:t>ОМ67.00.00.000Д</w:t>
                                </w:r>
                                <w:r w:rsidRPr="0042297D">
                                  <w:rPr>
                                    <w:sz w:val="20"/>
                                    <w:szCs w:val="20"/>
                                    <w:highlight w:val="yellow"/>
                                  </w:rPr>
                                  <w:t>…</w:t>
                                </w:r>
                              </w:p>
                              <w:p w14:paraId="4A01A654" w14:textId="44A8F21B" w:rsidR="005A6376" w:rsidRPr="0042297D" w:rsidRDefault="005A6376" w:rsidP="00B00436">
                                <w:pPr>
                                  <w:spacing w:before="16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0" name="Group 12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41" name="Group 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42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56C77F" w14:textId="77777777" w:rsidR="005A6376" w:rsidRPr="0042297D" w:rsidRDefault="005A6376" w:rsidP="00B00436">
                                    <w:pPr>
                                      <w:ind w:firstLine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42297D">
                                      <w:rPr>
                                        <w:sz w:val="20"/>
                                        <w:szCs w:val="20"/>
                                      </w:rPr>
                                      <w:t>Изм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" name="Text Box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302AF3" w14:textId="77777777" w:rsidR="005A6376" w:rsidRPr="0042297D" w:rsidRDefault="005A6376" w:rsidP="00B00436">
                                    <w:pPr>
                                      <w:ind w:firstLine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297D">
                                      <w:rPr>
                                        <w:sz w:val="20"/>
                                        <w:szCs w:val="20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4" name="Text Box 1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ECA7FD" w14:textId="77777777" w:rsidR="005A6376" w:rsidRPr="0042297D" w:rsidRDefault="005A6376" w:rsidP="00B00436">
                                    <w:pPr>
                                      <w:ind w:firstLine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297D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5" name="Text Box 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F5441E" w14:textId="77777777" w:rsidR="005A6376" w:rsidRPr="0042297D" w:rsidRDefault="005A6376" w:rsidP="00B00436">
                                    <w:pPr>
                                      <w:ind w:firstLine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297D">
                                      <w:rPr>
                                        <w:sz w:val="20"/>
                                        <w:szCs w:val="20"/>
                                      </w:rP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6" name="Text Box 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42F701" w14:textId="77777777" w:rsidR="005A6376" w:rsidRPr="0042297D" w:rsidRDefault="005A6376" w:rsidP="00B00436">
                                    <w:pPr>
                                      <w:ind w:firstLine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297D">
                                      <w:rPr>
                                        <w:sz w:val="20"/>
                                        <w:szCs w:val="2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7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48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9" name="Group 1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0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B0AE5D6" w14:textId="77777777" w:rsidR="005A6376" w:rsidRPr="0042297D" w:rsidRDefault="005A6376" w:rsidP="00B00436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Text Box 1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C2021FB" w14:textId="77777777" w:rsidR="005A6376" w:rsidRPr="0042297D" w:rsidRDefault="005A6376" w:rsidP="00B00436">
                                        <w:pPr>
                                          <w:ind w:firstLine="0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2297D">
                                          <w:rPr>
                                            <w:sz w:val="20"/>
                                            <w:szCs w:val="20"/>
                                          </w:rPr>
                                          <w:t>Уч.№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Text Box 1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7C44891" w14:textId="77777777" w:rsidR="005A6376" w:rsidRPr="0042297D" w:rsidRDefault="005A6376" w:rsidP="00B00436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3" name="Text Box 1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020A6DC" w14:textId="77777777" w:rsidR="005A6376" w:rsidRPr="0042297D" w:rsidRDefault="005A6376" w:rsidP="00B00436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4" name="Text Box 1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AE2B00" w14:textId="77777777" w:rsidR="005A6376" w:rsidRPr="0042297D" w:rsidRDefault="005A6376" w:rsidP="00B00436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5" name="Group 1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6" name="Text Box 1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B47A1D" w14:textId="77777777" w:rsidR="005A6376" w:rsidRPr="0042297D" w:rsidRDefault="005A6376" w:rsidP="00B00436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7" name="Text Box 1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BD7F95" w14:textId="77777777" w:rsidR="005A6376" w:rsidRPr="0042297D" w:rsidRDefault="005A6376" w:rsidP="00B00436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Text Box 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D430D2" w14:textId="77777777" w:rsidR="005A6376" w:rsidRPr="0042297D" w:rsidRDefault="005A6376" w:rsidP="00B00436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9" name="Text Box 1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061E33F" w14:textId="77777777" w:rsidR="005A6376" w:rsidRPr="0042297D" w:rsidRDefault="005A6376" w:rsidP="00B00436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60" name="Text Box 1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57C492" w14:textId="77777777" w:rsidR="005A6376" w:rsidRPr="0042297D" w:rsidRDefault="005A6376" w:rsidP="00B00436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1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Lin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8D0BE" id="Группа 1986" o:spid="_x0000_s1157" style="position:absolute;left:0;text-align:left;margin-left:-45pt;margin-top:9.4pt;width:541.6pt;height:804.75pt;z-index:251663360" coordorigin="401,323" coordsize="11169,1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">
              <v:group id="Group 103" o:spid="_x0000_s1158" style="position:absolute;left:401;top:323;width:11168;height:15985" coordorigin="401,323" coordsize="11168,1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Rectangle 104" o:spid="_x0000_s1159" style="position:absolute;left:1081;top:323;width:10488;height:15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" strokeweight="1pt"/>
                <v:group id="Group 105" o:spid="_x0000_s1160" style="position:absolute;left:401;top:8449;width:680;height:7859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106" o:spid="_x0000_s1161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7" o:spid="_x0000_s116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" strokeweight="1pt">
                      <v:textbox style="layout-flow:vertical;mso-layout-flow-alt:bottom-to-top" inset=".5mm,.3mm,.5mm,.3mm">
                        <w:txbxContent>
                          <w:p w14:paraId="46B9B94C" w14:textId="77777777" w:rsidR="005A6376" w:rsidRPr="0042297D" w:rsidRDefault="005A6376" w:rsidP="00B0043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108" o:spid="_x0000_s116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" strokeweight="1pt">
                      <v:textbox style="layout-flow:vertical;mso-layout-flow-alt:bottom-to-top" inset=".5mm,.3mm,.5mm,.3mm">
                        <w:txbxContent>
                          <w:p w14:paraId="5E0681E2" w14:textId="77777777" w:rsidR="005A6376" w:rsidRPr="0042297D" w:rsidRDefault="005A6376" w:rsidP="00B0043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109" o:spid="_x0000_s116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" strokeweight="1pt">
                      <v:textbox style="layout-flow:vertical;mso-layout-flow-alt:bottom-to-top" inset=".5mm,.3mm,.5mm,.3mm">
                        <w:txbxContent>
                          <w:p w14:paraId="3AB19CCF" w14:textId="77777777" w:rsidR="005A6376" w:rsidRPr="0042297D" w:rsidRDefault="005A6376" w:rsidP="00B0043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110" o:spid="_x0000_s116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" strokeweight="1pt">
                      <v:textbox style="layout-flow:vertical;mso-layout-flow-alt:bottom-to-top" inset=".5mm,.3mm,.5mm,.3mm">
                        <w:txbxContent>
                          <w:p w14:paraId="4AD985A5" w14:textId="77777777" w:rsidR="005A6376" w:rsidRPr="0042297D" w:rsidRDefault="005A6376" w:rsidP="00B0043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11" o:spid="_x0000_s116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" strokeweight="1pt">
                      <v:textbox style="layout-flow:vertical;mso-layout-flow-alt:bottom-to-top" inset=".5mm,.3mm,.5mm,.3mm">
                        <w:txbxContent>
                          <w:p w14:paraId="15E8D99E" w14:textId="77777777" w:rsidR="005A6376" w:rsidRPr="0042297D" w:rsidRDefault="005A6376" w:rsidP="00B0043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2" o:spid="_x0000_s1167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 Box 113" o:spid="_x0000_s116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" strokeweight="1pt">
                      <v:textbox style="layout-flow:vertical;mso-layout-flow-alt:bottom-to-top" inset=".5mm,.3mm,.5mm,.3mm">
                        <w:txbxContent>
                          <w:p w14:paraId="20F1519A" w14:textId="77777777" w:rsidR="005A6376" w:rsidRPr="0042297D" w:rsidRDefault="005A6376" w:rsidP="00B00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14" o:spid="_x0000_s116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" strokeweight="1pt">
                      <v:textbox style="layout-flow:vertical;mso-layout-flow-alt:bottom-to-top" inset=".5mm,.3mm,.5mm,.3mm">
                        <w:txbxContent>
                          <w:p w14:paraId="64D43432" w14:textId="77777777" w:rsidR="005A6376" w:rsidRPr="0042297D" w:rsidRDefault="005A6376" w:rsidP="00B00436">
                            <w:pPr>
                              <w:ind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15" o:spid="_x0000_s117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" strokeweight="1pt">
                      <v:textbox style="layout-flow:vertical;mso-layout-flow-alt:bottom-to-top" inset=".5mm,.3mm,.5mm,.3mm">
                        <w:txbxContent>
                          <w:p w14:paraId="3BE3454B" w14:textId="77777777" w:rsidR="005A6376" w:rsidRPr="0042297D" w:rsidRDefault="005A6376" w:rsidP="00B00436">
                            <w:pPr>
                              <w:ind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16" o:spid="_x0000_s117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" strokeweight="1pt">
                      <v:textbox style="layout-flow:vertical;mso-layout-flow-alt:bottom-to-top" inset=".5mm,.3mm,.5mm,.3mm">
                        <w:txbxContent>
                          <w:p w14:paraId="18E63400" w14:textId="77777777" w:rsidR="005A6376" w:rsidRPr="0042297D" w:rsidRDefault="005A6376" w:rsidP="00B00436">
                            <w:pPr>
                              <w:ind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17" o:spid="_x0000_s117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" strokeweight="1pt">
                      <v:textbox style="layout-flow:vertical;mso-layout-flow-alt:bottom-to-top" inset=".5mm,.3mm,.5mm,.3mm">
                        <w:txbxContent>
                          <w:p w14:paraId="5265B11A" w14:textId="77777777" w:rsidR="005A6376" w:rsidRPr="0042297D" w:rsidRDefault="005A6376" w:rsidP="00B00436">
                            <w:pPr>
                              <w:ind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v:group id="Group 118" o:spid="_x0000_s1173" style="position:absolute;left:1082;top:15475;width:10488;height:835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119" o:spid="_x0000_s1174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" strokeweight="1pt"/>
                <v:group id="Group 120" o:spid="_x0000_s1175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121" o:spid="_x0000_s1176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Text Box 122" o:spid="_x0000_s1177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" strokeweight="1pt">
                      <v:textbox inset=".5mm,.3mm,.5mm,.3mm">
                        <w:txbxContent>
                          <w:p w14:paraId="224808C4" w14:textId="77777777" w:rsidR="005A6376" w:rsidRPr="0042297D" w:rsidRDefault="005A6376" w:rsidP="00B0043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23" o:spid="_x0000_s1178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" strokeweight="1pt">
                      <v:textbox inset=".5mm,.3mm,.5mm,.3mm">
                        <w:txbxContent>
                          <w:p w14:paraId="40850445" w14:textId="61FDAE99" w:rsidR="005A6376" w:rsidRPr="0042297D" w:rsidRDefault="005A6376" w:rsidP="00D521A7">
                            <w:pPr>
                              <w:spacing w:before="120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42297D">
                              <w:rPr>
                                <w:sz w:val="20"/>
                                <w:szCs w:val="20"/>
                                <w:lang w:val="en-US"/>
                              </w:rPr>
                              <w:instrText xml:space="preserve"> PAGE  \* Arabic  \* MERGEFORMAT </w:instrText>
                            </w:r>
                            <w:r w:rsidRPr="0042297D">
                              <w:rPr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586B55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59</w:t>
                            </w:r>
                            <w:r w:rsidRPr="0042297D">
                              <w:rPr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124" o:spid="_x0000_s1179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" strokeweight="1pt">
                    <v:textbox inset=".5mm,.3mm,.5mm,.3mm">
                      <w:txbxContent>
                        <w:p w14:paraId="66633A08" w14:textId="0A95060B" w:rsidR="005A6376" w:rsidRPr="0042297D" w:rsidRDefault="005A6376" w:rsidP="007C42DA">
                          <w:pPr>
                            <w:spacing w:before="160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42297D">
                            <w:rPr>
                              <w:sz w:val="20"/>
                              <w:szCs w:val="20"/>
                            </w:rPr>
                            <w:t>ОМ67.00.00.000Д</w:t>
                          </w:r>
                          <w:r w:rsidRPr="0042297D">
                            <w:rPr>
                              <w:sz w:val="20"/>
                              <w:szCs w:val="20"/>
                              <w:highlight w:val="yellow"/>
                            </w:rPr>
                            <w:t>…</w:t>
                          </w:r>
                        </w:p>
                        <w:p w14:paraId="4A01A654" w14:textId="44A8F21B" w:rsidR="005A6376" w:rsidRPr="0042297D" w:rsidRDefault="005A6376" w:rsidP="00B00436">
                          <w:pPr>
                            <w:spacing w:before="16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25" o:spid="_x0000_s1180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group id="Group 126" o:spid="_x0000_s1181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shape id="Text Box 127" o:spid="_x0000_s118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" strokeweight="1pt">
                        <v:textbox inset="0,0,0,0">
                          <w:txbxContent>
                            <w:p w14:paraId="3C56C77F" w14:textId="77777777" w:rsidR="005A6376" w:rsidRPr="0042297D" w:rsidRDefault="005A6376" w:rsidP="00B00436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Изм</w:t>
                              </w:r>
                            </w:p>
                          </w:txbxContent>
                        </v:textbox>
                      </v:shape>
                      <v:shape id="Text Box 128" o:spid="_x0000_s118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" strokeweight="1pt">
                        <v:textbox inset=".5mm,.3mm,.5mm,.3mm">
                          <w:txbxContent>
                            <w:p w14:paraId="68302AF3" w14:textId="77777777" w:rsidR="005A6376" w:rsidRPr="0042297D" w:rsidRDefault="005A6376" w:rsidP="00B00436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29" o:spid="_x0000_s118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" strokeweight="1pt">
                        <v:textbox inset=".5mm,.3mm,.5mm,.3mm">
                          <w:txbxContent>
                            <w:p w14:paraId="1AECA7FD" w14:textId="77777777" w:rsidR="005A6376" w:rsidRPr="0042297D" w:rsidRDefault="005A6376" w:rsidP="00B00436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30" o:spid="_x0000_s118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" strokeweight="1pt">
                        <v:textbox inset=".5mm,.3mm,.5mm,.3mm">
                          <w:txbxContent>
                            <w:p w14:paraId="03F5441E" w14:textId="77777777" w:rsidR="005A6376" w:rsidRPr="0042297D" w:rsidRDefault="005A6376" w:rsidP="00B00436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Подп.</w:t>
                              </w:r>
                            </w:p>
                          </w:txbxContent>
                        </v:textbox>
                      </v:shape>
                      <v:shape id="Text Box 131" o:spid="_x0000_s118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8T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3geQZ/X9IPkOtfAAAA//8DAFBLAQItABQABgAIAAAAIQDb4fbL7gAAAIUBAAATAAAAAAAAAAAA&#10;AAAAAAAAAABbQ29udGVudF9UeXBlc10ueG1sUEsBAi0AFAAGAAgAAAAhAFr0LFu/AAAAFQEAAAsA&#10;AAAAAAAAAAAAAAAAHwEAAF9yZWxzLy5yZWxzUEsBAi0AFAAGAAgAAAAhAOVLbxPEAAAA2wAAAA8A&#10;AAAAAAAAAAAAAAAABwIAAGRycy9kb3ducmV2LnhtbFBLBQYAAAAAAwADALcAAAD4AgAAAAA=&#10;" strokeweight="1pt">
                        <v:textbox inset="0,0,0,0">
                          <w:txbxContent>
                            <w:p w14:paraId="7342F701" w14:textId="77777777" w:rsidR="005A6376" w:rsidRPr="0042297D" w:rsidRDefault="005A6376" w:rsidP="00B00436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32" o:spid="_x0000_s1187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group id="Group 133" o:spid="_x0000_s1188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group id="Group 134" o:spid="_x0000_s118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shape id="Text Box 135" o:spid="_x0000_s119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" strokeweight="1pt">
                            <v:textbox inset=".5mm,.3mm,.5mm,.3mm">
                              <w:txbxContent>
                                <w:p w14:paraId="6B0AE5D6" w14:textId="77777777" w:rsidR="005A6376" w:rsidRPr="0042297D" w:rsidRDefault="005A6376" w:rsidP="00B00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6" o:spid="_x0000_s119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" strokeweight="1pt">
                            <v:textbox inset=".5mm,.3mm,.5mm,.3mm">
                              <w:txbxContent>
                                <w:p w14:paraId="1C2021FB" w14:textId="77777777" w:rsidR="005A6376" w:rsidRPr="0042297D" w:rsidRDefault="005A6376" w:rsidP="00B00436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Уч.№</w:t>
                                  </w:r>
                                </w:p>
                              </w:txbxContent>
                            </v:textbox>
                          </v:shape>
                          <v:shape id="Text Box 137" o:spid="_x0000_s119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" strokeweight="1pt">
                            <v:textbox inset=".5mm,.3mm,.5mm,.3mm">
                              <w:txbxContent>
                                <w:p w14:paraId="17C44891" w14:textId="77777777" w:rsidR="005A6376" w:rsidRPr="0042297D" w:rsidRDefault="005A6376" w:rsidP="00B00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8" o:spid="_x0000_s119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" strokeweight="1pt">
                            <v:textbox inset=".5mm,.3mm,.5mm,.3mm">
                              <w:txbxContent>
                                <w:p w14:paraId="6020A6DC" w14:textId="77777777" w:rsidR="005A6376" w:rsidRPr="0042297D" w:rsidRDefault="005A6376" w:rsidP="00B00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9" o:spid="_x0000_s119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" strokeweight="1pt">
                            <v:textbox inset=".5mm,.3mm,.5mm,.3mm">
                              <w:txbxContent>
                                <w:p w14:paraId="5FAE2B00" w14:textId="77777777" w:rsidR="005A6376" w:rsidRPr="0042297D" w:rsidRDefault="005A6376" w:rsidP="00B00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40" o:spid="_x0000_s1195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shape id="Text Box 141" o:spid="_x0000_s119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" strokeweight="1pt">
                            <v:textbox inset=".5mm,.3mm,.5mm,.3mm">
                              <w:txbxContent>
                                <w:p w14:paraId="37B47A1D" w14:textId="77777777" w:rsidR="005A6376" w:rsidRPr="0042297D" w:rsidRDefault="005A6376" w:rsidP="00B00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42" o:spid="_x0000_s119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" strokeweight="1pt">
                            <v:textbox inset=".5mm,.3mm,.5mm,.3mm">
                              <w:txbxContent>
                                <w:p w14:paraId="21BD7F95" w14:textId="77777777" w:rsidR="005A6376" w:rsidRPr="0042297D" w:rsidRDefault="005A6376" w:rsidP="00B00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43" o:spid="_x0000_s119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" strokeweight="1pt">
                            <v:textbox inset=".5mm,.3mm,.5mm,.3mm">
                              <w:txbxContent>
                                <w:p w14:paraId="7DD430D2" w14:textId="77777777" w:rsidR="005A6376" w:rsidRPr="0042297D" w:rsidRDefault="005A6376" w:rsidP="00B00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44" o:spid="_x0000_s119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" strokeweight="1pt">
                            <v:textbox inset=".5mm,.3mm,.5mm,.3mm">
                              <w:txbxContent>
                                <w:p w14:paraId="5061E33F" w14:textId="77777777" w:rsidR="005A6376" w:rsidRPr="0042297D" w:rsidRDefault="005A6376" w:rsidP="00B00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45" o:spid="_x0000_s120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" strokeweight="1pt">
                            <v:textbox inset=".5mm,.3mm,.5mm,.3mm">
                              <w:txbxContent>
                                <w:p w14:paraId="5657C492" w14:textId="77777777" w:rsidR="005A6376" w:rsidRPr="0042297D" w:rsidRDefault="005A6376" w:rsidP="00B00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46" o:spid="_x0000_s1201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      <v:line id="Line 147" o:spid="_x0000_s1202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      <v:line id="Line 148" o:spid="_x0000_s1203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    <v:line id="Line 149" o:spid="_x0000_s1204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hW+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CK/hW+xQAAANwAAAAP&#10;AAAAAAAAAAAAAAAAAAcCAABkcnMvZG93bnJldi54bWxQSwUGAAAAAAMAAwC3AAAA+QIAAAAA&#10;" strokeweight="1pt"/>
                      <v:line id="Line 150" o:spid="_x0000_s1205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r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8dCYdATn7BQAA//8DAFBLAQItABQABgAIAAAAIQDb4fbL7gAAAIUBAAATAAAAAAAAAAAAAAAA&#10;AAAAAABbQ29udGVudF9UeXBlc10ueG1sUEsBAi0AFAAGAAgAAAAhAFr0LFu/AAAAFQEAAAsAAAAA&#10;AAAAAAAAAAAAHwEAAF9yZWxzLy5yZWxzUEsBAi0AFAAGAAgAAAAhAJ4dKv7BAAAA3AAAAA8AAAAA&#10;AAAAAAAAAAAABwIAAGRycy9kb3ducmV2LnhtbFBLBQYAAAAAAwADALcAAAD1AgAAAAA=&#10;" strokeweight="1pt"/>
                      <v:line id="Line 151" o:spid="_x0000_s1206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DxUY9lxQAAANwAAAAP&#10;AAAAAAAAAAAAAAAAAAcCAABkcnMvZG93bnJldi54bWxQSwUGAAAAAAMAAwC3AAAA+QIAAAAA&#10;" strokeweight="1pt"/>
                    </v:group>
                  </v:group>
                </v:group>
              </v:group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4E38" w14:textId="57B1799C" w:rsidR="005A6376" w:rsidRDefault="005A6376" w:rsidP="005760D5">
    <w:pPr>
      <w:pStyle w:val="a3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DD8F" wp14:editId="4E933E1F">
              <wp:simplePos x="0" y="0"/>
              <wp:positionH relativeFrom="column">
                <wp:posOffset>-3574028</wp:posOffset>
              </wp:positionH>
              <wp:positionV relativeFrom="paragraph">
                <wp:posOffset>3041015</wp:posOffset>
              </wp:positionV>
              <wp:extent cx="189865" cy="358775"/>
              <wp:effectExtent l="0" t="0" r="19685" b="22225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865" cy="358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4BE780B" w14:textId="77777777" w:rsidR="005A6376" w:rsidRDefault="005A637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6DD8F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207" type="#_x0000_t202" style="position:absolute;left:0;text-align:left;margin-left:-281.4pt;margin-top:239.45pt;width:14.95pt;height:2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" fillcolor="white [3201]" strokeweight=".5pt">
              <v:textbox>
                <w:txbxContent>
                  <w:p w14:paraId="44BE780B" w14:textId="77777777" w:rsidR="005A6376" w:rsidRDefault="005A637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588D636" wp14:editId="7DD74EFF">
              <wp:simplePos x="0" y="0"/>
              <wp:positionH relativeFrom="column">
                <wp:posOffset>-554990</wp:posOffset>
              </wp:positionH>
              <wp:positionV relativeFrom="paragraph">
                <wp:posOffset>100330</wp:posOffset>
              </wp:positionV>
              <wp:extent cx="10245725" cy="7142480"/>
              <wp:effectExtent l="0" t="0" r="22225" b="20320"/>
              <wp:wrapNone/>
              <wp:docPr id="1867" name="Группа 18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45725" cy="7142480"/>
                        <a:chOff x="377" y="228"/>
                        <a:chExt cx="16135" cy="11418"/>
                      </a:xfrm>
                    </wpg:grpSpPr>
                    <wpg:grpSp>
                      <wpg:cNvPr id="1868" name="Group 2"/>
                      <wpg:cNvGrpSpPr>
                        <a:grpSpLocks/>
                      </wpg:cNvGrpSpPr>
                      <wpg:grpSpPr bwMode="auto">
                        <a:xfrm>
                          <a:off x="377" y="228"/>
                          <a:ext cx="16135" cy="11418"/>
                          <a:chOff x="377" y="228"/>
                          <a:chExt cx="16135" cy="11418"/>
                        </a:xfrm>
                      </wpg:grpSpPr>
                      <wpg:grpSp>
                        <wpg:cNvPr id="1869" name="Group 3"/>
                        <wpg:cNvGrpSpPr>
                          <a:grpSpLocks/>
                        </wpg:cNvGrpSpPr>
                        <wpg:grpSpPr bwMode="auto">
                          <a:xfrm>
                            <a:off x="377" y="228"/>
                            <a:ext cx="16135" cy="11418"/>
                            <a:chOff x="377" y="228"/>
                            <a:chExt cx="16135" cy="11418"/>
                          </a:xfrm>
                        </wpg:grpSpPr>
                        <wpg:grpSp>
                          <wpg:cNvPr id="1870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77" y="1073"/>
                              <a:ext cx="16135" cy="10573"/>
                              <a:chOff x="377" y="1073"/>
                              <a:chExt cx="16135" cy="10573"/>
                            </a:xfrm>
                          </wpg:grpSpPr>
                          <wps:wsp>
                            <wps:cNvPr id="187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7" y="1074"/>
                                <a:ext cx="16135" cy="105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7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8" y="1073"/>
                                <a:ext cx="850" cy="10573"/>
                                <a:chOff x="4143" y="4227"/>
                                <a:chExt cx="850" cy="10320"/>
                              </a:xfrm>
                            </wpg:grpSpPr>
                            <wps:wsp>
                              <wps:cNvPr id="1873" name="Rectangle 7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143" y="4229"/>
                                  <a:ext cx="850" cy="103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4" name="Rectangle 8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595" y="13989"/>
                                  <a:ext cx="397" cy="5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5" name="Line 125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4153" y="13987"/>
                                  <a:ext cx="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Rectangle 10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708" y="4227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Rectangle 11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426" y="4227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12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143" y="4227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Rectangle 1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426" y="4791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14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707" y="4791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Rectangle 15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144" y="4791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16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707" y="5359"/>
                                  <a:ext cx="283" cy="12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Rectangle 17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426" y="5359"/>
                                  <a:ext cx="283" cy="12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18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144" y="5359"/>
                                  <a:ext cx="283" cy="12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Rectangle 19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707" y="6609"/>
                                  <a:ext cx="28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20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426" y="6609"/>
                                  <a:ext cx="28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Rectangle 21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144" y="6609"/>
                                  <a:ext cx="28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22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707" y="7461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Rectangle 2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426" y="7461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24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144" y="7461"/>
                                  <a:ext cx="283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3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378" y="228"/>
                              <a:ext cx="8283" cy="852"/>
                              <a:chOff x="1068" y="3828"/>
                              <a:chExt cx="8283" cy="852"/>
                            </a:xfrm>
                          </wpg:grpSpPr>
                          <wps:wsp>
                            <wps:cNvPr id="12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4" y="3828"/>
                                <a:ext cx="8277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8" y="3830"/>
                                <a:ext cx="1470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32" y="3828"/>
                                <a:ext cx="1814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4" y="3828"/>
                                <a:ext cx="1417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6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60" y="3828"/>
                                <a:ext cx="1587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7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68" y="4128"/>
                                <a:ext cx="82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92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" y="270"/>
                            <a:ext cx="1392" cy="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3E439F" w14:textId="77777777" w:rsidR="005A6376" w:rsidRPr="0042297D" w:rsidRDefault="005A6376" w:rsidP="00577721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866" y="246"/>
                            <a:ext cx="1770" cy="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B5111D" w14:textId="77777777" w:rsidR="005A6376" w:rsidRPr="0042297D" w:rsidRDefault="005A6376" w:rsidP="00577721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663" y="252"/>
                            <a:ext cx="1386" cy="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5E642B" w14:textId="77777777" w:rsidR="005A6376" w:rsidRPr="0042297D" w:rsidRDefault="005A6376" w:rsidP="00577721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100" y="246"/>
                            <a:ext cx="1530" cy="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35AF45" w14:textId="77777777" w:rsidR="005A6376" w:rsidRPr="0042297D" w:rsidRDefault="005A6376" w:rsidP="00577721">
                              <w:pPr>
                                <w:pStyle w:val="afc"/>
                                <w:rPr>
                                  <w:rFonts w:ascii="Times New Roman" w:hAnsi="Times New Roman"/>
                                  <w:b w:val="0"/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rFonts w:ascii="Times New Roman" w:hAnsi="Times New Roman"/>
                                  <w:b w:val="0"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42297D">
                                <w:rPr>
                                  <w:rFonts w:ascii="Times New Roman" w:hAnsi="Times New Roman"/>
                                  <w:b w:val="0"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42297D">
                                <w:rPr>
                                  <w:rFonts w:ascii="Times New Roman" w:hAnsi="Times New Roman"/>
                                  <w:b w:val="0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246"/>
                            <a:ext cx="1968" cy="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91C840" w14:textId="77777777" w:rsidR="005A6376" w:rsidRPr="0042297D" w:rsidRDefault="005A6376" w:rsidP="00577721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84" y="1092"/>
                            <a:ext cx="270" cy="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BC2574" w14:textId="77777777" w:rsidR="005A6376" w:rsidRPr="0042297D" w:rsidRDefault="005A6376" w:rsidP="00577721">
                              <w:pPr>
                                <w:pStyle w:val="afc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93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78" y="1665"/>
                            <a:ext cx="282" cy="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F5A3B0" w14:textId="77777777" w:rsidR="005A6376" w:rsidRPr="0042297D" w:rsidRDefault="005A6376" w:rsidP="00577721">
                              <w:pPr>
                                <w:pStyle w:val="afc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Лист.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93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2233"/>
                            <a:ext cx="252" cy="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957AE5" w14:textId="214087D6" w:rsidR="005A6376" w:rsidRPr="0042297D" w:rsidRDefault="005A6376" w:rsidP="00577721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№ докум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93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3534"/>
                            <a:ext cx="252" cy="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9862A9" w14:textId="5C42631C" w:rsidR="005A6376" w:rsidRPr="0042297D" w:rsidRDefault="005A6376" w:rsidP="00577721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Подп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9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4410"/>
                            <a:ext cx="246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0D9B1A" w14:textId="77777777" w:rsidR="005A6376" w:rsidRPr="0042297D" w:rsidRDefault="005A6376" w:rsidP="00577721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193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11106"/>
                            <a:ext cx="324" cy="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0406A4" w14:textId="67900057" w:rsidR="005A6376" w:rsidRPr="0042297D" w:rsidRDefault="005A6376" w:rsidP="00577721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Ли</w:t>
                              </w: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ст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55" y="11113"/>
                            <a:ext cx="324" cy="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9A322B" w14:textId="479A8FD5" w:rsidR="005A6376" w:rsidRPr="0042297D" w:rsidRDefault="005A6376" w:rsidP="00577721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D27F6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9D27F6">
                                <w:rPr>
                                  <w:sz w:val="20"/>
                                  <w:szCs w:val="20"/>
                                </w:rPr>
                                <w:instrText>PAGE   \* MERGEFORMAT</w:instrText>
                              </w:r>
                              <w:r w:rsidRPr="009D27F6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9C5B79">
                                <w:rPr>
                                  <w:noProof/>
                                  <w:sz w:val="20"/>
                                  <w:szCs w:val="20"/>
                                </w:rPr>
                                <w:t>93</w:t>
                              </w:r>
                              <w:r w:rsidRPr="009D27F6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1939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492" y="5178"/>
                          <a:ext cx="606" cy="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7FA562" w14:textId="1E5A8990" w:rsidR="005A6376" w:rsidRPr="00715824" w:rsidRDefault="005A6376" w:rsidP="00577721">
                            <w:pPr>
                              <w:spacing w:before="120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5824">
                              <w:rPr>
                                <w:sz w:val="20"/>
                                <w:szCs w:val="20"/>
                              </w:rPr>
                              <w:t>ОМ67.00.00.000Д</w:t>
                            </w:r>
                            <w:r w:rsidRPr="00715824">
                              <w:rPr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14:paraId="05F87859" w14:textId="77777777" w:rsidR="005A6376" w:rsidRPr="00715824" w:rsidRDefault="005A6376" w:rsidP="00577721">
                            <w:pPr>
                              <w:pStyle w:val="1"/>
                              <w:ind w:left="720" w:hanging="36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88D636" id="Группа 1867" o:spid="_x0000_s1208" style="position:absolute;left:0;text-align:left;margin-left:-43.7pt;margin-top:7.9pt;width:806.75pt;height:562.4pt;z-index:251664384" coordorigin="377,228" coordsize="16135,1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" o:allowincell="f">
              <v:group id="Group 2" o:spid="_x0000_s1209" style="position:absolute;left:377;top:228;width:16135;height:11418" coordorigin="377,228" coordsize="16135,1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dn2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BlW9kBJ3fAQAA//8DAFBLAQItABQABgAIAAAAIQDb4fbL7gAAAIUBAAATAAAAAAAA&#10;AAAAAAAAAAAAAABbQ29udGVudF9UeXBlc10ueG1sUEsBAi0AFAAGAAgAAAAhAFr0LFu/AAAAFQEA&#10;AAsAAAAAAAAAAAAAAAAAHwEAAF9yZWxzLy5yZWxzUEsBAi0AFAAGAAgAAAAhAHot2fbHAAAA3QAA&#10;AA8AAAAAAAAAAAAAAAAABwIAAGRycy9kb3ducmV2LnhtbFBLBQYAAAAAAwADALcAAAD7AgAAAAA=&#10;">
                <v:group id="Group 3" o:spid="_x0000_s1210" style="position:absolute;left:377;top:228;width:16135;height:11418" coordorigin="377,228" coordsize="16135,1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xt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">
                  <v:group id="Group 4" o:spid="_x0000_s1211" style="position:absolute;left:377;top:1073;width:16135;height:10573" coordorigin="377,1073" coordsize="16135,10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<v:rect id="Rectangle 5" o:spid="_x0000_s1212" style="position:absolute;left:377;top:1074;width:16135;height:10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" strokeweight="1pt"/>
                    <v:group id="Group 6" o:spid="_x0000_s1213" style="position:absolute;left:378;top:1073;width:850;height:10573" coordorigin="4143,4227" coordsize="850,1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HjB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J0N4fhNOkIsHAAAA//8DAFBLAQItABQABgAIAAAAIQDb4fbL7gAAAIUBAAATAAAAAAAAAAAA&#10;AAAAAAAAAABbQ29udGVudF9UeXBlc10ueG1sUEsBAi0AFAAGAAgAAAAhAFr0LFu/AAAAFQEAAAsA&#10;AAAAAAAAAAAAAAAAHwEAAF9yZWxzLy5yZWxzUEsBAi0AFAAGAAgAAAAhAJ4ceMHEAAAA3QAAAA8A&#10;AAAAAAAAAAAAAAAABwIAAGRycy9kb3ducmV2LnhtbFBLBQYAAAAAAwADALcAAAD4AgAAAAA=&#10;">
                      <v:rect id="Rectangle 7" o:spid="_x0000_s1214" style="position:absolute;left:4143;top:4229;width:850;height:1031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" filled="f" strokeweight="1pt"/>
                      <v:rect id="Rectangle 8" o:spid="_x0000_s1215" style="position:absolute;left:4595;top:13989;width:397;height:55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" strokeweight="1pt"/>
                      <v:line id="Line 125" o:spid="_x0000_s1216" style="position:absolute;rotation:180;visibility:visible;mso-wrap-style:square" from="4153,13987" to="4993,13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" strokeweight="1pt"/>
                      <v:rect id="Rectangle 10" o:spid="_x0000_s1217" style="position:absolute;left:4708;top:4227;width:283;height:56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" strokeweight="1pt"/>
                      <v:rect id="Rectangle 11" o:spid="_x0000_s1218" style="position:absolute;left:4426;top:4227;width:283;height:56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" strokeweight="1pt"/>
                      <v:rect id="Rectangle 12" o:spid="_x0000_s1219" style="position:absolute;left:4143;top:4227;width:283;height:56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" strokeweight="1pt"/>
                      <v:rect id="Rectangle 13" o:spid="_x0000_s1220" style="position:absolute;left:4426;top:4791;width:283;height:56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" strokeweight="1pt"/>
                      <v:rect id="Rectangle 14" o:spid="_x0000_s1221" style="position:absolute;left:4707;top:4791;width:283;height:56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" strokeweight="1pt"/>
                      <v:rect id="Rectangle 15" o:spid="_x0000_s1222" style="position:absolute;left:4144;top:4791;width:283;height:56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" strokeweight="1pt"/>
                      <v:rect id="Rectangle 16" o:spid="_x0000_s1223" style="position:absolute;left:4707;top:5359;width:283;height:124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" strokeweight="1pt"/>
                      <v:rect id="Rectangle 17" o:spid="_x0000_s1224" style="position:absolute;left:4426;top:5359;width:283;height:124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" strokeweight="1pt"/>
                      <v:rect id="Rectangle 18" o:spid="_x0000_s1225" style="position:absolute;left:4144;top:5359;width:283;height:124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" strokeweight="1pt"/>
                      <v:rect id="Rectangle 19" o:spid="_x0000_s1226" style="position:absolute;left:4707;top:6609;width:283;height:85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" strokeweight="1pt"/>
                      <v:rect id="Rectangle 20" o:spid="_x0000_s1227" style="position:absolute;left:4426;top:6609;width:283;height:85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" strokeweight="1pt"/>
                      <v:rect id="Rectangle 21" o:spid="_x0000_s1228" style="position:absolute;left:4144;top:6609;width:283;height:85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" strokeweight="1pt"/>
                      <v:rect id="Rectangle 22" o:spid="_x0000_s1229" style="position:absolute;left:4707;top:7461;width:283;height:56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" strokeweight="1pt"/>
                      <v:rect id="Rectangle 23" o:spid="_x0000_s1230" style="position:absolute;left:4426;top:7461;width:283;height:56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" strokeweight="1pt"/>
                      <v:rect id="Rectangle 24" o:spid="_x0000_s1231" style="position:absolute;left:4144;top:7461;width:283;height:56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" strokeweight="1pt"/>
                    </v:group>
                  </v:group>
                  <v:group id="Group 25" o:spid="_x0000_s1232" style="position:absolute;left:378;top:228;width:8283;height:852" coordorigin="1068,3828" coordsize="8283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rect id="Rectangle 26" o:spid="_x0000_s1233" style="position:absolute;left:1074;top:3828;width:827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" strokeweight="1pt"/>
                    <v:rect id="Rectangle 27" o:spid="_x0000_s1234" style="position:absolute;left:1068;top:3830;width:147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" strokeweight="1pt"/>
                    <v:rect id="Rectangle 28" o:spid="_x0000_s1235" style="position:absolute;left:2532;top:3828;width:1814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" strokeweight="1pt"/>
                    <v:rect id="Rectangle 29" o:spid="_x0000_s1236" style="position:absolute;left:4344;top:3828;width:141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" strokeweight="1pt"/>
                    <v:rect id="Rectangle 30" o:spid="_x0000_s1237" style="position:absolute;left:5760;top:3828;width:158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" strokeweight="1pt"/>
                    <v:line id="Line 31" o:spid="_x0000_s1238" style="position:absolute;visibility:visible;mso-wrap-style:square" from="1068,4128" to="9348,4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" strokeweight="1pt"/>
                  </v:group>
                </v:group>
                <v:shape id="Text Box 32" o:spid="_x0000_s1239" type="#_x0000_t202" style="position:absolute;left:420;top:270;width:139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" filled="f" stroked="f">
                  <v:textbox inset="0,0,0,0">
                    <w:txbxContent>
                      <w:p w14:paraId="733E439F" w14:textId="77777777" w:rsidR="005A6376" w:rsidRPr="0042297D" w:rsidRDefault="005A6376" w:rsidP="0057772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42297D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33" o:spid="_x0000_s1240" type="#_x0000_t202" style="position:absolute;left:1866;top:246;width:177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" filled="f" stroked="f">
                  <v:textbox inset="0,0,0,0">
                    <w:txbxContent>
                      <w:p w14:paraId="36B5111D" w14:textId="77777777" w:rsidR="005A6376" w:rsidRPr="0042297D" w:rsidRDefault="005A6376" w:rsidP="0057772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42297D"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Text Box 34" o:spid="_x0000_s1241" type="#_x0000_t202" style="position:absolute;left:3663;top:252;width:138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" filled="f" stroked="f">
                  <v:textbox inset="0,0,0,0">
                    <w:txbxContent>
                      <w:p w14:paraId="5B5E642B" w14:textId="77777777" w:rsidR="005A6376" w:rsidRPr="0042297D" w:rsidRDefault="005A6376" w:rsidP="0057772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42297D">
                          <w:rPr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35" o:spid="_x0000_s1242" type="#_x0000_t202" style="position:absolute;left:5100;top:246;width:1530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" filled="f" stroked="f">
                  <v:textbox inset="0,0,0,0">
                    <w:txbxContent>
                      <w:p w14:paraId="4F35AF45" w14:textId="77777777" w:rsidR="005A6376" w:rsidRPr="0042297D" w:rsidRDefault="005A6376" w:rsidP="00577721">
                        <w:pPr>
                          <w:pStyle w:val="afc"/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</w:pPr>
                        <w:r w:rsidRPr="0042297D">
                          <w:rPr>
                            <w:rFonts w:ascii="Times New Roman" w:hAnsi="Times New Roman"/>
                            <w:b w:val="0"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36" o:spid="_x0000_s1243" type="#_x0000_t202" style="position:absolute;left:6678;top:246;width:1968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" filled="f" stroked="f">
                  <v:textbox inset="0,0,0,0">
                    <w:txbxContent>
                      <w:p w14:paraId="5991C840" w14:textId="77777777" w:rsidR="005A6376" w:rsidRPr="0042297D" w:rsidRDefault="005A6376" w:rsidP="0057772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42297D"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Text Box 37" o:spid="_x0000_s1244" type="#_x0000_t202" style="position:absolute;left:384;top:1092;width:27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" filled="f" stroked="f">
                  <v:textbox style="layout-flow:vertical" inset="0,0,0,0">
                    <w:txbxContent>
                      <w:p w14:paraId="48BC2574" w14:textId="77777777" w:rsidR="005A6376" w:rsidRPr="0042297D" w:rsidRDefault="005A6376" w:rsidP="00577721">
                        <w:pPr>
                          <w:pStyle w:val="afc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42297D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Изм.</w:t>
                        </w:r>
                      </w:p>
                    </w:txbxContent>
                  </v:textbox>
                </v:shape>
                <v:shape id="Text Box 38" o:spid="_x0000_s1245" type="#_x0000_t202" style="position:absolute;left:378;top:1665;width:282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" filled="f" stroked="f">
                  <v:textbox style="layout-flow:vertical" inset="0,0,0,0">
                    <w:txbxContent>
                      <w:p w14:paraId="74F5A3B0" w14:textId="77777777" w:rsidR="005A6376" w:rsidRPr="0042297D" w:rsidRDefault="005A6376" w:rsidP="00577721">
                        <w:pPr>
                          <w:pStyle w:val="afc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42297D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Лист.</w:t>
                        </w:r>
                      </w:p>
                    </w:txbxContent>
                  </v:textbox>
                </v:shape>
                <v:shape id="Text Box 39" o:spid="_x0000_s1246" type="#_x0000_t202" style="position:absolute;left:396;top:2233;width:252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" filled="f" stroked="f">
                  <v:textbox style="layout-flow:vertical" inset="0,0,0,0">
                    <w:txbxContent>
                      <w:p w14:paraId="0E957AE5" w14:textId="214087D6" w:rsidR="005A6376" w:rsidRPr="0042297D" w:rsidRDefault="005A6376" w:rsidP="00577721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2297D">
                          <w:rPr>
                            <w:sz w:val="20"/>
                            <w:szCs w:val="20"/>
                          </w:rPr>
                          <w:t>№ докум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247" type="#_x0000_t202" style="position:absolute;left:396;top:3534;width:252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" filled="f" stroked="f">
                  <v:textbox style="layout-flow:vertical" inset="0,0,0,0">
                    <w:txbxContent>
                      <w:p w14:paraId="179862A9" w14:textId="5C42631C" w:rsidR="005A6376" w:rsidRPr="0042297D" w:rsidRDefault="005A6376" w:rsidP="0057772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42297D">
                          <w:rPr>
                            <w:sz w:val="20"/>
                            <w:szCs w:val="20"/>
                          </w:rPr>
                          <w:t>Подп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41" o:spid="_x0000_s1248" type="#_x0000_t202" style="position:absolute;left:396;top:4410;width:24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" filled="f" stroked="f">
                  <v:textbox style="layout-flow:vertical" inset="0,0,0,0">
                    <w:txbxContent>
                      <w:p w14:paraId="4C0D9B1A" w14:textId="77777777" w:rsidR="005A6376" w:rsidRPr="0042297D" w:rsidRDefault="005A6376" w:rsidP="00577721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42297D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shape id="Text Box 42" o:spid="_x0000_s1249" type="#_x0000_t202" style="position:absolute;left:864;top:11106;width:324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" filled="f" stroked="f">
                  <v:textbox style="layout-flow:vertical" inset="0,0,0,0">
                    <w:txbxContent>
                      <w:p w14:paraId="410406A4" w14:textId="67900057" w:rsidR="005A6376" w:rsidRPr="0042297D" w:rsidRDefault="005A6376" w:rsidP="00577721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Ли</w:t>
                        </w:r>
                        <w:r w:rsidRPr="0042297D">
                          <w:rPr>
                            <w:sz w:val="20"/>
                            <w:szCs w:val="20"/>
                          </w:rPr>
                          <w:t>ст</w:t>
                        </w:r>
                      </w:p>
                    </w:txbxContent>
                  </v:textbox>
                </v:shape>
                <v:shape id="Text Box 42" o:spid="_x0000_s1250" type="#_x0000_t202" style="position:absolute;left:455;top:11113;width:324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" filled="f" stroked="f">
                  <v:textbox style="layout-flow:vertical" inset="0,0,0,0">
                    <w:txbxContent>
                      <w:p w14:paraId="009A322B" w14:textId="479A8FD5" w:rsidR="005A6376" w:rsidRPr="0042297D" w:rsidRDefault="005A6376" w:rsidP="00577721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D27F6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9D27F6">
                          <w:rPr>
                            <w:sz w:val="20"/>
                            <w:szCs w:val="20"/>
                          </w:rPr>
                          <w:instrText>PAGE   \* MERGEFORMAT</w:instrText>
                        </w:r>
                        <w:r w:rsidRPr="009D27F6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9C5B79">
                          <w:rPr>
                            <w:noProof/>
                            <w:sz w:val="20"/>
                            <w:szCs w:val="20"/>
                          </w:rPr>
                          <w:t>93</w:t>
                        </w:r>
                        <w:r w:rsidRPr="009D27F6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43" o:spid="_x0000_s1251" type="#_x0000_t202" style="position:absolute;left:492;top:5178;width:606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" filled="f" stroked="f">
                <v:textbox style="layout-flow:vertical" inset="0,0,0,0">
                  <w:txbxContent>
                    <w:p w14:paraId="527FA562" w14:textId="1E5A8990" w:rsidR="005A6376" w:rsidRPr="00715824" w:rsidRDefault="005A6376" w:rsidP="00577721">
                      <w:pPr>
                        <w:spacing w:before="120"/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15824">
                        <w:rPr>
                          <w:sz w:val="20"/>
                          <w:szCs w:val="20"/>
                        </w:rPr>
                        <w:t>ОМ67.00.00.000Д</w:t>
                      </w:r>
                      <w:r w:rsidRPr="00715824">
                        <w:rPr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14:paraId="05F87859" w14:textId="77777777" w:rsidR="005A6376" w:rsidRPr="00715824" w:rsidRDefault="005A6376" w:rsidP="00577721">
                      <w:pPr>
                        <w:pStyle w:val="1"/>
                        <w:ind w:left="720" w:hanging="360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5D2D" w14:textId="216CD61B" w:rsidR="005A6376" w:rsidRPr="004C276E" w:rsidRDefault="005A6376" w:rsidP="005760D5">
    <w:pPr>
      <w:pStyle w:val="a3"/>
      <w:ind w:firstLine="0"/>
      <w:rPr>
        <w:rFonts w:ascii="Times New Roman" w:hAnsi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75E82AD" wp14:editId="65550B67">
              <wp:simplePos x="0" y="0"/>
              <wp:positionH relativeFrom="column">
                <wp:posOffset>-504825</wp:posOffset>
              </wp:positionH>
              <wp:positionV relativeFrom="paragraph">
                <wp:posOffset>123825</wp:posOffset>
              </wp:positionV>
              <wp:extent cx="6878320" cy="10220325"/>
              <wp:effectExtent l="0" t="0" r="17780" b="28575"/>
              <wp:wrapNone/>
              <wp:docPr id="1863" name="Группа 19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8320" cy="10220325"/>
                        <a:chOff x="401" y="323"/>
                        <a:chExt cx="11169" cy="15987"/>
                      </a:xfrm>
                    </wpg:grpSpPr>
                    <wpg:grpSp>
                      <wpg:cNvPr id="1864" name="Group 103"/>
                      <wpg:cNvGrpSpPr>
                        <a:grpSpLocks/>
                      </wpg:cNvGrpSpPr>
                      <wpg:grpSpPr bwMode="auto">
                        <a:xfrm>
                          <a:off x="401" y="323"/>
                          <a:ext cx="11168" cy="15985"/>
                          <a:chOff x="401" y="323"/>
                          <a:chExt cx="11168" cy="15985"/>
                        </a:xfrm>
                      </wpg:grpSpPr>
                      <wps:wsp>
                        <wps:cNvPr id="18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81" y="323"/>
                            <a:ext cx="10488" cy="15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66" name="Group 105"/>
                        <wpg:cNvGrpSpPr>
                          <a:grpSpLocks/>
                        </wpg:cNvGrpSpPr>
                        <wpg:grpSpPr bwMode="auto">
                          <a:xfrm>
                            <a:off x="401" y="8449"/>
                            <a:ext cx="680" cy="7859"/>
                            <a:chOff x="3194" y="6929"/>
                            <a:chExt cx="561" cy="8155"/>
                          </a:xfrm>
                        </wpg:grpSpPr>
                        <wpg:grpSp>
                          <wpg:cNvPr id="1940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941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DA2759" w14:textId="77777777" w:rsidR="005A6376" w:rsidRPr="0042297D" w:rsidRDefault="005A6376" w:rsidP="004C276E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подп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942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248BF2" w14:textId="77777777" w:rsidR="005A6376" w:rsidRPr="0042297D" w:rsidRDefault="005A6376" w:rsidP="004C276E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943" name="Text Box 1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19C49D" w14:textId="77777777" w:rsidR="005A6376" w:rsidRPr="0042297D" w:rsidRDefault="005A6376" w:rsidP="004C276E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Взам</w:t>
                                  </w:r>
                                  <w:proofErr w:type="spellEnd"/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944" name="Text Box 1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98A50F" w14:textId="77777777" w:rsidR="005A6376" w:rsidRPr="0042297D" w:rsidRDefault="005A6376" w:rsidP="004C276E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945" name="Text Box 1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010B1C" w14:textId="77777777" w:rsidR="005A6376" w:rsidRPr="0042297D" w:rsidRDefault="005A6376" w:rsidP="004C276E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46" name="Group 112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947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142921" w14:textId="77777777" w:rsidR="005A6376" w:rsidRPr="0042297D" w:rsidRDefault="005A6376" w:rsidP="004C27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948" name="Text Box 1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7ACFC6" w14:textId="77777777" w:rsidR="005A6376" w:rsidRPr="0042297D" w:rsidRDefault="005A6376" w:rsidP="004C276E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949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1B147" w14:textId="77777777" w:rsidR="005A6376" w:rsidRPr="0042297D" w:rsidRDefault="005A6376" w:rsidP="004C276E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950" name="Text Box 1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7ABC2B" w14:textId="77777777" w:rsidR="005A6376" w:rsidRPr="0042297D" w:rsidRDefault="005A6376" w:rsidP="004C276E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951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91B37D" w14:textId="77777777" w:rsidR="005A6376" w:rsidRPr="0042297D" w:rsidRDefault="005A6376" w:rsidP="004C276E">
                                  <w:pPr>
                                    <w:ind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952" name="Group 118"/>
                      <wpg:cNvGrpSpPr>
                        <a:grpSpLocks/>
                      </wpg:cNvGrpSpPr>
                      <wpg:grpSpPr bwMode="auto">
                        <a:xfrm>
                          <a:off x="1082" y="15475"/>
                          <a:ext cx="10488" cy="835"/>
                          <a:chOff x="1140" y="12894"/>
                          <a:chExt cx="10489" cy="853"/>
                        </a:xfrm>
                      </wpg:grpSpPr>
                      <wps:wsp>
                        <wps:cNvPr id="195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54" name="Group 12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955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956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9F6B3F" w14:textId="77777777" w:rsidR="005A6376" w:rsidRPr="0042297D" w:rsidRDefault="005A6376" w:rsidP="004C276E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957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E22981" w14:textId="325FC7B3" w:rsidR="005A6376" w:rsidRPr="0042297D" w:rsidRDefault="005A6376" w:rsidP="00D52D6A">
                                  <w:pPr>
                                    <w:spacing w:before="120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begin"/>
                                  </w:r>
                                  <w:r w:rsidRPr="0042297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 w:rsidRPr="0042297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separate"/>
                                  </w:r>
                                  <w:r w:rsidR="009C5B79">
                                    <w:rPr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  <w:t>99</w:t>
                                  </w:r>
                                  <w:r w:rsidRPr="0042297D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958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5EF6A1" w14:textId="77777777" w:rsidR="005A6376" w:rsidRPr="0042297D" w:rsidRDefault="005A6376" w:rsidP="004C276E">
                                <w:pPr>
                                  <w:spacing w:before="160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297D">
                                  <w:rPr>
                                    <w:sz w:val="20"/>
                                    <w:szCs w:val="20"/>
                                  </w:rPr>
                                  <w:t>ОМ67.00.00.000Д</w:t>
                                </w:r>
                                <w:r w:rsidRPr="0042297D">
                                  <w:rPr>
                                    <w:sz w:val="20"/>
                                    <w:szCs w:val="20"/>
                                    <w:highlight w:val="yellow"/>
                                  </w:rPr>
                                  <w:t>…</w:t>
                                </w:r>
                              </w:p>
                              <w:p w14:paraId="6328643D" w14:textId="77777777" w:rsidR="005A6376" w:rsidRPr="0042297D" w:rsidRDefault="005A6376" w:rsidP="004C276E">
                                <w:pPr>
                                  <w:spacing w:before="16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959" name="Group 12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960" name="Group 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961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9A6BC7" w14:textId="77777777" w:rsidR="005A6376" w:rsidRPr="0042297D" w:rsidRDefault="005A6376" w:rsidP="004C276E">
                                    <w:pPr>
                                      <w:ind w:firstLine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42297D">
                                      <w:rPr>
                                        <w:sz w:val="20"/>
                                        <w:szCs w:val="20"/>
                                      </w:rPr>
                                      <w:t>Изм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62" name="Text Box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273942" w14:textId="77777777" w:rsidR="005A6376" w:rsidRPr="0042297D" w:rsidRDefault="005A6376" w:rsidP="004C276E">
                                    <w:pPr>
                                      <w:ind w:firstLine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297D">
                                      <w:rPr>
                                        <w:sz w:val="20"/>
                                        <w:szCs w:val="20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963" name="Text Box 1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70BEB6" w14:textId="77777777" w:rsidR="005A6376" w:rsidRPr="0042297D" w:rsidRDefault="005A6376" w:rsidP="004C276E">
                                    <w:pPr>
                                      <w:ind w:firstLine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297D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964" name="Text Box 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1EA5B4" w14:textId="77777777" w:rsidR="005A6376" w:rsidRPr="0042297D" w:rsidRDefault="005A6376" w:rsidP="004C276E">
                                    <w:pPr>
                                      <w:ind w:firstLine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297D">
                                      <w:rPr>
                                        <w:sz w:val="20"/>
                                        <w:szCs w:val="20"/>
                                      </w:rP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965" name="Text Box 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A31E66" w14:textId="77777777" w:rsidR="005A6376" w:rsidRPr="0042297D" w:rsidRDefault="005A6376" w:rsidP="004C276E">
                                    <w:pPr>
                                      <w:ind w:firstLine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297D">
                                      <w:rPr>
                                        <w:sz w:val="20"/>
                                        <w:szCs w:val="2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66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967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968" name="Group 1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969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0806BA" w14:textId="77777777" w:rsidR="005A6376" w:rsidRPr="0042297D" w:rsidRDefault="005A6376" w:rsidP="004C276E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70" name="Text Box 1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89164D" w14:textId="77777777" w:rsidR="005A6376" w:rsidRPr="0042297D" w:rsidRDefault="005A6376" w:rsidP="004C276E">
                                        <w:pPr>
                                          <w:ind w:firstLine="0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2297D">
                                          <w:rPr>
                                            <w:sz w:val="20"/>
                                            <w:szCs w:val="20"/>
                                          </w:rPr>
                                          <w:t>Уч.№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71" name="Text Box 1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15D716D" w14:textId="77777777" w:rsidR="005A6376" w:rsidRPr="0042297D" w:rsidRDefault="005A6376" w:rsidP="004C276E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72" name="Text Box 1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39F92DA" w14:textId="77777777" w:rsidR="005A6376" w:rsidRPr="0042297D" w:rsidRDefault="005A6376" w:rsidP="004C276E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73" name="Text Box 1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0DD01E" w14:textId="77777777" w:rsidR="005A6376" w:rsidRPr="0042297D" w:rsidRDefault="005A6376" w:rsidP="004C276E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974" name="Group 1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975" name="Text Box 1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C5802E" w14:textId="77777777" w:rsidR="005A6376" w:rsidRPr="0042297D" w:rsidRDefault="005A6376" w:rsidP="004C276E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76" name="Text Box 1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CEFE87" w14:textId="77777777" w:rsidR="005A6376" w:rsidRPr="0042297D" w:rsidRDefault="005A6376" w:rsidP="004C276E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77" name="Text Box 1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A65139" w14:textId="77777777" w:rsidR="005A6376" w:rsidRPr="0042297D" w:rsidRDefault="005A6376" w:rsidP="004C276E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78" name="Text Box 1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0ABF7" w14:textId="77777777" w:rsidR="005A6376" w:rsidRPr="0042297D" w:rsidRDefault="005A6376" w:rsidP="004C276E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79" name="Text Box 1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A68441" w14:textId="77777777" w:rsidR="005A6376" w:rsidRPr="0042297D" w:rsidRDefault="005A6376" w:rsidP="004C276E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980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1" name="Lin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2" name="Lin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" name="Line 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5E82AD" id="_x0000_s1252" style="position:absolute;left:0;text-align:left;margin-left:-39.75pt;margin-top:9.75pt;width:541.6pt;height:804.75pt;z-index:251670528" coordorigin="401,323" coordsize="11169,1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">
              <v:group id="Group 103" o:spid="_x0000_s1253" style="position:absolute;left:401;top:323;width:11168;height:15985" coordorigin="401,323" coordsize="11168,1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Pz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bPpmN4fhNOkMsHAAAA//8DAFBLAQItABQABgAIAAAAIQDb4fbL7gAAAIUBAAATAAAAAAAAAAAA&#10;AAAAAAAAAABbQ29udGVudF9UeXBlc10ueG1sUEsBAi0AFAAGAAgAAAAhAFr0LFu/AAAAFQEAAAsA&#10;AAAAAAAAAAAAAAAAHwEAAF9yZWxzLy5yZWxzUEsBAi0AFAAGAAgAAAAhAPtg0/PEAAAA3QAAAA8A&#10;AAAAAAAAAAAAAAAABwIAAGRycy9kb3ducmV2LnhtbFBLBQYAAAAAAwADALcAAAD4AgAAAAA=&#10;">
                <v:rect id="Rectangle 104" o:spid="_x0000_s1254" style="position:absolute;left:1081;top:323;width:10488;height:15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" strokeweight="1pt"/>
                <v:group id="Group 105" o:spid="_x0000_s1255" style="position:absolute;left:401;top:8449;width:680;height:7859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<v:group id="Group 106" o:spid="_x0000_s1256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7" o:spid="_x0000_s1257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" strokeweight="1pt">
                      <v:textbox style="layout-flow:vertical;mso-layout-flow-alt:bottom-to-top" inset=".5mm,.3mm,.5mm,.3mm">
                        <w:txbxContent>
                          <w:p w14:paraId="7FDA2759" w14:textId="77777777" w:rsidR="005A6376" w:rsidRPr="0042297D" w:rsidRDefault="005A6376" w:rsidP="004C276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108" o:spid="_x0000_s1258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" strokeweight="1pt">
                      <v:textbox style="layout-flow:vertical;mso-layout-flow-alt:bottom-to-top" inset=".5mm,.3mm,.5mm,.3mm">
                        <w:txbxContent>
                          <w:p w14:paraId="6F248BF2" w14:textId="77777777" w:rsidR="005A6376" w:rsidRPr="0042297D" w:rsidRDefault="005A6376" w:rsidP="004C276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109" o:spid="_x0000_s1259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" strokeweight="1pt">
                      <v:textbox style="layout-flow:vertical;mso-layout-flow-alt:bottom-to-top" inset=".5mm,.3mm,.5mm,.3mm">
                        <w:txbxContent>
                          <w:p w14:paraId="6819C49D" w14:textId="77777777" w:rsidR="005A6376" w:rsidRPr="0042297D" w:rsidRDefault="005A6376" w:rsidP="004C276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110" o:spid="_x0000_s1260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" strokeweight="1pt">
                      <v:textbox style="layout-flow:vertical;mso-layout-flow-alt:bottom-to-top" inset=".5mm,.3mm,.5mm,.3mm">
                        <w:txbxContent>
                          <w:p w14:paraId="3F98A50F" w14:textId="77777777" w:rsidR="005A6376" w:rsidRPr="0042297D" w:rsidRDefault="005A6376" w:rsidP="004C276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11" o:spid="_x0000_s1261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" strokeweight="1pt">
                      <v:textbox style="layout-flow:vertical;mso-layout-flow-alt:bottom-to-top" inset=".5mm,.3mm,.5mm,.3mm">
                        <w:txbxContent>
                          <w:p w14:paraId="5E010B1C" w14:textId="77777777" w:rsidR="005A6376" w:rsidRPr="0042297D" w:rsidRDefault="005A6376" w:rsidP="004C276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2" o:spid="_x0000_s1262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i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x8JPL4JJ8jFHQAA//8DAFBLAQItABQABgAIAAAAIQDb4fbL7gAAAIUBAAATAAAAAAAAAAAA&#10;AAAAAAAAAABbQ29udGVudF9UeXBlc10ueG1sUEsBAi0AFAAGAAgAAAAhAFr0LFu/AAAAFQEAAAsA&#10;AAAAAAAAAAAAAAAAHwEAAF9yZWxzLy5yZWxzUEsBAi0AFAAGAAgAAAAhAFmqu+LEAAAA3QAAAA8A&#10;AAAAAAAAAAAAAAAABwIAAGRycy9kb3ducmV2LnhtbFBLBQYAAAAAAwADALcAAAD4AgAAAAA=&#10;">
                    <v:shape id="Text Box 113" o:spid="_x0000_s126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" strokeweight="1pt">
                      <v:textbox style="layout-flow:vertical;mso-layout-flow-alt:bottom-to-top" inset=".5mm,.3mm,.5mm,.3mm">
                        <w:txbxContent>
                          <w:p w14:paraId="69142921" w14:textId="77777777" w:rsidR="005A6376" w:rsidRPr="0042297D" w:rsidRDefault="005A6376" w:rsidP="004C27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14" o:spid="_x0000_s126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" strokeweight="1pt">
                      <v:textbox style="layout-flow:vertical;mso-layout-flow-alt:bottom-to-top" inset=".5mm,.3mm,.5mm,.3mm">
                        <w:txbxContent>
                          <w:p w14:paraId="457ACFC6" w14:textId="77777777" w:rsidR="005A6376" w:rsidRPr="0042297D" w:rsidRDefault="005A6376" w:rsidP="004C276E">
                            <w:pPr>
                              <w:ind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15" o:spid="_x0000_s126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" strokeweight="1pt">
                      <v:textbox style="layout-flow:vertical;mso-layout-flow-alt:bottom-to-top" inset=".5mm,.3mm,.5mm,.3mm">
                        <w:txbxContent>
                          <w:p w14:paraId="1381B147" w14:textId="77777777" w:rsidR="005A6376" w:rsidRPr="0042297D" w:rsidRDefault="005A6376" w:rsidP="004C276E">
                            <w:pPr>
                              <w:ind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16" o:spid="_x0000_s126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" strokeweight="1pt">
                      <v:textbox style="layout-flow:vertical;mso-layout-flow-alt:bottom-to-top" inset=".5mm,.3mm,.5mm,.3mm">
                        <w:txbxContent>
                          <w:p w14:paraId="717ABC2B" w14:textId="77777777" w:rsidR="005A6376" w:rsidRPr="0042297D" w:rsidRDefault="005A6376" w:rsidP="004C276E">
                            <w:pPr>
                              <w:ind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17" o:spid="_x0000_s126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" strokeweight="1pt">
                      <v:textbox style="layout-flow:vertical;mso-layout-flow-alt:bottom-to-top" inset=".5mm,.3mm,.5mm,.3mm">
                        <w:txbxContent>
                          <w:p w14:paraId="0C91B37D" w14:textId="77777777" w:rsidR="005A6376" w:rsidRPr="0042297D" w:rsidRDefault="005A6376" w:rsidP="004C276E">
                            <w:pPr>
                              <w:ind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v:group id="Group 118" o:spid="_x0000_s1268" style="position:absolute;left:1082;top:15475;width:10488;height:835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s8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">
                <v:rect id="Rectangle 119" o:spid="_x0000_s126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" strokeweight="1pt"/>
                <v:group id="Group 120" o:spid="_x0000_s127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<v:group id="Group 121" o:spid="_x0000_s127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bNI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g/TRL4/SacIBc/AAAA//8DAFBLAQItABQABgAIAAAAIQDb4fbL7gAAAIUBAAATAAAAAAAAAAAA&#10;AAAAAAAAAABbQ29udGVudF9UeXBlc10ueG1sUEsBAi0AFAAGAAgAAAAhAFr0LFu/AAAAFQEAAAsA&#10;AAAAAAAAAAAAAAAAHwEAAF9yZWxzLy5yZWxzUEsBAi0AFAAGAAgAAAAhACyhs0jEAAAA3QAAAA8A&#10;AAAAAAAAAAAAAAAABwIAAGRycy9kb3ducmV2LnhtbFBLBQYAAAAAAwADALcAAAD4AgAAAAA=&#10;">
                    <v:shape id="Text Box 122" o:spid="_x0000_s127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" strokeweight="1pt">
                      <v:textbox inset=".5mm,.3mm,.5mm,.3mm">
                        <w:txbxContent>
                          <w:p w14:paraId="4C9F6B3F" w14:textId="77777777" w:rsidR="005A6376" w:rsidRPr="0042297D" w:rsidRDefault="005A6376" w:rsidP="004C276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23" o:spid="_x0000_s1273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" strokeweight="1pt">
                      <v:textbox inset=".5mm,.3mm,.5mm,.3mm">
                        <w:txbxContent>
                          <w:p w14:paraId="1AE22981" w14:textId="325FC7B3" w:rsidR="005A6376" w:rsidRPr="0042297D" w:rsidRDefault="005A6376" w:rsidP="00D52D6A">
                            <w:pPr>
                              <w:spacing w:before="120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297D">
                              <w:rPr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42297D">
                              <w:rPr>
                                <w:sz w:val="20"/>
                                <w:szCs w:val="20"/>
                                <w:lang w:val="en-US"/>
                              </w:rPr>
                              <w:instrText xml:space="preserve"> PAGE  \* Arabic  \* MERGEFORMAT </w:instrText>
                            </w:r>
                            <w:r w:rsidRPr="0042297D">
                              <w:rPr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9C5B79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99</w:t>
                            </w:r>
                            <w:r w:rsidRPr="0042297D">
                              <w:rPr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124" o:spid="_x0000_s1274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" strokeweight="1pt">
                    <v:textbox inset=".5mm,.3mm,.5mm,.3mm">
                      <w:txbxContent>
                        <w:p w14:paraId="715EF6A1" w14:textId="77777777" w:rsidR="005A6376" w:rsidRPr="0042297D" w:rsidRDefault="005A6376" w:rsidP="004C276E">
                          <w:pPr>
                            <w:spacing w:before="160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42297D">
                            <w:rPr>
                              <w:sz w:val="20"/>
                              <w:szCs w:val="20"/>
                            </w:rPr>
                            <w:t>ОМ67.00.00.000Д</w:t>
                          </w:r>
                          <w:r w:rsidRPr="0042297D">
                            <w:rPr>
                              <w:sz w:val="20"/>
                              <w:szCs w:val="20"/>
                              <w:highlight w:val="yellow"/>
                            </w:rPr>
                            <w:t>…</w:t>
                          </w:r>
                        </w:p>
                        <w:p w14:paraId="6328643D" w14:textId="77777777" w:rsidR="005A6376" w:rsidRPr="0042297D" w:rsidRDefault="005A6376" w:rsidP="004C276E">
                          <w:pPr>
                            <w:spacing w:before="16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25" o:spid="_x0000_s127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LlN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">
                    <v:group id="Group 126" o:spid="_x0000_s127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pt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wyzcygl7+AgAA//8DAFBLAQItABQABgAIAAAAIQDb4fbL7gAAAIUBAAATAAAAAAAA&#10;AAAAAAAAAAAAAABbQ29udGVudF9UeXBlc10ueG1sUEsBAi0AFAAGAAgAAAAhAFr0LFu/AAAAFQEA&#10;AAsAAAAAAAAAAAAAAAAAHwEAAF9yZWxzLy5yZWxzUEsBAi0AFAAGAAgAAAAhAPK62m3HAAAA3QAA&#10;AA8AAAAAAAAAAAAAAAAABwIAAGRycy9kb3ducmV2LnhtbFBLBQYAAAAAAwADALcAAAD7AgAAAAA=&#10;">
                      <v:shape id="Text Box 127" o:spid="_x0000_s127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" strokeweight="1pt">
                        <v:textbox inset="0,0,0,0">
                          <w:txbxContent>
                            <w:p w14:paraId="1F9A6BC7" w14:textId="77777777" w:rsidR="005A6376" w:rsidRPr="0042297D" w:rsidRDefault="005A6376" w:rsidP="004C276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Изм</w:t>
                              </w:r>
                            </w:p>
                          </w:txbxContent>
                        </v:textbox>
                      </v:shape>
                      <v:shape id="Text Box 128" o:spid="_x0000_s127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" strokeweight="1pt">
                        <v:textbox inset=".5mm,.3mm,.5mm,.3mm">
                          <w:txbxContent>
                            <w:p w14:paraId="71273942" w14:textId="77777777" w:rsidR="005A6376" w:rsidRPr="0042297D" w:rsidRDefault="005A6376" w:rsidP="004C276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29" o:spid="_x0000_s127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" strokeweight="1pt">
                        <v:textbox inset=".5mm,.3mm,.5mm,.3mm">
                          <w:txbxContent>
                            <w:p w14:paraId="2C70BEB6" w14:textId="77777777" w:rsidR="005A6376" w:rsidRPr="0042297D" w:rsidRDefault="005A6376" w:rsidP="004C276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30" o:spid="_x0000_s128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" strokeweight="1pt">
                        <v:textbox inset=".5mm,.3mm,.5mm,.3mm">
                          <w:txbxContent>
                            <w:p w14:paraId="4F1EA5B4" w14:textId="77777777" w:rsidR="005A6376" w:rsidRPr="0042297D" w:rsidRDefault="005A6376" w:rsidP="004C276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Подп.</w:t>
                              </w:r>
                            </w:p>
                          </w:txbxContent>
                        </v:textbox>
                      </v:shape>
                      <v:shape id="Text Box 131" o:spid="_x0000_s128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" strokeweight="1pt">
                        <v:textbox inset="0,0,0,0">
                          <w:txbxContent>
                            <w:p w14:paraId="3BA31E66" w14:textId="77777777" w:rsidR="005A6376" w:rsidRPr="0042297D" w:rsidRDefault="005A6376" w:rsidP="004C276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297D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32" o:spid="_x0000_s128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group id="Group 133" o:spid="_x0000_s128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0IZ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Mv6C+zfhBDn7BwAA//8DAFBLAQItABQABgAIAAAAIQDb4fbL7gAAAIUBAAATAAAAAAAAAAAA&#10;AAAAAAAAAABbQ29udGVudF9UeXBlc10ueG1sUEsBAi0AFAAGAAgAAAAhAFr0LFu/AAAAFQEAAAsA&#10;AAAAAAAAAAAAAAAAHwEAAF9yZWxzLy5yZWxzUEsBAi0AFAAGAAgAAAAhAH1TQhnEAAAA3QAAAA8A&#10;AAAAAAAAAAAAAAAABwIAAGRycy9kb3ducmV2LnhtbFBLBQYAAAAAAwADALcAAAD4AgAAAAA=&#10;">
                        <v:group id="Group 134" o:spid="_x0000_s128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Zr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gyjcygl7+AgAA//8DAFBLAQItABQABgAIAAAAIQDb4fbL7gAAAIUBAAATAAAAAAAA&#10;AAAAAAAAAAAAAABbQ29udGVudF9UeXBlc10ueG1sUEsBAi0AFAAGAAgAAAAhAFr0LFu/AAAAFQEA&#10;AAsAAAAAAAAAAAAAAAAAHwEAAF9yZWxzLy5yZWxzUEsBAi0AFAAGAAgAAAAhAAzM1mvHAAAA3QAA&#10;AA8AAAAAAAAAAAAAAAAABwIAAGRycy9kb3ducmV2LnhtbFBLBQYAAAAAAwADALcAAAD7AgAAAAA=&#10;">
                          <v:shape id="Text Box 135" o:spid="_x0000_s128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440806BA" w14:textId="77777777" w:rsidR="005A6376" w:rsidRPr="0042297D" w:rsidRDefault="005A6376" w:rsidP="004C27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6" o:spid="_x0000_s128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289164D" w14:textId="77777777" w:rsidR="005A6376" w:rsidRPr="0042297D" w:rsidRDefault="005A6376" w:rsidP="004C276E">
                                  <w:pPr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297D">
                                    <w:rPr>
                                      <w:sz w:val="20"/>
                                      <w:szCs w:val="20"/>
                                    </w:rPr>
                                    <w:t>Уч.№</w:t>
                                  </w:r>
                                </w:p>
                              </w:txbxContent>
                            </v:textbox>
                          </v:shape>
                          <v:shape id="Text Box 137" o:spid="_x0000_s128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" strokeweight="1pt">
                            <v:textbox inset=".5mm,.3mm,.5mm,.3mm">
                              <w:txbxContent>
                                <w:p w14:paraId="015D716D" w14:textId="77777777" w:rsidR="005A6376" w:rsidRPr="0042297D" w:rsidRDefault="005A6376" w:rsidP="004C27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8" o:spid="_x0000_s128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239F92DA" w14:textId="77777777" w:rsidR="005A6376" w:rsidRPr="0042297D" w:rsidRDefault="005A6376" w:rsidP="004C27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9" o:spid="_x0000_s128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" strokeweight="1pt">
                            <v:textbox inset=".5mm,.3mm,.5mm,.3mm">
                              <w:txbxContent>
                                <w:p w14:paraId="6D0DD01E" w14:textId="77777777" w:rsidR="005A6376" w:rsidRPr="0042297D" w:rsidRDefault="005A6376" w:rsidP="004C27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40" o:spid="_x0000_s129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Eqz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">
                          <v:shape id="Text Box 141" o:spid="_x0000_s129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" strokeweight="1pt">
                            <v:textbox inset=".5mm,.3mm,.5mm,.3mm">
                              <w:txbxContent>
                                <w:p w14:paraId="09C5802E" w14:textId="77777777" w:rsidR="005A6376" w:rsidRPr="0042297D" w:rsidRDefault="005A6376" w:rsidP="004C27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42" o:spid="_x0000_s129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" strokeweight="1pt">
                            <v:textbox inset=".5mm,.3mm,.5mm,.3mm">
                              <w:txbxContent>
                                <w:p w14:paraId="57CEFE87" w14:textId="77777777" w:rsidR="005A6376" w:rsidRPr="0042297D" w:rsidRDefault="005A6376" w:rsidP="004C27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43" o:spid="_x0000_s129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25A65139" w14:textId="77777777" w:rsidR="005A6376" w:rsidRPr="0042297D" w:rsidRDefault="005A6376" w:rsidP="004C27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44" o:spid="_x0000_s129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62C0ABF7" w14:textId="77777777" w:rsidR="005A6376" w:rsidRPr="0042297D" w:rsidRDefault="005A6376" w:rsidP="004C27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45" o:spid="_x0000_s129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44A68441" w14:textId="77777777" w:rsidR="005A6376" w:rsidRPr="0042297D" w:rsidRDefault="005A6376" w:rsidP="004C276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46" o:spid="_x0000_s129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" strokeweight="1pt"/>
                      <v:line id="Line 147" o:spid="_x0000_s129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" strokeweight="1pt"/>
                      <v:line id="Line 148" o:spid="_x0000_s129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" strokeweight="1pt"/>
                      <v:line id="Line 149" o:spid="_x0000_s129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" strokeweight="1pt"/>
                      <v:line id="Line 150" o:spid="_x0000_s130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      <v:line id="Line 151" o:spid="_x0000_s130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    </v:group>
                  </v:group>
                </v:group>
              </v:group>
            </v:group>
          </w:pict>
        </mc:Fallback>
      </mc:AlternateContent>
    </w:r>
    <w:r w:rsidRPr="004C276E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F15951" wp14:editId="31FC6DB1">
              <wp:simplePos x="0" y="0"/>
              <wp:positionH relativeFrom="column">
                <wp:posOffset>-3574028</wp:posOffset>
              </wp:positionH>
              <wp:positionV relativeFrom="paragraph">
                <wp:posOffset>3041015</wp:posOffset>
              </wp:positionV>
              <wp:extent cx="189865" cy="358775"/>
              <wp:effectExtent l="0" t="0" r="19685" b="22225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865" cy="358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9944C76" w14:textId="77777777" w:rsidR="005A6376" w:rsidRDefault="005A637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F15951" id="Надпись 2" o:spid="_x0000_s1302" type="#_x0000_t202" style="position:absolute;left:0;text-align:left;margin-left:-281.4pt;margin-top:239.45pt;width:14.95pt;height:2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" fillcolor="white [3201]" strokeweight=".5pt">
              <v:textbox>
                <w:txbxContent>
                  <w:p w14:paraId="39944C76" w14:textId="77777777" w:rsidR="005A6376" w:rsidRDefault="005A637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</w:abstractNum>
  <w:abstractNum w:abstractNumId="3" w15:restartNumberingAfterBreak="0">
    <w:nsid w:val="00000004"/>
    <w:multiLevelType w:val="multilevel"/>
    <w:tmpl w:val="00000004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16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218" w:hanging="360"/>
      </w:pPr>
      <w:rPr>
        <w:rFonts w:hint="default"/>
        <w:color w:val="auto"/>
        <w:sz w:val="28"/>
        <w:szCs w:val="28"/>
      </w:rPr>
    </w:lvl>
  </w:abstractNum>
  <w:abstractNum w:abstractNumId="5" w15:restartNumberingAfterBreak="0">
    <w:nsid w:val="00000006"/>
    <w:multiLevelType w:val="multilevel"/>
    <w:tmpl w:val="00000006"/>
    <w:name w:val="WW8Num26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00000007"/>
    <w:multiLevelType w:val="singleLevel"/>
    <w:tmpl w:val="00000007"/>
    <w:name w:val="WW8Num28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1208" w:hanging="357"/>
      </w:pPr>
      <w:rPr>
        <w:rFonts w:ascii="Arial" w:hAnsi="Arial" w:cs="Arial" w:hint="default"/>
      </w:rPr>
    </w:lvl>
  </w:abstractNum>
  <w:abstractNum w:abstractNumId="7" w15:restartNumberingAfterBreak="0">
    <w:nsid w:val="00000008"/>
    <w:multiLevelType w:val="singleLevel"/>
    <w:tmpl w:val="00000008"/>
    <w:name w:val="WW8Num3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color w:val="auto"/>
        <w:sz w:val="24"/>
        <w:szCs w:val="24"/>
      </w:rPr>
    </w:lvl>
  </w:abstractNum>
  <w:abstractNum w:abstractNumId="8" w15:restartNumberingAfterBreak="0">
    <w:nsid w:val="0C1A7E08"/>
    <w:multiLevelType w:val="hybridMultilevel"/>
    <w:tmpl w:val="814CE496"/>
    <w:lvl w:ilvl="0" w:tplc="74A07D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A7C85"/>
    <w:multiLevelType w:val="hybridMultilevel"/>
    <w:tmpl w:val="04489D74"/>
    <w:lvl w:ilvl="0" w:tplc="74A07D7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6421E"/>
    <w:multiLevelType w:val="multilevel"/>
    <w:tmpl w:val="892CDEDA"/>
    <w:lvl w:ilvl="0">
      <w:start w:val="1"/>
      <w:numFmt w:val="decimal"/>
      <w:pStyle w:val="1"/>
      <w:lvlText w:val="%1 "/>
      <w:lvlJc w:val="left"/>
      <w:pPr>
        <w:ind w:left="0" w:firstLine="851"/>
      </w:pPr>
      <w:rPr>
        <w:rFonts w:cs="Times New Roman" w:hint="default"/>
      </w:rPr>
    </w:lvl>
    <w:lvl w:ilvl="1">
      <w:start w:val="1"/>
      <w:numFmt w:val="decimal"/>
      <w:pStyle w:val="2"/>
      <w:lvlText w:val="%1.%2 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142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bullet"/>
      <w:lvlRestart w:val="1"/>
      <w:pStyle w:val="6"/>
      <w:lvlText w:val=""/>
      <w:lvlJc w:val="left"/>
      <w:pPr>
        <w:ind w:left="0" w:firstLine="1871"/>
      </w:pPr>
      <w:rPr>
        <w:rFonts w:ascii="Symbol" w:hAnsi="Symbol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1" w15:restartNumberingAfterBreak="0">
    <w:nsid w:val="1BF409B4"/>
    <w:multiLevelType w:val="multilevel"/>
    <w:tmpl w:val="558EBE9A"/>
    <w:lvl w:ilvl="0">
      <w:start w:val="1"/>
      <w:numFmt w:val="decimal"/>
      <w:pStyle w:val="10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286"/>
        </w:tabs>
        <w:ind w:left="128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2" w15:restartNumberingAfterBreak="0">
    <w:nsid w:val="2B522C9C"/>
    <w:multiLevelType w:val="hybridMultilevel"/>
    <w:tmpl w:val="1EEE1988"/>
    <w:lvl w:ilvl="0" w:tplc="74A07D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4543E"/>
    <w:multiLevelType w:val="hybridMultilevel"/>
    <w:tmpl w:val="04489D74"/>
    <w:lvl w:ilvl="0" w:tplc="74A07D7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91B3C"/>
    <w:multiLevelType w:val="hybridMultilevel"/>
    <w:tmpl w:val="E2BAABDA"/>
    <w:lvl w:ilvl="0" w:tplc="7242DD4C">
      <w:start w:val="1"/>
      <w:numFmt w:val="bullet"/>
      <w:pStyle w:val="11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pStyle w:val="7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pStyle w:val="8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pStyle w:val="9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2663DDB"/>
    <w:multiLevelType w:val="hybridMultilevel"/>
    <w:tmpl w:val="91FA8E4A"/>
    <w:lvl w:ilvl="0" w:tplc="74A07D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A03D4"/>
    <w:multiLevelType w:val="hybridMultilevel"/>
    <w:tmpl w:val="04489D74"/>
    <w:lvl w:ilvl="0" w:tplc="74A07D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B4BDB"/>
    <w:multiLevelType w:val="hybridMultilevel"/>
    <w:tmpl w:val="04489D74"/>
    <w:lvl w:ilvl="0" w:tplc="74A07D7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7472B"/>
    <w:multiLevelType w:val="hybridMultilevel"/>
    <w:tmpl w:val="00B47BA0"/>
    <w:lvl w:ilvl="0" w:tplc="74A07D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D67C9"/>
    <w:multiLevelType w:val="hybridMultilevel"/>
    <w:tmpl w:val="8B3E7254"/>
    <w:lvl w:ilvl="0" w:tplc="74A07D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2"/>
  </w:num>
  <w:num w:numId="8">
    <w:abstractNumId w:val="15"/>
  </w:num>
  <w:num w:numId="9">
    <w:abstractNumId w:val="18"/>
  </w:num>
  <w:num w:numId="10">
    <w:abstractNumId w:val="8"/>
  </w:num>
  <w:num w:numId="11">
    <w:abstractNumId w:val="16"/>
  </w:num>
  <w:num w:numId="12">
    <w:abstractNumId w:val="13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2"/>
  <w:drawingGridVerticalSpacing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0D5"/>
    <w:rsid w:val="00001803"/>
    <w:rsid w:val="00003017"/>
    <w:rsid w:val="000066F5"/>
    <w:rsid w:val="000120E9"/>
    <w:rsid w:val="0001445F"/>
    <w:rsid w:val="000149AD"/>
    <w:rsid w:val="000153FF"/>
    <w:rsid w:val="0001718F"/>
    <w:rsid w:val="00017B55"/>
    <w:rsid w:val="00017B9A"/>
    <w:rsid w:val="00017D99"/>
    <w:rsid w:val="000215F9"/>
    <w:rsid w:val="0002181A"/>
    <w:rsid w:val="000224B2"/>
    <w:rsid w:val="0002250E"/>
    <w:rsid w:val="000248C4"/>
    <w:rsid w:val="00024BD8"/>
    <w:rsid w:val="00024E81"/>
    <w:rsid w:val="00024ED4"/>
    <w:rsid w:val="00025608"/>
    <w:rsid w:val="00025641"/>
    <w:rsid w:val="0002595C"/>
    <w:rsid w:val="00025FD2"/>
    <w:rsid w:val="000273B0"/>
    <w:rsid w:val="0003057D"/>
    <w:rsid w:val="00030AF1"/>
    <w:rsid w:val="00030B47"/>
    <w:rsid w:val="00031ECC"/>
    <w:rsid w:val="00034176"/>
    <w:rsid w:val="00034454"/>
    <w:rsid w:val="0003571C"/>
    <w:rsid w:val="00035927"/>
    <w:rsid w:val="00035F8E"/>
    <w:rsid w:val="000364C5"/>
    <w:rsid w:val="00036541"/>
    <w:rsid w:val="00036E15"/>
    <w:rsid w:val="00036EA0"/>
    <w:rsid w:val="00042532"/>
    <w:rsid w:val="000446DA"/>
    <w:rsid w:val="00046EB8"/>
    <w:rsid w:val="00046EE7"/>
    <w:rsid w:val="00047645"/>
    <w:rsid w:val="00050A21"/>
    <w:rsid w:val="00051361"/>
    <w:rsid w:val="00051DA1"/>
    <w:rsid w:val="000532F8"/>
    <w:rsid w:val="000537A9"/>
    <w:rsid w:val="00053F2F"/>
    <w:rsid w:val="00055104"/>
    <w:rsid w:val="00055291"/>
    <w:rsid w:val="000556AC"/>
    <w:rsid w:val="00056185"/>
    <w:rsid w:val="00056CE2"/>
    <w:rsid w:val="00056EF9"/>
    <w:rsid w:val="00057974"/>
    <w:rsid w:val="00057EFF"/>
    <w:rsid w:val="00060046"/>
    <w:rsid w:val="00060C33"/>
    <w:rsid w:val="000613E4"/>
    <w:rsid w:val="0006302B"/>
    <w:rsid w:val="00063418"/>
    <w:rsid w:val="0006531C"/>
    <w:rsid w:val="000658F8"/>
    <w:rsid w:val="000659A0"/>
    <w:rsid w:val="00065FCA"/>
    <w:rsid w:val="00067885"/>
    <w:rsid w:val="00070EFD"/>
    <w:rsid w:val="00072816"/>
    <w:rsid w:val="000732C4"/>
    <w:rsid w:val="0007459C"/>
    <w:rsid w:val="00075544"/>
    <w:rsid w:val="00076F64"/>
    <w:rsid w:val="00077149"/>
    <w:rsid w:val="000776FB"/>
    <w:rsid w:val="00077C6B"/>
    <w:rsid w:val="00077E43"/>
    <w:rsid w:val="000807F5"/>
    <w:rsid w:val="00080E25"/>
    <w:rsid w:val="00081A7A"/>
    <w:rsid w:val="00081CE5"/>
    <w:rsid w:val="0008267B"/>
    <w:rsid w:val="000828A6"/>
    <w:rsid w:val="0008306F"/>
    <w:rsid w:val="000833EC"/>
    <w:rsid w:val="00083F1F"/>
    <w:rsid w:val="00085A32"/>
    <w:rsid w:val="00090FD7"/>
    <w:rsid w:val="00093FB9"/>
    <w:rsid w:val="00095A73"/>
    <w:rsid w:val="00096002"/>
    <w:rsid w:val="00097B1F"/>
    <w:rsid w:val="00097EA3"/>
    <w:rsid w:val="000A1639"/>
    <w:rsid w:val="000A1A05"/>
    <w:rsid w:val="000A2451"/>
    <w:rsid w:val="000A259E"/>
    <w:rsid w:val="000A26E0"/>
    <w:rsid w:val="000A314F"/>
    <w:rsid w:val="000A509A"/>
    <w:rsid w:val="000A72CF"/>
    <w:rsid w:val="000B1305"/>
    <w:rsid w:val="000B1D32"/>
    <w:rsid w:val="000B1FD3"/>
    <w:rsid w:val="000B283B"/>
    <w:rsid w:val="000B47D4"/>
    <w:rsid w:val="000B607F"/>
    <w:rsid w:val="000B6BD1"/>
    <w:rsid w:val="000B7693"/>
    <w:rsid w:val="000C054B"/>
    <w:rsid w:val="000C0B28"/>
    <w:rsid w:val="000C19A7"/>
    <w:rsid w:val="000C1C7B"/>
    <w:rsid w:val="000C3835"/>
    <w:rsid w:val="000C4542"/>
    <w:rsid w:val="000C571E"/>
    <w:rsid w:val="000C5BBF"/>
    <w:rsid w:val="000C7BBE"/>
    <w:rsid w:val="000D14D8"/>
    <w:rsid w:val="000D20EB"/>
    <w:rsid w:val="000D2374"/>
    <w:rsid w:val="000D285E"/>
    <w:rsid w:val="000D2B80"/>
    <w:rsid w:val="000D2E89"/>
    <w:rsid w:val="000D510D"/>
    <w:rsid w:val="000D6415"/>
    <w:rsid w:val="000D74BE"/>
    <w:rsid w:val="000E001E"/>
    <w:rsid w:val="000E1046"/>
    <w:rsid w:val="000E1EEF"/>
    <w:rsid w:val="000E264B"/>
    <w:rsid w:val="000E33FC"/>
    <w:rsid w:val="000E3793"/>
    <w:rsid w:val="000E3796"/>
    <w:rsid w:val="000E3E9D"/>
    <w:rsid w:val="000E6D5F"/>
    <w:rsid w:val="000F16B6"/>
    <w:rsid w:val="000F1BD6"/>
    <w:rsid w:val="000F27C8"/>
    <w:rsid w:val="000F27E8"/>
    <w:rsid w:val="000F2A69"/>
    <w:rsid w:val="000F4F50"/>
    <w:rsid w:val="001001CF"/>
    <w:rsid w:val="00100855"/>
    <w:rsid w:val="0010115C"/>
    <w:rsid w:val="0010153E"/>
    <w:rsid w:val="00101E0C"/>
    <w:rsid w:val="00102C46"/>
    <w:rsid w:val="00103889"/>
    <w:rsid w:val="001048F1"/>
    <w:rsid w:val="001048F2"/>
    <w:rsid w:val="00106C32"/>
    <w:rsid w:val="00106C41"/>
    <w:rsid w:val="00107C54"/>
    <w:rsid w:val="0011023E"/>
    <w:rsid w:val="0011078B"/>
    <w:rsid w:val="00110B38"/>
    <w:rsid w:val="00110C5A"/>
    <w:rsid w:val="001117C2"/>
    <w:rsid w:val="00112418"/>
    <w:rsid w:val="001133A6"/>
    <w:rsid w:val="0011386E"/>
    <w:rsid w:val="00113ED8"/>
    <w:rsid w:val="001160B5"/>
    <w:rsid w:val="001169D4"/>
    <w:rsid w:val="00116C38"/>
    <w:rsid w:val="00120271"/>
    <w:rsid w:val="001207FD"/>
    <w:rsid w:val="001211FD"/>
    <w:rsid w:val="00121CF7"/>
    <w:rsid w:val="00123829"/>
    <w:rsid w:val="00124F4A"/>
    <w:rsid w:val="0012664D"/>
    <w:rsid w:val="00126798"/>
    <w:rsid w:val="00127B44"/>
    <w:rsid w:val="001308F7"/>
    <w:rsid w:val="00131040"/>
    <w:rsid w:val="00131858"/>
    <w:rsid w:val="0013288E"/>
    <w:rsid w:val="00132BC0"/>
    <w:rsid w:val="0013404C"/>
    <w:rsid w:val="00136106"/>
    <w:rsid w:val="00136B08"/>
    <w:rsid w:val="0014049C"/>
    <w:rsid w:val="001427DE"/>
    <w:rsid w:val="00142E79"/>
    <w:rsid w:val="001438DB"/>
    <w:rsid w:val="001450D4"/>
    <w:rsid w:val="001450F0"/>
    <w:rsid w:val="0014609B"/>
    <w:rsid w:val="00150F26"/>
    <w:rsid w:val="00152D3D"/>
    <w:rsid w:val="00153221"/>
    <w:rsid w:val="001536C6"/>
    <w:rsid w:val="00154603"/>
    <w:rsid w:val="00154C5A"/>
    <w:rsid w:val="0015698A"/>
    <w:rsid w:val="00160238"/>
    <w:rsid w:val="00161E73"/>
    <w:rsid w:val="001625BB"/>
    <w:rsid w:val="00163D52"/>
    <w:rsid w:val="00163E1C"/>
    <w:rsid w:val="00165010"/>
    <w:rsid w:val="00165EFB"/>
    <w:rsid w:val="0016600A"/>
    <w:rsid w:val="00167586"/>
    <w:rsid w:val="00167C67"/>
    <w:rsid w:val="00167E32"/>
    <w:rsid w:val="00170E37"/>
    <w:rsid w:val="00171E42"/>
    <w:rsid w:val="00172081"/>
    <w:rsid w:val="00172FAA"/>
    <w:rsid w:val="001740FD"/>
    <w:rsid w:val="00174369"/>
    <w:rsid w:val="00174F52"/>
    <w:rsid w:val="00175446"/>
    <w:rsid w:val="001779CF"/>
    <w:rsid w:val="00181A5D"/>
    <w:rsid w:val="001842B8"/>
    <w:rsid w:val="00184AF2"/>
    <w:rsid w:val="00184D53"/>
    <w:rsid w:val="00185522"/>
    <w:rsid w:val="00185E04"/>
    <w:rsid w:val="001860BE"/>
    <w:rsid w:val="00191A1F"/>
    <w:rsid w:val="00192290"/>
    <w:rsid w:val="00194AE7"/>
    <w:rsid w:val="00194E1F"/>
    <w:rsid w:val="001955BE"/>
    <w:rsid w:val="00195923"/>
    <w:rsid w:val="00195D5F"/>
    <w:rsid w:val="00195E30"/>
    <w:rsid w:val="00197270"/>
    <w:rsid w:val="00197BDC"/>
    <w:rsid w:val="001A21AF"/>
    <w:rsid w:val="001A2453"/>
    <w:rsid w:val="001A2744"/>
    <w:rsid w:val="001A5440"/>
    <w:rsid w:val="001A55D2"/>
    <w:rsid w:val="001A608F"/>
    <w:rsid w:val="001A74A5"/>
    <w:rsid w:val="001A7CBB"/>
    <w:rsid w:val="001B00AB"/>
    <w:rsid w:val="001B0391"/>
    <w:rsid w:val="001B04B1"/>
    <w:rsid w:val="001B234F"/>
    <w:rsid w:val="001B364E"/>
    <w:rsid w:val="001B5D33"/>
    <w:rsid w:val="001B6281"/>
    <w:rsid w:val="001B7B41"/>
    <w:rsid w:val="001C2A26"/>
    <w:rsid w:val="001C2FB5"/>
    <w:rsid w:val="001C3759"/>
    <w:rsid w:val="001C3D6B"/>
    <w:rsid w:val="001C50AE"/>
    <w:rsid w:val="001C5791"/>
    <w:rsid w:val="001C6344"/>
    <w:rsid w:val="001D05F0"/>
    <w:rsid w:val="001D1A30"/>
    <w:rsid w:val="001D26C5"/>
    <w:rsid w:val="001D33C2"/>
    <w:rsid w:val="001D398D"/>
    <w:rsid w:val="001D43F0"/>
    <w:rsid w:val="001D4633"/>
    <w:rsid w:val="001D465C"/>
    <w:rsid w:val="001D4899"/>
    <w:rsid w:val="001D50EF"/>
    <w:rsid w:val="001D7051"/>
    <w:rsid w:val="001D7533"/>
    <w:rsid w:val="001D7D4E"/>
    <w:rsid w:val="001E0004"/>
    <w:rsid w:val="001E18FB"/>
    <w:rsid w:val="001E223D"/>
    <w:rsid w:val="001E2A7F"/>
    <w:rsid w:val="001E3502"/>
    <w:rsid w:val="001E36EB"/>
    <w:rsid w:val="001E3903"/>
    <w:rsid w:val="001E3924"/>
    <w:rsid w:val="001E3A93"/>
    <w:rsid w:val="001E51B0"/>
    <w:rsid w:val="001E5467"/>
    <w:rsid w:val="001E70F0"/>
    <w:rsid w:val="001F09F4"/>
    <w:rsid w:val="001F0B75"/>
    <w:rsid w:val="001F0FD4"/>
    <w:rsid w:val="001F3F7F"/>
    <w:rsid w:val="001F51D9"/>
    <w:rsid w:val="001F57EF"/>
    <w:rsid w:val="001F593E"/>
    <w:rsid w:val="001F5C9D"/>
    <w:rsid w:val="001F7306"/>
    <w:rsid w:val="00200087"/>
    <w:rsid w:val="00202236"/>
    <w:rsid w:val="00202F3D"/>
    <w:rsid w:val="00203F3A"/>
    <w:rsid w:val="002049F8"/>
    <w:rsid w:val="002051AA"/>
    <w:rsid w:val="00205ABE"/>
    <w:rsid w:val="00206134"/>
    <w:rsid w:val="00206E90"/>
    <w:rsid w:val="00206ED8"/>
    <w:rsid w:val="00207AB5"/>
    <w:rsid w:val="00207B16"/>
    <w:rsid w:val="002112C2"/>
    <w:rsid w:val="0021216D"/>
    <w:rsid w:val="002130BC"/>
    <w:rsid w:val="002143E3"/>
    <w:rsid w:val="00214D7C"/>
    <w:rsid w:val="00215543"/>
    <w:rsid w:val="0021608A"/>
    <w:rsid w:val="00217417"/>
    <w:rsid w:val="00217439"/>
    <w:rsid w:val="002238EB"/>
    <w:rsid w:val="002239B0"/>
    <w:rsid w:val="00223BFA"/>
    <w:rsid w:val="002260BA"/>
    <w:rsid w:val="00230776"/>
    <w:rsid w:val="00230A1D"/>
    <w:rsid w:val="00231072"/>
    <w:rsid w:val="00231AD4"/>
    <w:rsid w:val="00232B99"/>
    <w:rsid w:val="00237EBC"/>
    <w:rsid w:val="00240863"/>
    <w:rsid w:val="00240DEE"/>
    <w:rsid w:val="002427B6"/>
    <w:rsid w:val="00242A79"/>
    <w:rsid w:val="00242F38"/>
    <w:rsid w:val="002448C0"/>
    <w:rsid w:val="00245CF9"/>
    <w:rsid w:val="002478DF"/>
    <w:rsid w:val="00250D22"/>
    <w:rsid w:val="00251D1B"/>
    <w:rsid w:val="00251E0A"/>
    <w:rsid w:val="002536B8"/>
    <w:rsid w:val="0025636B"/>
    <w:rsid w:val="0025650B"/>
    <w:rsid w:val="00256532"/>
    <w:rsid w:val="00256C91"/>
    <w:rsid w:val="00257960"/>
    <w:rsid w:val="00257D8B"/>
    <w:rsid w:val="0026080B"/>
    <w:rsid w:val="00263EB4"/>
    <w:rsid w:val="00264C73"/>
    <w:rsid w:val="00264D6C"/>
    <w:rsid w:val="002650D0"/>
    <w:rsid w:val="00265A10"/>
    <w:rsid w:val="002665FE"/>
    <w:rsid w:val="002669B7"/>
    <w:rsid w:val="002677C5"/>
    <w:rsid w:val="002706E8"/>
    <w:rsid w:val="0027093E"/>
    <w:rsid w:val="00274792"/>
    <w:rsid w:val="002753FB"/>
    <w:rsid w:val="002769A8"/>
    <w:rsid w:val="00276B6B"/>
    <w:rsid w:val="00276EEA"/>
    <w:rsid w:val="00277417"/>
    <w:rsid w:val="00277C6E"/>
    <w:rsid w:val="00280600"/>
    <w:rsid w:val="00280760"/>
    <w:rsid w:val="00281D6B"/>
    <w:rsid w:val="002838B2"/>
    <w:rsid w:val="00283FEA"/>
    <w:rsid w:val="00284827"/>
    <w:rsid w:val="00285320"/>
    <w:rsid w:val="00287837"/>
    <w:rsid w:val="0029334D"/>
    <w:rsid w:val="00293CAD"/>
    <w:rsid w:val="00295734"/>
    <w:rsid w:val="002966FA"/>
    <w:rsid w:val="002972DC"/>
    <w:rsid w:val="00297DA4"/>
    <w:rsid w:val="002A0258"/>
    <w:rsid w:val="002A3A18"/>
    <w:rsid w:val="002A3FF5"/>
    <w:rsid w:val="002A6723"/>
    <w:rsid w:val="002A6E74"/>
    <w:rsid w:val="002A7A15"/>
    <w:rsid w:val="002A7FF9"/>
    <w:rsid w:val="002B1167"/>
    <w:rsid w:val="002B1558"/>
    <w:rsid w:val="002B32AB"/>
    <w:rsid w:val="002B41AF"/>
    <w:rsid w:val="002B50FB"/>
    <w:rsid w:val="002B5163"/>
    <w:rsid w:val="002B6B9A"/>
    <w:rsid w:val="002B77FE"/>
    <w:rsid w:val="002B7DCF"/>
    <w:rsid w:val="002C055A"/>
    <w:rsid w:val="002C0B90"/>
    <w:rsid w:val="002C0E37"/>
    <w:rsid w:val="002C40AA"/>
    <w:rsid w:val="002C46E4"/>
    <w:rsid w:val="002C5174"/>
    <w:rsid w:val="002C68BF"/>
    <w:rsid w:val="002C6CBA"/>
    <w:rsid w:val="002D2BE2"/>
    <w:rsid w:val="002D3604"/>
    <w:rsid w:val="002D3C42"/>
    <w:rsid w:val="002D41B7"/>
    <w:rsid w:val="002D5EEA"/>
    <w:rsid w:val="002D62AC"/>
    <w:rsid w:val="002D65E2"/>
    <w:rsid w:val="002D6C49"/>
    <w:rsid w:val="002E27DC"/>
    <w:rsid w:val="002E2CC9"/>
    <w:rsid w:val="002E2D01"/>
    <w:rsid w:val="002E2D4C"/>
    <w:rsid w:val="002E4276"/>
    <w:rsid w:val="002E50CB"/>
    <w:rsid w:val="002E7806"/>
    <w:rsid w:val="002E793A"/>
    <w:rsid w:val="002E7C51"/>
    <w:rsid w:val="002E7CA6"/>
    <w:rsid w:val="002F04A4"/>
    <w:rsid w:val="002F1ECB"/>
    <w:rsid w:val="002F2C01"/>
    <w:rsid w:val="002F477F"/>
    <w:rsid w:val="002F49E6"/>
    <w:rsid w:val="002F4BB3"/>
    <w:rsid w:val="002F6B9F"/>
    <w:rsid w:val="003002E2"/>
    <w:rsid w:val="00301765"/>
    <w:rsid w:val="003034E5"/>
    <w:rsid w:val="00303B7A"/>
    <w:rsid w:val="0030527B"/>
    <w:rsid w:val="003061D0"/>
    <w:rsid w:val="00306852"/>
    <w:rsid w:val="00306E95"/>
    <w:rsid w:val="003075BA"/>
    <w:rsid w:val="00310204"/>
    <w:rsid w:val="00313B8E"/>
    <w:rsid w:val="00313C3F"/>
    <w:rsid w:val="00313FC7"/>
    <w:rsid w:val="003144F7"/>
    <w:rsid w:val="003160EE"/>
    <w:rsid w:val="00316229"/>
    <w:rsid w:val="00317581"/>
    <w:rsid w:val="003179F3"/>
    <w:rsid w:val="00324568"/>
    <w:rsid w:val="00324B23"/>
    <w:rsid w:val="003267B7"/>
    <w:rsid w:val="003269BF"/>
    <w:rsid w:val="00326F31"/>
    <w:rsid w:val="003306F3"/>
    <w:rsid w:val="003308A4"/>
    <w:rsid w:val="00331CB6"/>
    <w:rsid w:val="00332F13"/>
    <w:rsid w:val="0033302F"/>
    <w:rsid w:val="003330EE"/>
    <w:rsid w:val="0033387F"/>
    <w:rsid w:val="003346B5"/>
    <w:rsid w:val="00335A01"/>
    <w:rsid w:val="003368DF"/>
    <w:rsid w:val="00336D5D"/>
    <w:rsid w:val="00337378"/>
    <w:rsid w:val="003376C8"/>
    <w:rsid w:val="003376CA"/>
    <w:rsid w:val="00337C40"/>
    <w:rsid w:val="003413CD"/>
    <w:rsid w:val="00342AB5"/>
    <w:rsid w:val="00343CD4"/>
    <w:rsid w:val="0034462A"/>
    <w:rsid w:val="0034480D"/>
    <w:rsid w:val="0035155C"/>
    <w:rsid w:val="003519BF"/>
    <w:rsid w:val="00352103"/>
    <w:rsid w:val="00352F56"/>
    <w:rsid w:val="00353499"/>
    <w:rsid w:val="003534CB"/>
    <w:rsid w:val="00353728"/>
    <w:rsid w:val="00354191"/>
    <w:rsid w:val="00354946"/>
    <w:rsid w:val="00355BB1"/>
    <w:rsid w:val="00356AAF"/>
    <w:rsid w:val="00356AE2"/>
    <w:rsid w:val="0035714C"/>
    <w:rsid w:val="00357667"/>
    <w:rsid w:val="00357B3B"/>
    <w:rsid w:val="00361B1A"/>
    <w:rsid w:val="00361D52"/>
    <w:rsid w:val="003630C6"/>
    <w:rsid w:val="00365019"/>
    <w:rsid w:val="0036732C"/>
    <w:rsid w:val="00367F35"/>
    <w:rsid w:val="003705A2"/>
    <w:rsid w:val="00372B07"/>
    <w:rsid w:val="0037335A"/>
    <w:rsid w:val="0037401C"/>
    <w:rsid w:val="00374CCC"/>
    <w:rsid w:val="0038025A"/>
    <w:rsid w:val="00380764"/>
    <w:rsid w:val="00380E66"/>
    <w:rsid w:val="003821B6"/>
    <w:rsid w:val="00383686"/>
    <w:rsid w:val="0038593B"/>
    <w:rsid w:val="003860E8"/>
    <w:rsid w:val="00386759"/>
    <w:rsid w:val="00387044"/>
    <w:rsid w:val="0039006C"/>
    <w:rsid w:val="003927C8"/>
    <w:rsid w:val="00393961"/>
    <w:rsid w:val="003954E8"/>
    <w:rsid w:val="00395C82"/>
    <w:rsid w:val="003963BE"/>
    <w:rsid w:val="0039748F"/>
    <w:rsid w:val="0039757E"/>
    <w:rsid w:val="00397C57"/>
    <w:rsid w:val="003A0D8E"/>
    <w:rsid w:val="003A1802"/>
    <w:rsid w:val="003A1FA9"/>
    <w:rsid w:val="003A2470"/>
    <w:rsid w:val="003A40E5"/>
    <w:rsid w:val="003A4D36"/>
    <w:rsid w:val="003A5760"/>
    <w:rsid w:val="003A5C5A"/>
    <w:rsid w:val="003A5D38"/>
    <w:rsid w:val="003A5E6A"/>
    <w:rsid w:val="003B007D"/>
    <w:rsid w:val="003B0A89"/>
    <w:rsid w:val="003B1B93"/>
    <w:rsid w:val="003B23B5"/>
    <w:rsid w:val="003B23DD"/>
    <w:rsid w:val="003B27B1"/>
    <w:rsid w:val="003B2E1A"/>
    <w:rsid w:val="003B3322"/>
    <w:rsid w:val="003B48F3"/>
    <w:rsid w:val="003B4A22"/>
    <w:rsid w:val="003B5C26"/>
    <w:rsid w:val="003B60FF"/>
    <w:rsid w:val="003B6EBD"/>
    <w:rsid w:val="003C0113"/>
    <w:rsid w:val="003C0410"/>
    <w:rsid w:val="003C3CB4"/>
    <w:rsid w:val="003C3F57"/>
    <w:rsid w:val="003C3FE1"/>
    <w:rsid w:val="003C6B00"/>
    <w:rsid w:val="003C7437"/>
    <w:rsid w:val="003C76D1"/>
    <w:rsid w:val="003D03AF"/>
    <w:rsid w:val="003D1597"/>
    <w:rsid w:val="003D2858"/>
    <w:rsid w:val="003D4D6A"/>
    <w:rsid w:val="003D563F"/>
    <w:rsid w:val="003D572F"/>
    <w:rsid w:val="003D5822"/>
    <w:rsid w:val="003D65DF"/>
    <w:rsid w:val="003D702F"/>
    <w:rsid w:val="003D7176"/>
    <w:rsid w:val="003E0C86"/>
    <w:rsid w:val="003E1658"/>
    <w:rsid w:val="003E1ED1"/>
    <w:rsid w:val="003E2A40"/>
    <w:rsid w:val="003E2A48"/>
    <w:rsid w:val="003E2ADA"/>
    <w:rsid w:val="003E3220"/>
    <w:rsid w:val="003E329D"/>
    <w:rsid w:val="003E3D11"/>
    <w:rsid w:val="003E402B"/>
    <w:rsid w:val="003E51C4"/>
    <w:rsid w:val="003E698C"/>
    <w:rsid w:val="003E6F7D"/>
    <w:rsid w:val="003E7A61"/>
    <w:rsid w:val="003F3288"/>
    <w:rsid w:val="003F3CF2"/>
    <w:rsid w:val="003F4468"/>
    <w:rsid w:val="003F604E"/>
    <w:rsid w:val="003F75F0"/>
    <w:rsid w:val="003F79D2"/>
    <w:rsid w:val="003F7D13"/>
    <w:rsid w:val="004003B1"/>
    <w:rsid w:val="00400D3F"/>
    <w:rsid w:val="00404CCE"/>
    <w:rsid w:val="004070F9"/>
    <w:rsid w:val="00410341"/>
    <w:rsid w:val="00410F17"/>
    <w:rsid w:val="00411A10"/>
    <w:rsid w:val="00411A58"/>
    <w:rsid w:val="00411D57"/>
    <w:rsid w:val="00416A2D"/>
    <w:rsid w:val="0042052D"/>
    <w:rsid w:val="00420A4A"/>
    <w:rsid w:val="00420AF4"/>
    <w:rsid w:val="00422487"/>
    <w:rsid w:val="00422651"/>
    <w:rsid w:val="0042297D"/>
    <w:rsid w:val="00423829"/>
    <w:rsid w:val="00424231"/>
    <w:rsid w:val="004256F2"/>
    <w:rsid w:val="0042716D"/>
    <w:rsid w:val="00427C12"/>
    <w:rsid w:val="0043083E"/>
    <w:rsid w:val="00431EEB"/>
    <w:rsid w:val="00432411"/>
    <w:rsid w:val="004324DA"/>
    <w:rsid w:val="00432D48"/>
    <w:rsid w:val="00434D4E"/>
    <w:rsid w:val="00435709"/>
    <w:rsid w:val="00435918"/>
    <w:rsid w:val="00435DC4"/>
    <w:rsid w:val="0044002D"/>
    <w:rsid w:val="0044049F"/>
    <w:rsid w:val="00440B60"/>
    <w:rsid w:val="00440E6A"/>
    <w:rsid w:val="00441FCE"/>
    <w:rsid w:val="0044256A"/>
    <w:rsid w:val="004435EE"/>
    <w:rsid w:val="0044477E"/>
    <w:rsid w:val="00444BCA"/>
    <w:rsid w:val="00445D13"/>
    <w:rsid w:val="00445EC5"/>
    <w:rsid w:val="00446CA0"/>
    <w:rsid w:val="00447028"/>
    <w:rsid w:val="0045014F"/>
    <w:rsid w:val="004506A1"/>
    <w:rsid w:val="004532B8"/>
    <w:rsid w:val="004553E4"/>
    <w:rsid w:val="00455848"/>
    <w:rsid w:val="004565A5"/>
    <w:rsid w:val="0045773B"/>
    <w:rsid w:val="0046142E"/>
    <w:rsid w:val="00461D48"/>
    <w:rsid w:val="00461F55"/>
    <w:rsid w:val="004623C4"/>
    <w:rsid w:val="00462FDC"/>
    <w:rsid w:val="00463511"/>
    <w:rsid w:val="00463BD4"/>
    <w:rsid w:val="00465821"/>
    <w:rsid w:val="0046612E"/>
    <w:rsid w:val="0046704B"/>
    <w:rsid w:val="00467DBC"/>
    <w:rsid w:val="004739B6"/>
    <w:rsid w:val="00474189"/>
    <w:rsid w:val="0047584F"/>
    <w:rsid w:val="00481392"/>
    <w:rsid w:val="00481477"/>
    <w:rsid w:val="0048351A"/>
    <w:rsid w:val="00485136"/>
    <w:rsid w:val="004868CD"/>
    <w:rsid w:val="00486CE2"/>
    <w:rsid w:val="00486E36"/>
    <w:rsid w:val="00487F41"/>
    <w:rsid w:val="004907A3"/>
    <w:rsid w:val="004919BF"/>
    <w:rsid w:val="00491B6C"/>
    <w:rsid w:val="004934AF"/>
    <w:rsid w:val="00494BE5"/>
    <w:rsid w:val="0049663F"/>
    <w:rsid w:val="004A0A3E"/>
    <w:rsid w:val="004A2D00"/>
    <w:rsid w:val="004A393E"/>
    <w:rsid w:val="004A4FC5"/>
    <w:rsid w:val="004A586B"/>
    <w:rsid w:val="004A647E"/>
    <w:rsid w:val="004A6ACC"/>
    <w:rsid w:val="004A7232"/>
    <w:rsid w:val="004A7E1B"/>
    <w:rsid w:val="004B14ED"/>
    <w:rsid w:val="004B1A9E"/>
    <w:rsid w:val="004B4196"/>
    <w:rsid w:val="004B44EC"/>
    <w:rsid w:val="004B5C04"/>
    <w:rsid w:val="004B6203"/>
    <w:rsid w:val="004B6212"/>
    <w:rsid w:val="004B6A8B"/>
    <w:rsid w:val="004B75CF"/>
    <w:rsid w:val="004C276E"/>
    <w:rsid w:val="004C4524"/>
    <w:rsid w:val="004C47A8"/>
    <w:rsid w:val="004C4EC3"/>
    <w:rsid w:val="004C6093"/>
    <w:rsid w:val="004C6220"/>
    <w:rsid w:val="004C6B26"/>
    <w:rsid w:val="004C76D2"/>
    <w:rsid w:val="004C7B52"/>
    <w:rsid w:val="004D1F5C"/>
    <w:rsid w:val="004D2840"/>
    <w:rsid w:val="004D360F"/>
    <w:rsid w:val="004D3742"/>
    <w:rsid w:val="004D38F5"/>
    <w:rsid w:val="004D4C9A"/>
    <w:rsid w:val="004D5915"/>
    <w:rsid w:val="004D6366"/>
    <w:rsid w:val="004D6447"/>
    <w:rsid w:val="004D6C05"/>
    <w:rsid w:val="004E1930"/>
    <w:rsid w:val="004E193D"/>
    <w:rsid w:val="004E37F4"/>
    <w:rsid w:val="004E3C61"/>
    <w:rsid w:val="004E3F23"/>
    <w:rsid w:val="004E5098"/>
    <w:rsid w:val="004E518B"/>
    <w:rsid w:val="004E5935"/>
    <w:rsid w:val="004E64BE"/>
    <w:rsid w:val="004E6529"/>
    <w:rsid w:val="004E69DC"/>
    <w:rsid w:val="004F1321"/>
    <w:rsid w:val="004F17EF"/>
    <w:rsid w:val="004F1F6E"/>
    <w:rsid w:val="004F2648"/>
    <w:rsid w:val="004F422E"/>
    <w:rsid w:val="004F4303"/>
    <w:rsid w:val="004F4FB3"/>
    <w:rsid w:val="004F4FD4"/>
    <w:rsid w:val="004F4FED"/>
    <w:rsid w:val="004F510D"/>
    <w:rsid w:val="004F603F"/>
    <w:rsid w:val="004F736E"/>
    <w:rsid w:val="005001A6"/>
    <w:rsid w:val="005002AD"/>
    <w:rsid w:val="00501CF3"/>
    <w:rsid w:val="005025D0"/>
    <w:rsid w:val="00502B79"/>
    <w:rsid w:val="00502C94"/>
    <w:rsid w:val="005035A2"/>
    <w:rsid w:val="00504C1D"/>
    <w:rsid w:val="00506A38"/>
    <w:rsid w:val="00506A4A"/>
    <w:rsid w:val="00507338"/>
    <w:rsid w:val="0051114D"/>
    <w:rsid w:val="00512221"/>
    <w:rsid w:val="005127D7"/>
    <w:rsid w:val="00515665"/>
    <w:rsid w:val="00515F52"/>
    <w:rsid w:val="0051796D"/>
    <w:rsid w:val="00522CA8"/>
    <w:rsid w:val="00523984"/>
    <w:rsid w:val="005240A0"/>
    <w:rsid w:val="005240A3"/>
    <w:rsid w:val="0052439A"/>
    <w:rsid w:val="005247D6"/>
    <w:rsid w:val="00524B20"/>
    <w:rsid w:val="00525288"/>
    <w:rsid w:val="005254F7"/>
    <w:rsid w:val="00525960"/>
    <w:rsid w:val="00526156"/>
    <w:rsid w:val="0052760F"/>
    <w:rsid w:val="0052783D"/>
    <w:rsid w:val="00527978"/>
    <w:rsid w:val="0053220E"/>
    <w:rsid w:val="005338D3"/>
    <w:rsid w:val="00534353"/>
    <w:rsid w:val="005344D4"/>
    <w:rsid w:val="0053583C"/>
    <w:rsid w:val="005372E1"/>
    <w:rsid w:val="00537352"/>
    <w:rsid w:val="0054029C"/>
    <w:rsid w:val="00540700"/>
    <w:rsid w:val="005407B2"/>
    <w:rsid w:val="00540997"/>
    <w:rsid w:val="00542683"/>
    <w:rsid w:val="005437F9"/>
    <w:rsid w:val="00545936"/>
    <w:rsid w:val="00547C4F"/>
    <w:rsid w:val="0055079C"/>
    <w:rsid w:val="005516E6"/>
    <w:rsid w:val="00552178"/>
    <w:rsid w:val="0055257E"/>
    <w:rsid w:val="00554BB2"/>
    <w:rsid w:val="0055577D"/>
    <w:rsid w:val="00555B65"/>
    <w:rsid w:val="00560797"/>
    <w:rsid w:val="00562363"/>
    <w:rsid w:val="005625C6"/>
    <w:rsid w:val="005639C8"/>
    <w:rsid w:val="00563A14"/>
    <w:rsid w:val="00563BD2"/>
    <w:rsid w:val="00564FBF"/>
    <w:rsid w:val="005666ED"/>
    <w:rsid w:val="00567132"/>
    <w:rsid w:val="00572AB1"/>
    <w:rsid w:val="00572EA4"/>
    <w:rsid w:val="00573352"/>
    <w:rsid w:val="00573937"/>
    <w:rsid w:val="00573A1F"/>
    <w:rsid w:val="0057430D"/>
    <w:rsid w:val="0057453F"/>
    <w:rsid w:val="0057515A"/>
    <w:rsid w:val="005760D5"/>
    <w:rsid w:val="00576909"/>
    <w:rsid w:val="00577721"/>
    <w:rsid w:val="005837FA"/>
    <w:rsid w:val="00584A5C"/>
    <w:rsid w:val="00586B55"/>
    <w:rsid w:val="00586FDE"/>
    <w:rsid w:val="00587DB1"/>
    <w:rsid w:val="00591776"/>
    <w:rsid w:val="005933A9"/>
    <w:rsid w:val="005945C3"/>
    <w:rsid w:val="005959BC"/>
    <w:rsid w:val="00595CFA"/>
    <w:rsid w:val="005A05EF"/>
    <w:rsid w:val="005A090D"/>
    <w:rsid w:val="005A0A3C"/>
    <w:rsid w:val="005A1656"/>
    <w:rsid w:val="005A1774"/>
    <w:rsid w:val="005A1BF6"/>
    <w:rsid w:val="005A1FF0"/>
    <w:rsid w:val="005A2FA7"/>
    <w:rsid w:val="005A3195"/>
    <w:rsid w:val="005A6376"/>
    <w:rsid w:val="005A6D3F"/>
    <w:rsid w:val="005A72FE"/>
    <w:rsid w:val="005B0646"/>
    <w:rsid w:val="005B0EDB"/>
    <w:rsid w:val="005B28D5"/>
    <w:rsid w:val="005B2ECE"/>
    <w:rsid w:val="005B3FB0"/>
    <w:rsid w:val="005B4A13"/>
    <w:rsid w:val="005B4CC8"/>
    <w:rsid w:val="005B580C"/>
    <w:rsid w:val="005B60D4"/>
    <w:rsid w:val="005B6C4A"/>
    <w:rsid w:val="005B6C61"/>
    <w:rsid w:val="005B6DF4"/>
    <w:rsid w:val="005B751F"/>
    <w:rsid w:val="005B7595"/>
    <w:rsid w:val="005C1161"/>
    <w:rsid w:val="005C3B42"/>
    <w:rsid w:val="005C4C92"/>
    <w:rsid w:val="005C61E4"/>
    <w:rsid w:val="005D0CEF"/>
    <w:rsid w:val="005D4347"/>
    <w:rsid w:val="005D4589"/>
    <w:rsid w:val="005D4641"/>
    <w:rsid w:val="005D4B5D"/>
    <w:rsid w:val="005D6A18"/>
    <w:rsid w:val="005E0D0E"/>
    <w:rsid w:val="005E1779"/>
    <w:rsid w:val="005E17F4"/>
    <w:rsid w:val="005E1998"/>
    <w:rsid w:val="005E19D7"/>
    <w:rsid w:val="005E2D40"/>
    <w:rsid w:val="005E4CCD"/>
    <w:rsid w:val="005E6597"/>
    <w:rsid w:val="005E74E8"/>
    <w:rsid w:val="005E758B"/>
    <w:rsid w:val="005E7A02"/>
    <w:rsid w:val="005F03CA"/>
    <w:rsid w:val="005F0C7D"/>
    <w:rsid w:val="005F27B4"/>
    <w:rsid w:val="005F35BD"/>
    <w:rsid w:val="005F39C7"/>
    <w:rsid w:val="005F3F96"/>
    <w:rsid w:val="005F46D1"/>
    <w:rsid w:val="005F5367"/>
    <w:rsid w:val="005F55F5"/>
    <w:rsid w:val="005F575A"/>
    <w:rsid w:val="005F5900"/>
    <w:rsid w:val="005F60FF"/>
    <w:rsid w:val="005F699E"/>
    <w:rsid w:val="005F6A98"/>
    <w:rsid w:val="005F7021"/>
    <w:rsid w:val="005F7199"/>
    <w:rsid w:val="00601236"/>
    <w:rsid w:val="006018FD"/>
    <w:rsid w:val="006031A1"/>
    <w:rsid w:val="006039DD"/>
    <w:rsid w:val="00604179"/>
    <w:rsid w:val="0060421E"/>
    <w:rsid w:val="00604D9D"/>
    <w:rsid w:val="006055C1"/>
    <w:rsid w:val="00611B0D"/>
    <w:rsid w:val="006120E7"/>
    <w:rsid w:val="00614236"/>
    <w:rsid w:val="006151B5"/>
    <w:rsid w:val="00616502"/>
    <w:rsid w:val="00617D0B"/>
    <w:rsid w:val="00620531"/>
    <w:rsid w:val="00621293"/>
    <w:rsid w:val="006213F7"/>
    <w:rsid w:val="00621D10"/>
    <w:rsid w:val="00621D28"/>
    <w:rsid w:val="00622800"/>
    <w:rsid w:val="00624EB9"/>
    <w:rsid w:val="0062655F"/>
    <w:rsid w:val="00626704"/>
    <w:rsid w:val="00626CC5"/>
    <w:rsid w:val="006301B1"/>
    <w:rsid w:val="0063386E"/>
    <w:rsid w:val="006342F2"/>
    <w:rsid w:val="00635AE8"/>
    <w:rsid w:val="006368EE"/>
    <w:rsid w:val="006377AF"/>
    <w:rsid w:val="00640128"/>
    <w:rsid w:val="0064359B"/>
    <w:rsid w:val="00643A96"/>
    <w:rsid w:val="00643AA7"/>
    <w:rsid w:val="00644D49"/>
    <w:rsid w:val="0064565A"/>
    <w:rsid w:val="0064664A"/>
    <w:rsid w:val="006475A3"/>
    <w:rsid w:val="00647814"/>
    <w:rsid w:val="006503FF"/>
    <w:rsid w:val="00650E4B"/>
    <w:rsid w:val="0065165A"/>
    <w:rsid w:val="00651C75"/>
    <w:rsid w:val="0065206A"/>
    <w:rsid w:val="00652707"/>
    <w:rsid w:val="00654307"/>
    <w:rsid w:val="00655B0C"/>
    <w:rsid w:val="00655E94"/>
    <w:rsid w:val="00656B63"/>
    <w:rsid w:val="00656F00"/>
    <w:rsid w:val="0065769D"/>
    <w:rsid w:val="00657D9A"/>
    <w:rsid w:val="006640CA"/>
    <w:rsid w:val="00664AE2"/>
    <w:rsid w:val="0066509D"/>
    <w:rsid w:val="00666457"/>
    <w:rsid w:val="006676FD"/>
    <w:rsid w:val="00667CFF"/>
    <w:rsid w:val="00667F5A"/>
    <w:rsid w:val="00673004"/>
    <w:rsid w:val="00673326"/>
    <w:rsid w:val="006735D9"/>
    <w:rsid w:val="00674272"/>
    <w:rsid w:val="00675D4C"/>
    <w:rsid w:val="00675F2A"/>
    <w:rsid w:val="006778EB"/>
    <w:rsid w:val="00677F41"/>
    <w:rsid w:val="006809D7"/>
    <w:rsid w:val="006831C9"/>
    <w:rsid w:val="00683E52"/>
    <w:rsid w:val="006848D4"/>
    <w:rsid w:val="006848E0"/>
    <w:rsid w:val="00684D34"/>
    <w:rsid w:val="006850E1"/>
    <w:rsid w:val="00685AA9"/>
    <w:rsid w:val="00686658"/>
    <w:rsid w:val="00687059"/>
    <w:rsid w:val="00691340"/>
    <w:rsid w:val="00691EC4"/>
    <w:rsid w:val="00692763"/>
    <w:rsid w:val="00692BFC"/>
    <w:rsid w:val="00693852"/>
    <w:rsid w:val="00693ED3"/>
    <w:rsid w:val="006940D2"/>
    <w:rsid w:val="00694E77"/>
    <w:rsid w:val="00695679"/>
    <w:rsid w:val="006956AB"/>
    <w:rsid w:val="006A00B7"/>
    <w:rsid w:val="006A1786"/>
    <w:rsid w:val="006A2477"/>
    <w:rsid w:val="006A2848"/>
    <w:rsid w:val="006A30FB"/>
    <w:rsid w:val="006A3260"/>
    <w:rsid w:val="006A3621"/>
    <w:rsid w:val="006A4314"/>
    <w:rsid w:val="006A5E04"/>
    <w:rsid w:val="006A6E6F"/>
    <w:rsid w:val="006A7794"/>
    <w:rsid w:val="006A7A71"/>
    <w:rsid w:val="006B093E"/>
    <w:rsid w:val="006B1DB8"/>
    <w:rsid w:val="006B2AD0"/>
    <w:rsid w:val="006B3A8E"/>
    <w:rsid w:val="006B4231"/>
    <w:rsid w:val="006B48A1"/>
    <w:rsid w:val="006B502C"/>
    <w:rsid w:val="006B651C"/>
    <w:rsid w:val="006B7AF1"/>
    <w:rsid w:val="006C0151"/>
    <w:rsid w:val="006C12D7"/>
    <w:rsid w:val="006C16C7"/>
    <w:rsid w:val="006C1869"/>
    <w:rsid w:val="006C312D"/>
    <w:rsid w:val="006C363F"/>
    <w:rsid w:val="006C3E71"/>
    <w:rsid w:val="006C42B3"/>
    <w:rsid w:val="006C69F1"/>
    <w:rsid w:val="006C6DB3"/>
    <w:rsid w:val="006C6E3D"/>
    <w:rsid w:val="006C71B2"/>
    <w:rsid w:val="006C74D9"/>
    <w:rsid w:val="006C77C0"/>
    <w:rsid w:val="006D1873"/>
    <w:rsid w:val="006D1BD7"/>
    <w:rsid w:val="006D49D8"/>
    <w:rsid w:val="006D5950"/>
    <w:rsid w:val="006D6AAB"/>
    <w:rsid w:val="006E0E0F"/>
    <w:rsid w:val="006E15AE"/>
    <w:rsid w:val="006E1C4E"/>
    <w:rsid w:val="006E31D8"/>
    <w:rsid w:val="006E38AF"/>
    <w:rsid w:val="006E48F5"/>
    <w:rsid w:val="006E5A46"/>
    <w:rsid w:val="006E5E83"/>
    <w:rsid w:val="006E7924"/>
    <w:rsid w:val="006F213E"/>
    <w:rsid w:val="006F2A25"/>
    <w:rsid w:val="006F2EAE"/>
    <w:rsid w:val="006F4681"/>
    <w:rsid w:val="006F4A12"/>
    <w:rsid w:val="006F4B3E"/>
    <w:rsid w:val="006F4CA6"/>
    <w:rsid w:val="006F7270"/>
    <w:rsid w:val="006F7DD1"/>
    <w:rsid w:val="007000A5"/>
    <w:rsid w:val="00700624"/>
    <w:rsid w:val="00700717"/>
    <w:rsid w:val="00700A5F"/>
    <w:rsid w:val="00700C6B"/>
    <w:rsid w:val="00701383"/>
    <w:rsid w:val="00701879"/>
    <w:rsid w:val="00702C57"/>
    <w:rsid w:val="00703270"/>
    <w:rsid w:val="00703E77"/>
    <w:rsid w:val="00704192"/>
    <w:rsid w:val="00706151"/>
    <w:rsid w:val="0070734C"/>
    <w:rsid w:val="00711DFE"/>
    <w:rsid w:val="00712145"/>
    <w:rsid w:val="007128E6"/>
    <w:rsid w:val="00712BF9"/>
    <w:rsid w:val="00715824"/>
    <w:rsid w:val="00715EF6"/>
    <w:rsid w:val="0071664D"/>
    <w:rsid w:val="00717428"/>
    <w:rsid w:val="007175AE"/>
    <w:rsid w:val="00717C7F"/>
    <w:rsid w:val="0072135A"/>
    <w:rsid w:val="00722629"/>
    <w:rsid w:val="007226D7"/>
    <w:rsid w:val="007230FD"/>
    <w:rsid w:val="007232F5"/>
    <w:rsid w:val="0072395B"/>
    <w:rsid w:val="007239B2"/>
    <w:rsid w:val="007248C7"/>
    <w:rsid w:val="00724CD4"/>
    <w:rsid w:val="007275BC"/>
    <w:rsid w:val="0073032D"/>
    <w:rsid w:val="007310DC"/>
    <w:rsid w:val="007315F7"/>
    <w:rsid w:val="0073319C"/>
    <w:rsid w:val="0073383D"/>
    <w:rsid w:val="00734E86"/>
    <w:rsid w:val="00736C80"/>
    <w:rsid w:val="00737B44"/>
    <w:rsid w:val="00741350"/>
    <w:rsid w:val="0074165D"/>
    <w:rsid w:val="00741D47"/>
    <w:rsid w:val="00742684"/>
    <w:rsid w:val="00746E3B"/>
    <w:rsid w:val="00752734"/>
    <w:rsid w:val="00752DAC"/>
    <w:rsid w:val="00753595"/>
    <w:rsid w:val="00756097"/>
    <w:rsid w:val="00756343"/>
    <w:rsid w:val="0076245B"/>
    <w:rsid w:val="007635EF"/>
    <w:rsid w:val="00765BD0"/>
    <w:rsid w:val="007665CA"/>
    <w:rsid w:val="00766E1A"/>
    <w:rsid w:val="00771805"/>
    <w:rsid w:val="00771A1D"/>
    <w:rsid w:val="00772933"/>
    <w:rsid w:val="00772EAC"/>
    <w:rsid w:val="00773F1E"/>
    <w:rsid w:val="0077503A"/>
    <w:rsid w:val="007753CB"/>
    <w:rsid w:val="00776DEF"/>
    <w:rsid w:val="00781452"/>
    <w:rsid w:val="00782063"/>
    <w:rsid w:val="007839B1"/>
    <w:rsid w:val="0078473A"/>
    <w:rsid w:val="00784E6E"/>
    <w:rsid w:val="00785208"/>
    <w:rsid w:val="0078646C"/>
    <w:rsid w:val="007901C7"/>
    <w:rsid w:val="0079106F"/>
    <w:rsid w:val="00793D05"/>
    <w:rsid w:val="00793DE7"/>
    <w:rsid w:val="007941EA"/>
    <w:rsid w:val="007967F1"/>
    <w:rsid w:val="00796D65"/>
    <w:rsid w:val="00797159"/>
    <w:rsid w:val="0079736A"/>
    <w:rsid w:val="007A01D2"/>
    <w:rsid w:val="007A1790"/>
    <w:rsid w:val="007A3B49"/>
    <w:rsid w:val="007A43E1"/>
    <w:rsid w:val="007A4491"/>
    <w:rsid w:val="007A4A5B"/>
    <w:rsid w:val="007A66EA"/>
    <w:rsid w:val="007A7E8F"/>
    <w:rsid w:val="007A7EC1"/>
    <w:rsid w:val="007B1575"/>
    <w:rsid w:val="007B15CF"/>
    <w:rsid w:val="007B1C3D"/>
    <w:rsid w:val="007B3581"/>
    <w:rsid w:val="007B5510"/>
    <w:rsid w:val="007B6F05"/>
    <w:rsid w:val="007B7806"/>
    <w:rsid w:val="007C1D58"/>
    <w:rsid w:val="007C34C9"/>
    <w:rsid w:val="007C3912"/>
    <w:rsid w:val="007C42DA"/>
    <w:rsid w:val="007C4823"/>
    <w:rsid w:val="007C5569"/>
    <w:rsid w:val="007C6B05"/>
    <w:rsid w:val="007C6F3F"/>
    <w:rsid w:val="007C777B"/>
    <w:rsid w:val="007D057C"/>
    <w:rsid w:val="007D1D80"/>
    <w:rsid w:val="007D1DCE"/>
    <w:rsid w:val="007D2123"/>
    <w:rsid w:val="007D294E"/>
    <w:rsid w:val="007D2BBA"/>
    <w:rsid w:val="007D3120"/>
    <w:rsid w:val="007D5C39"/>
    <w:rsid w:val="007D6A80"/>
    <w:rsid w:val="007E08AE"/>
    <w:rsid w:val="007E102E"/>
    <w:rsid w:val="007E1C06"/>
    <w:rsid w:val="007E206C"/>
    <w:rsid w:val="007E21A3"/>
    <w:rsid w:val="007E2567"/>
    <w:rsid w:val="007E2692"/>
    <w:rsid w:val="007E287B"/>
    <w:rsid w:val="007E3010"/>
    <w:rsid w:val="007E4751"/>
    <w:rsid w:val="007E550D"/>
    <w:rsid w:val="007E637D"/>
    <w:rsid w:val="007E6E5D"/>
    <w:rsid w:val="007E7058"/>
    <w:rsid w:val="007E74C2"/>
    <w:rsid w:val="007E7EA5"/>
    <w:rsid w:val="007F2DD1"/>
    <w:rsid w:val="007F2F2D"/>
    <w:rsid w:val="007F4A87"/>
    <w:rsid w:val="007F72FA"/>
    <w:rsid w:val="00800674"/>
    <w:rsid w:val="008013DE"/>
    <w:rsid w:val="00801ABC"/>
    <w:rsid w:val="00803C8D"/>
    <w:rsid w:val="00804C8B"/>
    <w:rsid w:val="00805206"/>
    <w:rsid w:val="00805775"/>
    <w:rsid w:val="008057A1"/>
    <w:rsid w:val="008063CF"/>
    <w:rsid w:val="00807CEE"/>
    <w:rsid w:val="00812147"/>
    <w:rsid w:val="00812282"/>
    <w:rsid w:val="00812870"/>
    <w:rsid w:val="0081294A"/>
    <w:rsid w:val="00813016"/>
    <w:rsid w:val="008133EB"/>
    <w:rsid w:val="008156DF"/>
    <w:rsid w:val="00815F03"/>
    <w:rsid w:val="008169AE"/>
    <w:rsid w:val="00820E59"/>
    <w:rsid w:val="008214FC"/>
    <w:rsid w:val="00821F6F"/>
    <w:rsid w:val="00822612"/>
    <w:rsid w:val="00822E08"/>
    <w:rsid w:val="00825279"/>
    <w:rsid w:val="008256B7"/>
    <w:rsid w:val="00825A4A"/>
    <w:rsid w:val="00826B5A"/>
    <w:rsid w:val="00831B19"/>
    <w:rsid w:val="00832B18"/>
    <w:rsid w:val="00832C6C"/>
    <w:rsid w:val="00833EBC"/>
    <w:rsid w:val="008343AC"/>
    <w:rsid w:val="008344EA"/>
    <w:rsid w:val="00835B9D"/>
    <w:rsid w:val="008360D5"/>
    <w:rsid w:val="008368AD"/>
    <w:rsid w:val="00837AB3"/>
    <w:rsid w:val="00837BD1"/>
    <w:rsid w:val="008431C6"/>
    <w:rsid w:val="00843A7D"/>
    <w:rsid w:val="00843F58"/>
    <w:rsid w:val="00847A8B"/>
    <w:rsid w:val="008501CA"/>
    <w:rsid w:val="008511BA"/>
    <w:rsid w:val="0085180D"/>
    <w:rsid w:val="00851B22"/>
    <w:rsid w:val="008523CD"/>
    <w:rsid w:val="008525D8"/>
    <w:rsid w:val="00852834"/>
    <w:rsid w:val="008528C6"/>
    <w:rsid w:val="0085345A"/>
    <w:rsid w:val="00853C5B"/>
    <w:rsid w:val="00854D00"/>
    <w:rsid w:val="00856499"/>
    <w:rsid w:val="00856621"/>
    <w:rsid w:val="00857277"/>
    <w:rsid w:val="00860332"/>
    <w:rsid w:val="00860A48"/>
    <w:rsid w:val="00860BDC"/>
    <w:rsid w:val="00861115"/>
    <w:rsid w:val="00862651"/>
    <w:rsid w:val="00862791"/>
    <w:rsid w:val="00863017"/>
    <w:rsid w:val="0086326C"/>
    <w:rsid w:val="00863826"/>
    <w:rsid w:val="00864447"/>
    <w:rsid w:val="00864ECE"/>
    <w:rsid w:val="00865EEB"/>
    <w:rsid w:val="00866CE4"/>
    <w:rsid w:val="008704D6"/>
    <w:rsid w:val="00871F99"/>
    <w:rsid w:val="00873D08"/>
    <w:rsid w:val="008743AB"/>
    <w:rsid w:val="0087651E"/>
    <w:rsid w:val="00877458"/>
    <w:rsid w:val="00877931"/>
    <w:rsid w:val="00883528"/>
    <w:rsid w:val="008840E4"/>
    <w:rsid w:val="0088451B"/>
    <w:rsid w:val="00884DA1"/>
    <w:rsid w:val="0088569F"/>
    <w:rsid w:val="00885818"/>
    <w:rsid w:val="008869C4"/>
    <w:rsid w:val="00887D47"/>
    <w:rsid w:val="0089394A"/>
    <w:rsid w:val="00893B49"/>
    <w:rsid w:val="00893F39"/>
    <w:rsid w:val="00894215"/>
    <w:rsid w:val="00894898"/>
    <w:rsid w:val="00894E00"/>
    <w:rsid w:val="00895B44"/>
    <w:rsid w:val="00897367"/>
    <w:rsid w:val="00897434"/>
    <w:rsid w:val="008A03AA"/>
    <w:rsid w:val="008A190F"/>
    <w:rsid w:val="008A526A"/>
    <w:rsid w:val="008A6FE0"/>
    <w:rsid w:val="008B0087"/>
    <w:rsid w:val="008B00C5"/>
    <w:rsid w:val="008B1026"/>
    <w:rsid w:val="008B2FE5"/>
    <w:rsid w:val="008B35FA"/>
    <w:rsid w:val="008B48CC"/>
    <w:rsid w:val="008B6ED8"/>
    <w:rsid w:val="008C0F76"/>
    <w:rsid w:val="008C0F85"/>
    <w:rsid w:val="008C1321"/>
    <w:rsid w:val="008C2450"/>
    <w:rsid w:val="008C27B5"/>
    <w:rsid w:val="008C2AA4"/>
    <w:rsid w:val="008C2CD7"/>
    <w:rsid w:val="008C3F3A"/>
    <w:rsid w:val="008C416B"/>
    <w:rsid w:val="008C5F2F"/>
    <w:rsid w:val="008C659E"/>
    <w:rsid w:val="008C6BCF"/>
    <w:rsid w:val="008C702D"/>
    <w:rsid w:val="008D0B13"/>
    <w:rsid w:val="008D140A"/>
    <w:rsid w:val="008D2C58"/>
    <w:rsid w:val="008D4B6A"/>
    <w:rsid w:val="008D5256"/>
    <w:rsid w:val="008D57D5"/>
    <w:rsid w:val="008D6195"/>
    <w:rsid w:val="008D6F78"/>
    <w:rsid w:val="008D7419"/>
    <w:rsid w:val="008D7AC2"/>
    <w:rsid w:val="008D7B03"/>
    <w:rsid w:val="008E262C"/>
    <w:rsid w:val="008E4186"/>
    <w:rsid w:val="008E43AE"/>
    <w:rsid w:val="008E4AD1"/>
    <w:rsid w:val="008E5B76"/>
    <w:rsid w:val="008E63D9"/>
    <w:rsid w:val="008E6837"/>
    <w:rsid w:val="008E7D25"/>
    <w:rsid w:val="008F05D4"/>
    <w:rsid w:val="008F0CC7"/>
    <w:rsid w:val="008F17A1"/>
    <w:rsid w:val="008F3C34"/>
    <w:rsid w:val="008F3ED8"/>
    <w:rsid w:val="008F45C3"/>
    <w:rsid w:val="008F559B"/>
    <w:rsid w:val="008F769B"/>
    <w:rsid w:val="0090004F"/>
    <w:rsid w:val="0090145E"/>
    <w:rsid w:val="00901E1F"/>
    <w:rsid w:val="00902999"/>
    <w:rsid w:val="00903904"/>
    <w:rsid w:val="0090399A"/>
    <w:rsid w:val="009039F5"/>
    <w:rsid w:val="00904F6F"/>
    <w:rsid w:val="009075FF"/>
    <w:rsid w:val="0091022B"/>
    <w:rsid w:val="00913691"/>
    <w:rsid w:val="00913A6A"/>
    <w:rsid w:val="00917935"/>
    <w:rsid w:val="0092089B"/>
    <w:rsid w:val="009209A2"/>
    <w:rsid w:val="00921194"/>
    <w:rsid w:val="00922484"/>
    <w:rsid w:val="00924E8A"/>
    <w:rsid w:val="00925C2D"/>
    <w:rsid w:val="009270ED"/>
    <w:rsid w:val="009304C4"/>
    <w:rsid w:val="0093220D"/>
    <w:rsid w:val="00933658"/>
    <w:rsid w:val="00934049"/>
    <w:rsid w:val="00935697"/>
    <w:rsid w:val="00935F6D"/>
    <w:rsid w:val="009360EB"/>
    <w:rsid w:val="0094499E"/>
    <w:rsid w:val="00945888"/>
    <w:rsid w:val="00946177"/>
    <w:rsid w:val="00946379"/>
    <w:rsid w:val="00946AC7"/>
    <w:rsid w:val="0094718B"/>
    <w:rsid w:val="00950C59"/>
    <w:rsid w:val="00954331"/>
    <w:rsid w:val="00961DE8"/>
    <w:rsid w:val="00962CFE"/>
    <w:rsid w:val="0096471F"/>
    <w:rsid w:val="00965716"/>
    <w:rsid w:val="0096678C"/>
    <w:rsid w:val="009668B3"/>
    <w:rsid w:val="00966E41"/>
    <w:rsid w:val="0096783A"/>
    <w:rsid w:val="0096784B"/>
    <w:rsid w:val="00970176"/>
    <w:rsid w:val="009714C2"/>
    <w:rsid w:val="00972ABE"/>
    <w:rsid w:val="00973A65"/>
    <w:rsid w:val="00973C4A"/>
    <w:rsid w:val="009742CB"/>
    <w:rsid w:val="00974A2A"/>
    <w:rsid w:val="00975181"/>
    <w:rsid w:val="00975BB0"/>
    <w:rsid w:val="00975DE5"/>
    <w:rsid w:val="00980AD5"/>
    <w:rsid w:val="00980C4F"/>
    <w:rsid w:val="00980E6E"/>
    <w:rsid w:val="00982C8D"/>
    <w:rsid w:val="00983EDC"/>
    <w:rsid w:val="009840E6"/>
    <w:rsid w:val="00984225"/>
    <w:rsid w:val="009844F8"/>
    <w:rsid w:val="00985B94"/>
    <w:rsid w:val="00985C64"/>
    <w:rsid w:val="00985F8A"/>
    <w:rsid w:val="00986B91"/>
    <w:rsid w:val="00987D8E"/>
    <w:rsid w:val="0099068F"/>
    <w:rsid w:val="00990DA5"/>
    <w:rsid w:val="00991240"/>
    <w:rsid w:val="00991B1E"/>
    <w:rsid w:val="00992B65"/>
    <w:rsid w:val="00994563"/>
    <w:rsid w:val="00994A2B"/>
    <w:rsid w:val="00996963"/>
    <w:rsid w:val="00996FCA"/>
    <w:rsid w:val="009A30FB"/>
    <w:rsid w:val="009A4A6E"/>
    <w:rsid w:val="009A4E52"/>
    <w:rsid w:val="009A755C"/>
    <w:rsid w:val="009A7EB6"/>
    <w:rsid w:val="009B0636"/>
    <w:rsid w:val="009B1388"/>
    <w:rsid w:val="009B190A"/>
    <w:rsid w:val="009B330C"/>
    <w:rsid w:val="009B33C8"/>
    <w:rsid w:val="009B3449"/>
    <w:rsid w:val="009B3D07"/>
    <w:rsid w:val="009B46EC"/>
    <w:rsid w:val="009B5B6D"/>
    <w:rsid w:val="009B6200"/>
    <w:rsid w:val="009B624A"/>
    <w:rsid w:val="009B6BDF"/>
    <w:rsid w:val="009B74FF"/>
    <w:rsid w:val="009B7EB6"/>
    <w:rsid w:val="009C0044"/>
    <w:rsid w:val="009C0CB1"/>
    <w:rsid w:val="009C1AA4"/>
    <w:rsid w:val="009C3B75"/>
    <w:rsid w:val="009C3BD1"/>
    <w:rsid w:val="009C44E6"/>
    <w:rsid w:val="009C5B79"/>
    <w:rsid w:val="009C5BFC"/>
    <w:rsid w:val="009D27F6"/>
    <w:rsid w:val="009D2814"/>
    <w:rsid w:val="009D2B68"/>
    <w:rsid w:val="009D60D1"/>
    <w:rsid w:val="009D6113"/>
    <w:rsid w:val="009D79D4"/>
    <w:rsid w:val="009D7F01"/>
    <w:rsid w:val="009D7F20"/>
    <w:rsid w:val="009E0698"/>
    <w:rsid w:val="009E124E"/>
    <w:rsid w:val="009E13C2"/>
    <w:rsid w:val="009E1CF4"/>
    <w:rsid w:val="009E2178"/>
    <w:rsid w:val="009E2DCF"/>
    <w:rsid w:val="009E48E5"/>
    <w:rsid w:val="009E5947"/>
    <w:rsid w:val="009E7F0F"/>
    <w:rsid w:val="009F03C4"/>
    <w:rsid w:val="009F07E2"/>
    <w:rsid w:val="009F1787"/>
    <w:rsid w:val="009F1A4A"/>
    <w:rsid w:val="009F1E56"/>
    <w:rsid w:val="009F2A0A"/>
    <w:rsid w:val="009F35F8"/>
    <w:rsid w:val="009F3E2F"/>
    <w:rsid w:val="009F4FC8"/>
    <w:rsid w:val="009F5847"/>
    <w:rsid w:val="009F72AF"/>
    <w:rsid w:val="009F7730"/>
    <w:rsid w:val="009F7B62"/>
    <w:rsid w:val="00A00043"/>
    <w:rsid w:val="00A01AD6"/>
    <w:rsid w:val="00A04372"/>
    <w:rsid w:val="00A06877"/>
    <w:rsid w:val="00A07166"/>
    <w:rsid w:val="00A077C2"/>
    <w:rsid w:val="00A126A3"/>
    <w:rsid w:val="00A143E5"/>
    <w:rsid w:val="00A1493B"/>
    <w:rsid w:val="00A1505E"/>
    <w:rsid w:val="00A15AF0"/>
    <w:rsid w:val="00A17334"/>
    <w:rsid w:val="00A1741F"/>
    <w:rsid w:val="00A20C5D"/>
    <w:rsid w:val="00A22E57"/>
    <w:rsid w:val="00A238A1"/>
    <w:rsid w:val="00A24B99"/>
    <w:rsid w:val="00A25A4C"/>
    <w:rsid w:val="00A26DAD"/>
    <w:rsid w:val="00A2755E"/>
    <w:rsid w:val="00A30041"/>
    <w:rsid w:val="00A304B0"/>
    <w:rsid w:val="00A313CD"/>
    <w:rsid w:val="00A335AA"/>
    <w:rsid w:val="00A347CB"/>
    <w:rsid w:val="00A34886"/>
    <w:rsid w:val="00A34980"/>
    <w:rsid w:val="00A351FE"/>
    <w:rsid w:val="00A357BB"/>
    <w:rsid w:val="00A35EDB"/>
    <w:rsid w:val="00A3636E"/>
    <w:rsid w:val="00A364A2"/>
    <w:rsid w:val="00A365BE"/>
    <w:rsid w:val="00A36CDB"/>
    <w:rsid w:val="00A40BA3"/>
    <w:rsid w:val="00A41010"/>
    <w:rsid w:val="00A41ADB"/>
    <w:rsid w:val="00A4260E"/>
    <w:rsid w:val="00A4274B"/>
    <w:rsid w:val="00A4353E"/>
    <w:rsid w:val="00A44007"/>
    <w:rsid w:val="00A4533B"/>
    <w:rsid w:val="00A45865"/>
    <w:rsid w:val="00A473FD"/>
    <w:rsid w:val="00A478A6"/>
    <w:rsid w:val="00A479F5"/>
    <w:rsid w:val="00A50349"/>
    <w:rsid w:val="00A506E6"/>
    <w:rsid w:val="00A50CD3"/>
    <w:rsid w:val="00A52C25"/>
    <w:rsid w:val="00A53E2F"/>
    <w:rsid w:val="00A5590A"/>
    <w:rsid w:val="00A55A3F"/>
    <w:rsid w:val="00A61546"/>
    <w:rsid w:val="00A631CE"/>
    <w:rsid w:val="00A63B05"/>
    <w:rsid w:val="00A6472D"/>
    <w:rsid w:val="00A64AC2"/>
    <w:rsid w:val="00A6550B"/>
    <w:rsid w:val="00A66061"/>
    <w:rsid w:val="00A66103"/>
    <w:rsid w:val="00A66569"/>
    <w:rsid w:val="00A67712"/>
    <w:rsid w:val="00A70A54"/>
    <w:rsid w:val="00A70C9B"/>
    <w:rsid w:val="00A72546"/>
    <w:rsid w:val="00A7312C"/>
    <w:rsid w:val="00A731B4"/>
    <w:rsid w:val="00A7442F"/>
    <w:rsid w:val="00A748EE"/>
    <w:rsid w:val="00A74E3F"/>
    <w:rsid w:val="00A765ED"/>
    <w:rsid w:val="00A76960"/>
    <w:rsid w:val="00A770DA"/>
    <w:rsid w:val="00A77230"/>
    <w:rsid w:val="00A80D96"/>
    <w:rsid w:val="00A851FC"/>
    <w:rsid w:val="00A85C3C"/>
    <w:rsid w:val="00A85C6E"/>
    <w:rsid w:val="00A862BE"/>
    <w:rsid w:val="00A91264"/>
    <w:rsid w:val="00A928EB"/>
    <w:rsid w:val="00A9748C"/>
    <w:rsid w:val="00A97A9D"/>
    <w:rsid w:val="00AA0197"/>
    <w:rsid w:val="00AA0F10"/>
    <w:rsid w:val="00AA2BA5"/>
    <w:rsid w:val="00AA46C7"/>
    <w:rsid w:val="00AA4AFF"/>
    <w:rsid w:val="00AA5047"/>
    <w:rsid w:val="00AB258B"/>
    <w:rsid w:val="00AB5172"/>
    <w:rsid w:val="00AB6EFC"/>
    <w:rsid w:val="00AB7339"/>
    <w:rsid w:val="00AC04E9"/>
    <w:rsid w:val="00AC1BC3"/>
    <w:rsid w:val="00AC24F2"/>
    <w:rsid w:val="00AC313A"/>
    <w:rsid w:val="00AC3C7B"/>
    <w:rsid w:val="00AC4581"/>
    <w:rsid w:val="00AC5CA3"/>
    <w:rsid w:val="00AC6A22"/>
    <w:rsid w:val="00AD002F"/>
    <w:rsid w:val="00AD1AF5"/>
    <w:rsid w:val="00AD34E2"/>
    <w:rsid w:val="00AD3D69"/>
    <w:rsid w:val="00AD413D"/>
    <w:rsid w:val="00AD46DD"/>
    <w:rsid w:val="00AD4E63"/>
    <w:rsid w:val="00AD4E7A"/>
    <w:rsid w:val="00AD5775"/>
    <w:rsid w:val="00AD65AA"/>
    <w:rsid w:val="00AD71FD"/>
    <w:rsid w:val="00AE0B27"/>
    <w:rsid w:val="00AE182C"/>
    <w:rsid w:val="00AE3B33"/>
    <w:rsid w:val="00AE3EB9"/>
    <w:rsid w:val="00AE463A"/>
    <w:rsid w:val="00AE5C19"/>
    <w:rsid w:val="00AE5D69"/>
    <w:rsid w:val="00AE6159"/>
    <w:rsid w:val="00AE6963"/>
    <w:rsid w:val="00AE7BEE"/>
    <w:rsid w:val="00AF0076"/>
    <w:rsid w:val="00AF0197"/>
    <w:rsid w:val="00AF03FE"/>
    <w:rsid w:val="00AF2AF6"/>
    <w:rsid w:val="00AF45C9"/>
    <w:rsid w:val="00AF4EBF"/>
    <w:rsid w:val="00AF5329"/>
    <w:rsid w:val="00AF5861"/>
    <w:rsid w:val="00AF6714"/>
    <w:rsid w:val="00AF6EE6"/>
    <w:rsid w:val="00B00436"/>
    <w:rsid w:val="00B00451"/>
    <w:rsid w:val="00B01A7F"/>
    <w:rsid w:val="00B02B9C"/>
    <w:rsid w:val="00B03297"/>
    <w:rsid w:val="00B03776"/>
    <w:rsid w:val="00B0438C"/>
    <w:rsid w:val="00B05364"/>
    <w:rsid w:val="00B06130"/>
    <w:rsid w:val="00B0620B"/>
    <w:rsid w:val="00B065B1"/>
    <w:rsid w:val="00B10384"/>
    <w:rsid w:val="00B11A35"/>
    <w:rsid w:val="00B12F52"/>
    <w:rsid w:val="00B14519"/>
    <w:rsid w:val="00B15AE1"/>
    <w:rsid w:val="00B1644E"/>
    <w:rsid w:val="00B2040D"/>
    <w:rsid w:val="00B20567"/>
    <w:rsid w:val="00B225A9"/>
    <w:rsid w:val="00B228E4"/>
    <w:rsid w:val="00B23460"/>
    <w:rsid w:val="00B23922"/>
    <w:rsid w:val="00B24103"/>
    <w:rsid w:val="00B25134"/>
    <w:rsid w:val="00B254AD"/>
    <w:rsid w:val="00B25B5E"/>
    <w:rsid w:val="00B25F41"/>
    <w:rsid w:val="00B264D5"/>
    <w:rsid w:val="00B264ED"/>
    <w:rsid w:val="00B276B7"/>
    <w:rsid w:val="00B27B26"/>
    <w:rsid w:val="00B304B1"/>
    <w:rsid w:val="00B31073"/>
    <w:rsid w:val="00B31207"/>
    <w:rsid w:val="00B32313"/>
    <w:rsid w:val="00B32865"/>
    <w:rsid w:val="00B32E18"/>
    <w:rsid w:val="00B3312A"/>
    <w:rsid w:val="00B33139"/>
    <w:rsid w:val="00B3396F"/>
    <w:rsid w:val="00B346D4"/>
    <w:rsid w:val="00B3477D"/>
    <w:rsid w:val="00B35453"/>
    <w:rsid w:val="00B35526"/>
    <w:rsid w:val="00B35868"/>
    <w:rsid w:val="00B35AAF"/>
    <w:rsid w:val="00B3615B"/>
    <w:rsid w:val="00B36928"/>
    <w:rsid w:val="00B37E0B"/>
    <w:rsid w:val="00B41313"/>
    <w:rsid w:val="00B41777"/>
    <w:rsid w:val="00B457FF"/>
    <w:rsid w:val="00B474C6"/>
    <w:rsid w:val="00B50F50"/>
    <w:rsid w:val="00B51845"/>
    <w:rsid w:val="00B52012"/>
    <w:rsid w:val="00B52555"/>
    <w:rsid w:val="00B52ED7"/>
    <w:rsid w:val="00B5414D"/>
    <w:rsid w:val="00B55A11"/>
    <w:rsid w:val="00B55D81"/>
    <w:rsid w:val="00B568C6"/>
    <w:rsid w:val="00B56FDB"/>
    <w:rsid w:val="00B61B4C"/>
    <w:rsid w:val="00B61BC7"/>
    <w:rsid w:val="00B61CFF"/>
    <w:rsid w:val="00B62849"/>
    <w:rsid w:val="00B644F6"/>
    <w:rsid w:val="00B64582"/>
    <w:rsid w:val="00B64E59"/>
    <w:rsid w:val="00B65317"/>
    <w:rsid w:val="00B67ACD"/>
    <w:rsid w:val="00B7046E"/>
    <w:rsid w:val="00B70A17"/>
    <w:rsid w:val="00B71068"/>
    <w:rsid w:val="00B71430"/>
    <w:rsid w:val="00B72D1E"/>
    <w:rsid w:val="00B732DD"/>
    <w:rsid w:val="00B7444D"/>
    <w:rsid w:val="00B7468F"/>
    <w:rsid w:val="00B75333"/>
    <w:rsid w:val="00B773FD"/>
    <w:rsid w:val="00B77C56"/>
    <w:rsid w:val="00B82989"/>
    <w:rsid w:val="00B82D5D"/>
    <w:rsid w:val="00B843E5"/>
    <w:rsid w:val="00B855CB"/>
    <w:rsid w:val="00B8626F"/>
    <w:rsid w:val="00B87EEF"/>
    <w:rsid w:val="00B90176"/>
    <w:rsid w:val="00B90740"/>
    <w:rsid w:val="00B92B43"/>
    <w:rsid w:val="00B92C36"/>
    <w:rsid w:val="00B9321F"/>
    <w:rsid w:val="00B933AB"/>
    <w:rsid w:val="00B93B6C"/>
    <w:rsid w:val="00B940DD"/>
    <w:rsid w:val="00B96DB3"/>
    <w:rsid w:val="00B96F08"/>
    <w:rsid w:val="00B97438"/>
    <w:rsid w:val="00B97CED"/>
    <w:rsid w:val="00BA1BF6"/>
    <w:rsid w:val="00BA1DBF"/>
    <w:rsid w:val="00BA2545"/>
    <w:rsid w:val="00BA288D"/>
    <w:rsid w:val="00BA3A8A"/>
    <w:rsid w:val="00BA4885"/>
    <w:rsid w:val="00BA5554"/>
    <w:rsid w:val="00BA6169"/>
    <w:rsid w:val="00BA75AB"/>
    <w:rsid w:val="00BA7778"/>
    <w:rsid w:val="00BA7959"/>
    <w:rsid w:val="00BB151F"/>
    <w:rsid w:val="00BB1555"/>
    <w:rsid w:val="00BB1ADD"/>
    <w:rsid w:val="00BB1B41"/>
    <w:rsid w:val="00BB389C"/>
    <w:rsid w:val="00BB3A88"/>
    <w:rsid w:val="00BB3F5D"/>
    <w:rsid w:val="00BB5276"/>
    <w:rsid w:val="00BB68D0"/>
    <w:rsid w:val="00BB6B6A"/>
    <w:rsid w:val="00BB734A"/>
    <w:rsid w:val="00BB75D8"/>
    <w:rsid w:val="00BB7724"/>
    <w:rsid w:val="00BB7E3E"/>
    <w:rsid w:val="00BC2FCC"/>
    <w:rsid w:val="00BC3DE7"/>
    <w:rsid w:val="00BC5469"/>
    <w:rsid w:val="00BC54AB"/>
    <w:rsid w:val="00BD0298"/>
    <w:rsid w:val="00BD02E1"/>
    <w:rsid w:val="00BD0E9F"/>
    <w:rsid w:val="00BD1FC8"/>
    <w:rsid w:val="00BD32AD"/>
    <w:rsid w:val="00BD3837"/>
    <w:rsid w:val="00BD60A8"/>
    <w:rsid w:val="00BE01EF"/>
    <w:rsid w:val="00BE04A0"/>
    <w:rsid w:val="00BE0593"/>
    <w:rsid w:val="00BE0E8E"/>
    <w:rsid w:val="00BE2BD9"/>
    <w:rsid w:val="00BE4960"/>
    <w:rsid w:val="00BE5B00"/>
    <w:rsid w:val="00BE6B34"/>
    <w:rsid w:val="00BE7EE6"/>
    <w:rsid w:val="00BF0977"/>
    <w:rsid w:val="00BF2429"/>
    <w:rsid w:val="00BF2976"/>
    <w:rsid w:val="00BF3CC7"/>
    <w:rsid w:val="00BF3D43"/>
    <w:rsid w:val="00BF4E1D"/>
    <w:rsid w:val="00BF63A5"/>
    <w:rsid w:val="00BF6A7F"/>
    <w:rsid w:val="00BF6D79"/>
    <w:rsid w:val="00BF75BF"/>
    <w:rsid w:val="00BF7878"/>
    <w:rsid w:val="00C0275D"/>
    <w:rsid w:val="00C038A5"/>
    <w:rsid w:val="00C044F0"/>
    <w:rsid w:val="00C0481D"/>
    <w:rsid w:val="00C051A7"/>
    <w:rsid w:val="00C0682E"/>
    <w:rsid w:val="00C12030"/>
    <w:rsid w:val="00C12F27"/>
    <w:rsid w:val="00C130D6"/>
    <w:rsid w:val="00C13BA6"/>
    <w:rsid w:val="00C14654"/>
    <w:rsid w:val="00C15939"/>
    <w:rsid w:val="00C15F23"/>
    <w:rsid w:val="00C17623"/>
    <w:rsid w:val="00C21C3F"/>
    <w:rsid w:val="00C21C9C"/>
    <w:rsid w:val="00C22448"/>
    <w:rsid w:val="00C22BBC"/>
    <w:rsid w:val="00C22E16"/>
    <w:rsid w:val="00C23103"/>
    <w:rsid w:val="00C23B66"/>
    <w:rsid w:val="00C240FE"/>
    <w:rsid w:val="00C24FA8"/>
    <w:rsid w:val="00C257BD"/>
    <w:rsid w:val="00C2610C"/>
    <w:rsid w:val="00C2631D"/>
    <w:rsid w:val="00C26D58"/>
    <w:rsid w:val="00C351F2"/>
    <w:rsid w:val="00C36415"/>
    <w:rsid w:val="00C36B0F"/>
    <w:rsid w:val="00C404D9"/>
    <w:rsid w:val="00C4277A"/>
    <w:rsid w:val="00C42F65"/>
    <w:rsid w:val="00C432DE"/>
    <w:rsid w:val="00C4342A"/>
    <w:rsid w:val="00C43973"/>
    <w:rsid w:val="00C44EE3"/>
    <w:rsid w:val="00C4584E"/>
    <w:rsid w:val="00C45E2C"/>
    <w:rsid w:val="00C50A8E"/>
    <w:rsid w:val="00C52D37"/>
    <w:rsid w:val="00C54254"/>
    <w:rsid w:val="00C605DA"/>
    <w:rsid w:val="00C64B2A"/>
    <w:rsid w:val="00C6557A"/>
    <w:rsid w:val="00C65C16"/>
    <w:rsid w:val="00C7114E"/>
    <w:rsid w:val="00C71407"/>
    <w:rsid w:val="00C73C8D"/>
    <w:rsid w:val="00C75F61"/>
    <w:rsid w:val="00C77E3D"/>
    <w:rsid w:val="00C83335"/>
    <w:rsid w:val="00C8387D"/>
    <w:rsid w:val="00C83B34"/>
    <w:rsid w:val="00C83E7F"/>
    <w:rsid w:val="00C843BC"/>
    <w:rsid w:val="00C84CA0"/>
    <w:rsid w:val="00C853ED"/>
    <w:rsid w:val="00C8625D"/>
    <w:rsid w:val="00C91A0A"/>
    <w:rsid w:val="00C922BC"/>
    <w:rsid w:val="00C92A8C"/>
    <w:rsid w:val="00C92AA5"/>
    <w:rsid w:val="00C9531E"/>
    <w:rsid w:val="00C96025"/>
    <w:rsid w:val="00C9651B"/>
    <w:rsid w:val="00C96B45"/>
    <w:rsid w:val="00C96F49"/>
    <w:rsid w:val="00CA078B"/>
    <w:rsid w:val="00CA0807"/>
    <w:rsid w:val="00CA15A2"/>
    <w:rsid w:val="00CA1B48"/>
    <w:rsid w:val="00CA21DA"/>
    <w:rsid w:val="00CA3E13"/>
    <w:rsid w:val="00CA4175"/>
    <w:rsid w:val="00CA4845"/>
    <w:rsid w:val="00CA52C7"/>
    <w:rsid w:val="00CA77DB"/>
    <w:rsid w:val="00CA7F46"/>
    <w:rsid w:val="00CB0BF0"/>
    <w:rsid w:val="00CB2386"/>
    <w:rsid w:val="00CB27A7"/>
    <w:rsid w:val="00CB3833"/>
    <w:rsid w:val="00CB4CC1"/>
    <w:rsid w:val="00CB4E60"/>
    <w:rsid w:val="00CB563C"/>
    <w:rsid w:val="00CB56B8"/>
    <w:rsid w:val="00CB7AB5"/>
    <w:rsid w:val="00CB7F8D"/>
    <w:rsid w:val="00CC0E41"/>
    <w:rsid w:val="00CC11D5"/>
    <w:rsid w:val="00CC160C"/>
    <w:rsid w:val="00CC1C28"/>
    <w:rsid w:val="00CC319E"/>
    <w:rsid w:val="00CC3AD5"/>
    <w:rsid w:val="00CC4167"/>
    <w:rsid w:val="00CC431B"/>
    <w:rsid w:val="00CC5488"/>
    <w:rsid w:val="00CC6237"/>
    <w:rsid w:val="00CC6B04"/>
    <w:rsid w:val="00CD041E"/>
    <w:rsid w:val="00CD051C"/>
    <w:rsid w:val="00CD07A0"/>
    <w:rsid w:val="00CD1268"/>
    <w:rsid w:val="00CD1C41"/>
    <w:rsid w:val="00CD3175"/>
    <w:rsid w:val="00CD36F2"/>
    <w:rsid w:val="00CD5745"/>
    <w:rsid w:val="00CD623B"/>
    <w:rsid w:val="00CD6305"/>
    <w:rsid w:val="00CD65FE"/>
    <w:rsid w:val="00CD692B"/>
    <w:rsid w:val="00CE0469"/>
    <w:rsid w:val="00CE15CF"/>
    <w:rsid w:val="00CE18F9"/>
    <w:rsid w:val="00CE2D9B"/>
    <w:rsid w:val="00CE7454"/>
    <w:rsid w:val="00CE7960"/>
    <w:rsid w:val="00CE7F99"/>
    <w:rsid w:val="00CF03B7"/>
    <w:rsid w:val="00CF35C9"/>
    <w:rsid w:val="00CF3E34"/>
    <w:rsid w:val="00CF4988"/>
    <w:rsid w:val="00CF4AF7"/>
    <w:rsid w:val="00CF56C3"/>
    <w:rsid w:val="00CF79B4"/>
    <w:rsid w:val="00D0095A"/>
    <w:rsid w:val="00D02294"/>
    <w:rsid w:val="00D02325"/>
    <w:rsid w:val="00D044B4"/>
    <w:rsid w:val="00D050EF"/>
    <w:rsid w:val="00D060B6"/>
    <w:rsid w:val="00D066AB"/>
    <w:rsid w:val="00D06B24"/>
    <w:rsid w:val="00D0780C"/>
    <w:rsid w:val="00D079A1"/>
    <w:rsid w:val="00D110D1"/>
    <w:rsid w:val="00D11A2D"/>
    <w:rsid w:val="00D11B25"/>
    <w:rsid w:val="00D1247D"/>
    <w:rsid w:val="00D129C5"/>
    <w:rsid w:val="00D12EE7"/>
    <w:rsid w:val="00D1325F"/>
    <w:rsid w:val="00D1386F"/>
    <w:rsid w:val="00D1428E"/>
    <w:rsid w:val="00D165B9"/>
    <w:rsid w:val="00D1699D"/>
    <w:rsid w:val="00D208D4"/>
    <w:rsid w:val="00D2120D"/>
    <w:rsid w:val="00D21615"/>
    <w:rsid w:val="00D219FE"/>
    <w:rsid w:val="00D21DF8"/>
    <w:rsid w:val="00D22AB3"/>
    <w:rsid w:val="00D2734D"/>
    <w:rsid w:val="00D2784E"/>
    <w:rsid w:val="00D339BA"/>
    <w:rsid w:val="00D34020"/>
    <w:rsid w:val="00D350A0"/>
    <w:rsid w:val="00D350E2"/>
    <w:rsid w:val="00D356EA"/>
    <w:rsid w:val="00D4053F"/>
    <w:rsid w:val="00D407F3"/>
    <w:rsid w:val="00D42055"/>
    <w:rsid w:val="00D42CA5"/>
    <w:rsid w:val="00D43384"/>
    <w:rsid w:val="00D455FC"/>
    <w:rsid w:val="00D45744"/>
    <w:rsid w:val="00D4742E"/>
    <w:rsid w:val="00D476BE"/>
    <w:rsid w:val="00D5092C"/>
    <w:rsid w:val="00D51562"/>
    <w:rsid w:val="00D51B83"/>
    <w:rsid w:val="00D51CEB"/>
    <w:rsid w:val="00D521A7"/>
    <w:rsid w:val="00D52D6A"/>
    <w:rsid w:val="00D52DB1"/>
    <w:rsid w:val="00D52F3C"/>
    <w:rsid w:val="00D53050"/>
    <w:rsid w:val="00D53585"/>
    <w:rsid w:val="00D53E5A"/>
    <w:rsid w:val="00D55EF5"/>
    <w:rsid w:val="00D56C05"/>
    <w:rsid w:val="00D57724"/>
    <w:rsid w:val="00D62846"/>
    <w:rsid w:val="00D62CEE"/>
    <w:rsid w:val="00D640B0"/>
    <w:rsid w:val="00D6414C"/>
    <w:rsid w:val="00D64170"/>
    <w:rsid w:val="00D6435C"/>
    <w:rsid w:val="00D64BB0"/>
    <w:rsid w:val="00D66284"/>
    <w:rsid w:val="00D66EA3"/>
    <w:rsid w:val="00D67597"/>
    <w:rsid w:val="00D71DDA"/>
    <w:rsid w:val="00D7764D"/>
    <w:rsid w:val="00D8108D"/>
    <w:rsid w:val="00D83779"/>
    <w:rsid w:val="00D83DAF"/>
    <w:rsid w:val="00D8644F"/>
    <w:rsid w:val="00D86941"/>
    <w:rsid w:val="00D869B4"/>
    <w:rsid w:val="00D87AED"/>
    <w:rsid w:val="00D90851"/>
    <w:rsid w:val="00D917F1"/>
    <w:rsid w:val="00D92261"/>
    <w:rsid w:val="00D93A36"/>
    <w:rsid w:val="00D95F85"/>
    <w:rsid w:val="00D978D8"/>
    <w:rsid w:val="00DA1422"/>
    <w:rsid w:val="00DA1534"/>
    <w:rsid w:val="00DA383A"/>
    <w:rsid w:val="00DA3C9E"/>
    <w:rsid w:val="00DA42FE"/>
    <w:rsid w:val="00DA4418"/>
    <w:rsid w:val="00DA467B"/>
    <w:rsid w:val="00DA479F"/>
    <w:rsid w:val="00DA57B0"/>
    <w:rsid w:val="00DA598E"/>
    <w:rsid w:val="00DA6A41"/>
    <w:rsid w:val="00DA6AA4"/>
    <w:rsid w:val="00DA6D9D"/>
    <w:rsid w:val="00DA7F6B"/>
    <w:rsid w:val="00DB0258"/>
    <w:rsid w:val="00DB2C89"/>
    <w:rsid w:val="00DB4913"/>
    <w:rsid w:val="00DB6128"/>
    <w:rsid w:val="00DB6D00"/>
    <w:rsid w:val="00DB70D2"/>
    <w:rsid w:val="00DC031B"/>
    <w:rsid w:val="00DC06DB"/>
    <w:rsid w:val="00DC0F71"/>
    <w:rsid w:val="00DC1FAB"/>
    <w:rsid w:val="00DC2418"/>
    <w:rsid w:val="00DC3227"/>
    <w:rsid w:val="00DC3B0B"/>
    <w:rsid w:val="00DC3E44"/>
    <w:rsid w:val="00DC5E60"/>
    <w:rsid w:val="00DC65D7"/>
    <w:rsid w:val="00DD131B"/>
    <w:rsid w:val="00DD141D"/>
    <w:rsid w:val="00DD2257"/>
    <w:rsid w:val="00DD34AE"/>
    <w:rsid w:val="00DD4643"/>
    <w:rsid w:val="00DD4EB6"/>
    <w:rsid w:val="00DD4FE8"/>
    <w:rsid w:val="00DD73AD"/>
    <w:rsid w:val="00DE0563"/>
    <w:rsid w:val="00DE0A47"/>
    <w:rsid w:val="00DE159A"/>
    <w:rsid w:val="00DE1D72"/>
    <w:rsid w:val="00DE3C14"/>
    <w:rsid w:val="00DE4E2B"/>
    <w:rsid w:val="00DE4FC8"/>
    <w:rsid w:val="00DE5FE6"/>
    <w:rsid w:val="00DE64E0"/>
    <w:rsid w:val="00DE6E47"/>
    <w:rsid w:val="00DE6F94"/>
    <w:rsid w:val="00DF1B15"/>
    <w:rsid w:val="00DF1D27"/>
    <w:rsid w:val="00DF23F1"/>
    <w:rsid w:val="00DF6BE5"/>
    <w:rsid w:val="00DF763A"/>
    <w:rsid w:val="00E01C80"/>
    <w:rsid w:val="00E02F2F"/>
    <w:rsid w:val="00E03610"/>
    <w:rsid w:val="00E05441"/>
    <w:rsid w:val="00E05DB8"/>
    <w:rsid w:val="00E10722"/>
    <w:rsid w:val="00E11A18"/>
    <w:rsid w:val="00E1214A"/>
    <w:rsid w:val="00E13F78"/>
    <w:rsid w:val="00E149AE"/>
    <w:rsid w:val="00E1557C"/>
    <w:rsid w:val="00E15D6F"/>
    <w:rsid w:val="00E176DC"/>
    <w:rsid w:val="00E205C4"/>
    <w:rsid w:val="00E20DC6"/>
    <w:rsid w:val="00E21E39"/>
    <w:rsid w:val="00E22643"/>
    <w:rsid w:val="00E227DE"/>
    <w:rsid w:val="00E2293F"/>
    <w:rsid w:val="00E22956"/>
    <w:rsid w:val="00E2378F"/>
    <w:rsid w:val="00E25F43"/>
    <w:rsid w:val="00E267ED"/>
    <w:rsid w:val="00E27558"/>
    <w:rsid w:val="00E27607"/>
    <w:rsid w:val="00E2760A"/>
    <w:rsid w:val="00E2776E"/>
    <w:rsid w:val="00E2789E"/>
    <w:rsid w:val="00E328E2"/>
    <w:rsid w:val="00E32DCB"/>
    <w:rsid w:val="00E339AA"/>
    <w:rsid w:val="00E34411"/>
    <w:rsid w:val="00E34F8C"/>
    <w:rsid w:val="00E350FC"/>
    <w:rsid w:val="00E35D90"/>
    <w:rsid w:val="00E36397"/>
    <w:rsid w:val="00E413B3"/>
    <w:rsid w:val="00E42681"/>
    <w:rsid w:val="00E4380D"/>
    <w:rsid w:val="00E43BE8"/>
    <w:rsid w:val="00E46446"/>
    <w:rsid w:val="00E47373"/>
    <w:rsid w:val="00E53A60"/>
    <w:rsid w:val="00E54421"/>
    <w:rsid w:val="00E548B9"/>
    <w:rsid w:val="00E54CF9"/>
    <w:rsid w:val="00E57297"/>
    <w:rsid w:val="00E572C9"/>
    <w:rsid w:val="00E57518"/>
    <w:rsid w:val="00E600F2"/>
    <w:rsid w:val="00E6055D"/>
    <w:rsid w:val="00E6290F"/>
    <w:rsid w:val="00E63010"/>
    <w:rsid w:val="00E634FF"/>
    <w:rsid w:val="00E641A2"/>
    <w:rsid w:val="00E641F4"/>
    <w:rsid w:val="00E64522"/>
    <w:rsid w:val="00E649BA"/>
    <w:rsid w:val="00E650EF"/>
    <w:rsid w:val="00E65237"/>
    <w:rsid w:val="00E66521"/>
    <w:rsid w:val="00E66FB2"/>
    <w:rsid w:val="00E66FB7"/>
    <w:rsid w:val="00E715C6"/>
    <w:rsid w:val="00E74F7A"/>
    <w:rsid w:val="00E759BE"/>
    <w:rsid w:val="00E7667B"/>
    <w:rsid w:val="00E77C63"/>
    <w:rsid w:val="00E80742"/>
    <w:rsid w:val="00E80CDE"/>
    <w:rsid w:val="00E8111D"/>
    <w:rsid w:val="00E81A61"/>
    <w:rsid w:val="00E84FE2"/>
    <w:rsid w:val="00E8679D"/>
    <w:rsid w:val="00E879A8"/>
    <w:rsid w:val="00E91997"/>
    <w:rsid w:val="00E9467F"/>
    <w:rsid w:val="00E94783"/>
    <w:rsid w:val="00E949B5"/>
    <w:rsid w:val="00E94BCD"/>
    <w:rsid w:val="00E9505C"/>
    <w:rsid w:val="00E95431"/>
    <w:rsid w:val="00E958AD"/>
    <w:rsid w:val="00E95B26"/>
    <w:rsid w:val="00E966C3"/>
    <w:rsid w:val="00E96CEA"/>
    <w:rsid w:val="00E976CF"/>
    <w:rsid w:val="00EA0216"/>
    <w:rsid w:val="00EA2672"/>
    <w:rsid w:val="00EA4AEA"/>
    <w:rsid w:val="00EA5337"/>
    <w:rsid w:val="00EA6805"/>
    <w:rsid w:val="00EA6C0D"/>
    <w:rsid w:val="00EB221C"/>
    <w:rsid w:val="00EB3D6A"/>
    <w:rsid w:val="00EB41BB"/>
    <w:rsid w:val="00EB5EF9"/>
    <w:rsid w:val="00EB634C"/>
    <w:rsid w:val="00EB6356"/>
    <w:rsid w:val="00EB66A9"/>
    <w:rsid w:val="00EB692B"/>
    <w:rsid w:val="00EB7D9A"/>
    <w:rsid w:val="00EB7DCB"/>
    <w:rsid w:val="00EC0D85"/>
    <w:rsid w:val="00EC0E79"/>
    <w:rsid w:val="00EC1329"/>
    <w:rsid w:val="00EC1CFE"/>
    <w:rsid w:val="00EC4360"/>
    <w:rsid w:val="00EC49F0"/>
    <w:rsid w:val="00EC5E1A"/>
    <w:rsid w:val="00EC5F0D"/>
    <w:rsid w:val="00EC7D39"/>
    <w:rsid w:val="00EC7DA8"/>
    <w:rsid w:val="00ED1041"/>
    <w:rsid w:val="00ED1525"/>
    <w:rsid w:val="00ED1644"/>
    <w:rsid w:val="00ED29F3"/>
    <w:rsid w:val="00ED351F"/>
    <w:rsid w:val="00ED39AF"/>
    <w:rsid w:val="00ED3BF7"/>
    <w:rsid w:val="00ED45C0"/>
    <w:rsid w:val="00ED47F4"/>
    <w:rsid w:val="00ED4C72"/>
    <w:rsid w:val="00ED6665"/>
    <w:rsid w:val="00ED6B19"/>
    <w:rsid w:val="00ED6DC2"/>
    <w:rsid w:val="00ED6F2D"/>
    <w:rsid w:val="00ED720B"/>
    <w:rsid w:val="00ED772D"/>
    <w:rsid w:val="00EE3986"/>
    <w:rsid w:val="00EE3CD5"/>
    <w:rsid w:val="00EE5917"/>
    <w:rsid w:val="00EE6037"/>
    <w:rsid w:val="00EE66F0"/>
    <w:rsid w:val="00EE7D30"/>
    <w:rsid w:val="00EF2A00"/>
    <w:rsid w:val="00EF3D4F"/>
    <w:rsid w:val="00EF4284"/>
    <w:rsid w:val="00EF5B5A"/>
    <w:rsid w:val="00EF666A"/>
    <w:rsid w:val="00EF6A03"/>
    <w:rsid w:val="00EF71CD"/>
    <w:rsid w:val="00EF73A9"/>
    <w:rsid w:val="00EF7A47"/>
    <w:rsid w:val="00F00E06"/>
    <w:rsid w:val="00F019B3"/>
    <w:rsid w:val="00F01AE8"/>
    <w:rsid w:val="00F022CE"/>
    <w:rsid w:val="00F03F01"/>
    <w:rsid w:val="00F04122"/>
    <w:rsid w:val="00F04428"/>
    <w:rsid w:val="00F04C67"/>
    <w:rsid w:val="00F0565A"/>
    <w:rsid w:val="00F113C7"/>
    <w:rsid w:val="00F15CC3"/>
    <w:rsid w:val="00F15D8C"/>
    <w:rsid w:val="00F170B7"/>
    <w:rsid w:val="00F17E17"/>
    <w:rsid w:val="00F2066A"/>
    <w:rsid w:val="00F21370"/>
    <w:rsid w:val="00F21E30"/>
    <w:rsid w:val="00F23ED2"/>
    <w:rsid w:val="00F23F0B"/>
    <w:rsid w:val="00F25693"/>
    <w:rsid w:val="00F2580A"/>
    <w:rsid w:val="00F26C31"/>
    <w:rsid w:val="00F32EC6"/>
    <w:rsid w:val="00F34277"/>
    <w:rsid w:val="00F35665"/>
    <w:rsid w:val="00F35FA5"/>
    <w:rsid w:val="00F3621C"/>
    <w:rsid w:val="00F362B1"/>
    <w:rsid w:val="00F364B3"/>
    <w:rsid w:val="00F366B6"/>
    <w:rsid w:val="00F36F0B"/>
    <w:rsid w:val="00F37E46"/>
    <w:rsid w:val="00F40E6E"/>
    <w:rsid w:val="00F421B3"/>
    <w:rsid w:val="00F44F68"/>
    <w:rsid w:val="00F46554"/>
    <w:rsid w:val="00F477EF"/>
    <w:rsid w:val="00F47BE5"/>
    <w:rsid w:val="00F50605"/>
    <w:rsid w:val="00F513A0"/>
    <w:rsid w:val="00F517A4"/>
    <w:rsid w:val="00F51EFA"/>
    <w:rsid w:val="00F5439E"/>
    <w:rsid w:val="00F547A1"/>
    <w:rsid w:val="00F551AB"/>
    <w:rsid w:val="00F569DB"/>
    <w:rsid w:val="00F6121D"/>
    <w:rsid w:val="00F61C83"/>
    <w:rsid w:val="00F6202B"/>
    <w:rsid w:val="00F62CD1"/>
    <w:rsid w:val="00F64615"/>
    <w:rsid w:val="00F65BC2"/>
    <w:rsid w:val="00F71993"/>
    <w:rsid w:val="00F7333D"/>
    <w:rsid w:val="00F73DAB"/>
    <w:rsid w:val="00F76929"/>
    <w:rsid w:val="00F8025E"/>
    <w:rsid w:val="00F80F81"/>
    <w:rsid w:val="00F817C2"/>
    <w:rsid w:val="00F82026"/>
    <w:rsid w:val="00F83369"/>
    <w:rsid w:val="00F86CC9"/>
    <w:rsid w:val="00F871F8"/>
    <w:rsid w:val="00F9072E"/>
    <w:rsid w:val="00F90F2E"/>
    <w:rsid w:val="00F92C98"/>
    <w:rsid w:val="00F938F7"/>
    <w:rsid w:val="00F93DC4"/>
    <w:rsid w:val="00F951FB"/>
    <w:rsid w:val="00F95C08"/>
    <w:rsid w:val="00F95E3D"/>
    <w:rsid w:val="00F95F71"/>
    <w:rsid w:val="00F96105"/>
    <w:rsid w:val="00F96569"/>
    <w:rsid w:val="00F965B5"/>
    <w:rsid w:val="00F97561"/>
    <w:rsid w:val="00FA0C65"/>
    <w:rsid w:val="00FA1467"/>
    <w:rsid w:val="00FA1554"/>
    <w:rsid w:val="00FA15EC"/>
    <w:rsid w:val="00FA1B28"/>
    <w:rsid w:val="00FA2147"/>
    <w:rsid w:val="00FA4115"/>
    <w:rsid w:val="00FA5DCB"/>
    <w:rsid w:val="00FA71FD"/>
    <w:rsid w:val="00FB2BFE"/>
    <w:rsid w:val="00FB34A8"/>
    <w:rsid w:val="00FB4285"/>
    <w:rsid w:val="00FB5086"/>
    <w:rsid w:val="00FB53E4"/>
    <w:rsid w:val="00FB6B75"/>
    <w:rsid w:val="00FB70CF"/>
    <w:rsid w:val="00FB72C7"/>
    <w:rsid w:val="00FB77AD"/>
    <w:rsid w:val="00FB7AB1"/>
    <w:rsid w:val="00FC1623"/>
    <w:rsid w:val="00FC2684"/>
    <w:rsid w:val="00FC2E1E"/>
    <w:rsid w:val="00FC7342"/>
    <w:rsid w:val="00FC73BB"/>
    <w:rsid w:val="00FC78F5"/>
    <w:rsid w:val="00FD0490"/>
    <w:rsid w:val="00FD16BF"/>
    <w:rsid w:val="00FD1EAB"/>
    <w:rsid w:val="00FD2115"/>
    <w:rsid w:val="00FD2B17"/>
    <w:rsid w:val="00FD3498"/>
    <w:rsid w:val="00FD3D00"/>
    <w:rsid w:val="00FD51EF"/>
    <w:rsid w:val="00FD58CC"/>
    <w:rsid w:val="00FD5A96"/>
    <w:rsid w:val="00FD5C50"/>
    <w:rsid w:val="00FD749E"/>
    <w:rsid w:val="00FD7D6C"/>
    <w:rsid w:val="00FE0801"/>
    <w:rsid w:val="00FE1190"/>
    <w:rsid w:val="00FE286C"/>
    <w:rsid w:val="00FE2A40"/>
    <w:rsid w:val="00FE31A5"/>
    <w:rsid w:val="00FE31BA"/>
    <w:rsid w:val="00FE5813"/>
    <w:rsid w:val="00FE7B3B"/>
    <w:rsid w:val="00FF032D"/>
    <w:rsid w:val="00FF1507"/>
    <w:rsid w:val="00FF3F62"/>
    <w:rsid w:val="00FF446C"/>
    <w:rsid w:val="00FF4E46"/>
    <w:rsid w:val="00FF73EE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67504F"/>
  <w15:docId w15:val="{C1D4673B-A4F6-4A1F-B7A8-EFE2645E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1240"/>
    <w:pPr>
      <w:ind w:firstLine="851"/>
      <w:jc w:val="both"/>
    </w:pPr>
    <w:rPr>
      <w:sz w:val="28"/>
      <w:szCs w:val="24"/>
    </w:rPr>
  </w:style>
  <w:style w:type="paragraph" w:styleId="1">
    <w:name w:val="heading 1"/>
    <w:aliases w:val="Нужный заголовок"/>
    <w:basedOn w:val="a"/>
    <w:next w:val="a"/>
    <w:link w:val="12"/>
    <w:qFormat/>
    <w:rsid w:val="0035714C"/>
    <w:pPr>
      <w:keepNext/>
      <w:pageBreakBefore/>
      <w:numPr>
        <w:numId w:val="4"/>
      </w:numPr>
      <w:spacing w:before="240" w:after="120"/>
      <w:outlineLvl w:val="0"/>
    </w:pPr>
    <w:rPr>
      <w:bCs/>
      <w:caps/>
    </w:rPr>
  </w:style>
  <w:style w:type="paragraph" w:styleId="2">
    <w:name w:val="heading 2"/>
    <w:basedOn w:val="a"/>
    <w:next w:val="a"/>
    <w:autoRedefine/>
    <w:qFormat/>
    <w:rsid w:val="006848D4"/>
    <w:pPr>
      <w:widowControl w:val="0"/>
      <w:numPr>
        <w:ilvl w:val="1"/>
        <w:numId w:val="3"/>
      </w:numPr>
      <w:spacing w:before="240"/>
      <w:outlineLvl w:val="1"/>
    </w:pPr>
    <w:rPr>
      <w:snapToGrid w:val="0"/>
      <w:szCs w:val="20"/>
    </w:rPr>
  </w:style>
  <w:style w:type="paragraph" w:styleId="3">
    <w:name w:val="heading 3"/>
    <w:basedOn w:val="a"/>
    <w:next w:val="a"/>
    <w:autoRedefine/>
    <w:qFormat/>
    <w:rsid w:val="00BB6B6A"/>
    <w:pPr>
      <w:widowControl w:val="0"/>
      <w:numPr>
        <w:ilvl w:val="2"/>
        <w:numId w:val="4"/>
      </w:numPr>
      <w:spacing w:line="276" w:lineRule="auto"/>
      <w:ind w:left="0"/>
      <w:outlineLvl w:val="2"/>
    </w:pPr>
    <w:rPr>
      <w:snapToGrid w:val="0"/>
      <w:szCs w:val="28"/>
    </w:rPr>
  </w:style>
  <w:style w:type="paragraph" w:styleId="4">
    <w:name w:val="heading 4"/>
    <w:basedOn w:val="a"/>
    <w:next w:val="a"/>
    <w:qFormat/>
    <w:rsid w:val="00ED1525"/>
    <w:pPr>
      <w:keepNext/>
      <w:numPr>
        <w:ilvl w:val="3"/>
        <w:numId w:val="4"/>
      </w:numPr>
      <w:outlineLvl w:val="3"/>
    </w:pPr>
    <w:rPr>
      <w:bCs/>
    </w:rPr>
  </w:style>
  <w:style w:type="paragraph" w:styleId="5">
    <w:name w:val="heading 5"/>
    <w:basedOn w:val="a"/>
    <w:next w:val="a"/>
    <w:qFormat/>
    <w:rsid w:val="00ED1525"/>
    <w:pPr>
      <w:keepNext/>
      <w:numPr>
        <w:ilvl w:val="4"/>
        <w:numId w:val="4"/>
      </w:numPr>
      <w:outlineLvl w:val="4"/>
    </w:pPr>
    <w:rPr>
      <w:szCs w:val="20"/>
    </w:rPr>
  </w:style>
  <w:style w:type="paragraph" w:styleId="6">
    <w:name w:val="heading 6"/>
    <w:aliases w:val="Пункты"/>
    <w:basedOn w:val="a"/>
    <w:next w:val="a"/>
    <w:qFormat/>
    <w:rsid w:val="00ED1525"/>
    <w:pPr>
      <w:keepNext/>
      <w:numPr>
        <w:ilvl w:val="5"/>
        <w:numId w:val="4"/>
      </w:numPr>
      <w:spacing w:after="120"/>
      <w:outlineLvl w:val="5"/>
    </w:pPr>
    <w:rPr>
      <w:szCs w:val="20"/>
    </w:rPr>
  </w:style>
  <w:style w:type="paragraph" w:styleId="7">
    <w:name w:val="heading 7"/>
    <w:basedOn w:val="a"/>
    <w:next w:val="a"/>
    <w:link w:val="70"/>
    <w:qFormat/>
    <w:rsid w:val="001955BE"/>
    <w:pPr>
      <w:keepNext/>
      <w:numPr>
        <w:ilvl w:val="6"/>
        <w:numId w:val="1"/>
      </w:numPr>
      <w:suppressAutoHyphens/>
      <w:spacing w:line="360" w:lineRule="auto"/>
      <w:ind w:left="0" w:firstLine="284"/>
      <w:jc w:val="left"/>
      <w:outlineLvl w:val="6"/>
    </w:pPr>
    <w:rPr>
      <w:sz w:val="24"/>
      <w:szCs w:val="20"/>
      <w:lang w:eastAsia="ar-SA"/>
    </w:rPr>
  </w:style>
  <w:style w:type="paragraph" w:styleId="8">
    <w:name w:val="heading 8"/>
    <w:basedOn w:val="a"/>
    <w:next w:val="a"/>
    <w:link w:val="80"/>
    <w:qFormat/>
    <w:rsid w:val="001955BE"/>
    <w:pPr>
      <w:keepNext/>
      <w:numPr>
        <w:ilvl w:val="7"/>
        <w:numId w:val="1"/>
      </w:numPr>
      <w:suppressAutoHyphens/>
      <w:jc w:val="center"/>
      <w:outlineLvl w:val="7"/>
    </w:pPr>
    <w:rPr>
      <w:sz w:val="24"/>
      <w:szCs w:val="20"/>
      <w:lang w:eastAsia="ar-SA"/>
    </w:rPr>
  </w:style>
  <w:style w:type="paragraph" w:styleId="9">
    <w:name w:val="heading 9"/>
    <w:basedOn w:val="a"/>
    <w:next w:val="a"/>
    <w:link w:val="90"/>
    <w:qFormat/>
    <w:rsid w:val="001955BE"/>
    <w:pPr>
      <w:keepNext/>
      <w:numPr>
        <w:ilvl w:val="8"/>
        <w:numId w:val="1"/>
      </w:numPr>
      <w:suppressAutoHyphens/>
      <w:ind w:left="0" w:firstLine="34"/>
      <w:jc w:val="center"/>
      <w:outlineLvl w:val="8"/>
    </w:pPr>
    <w:rPr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Нужный заголовок Знак"/>
    <w:link w:val="1"/>
    <w:rsid w:val="0035714C"/>
    <w:rPr>
      <w:bCs/>
      <w:caps/>
      <w:sz w:val="28"/>
      <w:szCs w:val="24"/>
    </w:rPr>
  </w:style>
  <w:style w:type="character" w:customStyle="1" w:styleId="70">
    <w:name w:val="Заголовок 7 Знак"/>
    <w:basedOn w:val="a0"/>
    <w:link w:val="7"/>
    <w:rsid w:val="001955BE"/>
    <w:rPr>
      <w:sz w:val="24"/>
      <w:lang w:eastAsia="ar-SA"/>
    </w:rPr>
  </w:style>
  <w:style w:type="character" w:customStyle="1" w:styleId="80">
    <w:name w:val="Заголовок 8 Знак"/>
    <w:basedOn w:val="a0"/>
    <w:link w:val="8"/>
    <w:rsid w:val="001955BE"/>
    <w:rPr>
      <w:sz w:val="24"/>
      <w:lang w:eastAsia="ar-SA"/>
    </w:rPr>
  </w:style>
  <w:style w:type="character" w:customStyle="1" w:styleId="90">
    <w:name w:val="Заголовок 9 Знак"/>
    <w:basedOn w:val="a0"/>
    <w:link w:val="9"/>
    <w:rsid w:val="001955BE"/>
    <w:rPr>
      <w:sz w:val="24"/>
      <w:lang w:eastAsia="ar-SA"/>
    </w:rPr>
  </w:style>
  <w:style w:type="paragraph" w:styleId="a3">
    <w:name w:val="Body Text Indent"/>
    <w:basedOn w:val="a"/>
    <w:link w:val="a4"/>
    <w:rsid w:val="006940D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bCs/>
    </w:rPr>
  </w:style>
  <w:style w:type="character" w:customStyle="1" w:styleId="a4">
    <w:name w:val="Основной текст с отступом Знак"/>
    <w:link w:val="a3"/>
    <w:rsid w:val="00CC5488"/>
    <w:rPr>
      <w:rFonts w:ascii="Arial" w:hAnsi="Arial"/>
      <w:b/>
      <w:bCs/>
      <w:sz w:val="24"/>
      <w:szCs w:val="24"/>
    </w:rPr>
  </w:style>
  <w:style w:type="paragraph" w:styleId="a5">
    <w:name w:val="Body Text"/>
    <w:basedOn w:val="a"/>
    <w:link w:val="a6"/>
    <w:rsid w:val="006940D2"/>
    <w:rPr>
      <w:b/>
      <w:bCs/>
    </w:rPr>
  </w:style>
  <w:style w:type="paragraph" w:styleId="a7">
    <w:name w:val="Document Map"/>
    <w:basedOn w:val="a"/>
    <w:semiHidden/>
    <w:rsid w:val="006940D2"/>
    <w:pPr>
      <w:shd w:val="clear" w:color="auto" w:fill="000080"/>
    </w:pPr>
    <w:rPr>
      <w:rFonts w:ascii="Tahoma" w:hAnsi="Tahoma" w:cs="Tahoma"/>
    </w:rPr>
  </w:style>
  <w:style w:type="paragraph" w:customStyle="1" w:styleId="40">
    <w:name w:val="заголовок 4"/>
    <w:basedOn w:val="a"/>
    <w:next w:val="a"/>
    <w:rsid w:val="006940D2"/>
    <w:pPr>
      <w:widowControl w:val="0"/>
      <w:ind w:firstLine="709"/>
    </w:pPr>
    <w:rPr>
      <w:rFonts w:ascii="Arial" w:hAnsi="Arial"/>
      <w:snapToGrid w:val="0"/>
      <w:szCs w:val="20"/>
    </w:rPr>
  </w:style>
  <w:style w:type="paragraph" w:styleId="a8">
    <w:name w:val="header"/>
    <w:aliases w:val="Header Line,Headerline,Header Line1,Header Line2,Header Line3,Header Line4,Headerline1,Header Line11,Header Line21,Header Line5,Headerline2,Header Line12,Header Line22,Headerline3,Header Line6,Header Line13,Header Line23,Header Line7"/>
    <w:basedOn w:val="a"/>
    <w:link w:val="a9"/>
    <w:rsid w:val="006940D2"/>
    <w:pPr>
      <w:tabs>
        <w:tab w:val="center" w:pos="4153"/>
        <w:tab w:val="right" w:pos="8306"/>
      </w:tabs>
    </w:pPr>
    <w:rPr>
      <w:szCs w:val="20"/>
    </w:rPr>
  </w:style>
  <w:style w:type="character" w:customStyle="1" w:styleId="a9">
    <w:name w:val="Верхний колонтитул Знак"/>
    <w:aliases w:val="Header Line Знак,Headerline Знак,Header Line1 Знак,Header Line2 Знак,Header Line3 Знак,Header Line4 Знак,Headerline1 Знак,Header Line11 Знак,Header Line21 Знак,Header Line5 Знак,Headerline2 Знак,Header Line12 Знак"/>
    <w:basedOn w:val="a0"/>
    <w:link w:val="a8"/>
    <w:rsid w:val="00F51EFA"/>
    <w:rPr>
      <w:sz w:val="28"/>
    </w:rPr>
  </w:style>
  <w:style w:type="paragraph" w:styleId="30">
    <w:name w:val="Body Text Indent 3"/>
    <w:basedOn w:val="a"/>
    <w:rsid w:val="006940D2"/>
    <w:pPr>
      <w:ind w:firstLine="709"/>
    </w:pPr>
    <w:rPr>
      <w:bCs/>
      <w:szCs w:val="20"/>
    </w:rPr>
  </w:style>
  <w:style w:type="character" w:styleId="aa">
    <w:name w:val="Hyperlink"/>
    <w:uiPriority w:val="99"/>
    <w:rsid w:val="006940D2"/>
    <w:rPr>
      <w:color w:val="0000FF"/>
      <w:u w:val="single"/>
    </w:rPr>
  </w:style>
  <w:style w:type="paragraph" w:customStyle="1" w:styleId="ab">
    <w:name w:val="Стиль Название объекта"/>
    <w:basedOn w:val="a"/>
    <w:next w:val="a"/>
    <w:rsid w:val="006940D2"/>
    <w:pPr>
      <w:keepNext/>
      <w:ind w:firstLine="709"/>
      <w:jc w:val="right"/>
    </w:pPr>
    <w:rPr>
      <w:b/>
    </w:rPr>
  </w:style>
  <w:style w:type="paragraph" w:styleId="ac">
    <w:name w:val="Balloon Text"/>
    <w:basedOn w:val="a"/>
    <w:rsid w:val="006940D2"/>
    <w:pPr>
      <w:ind w:firstLine="709"/>
    </w:pPr>
    <w:rPr>
      <w:rFonts w:ascii="Tahoma" w:hAnsi="Tahoma" w:cs="Tahoma"/>
      <w:sz w:val="16"/>
      <w:szCs w:val="16"/>
    </w:rPr>
  </w:style>
  <w:style w:type="paragraph" w:customStyle="1" w:styleId="11">
    <w:name w:val="Список1"/>
    <w:basedOn w:val="a"/>
    <w:rsid w:val="006940D2"/>
    <w:pPr>
      <w:numPr>
        <w:numId w:val="1"/>
      </w:numPr>
    </w:pPr>
  </w:style>
  <w:style w:type="paragraph" w:styleId="20">
    <w:name w:val="Body Text Indent 2"/>
    <w:basedOn w:val="a"/>
    <w:rsid w:val="006940D2"/>
    <w:pPr>
      <w:ind w:firstLine="720"/>
    </w:pPr>
  </w:style>
  <w:style w:type="paragraph" w:styleId="ad">
    <w:name w:val="caption"/>
    <w:basedOn w:val="a"/>
    <w:next w:val="a"/>
    <w:qFormat/>
    <w:rsid w:val="00ED1525"/>
    <w:rPr>
      <w:b/>
      <w:bCs/>
    </w:rPr>
  </w:style>
  <w:style w:type="character" w:styleId="ae">
    <w:name w:val="FollowedHyperlink"/>
    <w:rsid w:val="006940D2"/>
    <w:rPr>
      <w:color w:val="800080"/>
      <w:u w:val="single"/>
    </w:rPr>
  </w:style>
  <w:style w:type="character" w:styleId="af">
    <w:name w:val="page number"/>
    <w:basedOn w:val="a0"/>
    <w:rsid w:val="006940D2"/>
  </w:style>
  <w:style w:type="paragraph" w:styleId="af0">
    <w:name w:val="footer"/>
    <w:aliases w:val="Знак Знак,Знак, Знак Знак, Знак"/>
    <w:basedOn w:val="a"/>
    <w:link w:val="af1"/>
    <w:rsid w:val="00161E73"/>
    <w:pPr>
      <w:tabs>
        <w:tab w:val="center" w:pos="4677"/>
        <w:tab w:val="right" w:pos="9355"/>
      </w:tabs>
    </w:pPr>
  </w:style>
  <w:style w:type="table" w:styleId="af2">
    <w:name w:val="Table Grid"/>
    <w:basedOn w:val="a1"/>
    <w:rsid w:val="00C26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itle"/>
    <w:basedOn w:val="a"/>
    <w:qFormat/>
    <w:rsid w:val="00ED1525"/>
    <w:pPr>
      <w:jc w:val="center"/>
    </w:pPr>
    <w:rPr>
      <w:caps/>
      <w:sz w:val="32"/>
      <w:szCs w:val="20"/>
    </w:rPr>
  </w:style>
  <w:style w:type="paragraph" w:styleId="13">
    <w:name w:val="toc 1"/>
    <w:aliases w:val="Оглавление 1 Знак"/>
    <w:basedOn w:val="a"/>
    <w:next w:val="a"/>
    <w:link w:val="110"/>
    <w:autoRedefine/>
    <w:uiPriority w:val="39"/>
    <w:rsid w:val="003F7D13"/>
    <w:pPr>
      <w:tabs>
        <w:tab w:val="left" w:pos="567"/>
        <w:tab w:val="right" w:leader="dot" w:pos="9356"/>
      </w:tabs>
      <w:spacing w:before="120" w:after="120"/>
      <w:ind w:firstLine="0"/>
    </w:pPr>
    <w:rPr>
      <w:bCs/>
      <w:caps/>
      <w:sz w:val="24"/>
      <w:szCs w:val="20"/>
    </w:rPr>
  </w:style>
  <w:style w:type="character" w:customStyle="1" w:styleId="110">
    <w:name w:val="Оглавление 1 Знак1"/>
    <w:aliases w:val="Оглавление 1 Знак Знак"/>
    <w:link w:val="13"/>
    <w:uiPriority w:val="39"/>
    <w:rsid w:val="003F7D13"/>
    <w:rPr>
      <w:bCs/>
      <w:caps/>
      <w:sz w:val="24"/>
    </w:rPr>
  </w:style>
  <w:style w:type="paragraph" w:styleId="22">
    <w:name w:val="toc 2"/>
    <w:basedOn w:val="a"/>
    <w:next w:val="a"/>
    <w:autoRedefine/>
    <w:uiPriority w:val="39"/>
    <w:rsid w:val="00576909"/>
    <w:pPr>
      <w:tabs>
        <w:tab w:val="left" w:pos="567"/>
        <w:tab w:val="right" w:leader="dot" w:pos="9356"/>
      </w:tabs>
      <w:ind w:right="282" w:firstLine="0"/>
    </w:pPr>
    <w:rPr>
      <w:smallCaps/>
      <w:sz w:val="20"/>
      <w:szCs w:val="20"/>
    </w:rPr>
  </w:style>
  <w:style w:type="paragraph" w:customStyle="1" w:styleId="21">
    <w:name w:val="заголовок 2 Знак1 Знак"/>
    <w:basedOn w:val="a"/>
    <w:next w:val="a"/>
    <w:autoRedefine/>
    <w:rsid w:val="00CA1B48"/>
    <w:pPr>
      <w:keepNext/>
      <w:numPr>
        <w:ilvl w:val="1"/>
        <w:numId w:val="2"/>
      </w:numPr>
      <w:spacing w:before="120" w:after="120" w:line="360" w:lineRule="auto"/>
      <w:outlineLvl w:val="1"/>
    </w:pPr>
    <w:rPr>
      <w:b/>
      <w:szCs w:val="28"/>
    </w:rPr>
  </w:style>
  <w:style w:type="paragraph" w:customStyle="1" w:styleId="10">
    <w:name w:val="заголовок 1 Знак Знак"/>
    <w:basedOn w:val="a"/>
    <w:next w:val="a"/>
    <w:autoRedefine/>
    <w:rsid w:val="00B3477D"/>
    <w:pPr>
      <w:keepNext/>
      <w:numPr>
        <w:numId w:val="2"/>
      </w:numPr>
      <w:spacing w:before="120" w:line="360" w:lineRule="auto"/>
      <w:outlineLvl w:val="0"/>
    </w:pPr>
    <w:rPr>
      <w:b/>
      <w:caps/>
      <w:snapToGrid w:val="0"/>
      <w:szCs w:val="28"/>
    </w:rPr>
  </w:style>
  <w:style w:type="paragraph" w:styleId="31">
    <w:name w:val="toc 3"/>
    <w:basedOn w:val="a"/>
    <w:next w:val="a"/>
    <w:autoRedefine/>
    <w:rsid w:val="00576909"/>
    <w:pPr>
      <w:tabs>
        <w:tab w:val="right" w:leader="dot" w:pos="9356"/>
      </w:tabs>
      <w:ind w:firstLine="0"/>
    </w:pPr>
  </w:style>
  <w:style w:type="paragraph" w:styleId="af4">
    <w:name w:val="List Paragraph"/>
    <w:basedOn w:val="a"/>
    <w:qFormat/>
    <w:rsid w:val="00ED1525"/>
    <w:pPr>
      <w:ind w:left="720"/>
      <w:contextualSpacing/>
    </w:pPr>
  </w:style>
  <w:style w:type="character" w:styleId="af5">
    <w:name w:val="annotation reference"/>
    <w:uiPriority w:val="99"/>
    <w:unhideWhenUsed/>
    <w:rsid w:val="006475A3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6475A3"/>
    <w:pPr>
      <w:spacing w:before="200" w:after="200"/>
      <w:ind w:left="786" w:hanging="360"/>
    </w:pPr>
    <w:rPr>
      <w:rFonts w:eastAsia="Calibri"/>
      <w:sz w:val="20"/>
      <w:szCs w:val="20"/>
      <w:lang w:eastAsia="en-US"/>
    </w:rPr>
  </w:style>
  <w:style w:type="character" w:customStyle="1" w:styleId="af7">
    <w:name w:val="Текст примечания Знак"/>
    <w:link w:val="af6"/>
    <w:rsid w:val="006475A3"/>
    <w:rPr>
      <w:rFonts w:eastAsia="Calibri"/>
      <w:lang w:eastAsia="en-US"/>
    </w:rPr>
  </w:style>
  <w:style w:type="paragraph" w:styleId="af8">
    <w:name w:val="annotation subject"/>
    <w:basedOn w:val="af6"/>
    <w:next w:val="af6"/>
    <w:link w:val="af9"/>
    <w:rsid w:val="00160238"/>
    <w:pPr>
      <w:spacing w:before="0" w:after="0"/>
      <w:ind w:left="0" w:firstLine="0"/>
      <w:jc w:val="left"/>
    </w:pPr>
    <w:rPr>
      <w:b/>
      <w:bCs/>
    </w:rPr>
  </w:style>
  <w:style w:type="character" w:customStyle="1" w:styleId="af9">
    <w:name w:val="Тема примечания Знак"/>
    <w:link w:val="af8"/>
    <w:rsid w:val="00160238"/>
    <w:rPr>
      <w:rFonts w:eastAsia="Calibri"/>
      <w:b/>
      <w:bCs/>
      <w:lang w:eastAsia="en-US"/>
    </w:rPr>
  </w:style>
  <w:style w:type="character" w:styleId="afa">
    <w:name w:val="Emphasis"/>
    <w:qFormat/>
    <w:rsid w:val="00ED1525"/>
    <w:rPr>
      <w:i/>
      <w:iCs/>
    </w:rPr>
  </w:style>
  <w:style w:type="paragraph" w:styleId="afb">
    <w:name w:val="No Spacing"/>
    <w:qFormat/>
    <w:rsid w:val="00ED1525"/>
    <w:rPr>
      <w:rFonts w:ascii="Calibri" w:eastAsia="Calibri" w:hAnsi="Calibri"/>
      <w:sz w:val="22"/>
      <w:szCs w:val="22"/>
      <w:lang w:eastAsia="en-US"/>
    </w:rPr>
  </w:style>
  <w:style w:type="paragraph" w:styleId="afc">
    <w:name w:val="TOC Heading"/>
    <w:basedOn w:val="1"/>
    <w:next w:val="a"/>
    <w:uiPriority w:val="39"/>
    <w:semiHidden/>
    <w:unhideWhenUsed/>
    <w:qFormat/>
    <w:rsid w:val="00ED152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zCs w:val="28"/>
      <w:lang w:eastAsia="en-US"/>
    </w:rPr>
  </w:style>
  <w:style w:type="paragraph" w:customStyle="1" w:styleId="afd">
    <w:name w:val="Штамп"/>
    <w:basedOn w:val="a"/>
    <w:rsid w:val="005760D5"/>
    <w:pPr>
      <w:spacing w:line="360" w:lineRule="auto"/>
      <w:jc w:val="center"/>
    </w:pPr>
    <w:rPr>
      <w:noProof/>
      <w:sz w:val="18"/>
      <w:szCs w:val="20"/>
    </w:rPr>
  </w:style>
  <w:style w:type="paragraph" w:customStyle="1" w:styleId="TableContents">
    <w:name w:val="Table Contents"/>
    <w:basedOn w:val="a"/>
    <w:rsid w:val="002972DC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360" w:lineRule="auto"/>
      <w:ind w:firstLine="0"/>
      <w:jc w:val="left"/>
    </w:pPr>
    <w:rPr>
      <w:szCs w:val="22"/>
    </w:rPr>
  </w:style>
  <w:style w:type="paragraph" w:styleId="32">
    <w:name w:val="Body Text 3"/>
    <w:basedOn w:val="a"/>
    <w:link w:val="33"/>
    <w:uiPriority w:val="99"/>
    <w:rsid w:val="00577721"/>
    <w:pPr>
      <w:ind w:firstLine="720"/>
    </w:pPr>
    <w:rPr>
      <w:rFonts w:ascii="Arial" w:hAnsi="Arial"/>
      <w:b/>
      <w:sz w:val="24"/>
      <w:szCs w:val="20"/>
    </w:rPr>
  </w:style>
  <w:style w:type="character" w:customStyle="1" w:styleId="33">
    <w:name w:val="Основной текст 3 Знак"/>
    <w:basedOn w:val="a0"/>
    <w:link w:val="32"/>
    <w:rsid w:val="00577721"/>
    <w:rPr>
      <w:rFonts w:ascii="Arial" w:hAnsi="Arial"/>
      <w:b/>
      <w:sz w:val="24"/>
    </w:rPr>
  </w:style>
  <w:style w:type="character" w:styleId="afe">
    <w:name w:val="Strong"/>
    <w:qFormat/>
    <w:rsid w:val="001955BE"/>
    <w:rPr>
      <w:rFonts w:cs="Times New Roman"/>
      <w:b/>
    </w:rPr>
  </w:style>
  <w:style w:type="character" w:customStyle="1" w:styleId="aff">
    <w:name w:val="Текст сноски Знак"/>
    <w:basedOn w:val="a0"/>
    <w:link w:val="aff0"/>
    <w:rsid w:val="001955BE"/>
    <w:rPr>
      <w:rFonts w:ascii="Arial" w:eastAsia="Calibri" w:hAnsi="Arial" w:cs="Arial"/>
      <w:lang w:eastAsia="ar-SA"/>
    </w:rPr>
  </w:style>
  <w:style w:type="paragraph" w:styleId="aff0">
    <w:name w:val="footnote text"/>
    <w:basedOn w:val="a"/>
    <w:link w:val="aff"/>
    <w:rsid w:val="001955BE"/>
    <w:pPr>
      <w:suppressAutoHyphens/>
      <w:ind w:firstLine="0"/>
      <w:jc w:val="left"/>
    </w:pPr>
    <w:rPr>
      <w:rFonts w:ascii="Arial" w:eastAsia="Calibri" w:hAnsi="Arial" w:cs="Arial"/>
      <w:sz w:val="20"/>
      <w:szCs w:val="20"/>
      <w:lang w:eastAsia="ar-SA"/>
    </w:rPr>
  </w:style>
  <w:style w:type="character" w:customStyle="1" w:styleId="aff1">
    <w:name w:val="Текст концевой сноски Знак"/>
    <w:basedOn w:val="a0"/>
    <w:link w:val="aff2"/>
    <w:rsid w:val="001955BE"/>
    <w:rPr>
      <w:rFonts w:eastAsia="Calibri"/>
      <w:lang w:val="x-none" w:eastAsia="ar-SA"/>
    </w:rPr>
  </w:style>
  <w:style w:type="paragraph" w:styleId="aff2">
    <w:name w:val="endnote text"/>
    <w:basedOn w:val="a"/>
    <w:link w:val="aff1"/>
    <w:rsid w:val="001955BE"/>
    <w:pPr>
      <w:suppressAutoHyphens/>
      <w:ind w:firstLine="0"/>
      <w:jc w:val="left"/>
    </w:pPr>
    <w:rPr>
      <w:rFonts w:eastAsia="Calibri"/>
      <w:sz w:val="20"/>
      <w:szCs w:val="20"/>
      <w:lang w:val="x-none" w:eastAsia="ar-SA"/>
    </w:rPr>
  </w:style>
  <w:style w:type="paragraph" w:styleId="aff3">
    <w:name w:val="Subtitle"/>
    <w:basedOn w:val="a"/>
    <w:next w:val="a"/>
    <w:link w:val="aff4"/>
    <w:qFormat/>
    <w:rsid w:val="001955BE"/>
    <w:pPr>
      <w:widowControl w:val="0"/>
      <w:suppressAutoHyphens/>
      <w:ind w:firstLine="0"/>
      <w:jc w:val="left"/>
    </w:pPr>
    <w:rPr>
      <w:rFonts w:eastAsia="Calibri"/>
      <w:sz w:val="20"/>
      <w:szCs w:val="20"/>
      <w:lang w:eastAsia="ar-SA"/>
    </w:rPr>
  </w:style>
  <w:style w:type="character" w:customStyle="1" w:styleId="aff4">
    <w:name w:val="Подзаголовок Знак"/>
    <w:basedOn w:val="a0"/>
    <w:link w:val="aff3"/>
    <w:rsid w:val="001955BE"/>
    <w:rPr>
      <w:rFonts w:eastAsia="Calibri"/>
      <w:lang w:eastAsia="ar-SA"/>
    </w:rPr>
  </w:style>
  <w:style w:type="character" w:customStyle="1" w:styleId="HTML">
    <w:name w:val="Адрес HTML Знак"/>
    <w:basedOn w:val="a0"/>
    <w:link w:val="HTML0"/>
    <w:rsid w:val="001955BE"/>
    <w:rPr>
      <w:i/>
      <w:iCs/>
      <w:lang w:eastAsia="ar-SA"/>
    </w:rPr>
  </w:style>
  <w:style w:type="paragraph" w:styleId="HTML0">
    <w:name w:val="HTML Address"/>
    <w:basedOn w:val="a"/>
    <w:link w:val="HTML"/>
    <w:rsid w:val="001955BE"/>
    <w:pPr>
      <w:suppressAutoHyphens/>
      <w:ind w:firstLine="0"/>
      <w:jc w:val="left"/>
    </w:pPr>
    <w:rPr>
      <w:i/>
      <w:iCs/>
      <w:sz w:val="20"/>
      <w:szCs w:val="20"/>
      <w:lang w:eastAsia="ar-SA"/>
    </w:rPr>
  </w:style>
  <w:style w:type="paragraph" w:styleId="aff5">
    <w:name w:val="Normal (Web)"/>
    <w:basedOn w:val="a"/>
    <w:semiHidden/>
    <w:unhideWhenUsed/>
    <w:rsid w:val="001955BE"/>
    <w:rPr>
      <w:sz w:val="24"/>
    </w:rPr>
  </w:style>
  <w:style w:type="paragraph" w:styleId="aff6">
    <w:name w:val="Body Text First Indent"/>
    <w:basedOn w:val="a5"/>
    <w:link w:val="aff7"/>
    <w:semiHidden/>
    <w:unhideWhenUsed/>
    <w:rsid w:val="00FF7FAF"/>
    <w:pPr>
      <w:ind w:firstLine="360"/>
    </w:pPr>
    <w:rPr>
      <w:b w:val="0"/>
      <w:bCs w:val="0"/>
    </w:rPr>
  </w:style>
  <w:style w:type="character" w:customStyle="1" w:styleId="a6">
    <w:name w:val="Основной текст Знак"/>
    <w:basedOn w:val="a0"/>
    <w:link w:val="a5"/>
    <w:rsid w:val="00FF7FAF"/>
    <w:rPr>
      <w:b/>
      <w:bCs/>
      <w:sz w:val="28"/>
      <w:szCs w:val="24"/>
    </w:rPr>
  </w:style>
  <w:style w:type="character" w:customStyle="1" w:styleId="aff7">
    <w:name w:val="Красная строка Знак"/>
    <w:basedOn w:val="a6"/>
    <w:link w:val="aff6"/>
    <w:semiHidden/>
    <w:rsid w:val="00FF7FAF"/>
    <w:rPr>
      <w:b w:val="0"/>
      <w:bCs w:val="0"/>
      <w:sz w:val="28"/>
      <w:szCs w:val="24"/>
    </w:rPr>
  </w:style>
  <w:style w:type="character" w:customStyle="1" w:styleId="af1">
    <w:name w:val="Нижний колонтитул Знак"/>
    <w:aliases w:val="Знак Знак Знак,Знак Знак1, Знак Знак Знак, Знак Знак1"/>
    <w:basedOn w:val="a0"/>
    <w:link w:val="af0"/>
    <w:rsid w:val="00FF7FAF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55941-725E-41A3-B00A-2921AF36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</Template>
  <TotalTime>2575</TotalTime>
  <Pages>1</Pages>
  <Words>12934</Words>
  <Characters>73726</Characters>
  <Application>Microsoft Office Word</Application>
  <DocSecurity>0</DocSecurity>
  <Lines>614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SPecialiST RePack</Company>
  <LinksUpToDate>false</LinksUpToDate>
  <CharactersWithSpaces>86488</CharactersWithSpaces>
  <SharedDoc>false</SharedDoc>
  <HLinks>
    <vt:vector size="216" baseType="variant">
      <vt:variant>
        <vt:i4>73465944</vt:i4>
      </vt:variant>
      <vt:variant>
        <vt:i4>219</vt:i4>
      </vt:variant>
      <vt:variant>
        <vt:i4>0</vt:i4>
      </vt:variant>
      <vt:variant>
        <vt:i4>5</vt:i4>
      </vt:variant>
      <vt:variant>
        <vt:lpwstr>http://bookasutp.ru/Chapter2_6.aspx</vt:lpwstr>
      </vt:variant>
      <vt:variant>
        <vt:lpwstr>рис. 2.21</vt:lpwstr>
      </vt:variant>
      <vt:variant>
        <vt:i4>73465944</vt:i4>
      </vt:variant>
      <vt:variant>
        <vt:i4>216</vt:i4>
      </vt:variant>
      <vt:variant>
        <vt:i4>0</vt:i4>
      </vt:variant>
      <vt:variant>
        <vt:i4>5</vt:i4>
      </vt:variant>
      <vt:variant>
        <vt:lpwstr>http://bookasutp.ru/Chapter2_6.aspx</vt:lpwstr>
      </vt:variant>
      <vt:variant>
        <vt:lpwstr>рис. 2.20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_Toc379465916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_Toc379465915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_Toc379465914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_Toc379465913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_Toc379465912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_Toc379465911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_Toc379465910</vt:lpwstr>
      </vt:variant>
      <vt:variant>
        <vt:i4>1114165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_Toc379465909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_Toc379465908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_Toc379465907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_Toc379465906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_Toc379465905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_Toc379465904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_Toc379465903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_Toc379465902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_Toc379465901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_Toc379465900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_Toc379465899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_Toc379465898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_Toc379465897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_Toc379465896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_Toc379465895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_Toc379465894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_Toc379465890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_Toc379465889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_Toc379465888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_Toc379465887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_Toc379465883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_Toc379465882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_Toc379465881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_Toc379465880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_Toc379465879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_Toc379465878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_Toc379465877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Baykov</dc:creator>
  <cp:lastModifiedBy>Ольга Урвачёва</cp:lastModifiedBy>
  <cp:revision>59</cp:revision>
  <cp:lastPrinted>2022-02-10T05:40:00Z</cp:lastPrinted>
  <dcterms:created xsi:type="dcterms:W3CDTF">2021-04-27T07:28:00Z</dcterms:created>
  <dcterms:modified xsi:type="dcterms:W3CDTF">2022-02-10T13:39:00Z</dcterms:modified>
</cp:coreProperties>
</file>